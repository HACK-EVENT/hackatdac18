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A80" w:rsidRDefault="006A2A80" w:rsidP="006A2A80">
      <w:pPr>
        <w:pStyle w:val="Subtitle"/>
      </w:pPr>
    </w:p>
    <w:p w:rsidR="006A2A80" w:rsidRDefault="006A2A80" w:rsidP="006A2A80">
      <w:pPr>
        <w:pStyle w:val="Subtitle"/>
      </w:pPr>
    </w:p>
    <w:p w:rsidR="006A2A80" w:rsidRDefault="00751C2B" w:rsidP="006A2A80">
      <w:pPr>
        <w:pStyle w:val="Subtitle"/>
      </w:pPr>
      <w:r>
        <w:rPr>
          <w:noProof/>
        </w:rPr>
        <w:drawing>
          <wp:anchor distT="0" distB="0" distL="114300" distR="114300" simplePos="0" relativeHeight="251656192" behindDoc="0" locked="0" layoutInCell="1" allowOverlap="1">
            <wp:simplePos x="0" y="0"/>
            <wp:positionH relativeFrom="margin">
              <wp:align>center</wp:align>
            </wp:positionH>
            <wp:positionV relativeFrom="margin">
              <wp:align>top</wp:align>
            </wp:positionV>
            <wp:extent cx="7540625" cy="2624455"/>
            <wp:effectExtent l="0" t="0" r="3175" b="4445"/>
            <wp:wrapSquare wrapText="bothSides"/>
            <wp:docPr id="2248" name="Picture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g"/>
                    <pic:cNvPicPr>
                      <a:picLocks noChangeAspect="1" noChangeArrowheads="1"/>
                    </pic:cNvPicPr>
                  </pic:nvPicPr>
                  <pic:blipFill>
                    <a:blip r:embed="rId8">
                      <a:extLst>
                        <a:ext uri="{28A0092B-C50C-407E-A947-70E740481C1C}">
                          <a14:useLocalDpi xmlns:a14="http://schemas.microsoft.com/office/drawing/2010/main" val="0"/>
                        </a:ext>
                      </a:extLst>
                    </a:blip>
                    <a:srcRect r="511"/>
                    <a:stretch>
                      <a:fillRect/>
                    </a:stretch>
                  </pic:blipFill>
                  <pic:spPr bwMode="auto">
                    <a:xfrm>
                      <a:off x="0" y="0"/>
                      <a:ext cx="7540625" cy="2624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5683" w:rsidRPr="00E33EBB" w:rsidRDefault="002E7219" w:rsidP="004877F7">
      <w:pPr>
        <w:pStyle w:val="Title"/>
        <w:rPr>
          <w:color w:val="1CB24B"/>
        </w:rPr>
      </w:pPr>
      <w:r>
        <w:rPr>
          <w:color w:val="1CB24B"/>
        </w:rPr>
        <w:t>uDMA</w:t>
      </w:r>
      <w:r w:rsidR="00D7169F" w:rsidRPr="00E33EBB">
        <w:rPr>
          <w:color w:val="1CB24B"/>
        </w:rPr>
        <w:t xml:space="preserve">: </w:t>
      </w:r>
      <w:r w:rsidR="002003F6" w:rsidRPr="00E33EBB">
        <w:rPr>
          <w:color w:val="1CB24B"/>
        </w:rPr>
        <w:t xml:space="preserve">User </w:t>
      </w:r>
      <w:r w:rsidR="00D7169F" w:rsidRPr="00E33EBB">
        <w:rPr>
          <w:color w:val="1CB24B"/>
        </w:rPr>
        <w:t>Manual</w:t>
      </w:r>
    </w:p>
    <w:p w:rsidR="00B90300" w:rsidRPr="00896481" w:rsidRDefault="00413712" w:rsidP="00896481">
      <w:pPr>
        <w:pStyle w:val="Subtitle"/>
      </w:pPr>
      <w:r>
        <w:t>September</w:t>
      </w:r>
      <w:r w:rsidR="005B5683" w:rsidRPr="00896481">
        <w:t xml:space="preserve"> 20</w:t>
      </w:r>
      <w:r w:rsidR="00B90300" w:rsidRPr="00896481">
        <w:t xml:space="preserve">16 </w:t>
      </w:r>
      <w:r w:rsidR="007452D4" w:rsidRPr="00896481">
        <w:br/>
      </w:r>
      <w:r w:rsidR="00AC09D3">
        <w:t>Revision</w:t>
      </w:r>
      <w:r w:rsidR="00B90300" w:rsidRPr="00896481">
        <w:t xml:space="preserve"> </w:t>
      </w:r>
      <w:r w:rsidR="00AC09D3">
        <w:t>1</w:t>
      </w:r>
      <w:r>
        <w:t>.1</w:t>
      </w:r>
      <w:r w:rsidR="007452D4" w:rsidRPr="00896481">
        <w:br/>
      </w:r>
      <w:r w:rsidR="002E7219">
        <w:t>Antonio Pullini</w:t>
      </w:r>
      <w:r w:rsidR="00D479F5" w:rsidRPr="00896481">
        <w:t xml:space="preserve"> (</w:t>
      </w:r>
      <w:r w:rsidR="002E7219">
        <w:t>pullinia</w:t>
      </w:r>
      <w:r w:rsidR="00D479F5" w:rsidRPr="00896481">
        <w:t>@iis.ee.ethz.c</w:t>
      </w:r>
      <w:r w:rsidR="0056712B" w:rsidRPr="00896481">
        <w:t>h</w:t>
      </w:r>
      <w:r w:rsidR="00B90300" w:rsidRPr="00896481">
        <w:t>)</w:t>
      </w:r>
      <w:r w:rsidR="00E33EBB" w:rsidRPr="00896481">
        <w:br/>
      </w:r>
      <w:r w:rsidR="00E33EBB" w:rsidRPr="00896481">
        <w:br/>
      </w:r>
      <w:r w:rsidR="00E33EBB" w:rsidRPr="00896481">
        <w:br/>
      </w:r>
      <w:r w:rsidR="00E33EBB" w:rsidRPr="00896481">
        <w:br/>
      </w:r>
    </w:p>
    <w:p w:rsidR="00F71355" w:rsidRDefault="00C05C7C" w:rsidP="003030A5">
      <w:pPr>
        <w:pStyle w:val="Subtitle"/>
        <w:jc w:val="left"/>
      </w:pPr>
      <w:r>
        <w:br/>
      </w:r>
      <w:r w:rsidR="00E33EBB">
        <w:br/>
      </w:r>
      <w:r w:rsidR="00F87A41">
        <w:br/>
      </w:r>
      <w:r w:rsidR="007F5BA9">
        <w:br/>
      </w:r>
      <w:r w:rsidR="006A2A80">
        <w:br/>
      </w:r>
      <w:r w:rsidR="006A2A80">
        <w:br/>
      </w:r>
      <w:r w:rsidR="006A2A80">
        <w:br/>
      </w:r>
      <w:r w:rsidR="006A2A80">
        <w:br/>
      </w:r>
      <w:r w:rsidR="006A2A80">
        <w:br/>
      </w:r>
      <w:r w:rsidR="00E33EBB">
        <w:br/>
      </w:r>
      <w:r w:rsidR="00E33EBB">
        <w:br/>
      </w:r>
      <w:r w:rsidR="00B90300" w:rsidRPr="00E33EBB">
        <w:lastRenderedPageBreak/>
        <w:t>Integrated Systems Laboratory</w:t>
      </w:r>
      <w:r w:rsidR="00D479F5" w:rsidRPr="00E33EBB">
        <w:br/>
      </w:r>
      <w:r w:rsidR="00B90300" w:rsidRPr="00E33EBB">
        <w:t>ETH Zürich, Switzerland</w:t>
      </w:r>
      <w:r w:rsidR="0056712B" w:rsidRPr="00E33EBB">
        <w:br w:type="page"/>
      </w:r>
    </w:p>
    <w:p w:rsidR="00CC0D06" w:rsidRDefault="00CC0D06" w:rsidP="004368B8">
      <w:pPr>
        <w:pStyle w:val="FrontMatter"/>
      </w:pPr>
    </w:p>
    <w:p w:rsidR="00CC0D06" w:rsidRPr="00CC0D06" w:rsidRDefault="00CC0D06" w:rsidP="004368B8">
      <w:pPr>
        <w:pStyle w:val="FrontMatter"/>
      </w:pPr>
    </w:p>
    <w:p w:rsidR="00F71355" w:rsidRPr="00E33EBB" w:rsidRDefault="00F71355" w:rsidP="004368B8">
      <w:pPr>
        <w:pStyle w:val="FrontMatter"/>
      </w:pPr>
    </w:p>
    <w:p w:rsidR="00F71355" w:rsidRPr="00E33EBB" w:rsidRDefault="00F71355" w:rsidP="004368B8">
      <w:pPr>
        <w:pStyle w:val="FrontMatter"/>
      </w:pPr>
    </w:p>
    <w:p w:rsidR="00F71355" w:rsidRPr="00E33EBB" w:rsidRDefault="00F71355" w:rsidP="004368B8">
      <w:pPr>
        <w:pStyle w:val="FrontMatter"/>
      </w:pPr>
    </w:p>
    <w:p w:rsidR="00F71355" w:rsidRPr="00E33EBB" w:rsidRDefault="00F71355" w:rsidP="004368B8">
      <w:pPr>
        <w:pStyle w:val="FrontMatter"/>
      </w:pPr>
    </w:p>
    <w:p w:rsidR="00F71355" w:rsidRPr="00E33EBB" w:rsidRDefault="00F71355" w:rsidP="004368B8">
      <w:pPr>
        <w:pStyle w:val="FrontMatter"/>
      </w:pPr>
    </w:p>
    <w:p w:rsidR="00F71355" w:rsidRPr="00E33EBB" w:rsidRDefault="00F71355" w:rsidP="004368B8">
      <w:pPr>
        <w:pStyle w:val="FrontMatter"/>
      </w:pPr>
    </w:p>
    <w:p w:rsidR="00D80C85" w:rsidRPr="00E33EBB" w:rsidRDefault="00D80C85" w:rsidP="004368B8">
      <w:pPr>
        <w:pStyle w:val="FrontMatter"/>
      </w:pPr>
    </w:p>
    <w:p w:rsidR="00F71355" w:rsidRDefault="00F71355" w:rsidP="004368B8">
      <w:pPr>
        <w:pStyle w:val="FrontMatter"/>
      </w:pPr>
    </w:p>
    <w:p w:rsidR="007452D4" w:rsidRPr="00E33EBB" w:rsidRDefault="007452D4" w:rsidP="004368B8">
      <w:pPr>
        <w:pStyle w:val="FrontMatter"/>
      </w:pPr>
    </w:p>
    <w:p w:rsidR="007452D4" w:rsidRPr="00E33EBB" w:rsidRDefault="007452D4" w:rsidP="004368B8">
      <w:pPr>
        <w:pStyle w:val="FrontMatter"/>
      </w:pPr>
    </w:p>
    <w:p w:rsidR="007452D4" w:rsidRPr="00E33EBB" w:rsidRDefault="007452D4" w:rsidP="004368B8">
      <w:pPr>
        <w:pStyle w:val="FrontMatter"/>
      </w:pPr>
    </w:p>
    <w:p w:rsidR="00F71355" w:rsidRPr="00E33EBB" w:rsidRDefault="00F71355" w:rsidP="004368B8">
      <w:pPr>
        <w:pStyle w:val="FrontMatter"/>
      </w:pPr>
    </w:p>
    <w:p w:rsidR="00896481" w:rsidRDefault="00896481" w:rsidP="004368B8">
      <w:pPr>
        <w:pStyle w:val="FrontMatter"/>
      </w:pPr>
    </w:p>
    <w:p w:rsidR="00896481" w:rsidRDefault="00896481" w:rsidP="004368B8">
      <w:pPr>
        <w:pStyle w:val="FrontMatter"/>
      </w:pPr>
    </w:p>
    <w:p w:rsidR="004368B8" w:rsidRDefault="004368B8" w:rsidP="004368B8">
      <w:pPr>
        <w:pStyle w:val="FrontMatter"/>
      </w:pPr>
    </w:p>
    <w:p w:rsidR="004368B8" w:rsidRDefault="004368B8" w:rsidP="004368B8">
      <w:pPr>
        <w:pStyle w:val="FrontMatter"/>
      </w:pPr>
    </w:p>
    <w:p w:rsidR="004368B8" w:rsidRDefault="004368B8" w:rsidP="004368B8">
      <w:pPr>
        <w:pStyle w:val="FrontMatter"/>
      </w:pPr>
    </w:p>
    <w:p w:rsidR="004368B8" w:rsidRPr="004368B8" w:rsidRDefault="004368B8" w:rsidP="004368B8">
      <w:pPr>
        <w:pStyle w:val="FrontMatter"/>
      </w:pPr>
    </w:p>
    <w:p w:rsidR="00896481" w:rsidRDefault="00896481" w:rsidP="004368B8">
      <w:pPr>
        <w:pStyle w:val="FrontMatter"/>
      </w:pPr>
    </w:p>
    <w:p w:rsidR="00896481" w:rsidRDefault="00896481" w:rsidP="004368B8">
      <w:pPr>
        <w:pStyle w:val="FrontMatter"/>
      </w:pPr>
    </w:p>
    <w:p w:rsidR="004368B8" w:rsidRDefault="004368B8" w:rsidP="004368B8">
      <w:pPr>
        <w:pStyle w:val="FrontMatter"/>
      </w:pPr>
    </w:p>
    <w:p w:rsidR="004368B8" w:rsidRPr="004368B8" w:rsidRDefault="004368B8"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4368B8" w:rsidRDefault="004368B8" w:rsidP="004368B8">
      <w:pPr>
        <w:pStyle w:val="FrontMatter"/>
      </w:pPr>
    </w:p>
    <w:p w:rsidR="004368B8" w:rsidRPr="004368B8" w:rsidRDefault="004368B8"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896481" w:rsidRDefault="00896481" w:rsidP="004368B8">
      <w:pPr>
        <w:pStyle w:val="FrontMatter"/>
      </w:pPr>
    </w:p>
    <w:p w:rsidR="004368B8" w:rsidRDefault="004368B8" w:rsidP="004368B8">
      <w:pPr>
        <w:pStyle w:val="FrontMatter"/>
      </w:pPr>
    </w:p>
    <w:p w:rsidR="004368B8" w:rsidRDefault="004368B8" w:rsidP="004368B8">
      <w:pPr>
        <w:pStyle w:val="FrontMatter"/>
      </w:pPr>
    </w:p>
    <w:p w:rsidR="004368B8" w:rsidRPr="004368B8" w:rsidRDefault="004368B8" w:rsidP="004368B8">
      <w:pPr>
        <w:pStyle w:val="FrontMatter"/>
      </w:pPr>
    </w:p>
    <w:p w:rsidR="004368B8" w:rsidRPr="004368B8" w:rsidRDefault="004368B8" w:rsidP="004368B8">
      <w:pPr>
        <w:pStyle w:val="FrontMatter"/>
      </w:pPr>
    </w:p>
    <w:p w:rsidR="00896481" w:rsidRDefault="00896481" w:rsidP="004368B8">
      <w:pPr>
        <w:pStyle w:val="FrontMatter"/>
      </w:pPr>
    </w:p>
    <w:p w:rsidR="00B90300" w:rsidRPr="00E33EBB" w:rsidRDefault="00B90300" w:rsidP="00896481">
      <w:pPr>
        <w:pStyle w:val="FrontMatter"/>
      </w:pPr>
      <w:r w:rsidRPr="00E33EBB">
        <w:t>Copyright (C)  2015-2016</w:t>
      </w:r>
      <w:r w:rsidR="0056712B" w:rsidRPr="00E33EBB">
        <w:t>,</w:t>
      </w:r>
      <w:r w:rsidRPr="00E33EBB">
        <w:t xml:space="preserve">  </w:t>
      </w:r>
      <w:r w:rsidR="0056712B" w:rsidRPr="00E33EBB">
        <w:t>Integrated Systems Laboratory, ETH Zürich, Switzerland</w:t>
      </w:r>
    </w:p>
    <w:p w:rsidR="00B90300" w:rsidRPr="00E33EBB" w:rsidRDefault="00B90300" w:rsidP="00896481">
      <w:pPr>
        <w:pStyle w:val="FrontMatter"/>
      </w:pPr>
    </w:p>
    <w:p w:rsidR="004368B8" w:rsidRDefault="00B90300" w:rsidP="004368B8">
      <w:pPr>
        <w:pStyle w:val="FrontMatter"/>
        <w:rPr>
          <w:rFonts w:cs="Lucida Grande"/>
          <w:b/>
          <w:caps/>
        </w:rPr>
      </w:pPr>
      <w:r w:rsidRPr="00E33EBB">
        <w:t>This document is distributed in the hope that it will be useful, but WITHOUT ANY WARRANTY; without even the implied warranty of MERCHANTABILITY or FITNESS FOR A PARTICULAR PURPOSE.</w:t>
      </w:r>
      <w:r w:rsidRPr="00E33EBB">
        <w:rPr>
          <w:rFonts w:cs="Lucida Grande"/>
          <w:b/>
          <w:caps/>
        </w:rPr>
        <w:t xml:space="preserve"> </w:t>
      </w:r>
    </w:p>
    <w:p w:rsidR="005B5683" w:rsidRPr="004368B8" w:rsidRDefault="000735DA" w:rsidP="004368B8">
      <w:pPr>
        <w:pStyle w:val="TOCHeading"/>
        <w:rPr>
          <w:rFonts w:cs="Lucida Grande"/>
          <w:caps/>
        </w:rPr>
      </w:pPr>
      <w:r w:rsidRPr="00E33EBB">
        <w:rPr>
          <w:rFonts w:cs="Lucida Grande"/>
          <w:caps/>
        </w:rPr>
        <w:br w:type="page"/>
      </w:r>
      <w:r w:rsidR="005B5683" w:rsidRPr="00896481">
        <w:lastRenderedPageBreak/>
        <w:t>Document Revisions</w:t>
      </w:r>
    </w:p>
    <w:tbl>
      <w:tblPr>
        <w:tblW w:w="0" w:type="auto"/>
        <w:jc w:val="center"/>
        <w:tblLayout w:type="fixed"/>
        <w:tblLook w:val="04A0" w:firstRow="1" w:lastRow="0" w:firstColumn="1" w:lastColumn="0" w:noHBand="0" w:noVBand="1"/>
      </w:tblPr>
      <w:tblGrid>
        <w:gridCol w:w="709"/>
        <w:gridCol w:w="1016"/>
        <w:gridCol w:w="1774"/>
        <w:gridCol w:w="5383"/>
      </w:tblGrid>
      <w:tr w:rsidR="0056712B" w:rsidRPr="00743A8A" w:rsidTr="004368B8">
        <w:trPr>
          <w:tblHeader/>
          <w:jc w:val="center"/>
        </w:trPr>
        <w:tc>
          <w:tcPr>
            <w:tcW w:w="709" w:type="dxa"/>
            <w:tcBorders>
              <w:top w:val="single" w:sz="8" w:space="0" w:color="000000"/>
              <w:left w:val="single" w:sz="8" w:space="0" w:color="000000"/>
              <w:bottom w:val="double" w:sz="4" w:space="0" w:color="000000"/>
              <w:right w:val="nil"/>
            </w:tcBorders>
            <w:shd w:val="clear" w:color="auto" w:fill="D8D8D8"/>
            <w:hideMark/>
          </w:tcPr>
          <w:p w:rsidR="0056712B" w:rsidRPr="004368B8" w:rsidRDefault="0056712B" w:rsidP="004368B8">
            <w:pPr>
              <w:pStyle w:val="Table"/>
              <w:rPr>
                <w:rFonts w:eastAsia="Cambria"/>
                <w:b/>
              </w:rPr>
            </w:pPr>
            <w:r w:rsidRPr="004368B8">
              <w:rPr>
                <w:rFonts w:eastAsia="Cambria"/>
                <w:b/>
              </w:rPr>
              <w:t>Rev.</w:t>
            </w:r>
          </w:p>
        </w:tc>
        <w:tc>
          <w:tcPr>
            <w:tcW w:w="1016" w:type="dxa"/>
            <w:tcBorders>
              <w:top w:val="single" w:sz="8" w:space="0" w:color="000000"/>
              <w:left w:val="single" w:sz="4" w:space="0" w:color="000000"/>
              <w:bottom w:val="double" w:sz="4" w:space="0" w:color="000000"/>
              <w:right w:val="nil"/>
            </w:tcBorders>
            <w:shd w:val="clear" w:color="auto" w:fill="D8D8D8"/>
            <w:hideMark/>
          </w:tcPr>
          <w:p w:rsidR="0056712B" w:rsidRPr="004368B8" w:rsidRDefault="0056712B" w:rsidP="004368B8">
            <w:pPr>
              <w:pStyle w:val="Table"/>
              <w:rPr>
                <w:rFonts w:eastAsia="Cambria"/>
                <w:b/>
              </w:rPr>
            </w:pPr>
            <w:r w:rsidRPr="004368B8">
              <w:rPr>
                <w:rFonts w:eastAsia="Cambria"/>
                <w:b/>
              </w:rPr>
              <w:t>Date</w:t>
            </w:r>
          </w:p>
        </w:tc>
        <w:tc>
          <w:tcPr>
            <w:tcW w:w="1774" w:type="dxa"/>
            <w:tcBorders>
              <w:top w:val="single" w:sz="8" w:space="0" w:color="000000"/>
              <w:left w:val="single" w:sz="4" w:space="0" w:color="000000"/>
              <w:bottom w:val="double" w:sz="4" w:space="0" w:color="000000"/>
              <w:right w:val="nil"/>
            </w:tcBorders>
            <w:shd w:val="clear" w:color="auto" w:fill="D8D8D8"/>
            <w:hideMark/>
          </w:tcPr>
          <w:p w:rsidR="0056712B" w:rsidRPr="004368B8" w:rsidRDefault="0056712B" w:rsidP="004368B8">
            <w:pPr>
              <w:pStyle w:val="Table"/>
              <w:rPr>
                <w:rFonts w:eastAsia="Cambria"/>
                <w:b/>
              </w:rPr>
            </w:pPr>
            <w:r w:rsidRPr="004368B8">
              <w:rPr>
                <w:rFonts w:eastAsia="Cambria"/>
                <w:b/>
              </w:rPr>
              <w:t>Author</w:t>
            </w:r>
          </w:p>
        </w:tc>
        <w:tc>
          <w:tcPr>
            <w:tcW w:w="5383" w:type="dxa"/>
            <w:tcBorders>
              <w:top w:val="single" w:sz="8" w:space="0" w:color="000000"/>
              <w:left w:val="single" w:sz="4" w:space="0" w:color="000000"/>
              <w:bottom w:val="double" w:sz="4" w:space="0" w:color="000000"/>
              <w:right w:val="single" w:sz="8" w:space="0" w:color="000000"/>
            </w:tcBorders>
            <w:shd w:val="clear" w:color="auto" w:fill="D8D8D8"/>
            <w:hideMark/>
          </w:tcPr>
          <w:p w:rsidR="0056712B" w:rsidRPr="004368B8" w:rsidRDefault="0056712B" w:rsidP="004368B8">
            <w:pPr>
              <w:pStyle w:val="Table"/>
              <w:rPr>
                <w:rFonts w:eastAsia="Cambria"/>
                <w:b/>
              </w:rPr>
            </w:pPr>
            <w:r w:rsidRPr="004368B8">
              <w:rPr>
                <w:rFonts w:eastAsia="Cambria"/>
                <w:b/>
              </w:rPr>
              <w:t>Description</w:t>
            </w:r>
          </w:p>
        </w:tc>
      </w:tr>
      <w:tr w:rsidR="0056712B" w:rsidRPr="00743A8A" w:rsidTr="00413712">
        <w:trPr>
          <w:jc w:val="center"/>
        </w:trPr>
        <w:tc>
          <w:tcPr>
            <w:tcW w:w="709" w:type="dxa"/>
            <w:tcBorders>
              <w:top w:val="nil"/>
              <w:left w:val="single" w:sz="8" w:space="0" w:color="000000"/>
              <w:bottom w:val="nil"/>
              <w:right w:val="nil"/>
            </w:tcBorders>
            <w:shd w:val="clear" w:color="auto" w:fill="F2F2F2"/>
            <w:hideMark/>
          </w:tcPr>
          <w:p w:rsidR="0056712B" w:rsidRPr="00743A8A" w:rsidRDefault="00460C8B" w:rsidP="004368B8">
            <w:pPr>
              <w:pStyle w:val="Table"/>
              <w:rPr>
                <w:rFonts w:eastAsia="Cambria"/>
              </w:rPr>
            </w:pPr>
            <w:r>
              <w:rPr>
                <w:rFonts w:eastAsia="Cambria"/>
              </w:rPr>
              <w:t>0.1</w:t>
            </w:r>
          </w:p>
        </w:tc>
        <w:tc>
          <w:tcPr>
            <w:tcW w:w="1016" w:type="dxa"/>
            <w:tcBorders>
              <w:top w:val="nil"/>
              <w:left w:val="single" w:sz="4" w:space="0" w:color="000000"/>
              <w:bottom w:val="nil"/>
              <w:right w:val="nil"/>
            </w:tcBorders>
            <w:shd w:val="clear" w:color="auto" w:fill="F2F2F2"/>
            <w:hideMark/>
          </w:tcPr>
          <w:p w:rsidR="0056712B" w:rsidRPr="00743A8A" w:rsidRDefault="00460C8B" w:rsidP="004368B8">
            <w:pPr>
              <w:pStyle w:val="Table"/>
              <w:rPr>
                <w:rFonts w:eastAsia="Cambria"/>
              </w:rPr>
            </w:pPr>
            <w:r>
              <w:rPr>
                <w:rFonts w:eastAsia="Cambria"/>
              </w:rPr>
              <w:t>31/05</w:t>
            </w:r>
            <w:r w:rsidR="0056712B" w:rsidRPr="00743A8A">
              <w:rPr>
                <w:rFonts w:eastAsia="Cambria"/>
              </w:rPr>
              <w:t>/16</w:t>
            </w:r>
          </w:p>
        </w:tc>
        <w:tc>
          <w:tcPr>
            <w:tcW w:w="1774" w:type="dxa"/>
            <w:tcBorders>
              <w:top w:val="nil"/>
              <w:left w:val="single" w:sz="4" w:space="0" w:color="000000"/>
              <w:bottom w:val="nil"/>
              <w:right w:val="nil"/>
            </w:tcBorders>
            <w:shd w:val="clear" w:color="auto" w:fill="F2F2F2"/>
            <w:hideMark/>
          </w:tcPr>
          <w:p w:rsidR="0056712B" w:rsidRPr="00743A8A" w:rsidRDefault="002E7219" w:rsidP="004368B8">
            <w:pPr>
              <w:pStyle w:val="Table"/>
              <w:rPr>
                <w:rFonts w:eastAsia="Cambria"/>
              </w:rPr>
            </w:pPr>
            <w:r>
              <w:rPr>
                <w:rFonts w:eastAsia="Cambria"/>
              </w:rPr>
              <w:t>Antonio Pullini</w:t>
            </w:r>
          </w:p>
        </w:tc>
        <w:tc>
          <w:tcPr>
            <w:tcW w:w="5383" w:type="dxa"/>
            <w:tcBorders>
              <w:top w:val="nil"/>
              <w:left w:val="single" w:sz="4" w:space="0" w:color="000000"/>
              <w:bottom w:val="nil"/>
              <w:right w:val="single" w:sz="8" w:space="0" w:color="000000"/>
            </w:tcBorders>
            <w:shd w:val="clear" w:color="auto" w:fill="F2F2F2"/>
            <w:hideMark/>
          </w:tcPr>
          <w:p w:rsidR="00413712" w:rsidRPr="00743A8A" w:rsidRDefault="0056712B" w:rsidP="004368B8">
            <w:pPr>
              <w:pStyle w:val="Table"/>
              <w:rPr>
                <w:rFonts w:eastAsia="Cambria"/>
              </w:rPr>
            </w:pPr>
            <w:r w:rsidRPr="00743A8A">
              <w:rPr>
                <w:rFonts w:eastAsia="Cambria"/>
              </w:rPr>
              <w:t>First Draft</w:t>
            </w:r>
          </w:p>
        </w:tc>
      </w:tr>
      <w:tr w:rsidR="00413712" w:rsidRPr="00743A8A" w:rsidTr="004368B8">
        <w:trPr>
          <w:jc w:val="center"/>
        </w:trPr>
        <w:tc>
          <w:tcPr>
            <w:tcW w:w="709" w:type="dxa"/>
            <w:tcBorders>
              <w:top w:val="nil"/>
              <w:left w:val="single" w:sz="8" w:space="0" w:color="000000"/>
              <w:bottom w:val="single" w:sz="4" w:space="0" w:color="000000"/>
              <w:right w:val="nil"/>
            </w:tcBorders>
            <w:shd w:val="clear" w:color="auto" w:fill="F2F2F2"/>
          </w:tcPr>
          <w:p w:rsidR="00413712" w:rsidRDefault="00413712" w:rsidP="004368B8">
            <w:pPr>
              <w:pStyle w:val="Table"/>
              <w:rPr>
                <w:rFonts w:eastAsia="Cambria"/>
              </w:rPr>
            </w:pPr>
            <w:r>
              <w:rPr>
                <w:rFonts w:eastAsia="Cambria"/>
              </w:rPr>
              <w:t>0.2</w:t>
            </w:r>
          </w:p>
        </w:tc>
        <w:tc>
          <w:tcPr>
            <w:tcW w:w="1016" w:type="dxa"/>
            <w:tcBorders>
              <w:top w:val="nil"/>
              <w:left w:val="single" w:sz="4" w:space="0" w:color="000000"/>
              <w:bottom w:val="single" w:sz="4" w:space="0" w:color="000000"/>
              <w:right w:val="nil"/>
            </w:tcBorders>
            <w:shd w:val="clear" w:color="auto" w:fill="F2F2F2"/>
          </w:tcPr>
          <w:p w:rsidR="00413712" w:rsidRDefault="00413712" w:rsidP="004368B8">
            <w:pPr>
              <w:pStyle w:val="Table"/>
              <w:rPr>
                <w:rFonts w:eastAsia="Cambria"/>
              </w:rPr>
            </w:pPr>
            <w:r>
              <w:rPr>
                <w:rFonts w:eastAsia="Cambria"/>
              </w:rPr>
              <w:t>23/09/16</w:t>
            </w:r>
          </w:p>
        </w:tc>
        <w:tc>
          <w:tcPr>
            <w:tcW w:w="1774" w:type="dxa"/>
            <w:tcBorders>
              <w:top w:val="nil"/>
              <w:left w:val="single" w:sz="4" w:space="0" w:color="000000"/>
              <w:bottom w:val="single" w:sz="4" w:space="0" w:color="000000"/>
              <w:right w:val="nil"/>
            </w:tcBorders>
            <w:shd w:val="clear" w:color="auto" w:fill="F2F2F2"/>
          </w:tcPr>
          <w:p w:rsidR="00413712" w:rsidRDefault="00413712" w:rsidP="004368B8">
            <w:pPr>
              <w:pStyle w:val="Table"/>
              <w:rPr>
                <w:rFonts w:eastAsia="Cambria"/>
              </w:rPr>
            </w:pPr>
            <w:r>
              <w:rPr>
                <w:rFonts w:eastAsia="Cambria"/>
              </w:rPr>
              <w:t>Antonio Pullini</w:t>
            </w:r>
          </w:p>
        </w:tc>
        <w:tc>
          <w:tcPr>
            <w:tcW w:w="5383" w:type="dxa"/>
            <w:tcBorders>
              <w:top w:val="nil"/>
              <w:left w:val="single" w:sz="4" w:space="0" w:color="000000"/>
              <w:bottom w:val="single" w:sz="4" w:space="0" w:color="000000"/>
              <w:right w:val="single" w:sz="8" w:space="0" w:color="000000"/>
            </w:tcBorders>
            <w:shd w:val="clear" w:color="auto" w:fill="F2F2F2"/>
          </w:tcPr>
          <w:p w:rsidR="00413712" w:rsidRPr="00743A8A" w:rsidRDefault="00413712" w:rsidP="004368B8">
            <w:pPr>
              <w:pStyle w:val="Table"/>
              <w:rPr>
                <w:rFonts w:eastAsia="Cambria"/>
              </w:rPr>
            </w:pPr>
            <w:r>
              <w:rPr>
                <w:rFonts w:eastAsia="Cambria"/>
              </w:rPr>
              <w:t>Added new features present in GAP8</w:t>
            </w:r>
          </w:p>
        </w:tc>
      </w:tr>
    </w:tbl>
    <w:p w:rsidR="004C0319" w:rsidRDefault="004C0319">
      <w:pPr>
        <w:pStyle w:val="TOCHeading"/>
      </w:pPr>
    </w:p>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Default="004C0319" w:rsidP="004C0319"/>
    <w:p w:rsidR="004C0319" w:rsidRPr="004C0319" w:rsidRDefault="004C0319" w:rsidP="004C0319"/>
    <w:p w:rsidR="004C0319" w:rsidRDefault="004C0319">
      <w:pPr>
        <w:pStyle w:val="TOCHeading"/>
      </w:pPr>
      <w:r>
        <w:t>Table of Contents</w:t>
      </w:r>
    </w:p>
    <w:p w:rsidR="005D50A5" w:rsidRDefault="004C0319">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44245332" w:history="1">
        <w:r w:rsidR="005D50A5" w:rsidRPr="009642CA">
          <w:rPr>
            <w:rStyle w:val="Hyperlink"/>
            <w:noProof/>
          </w:rPr>
          <w:t>1</w:t>
        </w:r>
        <w:r w:rsidR="005D50A5">
          <w:rPr>
            <w:rFonts w:asciiTheme="minorHAnsi" w:eastAsiaTheme="minorEastAsia" w:hAnsiTheme="minorHAnsi" w:cstheme="minorBidi"/>
            <w:noProof/>
            <w:sz w:val="22"/>
          </w:rPr>
          <w:tab/>
        </w:r>
        <w:r w:rsidR="005D50A5" w:rsidRPr="009642CA">
          <w:rPr>
            <w:rStyle w:val="Hyperlink"/>
            <w:noProof/>
          </w:rPr>
          <w:t>INTRODUCTION</w:t>
        </w:r>
        <w:r w:rsidR="005D50A5">
          <w:rPr>
            <w:noProof/>
            <w:webHidden/>
          </w:rPr>
          <w:tab/>
        </w:r>
        <w:r w:rsidR="005D50A5">
          <w:rPr>
            <w:noProof/>
            <w:webHidden/>
          </w:rPr>
          <w:fldChar w:fldCharType="begin"/>
        </w:r>
        <w:r w:rsidR="005D50A5">
          <w:rPr>
            <w:noProof/>
            <w:webHidden/>
          </w:rPr>
          <w:instrText xml:space="preserve"> PAGEREF _Toc444245332 \h </w:instrText>
        </w:r>
        <w:r w:rsidR="005D50A5">
          <w:rPr>
            <w:noProof/>
            <w:webHidden/>
          </w:rPr>
        </w:r>
        <w:r w:rsidR="005D50A5">
          <w:rPr>
            <w:noProof/>
            <w:webHidden/>
          </w:rPr>
          <w:fldChar w:fldCharType="separate"/>
        </w:r>
        <w:r w:rsidR="005D50A5">
          <w:rPr>
            <w:noProof/>
            <w:webHidden/>
          </w:rPr>
          <w:t>6</w:t>
        </w:r>
        <w:r w:rsidR="005D50A5">
          <w:rPr>
            <w:noProof/>
            <w:webHidden/>
          </w:rPr>
          <w:fldChar w:fldCharType="end"/>
        </w:r>
      </w:hyperlink>
    </w:p>
    <w:p w:rsidR="005D50A5" w:rsidRDefault="00FF55A1">
      <w:pPr>
        <w:pStyle w:val="TOC1"/>
        <w:rPr>
          <w:rFonts w:asciiTheme="minorHAnsi" w:eastAsiaTheme="minorEastAsia" w:hAnsiTheme="minorHAnsi" w:cstheme="minorBidi"/>
          <w:noProof/>
          <w:sz w:val="22"/>
        </w:rPr>
      </w:pPr>
      <w:hyperlink w:anchor="_Toc444245333" w:history="1">
        <w:r w:rsidR="005D50A5" w:rsidRPr="009642CA">
          <w:rPr>
            <w:rStyle w:val="Hyperlink"/>
            <w:noProof/>
          </w:rPr>
          <w:t>2</w:t>
        </w:r>
        <w:r w:rsidR="005D50A5">
          <w:rPr>
            <w:rFonts w:asciiTheme="minorHAnsi" w:eastAsiaTheme="minorEastAsia" w:hAnsiTheme="minorHAnsi" w:cstheme="minorBidi"/>
            <w:noProof/>
            <w:sz w:val="22"/>
          </w:rPr>
          <w:tab/>
        </w:r>
        <w:r w:rsidR="005D50A5" w:rsidRPr="009642CA">
          <w:rPr>
            <w:rStyle w:val="Hyperlink"/>
            <w:noProof/>
          </w:rPr>
          <w:t>ARCHITECTURE</w:t>
        </w:r>
        <w:r w:rsidR="005D50A5">
          <w:rPr>
            <w:noProof/>
            <w:webHidden/>
          </w:rPr>
          <w:tab/>
        </w:r>
        <w:r w:rsidR="005D50A5">
          <w:rPr>
            <w:noProof/>
            <w:webHidden/>
          </w:rPr>
          <w:fldChar w:fldCharType="begin"/>
        </w:r>
        <w:r w:rsidR="005D50A5">
          <w:rPr>
            <w:noProof/>
            <w:webHidden/>
          </w:rPr>
          <w:instrText xml:space="preserve"> PAGEREF _Toc444245333 \h </w:instrText>
        </w:r>
        <w:r w:rsidR="005D50A5">
          <w:rPr>
            <w:noProof/>
            <w:webHidden/>
          </w:rPr>
        </w:r>
        <w:r w:rsidR="005D50A5">
          <w:rPr>
            <w:noProof/>
            <w:webHidden/>
          </w:rPr>
          <w:fldChar w:fldCharType="separate"/>
        </w:r>
        <w:r w:rsidR="005D50A5">
          <w:rPr>
            <w:noProof/>
            <w:webHidden/>
          </w:rPr>
          <w:t>6</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34" w:history="1">
        <w:r w:rsidR="005D50A5" w:rsidRPr="009642CA">
          <w:rPr>
            <w:rStyle w:val="Hyperlink"/>
            <w:noProof/>
          </w:rPr>
          <w:t>2.1</w:t>
        </w:r>
        <w:r w:rsidR="005D50A5">
          <w:rPr>
            <w:rFonts w:asciiTheme="minorHAnsi" w:eastAsiaTheme="minorEastAsia" w:hAnsiTheme="minorHAnsi" w:cstheme="minorBidi"/>
            <w:i w:val="0"/>
            <w:noProof/>
            <w:sz w:val="22"/>
          </w:rPr>
          <w:tab/>
        </w:r>
        <w:r w:rsidR="005D50A5" w:rsidRPr="009642CA">
          <w:rPr>
            <w:rStyle w:val="Hyperlink"/>
            <w:noProof/>
          </w:rPr>
          <w:t>RX Channels</w:t>
        </w:r>
        <w:r w:rsidR="005D50A5">
          <w:rPr>
            <w:noProof/>
            <w:webHidden/>
          </w:rPr>
          <w:tab/>
        </w:r>
        <w:r w:rsidR="005D50A5">
          <w:rPr>
            <w:noProof/>
            <w:webHidden/>
          </w:rPr>
          <w:fldChar w:fldCharType="begin"/>
        </w:r>
        <w:r w:rsidR="005D50A5">
          <w:rPr>
            <w:noProof/>
            <w:webHidden/>
          </w:rPr>
          <w:instrText xml:space="preserve"> PAGEREF _Toc444245334 \h </w:instrText>
        </w:r>
        <w:r w:rsidR="005D50A5">
          <w:rPr>
            <w:noProof/>
            <w:webHidden/>
          </w:rPr>
        </w:r>
        <w:r w:rsidR="005D50A5">
          <w:rPr>
            <w:noProof/>
            <w:webHidden/>
          </w:rPr>
          <w:fldChar w:fldCharType="separate"/>
        </w:r>
        <w:r w:rsidR="005D50A5">
          <w:rPr>
            <w:noProof/>
            <w:webHidden/>
          </w:rPr>
          <w:t>8</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35" w:history="1">
        <w:r w:rsidR="005D50A5" w:rsidRPr="009642CA">
          <w:rPr>
            <w:rStyle w:val="Hyperlink"/>
            <w:noProof/>
            <w:lang w:val="it-IT"/>
          </w:rPr>
          <w:t>2.2</w:t>
        </w:r>
        <w:r w:rsidR="005D50A5">
          <w:rPr>
            <w:rFonts w:asciiTheme="minorHAnsi" w:eastAsiaTheme="minorEastAsia" w:hAnsiTheme="minorHAnsi" w:cstheme="minorBidi"/>
            <w:i w:val="0"/>
            <w:noProof/>
            <w:sz w:val="22"/>
          </w:rPr>
          <w:tab/>
        </w:r>
        <w:r w:rsidR="005D50A5" w:rsidRPr="009642CA">
          <w:rPr>
            <w:rStyle w:val="Hyperlink"/>
            <w:noProof/>
            <w:lang w:val="it-IT"/>
          </w:rPr>
          <w:t xml:space="preserve">TX </w:t>
        </w:r>
        <w:r w:rsidR="005D50A5" w:rsidRPr="009642CA">
          <w:rPr>
            <w:rStyle w:val="Hyperlink"/>
            <w:noProof/>
          </w:rPr>
          <w:t>Channels</w:t>
        </w:r>
        <w:r w:rsidR="005D50A5">
          <w:rPr>
            <w:noProof/>
            <w:webHidden/>
          </w:rPr>
          <w:tab/>
        </w:r>
        <w:r w:rsidR="005D50A5">
          <w:rPr>
            <w:noProof/>
            <w:webHidden/>
          </w:rPr>
          <w:fldChar w:fldCharType="begin"/>
        </w:r>
        <w:r w:rsidR="005D50A5">
          <w:rPr>
            <w:noProof/>
            <w:webHidden/>
          </w:rPr>
          <w:instrText xml:space="preserve"> PAGEREF _Toc444245335 \h </w:instrText>
        </w:r>
        <w:r w:rsidR="005D50A5">
          <w:rPr>
            <w:noProof/>
            <w:webHidden/>
          </w:rPr>
        </w:r>
        <w:r w:rsidR="005D50A5">
          <w:rPr>
            <w:noProof/>
            <w:webHidden/>
          </w:rPr>
          <w:fldChar w:fldCharType="separate"/>
        </w:r>
        <w:r w:rsidR="005D50A5">
          <w:rPr>
            <w:noProof/>
            <w:webHidden/>
          </w:rPr>
          <w:t>9</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36" w:history="1">
        <w:r w:rsidR="005D50A5" w:rsidRPr="009642CA">
          <w:rPr>
            <w:rStyle w:val="Hyperlink"/>
            <w:noProof/>
          </w:rPr>
          <w:t>2.3</w:t>
        </w:r>
        <w:r w:rsidR="005D50A5">
          <w:rPr>
            <w:rFonts w:asciiTheme="minorHAnsi" w:eastAsiaTheme="minorEastAsia" w:hAnsiTheme="minorHAnsi" w:cstheme="minorBidi"/>
            <w:i w:val="0"/>
            <w:noProof/>
            <w:sz w:val="22"/>
          </w:rPr>
          <w:tab/>
        </w:r>
        <w:r w:rsidR="005D50A5" w:rsidRPr="009642CA">
          <w:rPr>
            <w:rStyle w:val="Hyperlink"/>
            <w:noProof/>
          </w:rPr>
          <w:t>L2 memory interface</w:t>
        </w:r>
        <w:r w:rsidR="005D50A5">
          <w:rPr>
            <w:noProof/>
            <w:webHidden/>
          </w:rPr>
          <w:tab/>
        </w:r>
        <w:r w:rsidR="005D50A5">
          <w:rPr>
            <w:noProof/>
            <w:webHidden/>
          </w:rPr>
          <w:fldChar w:fldCharType="begin"/>
        </w:r>
        <w:r w:rsidR="005D50A5">
          <w:rPr>
            <w:noProof/>
            <w:webHidden/>
          </w:rPr>
          <w:instrText xml:space="preserve"> PAGEREF _Toc444245336 \h </w:instrText>
        </w:r>
        <w:r w:rsidR="005D50A5">
          <w:rPr>
            <w:noProof/>
            <w:webHidden/>
          </w:rPr>
        </w:r>
        <w:r w:rsidR="005D50A5">
          <w:rPr>
            <w:noProof/>
            <w:webHidden/>
          </w:rPr>
          <w:fldChar w:fldCharType="separate"/>
        </w:r>
        <w:r w:rsidR="005D50A5">
          <w:rPr>
            <w:noProof/>
            <w:webHidden/>
          </w:rPr>
          <w:t>10</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37" w:history="1">
        <w:r w:rsidR="005D50A5" w:rsidRPr="009642CA">
          <w:rPr>
            <w:rStyle w:val="Hyperlink"/>
            <w:noProof/>
          </w:rPr>
          <w:t>2.4</w:t>
        </w:r>
        <w:r w:rsidR="005D50A5">
          <w:rPr>
            <w:rFonts w:asciiTheme="minorHAnsi" w:eastAsiaTheme="minorEastAsia" w:hAnsiTheme="minorHAnsi" w:cstheme="minorBidi"/>
            <w:i w:val="0"/>
            <w:noProof/>
            <w:sz w:val="22"/>
          </w:rPr>
          <w:tab/>
        </w:r>
        <w:r w:rsidR="005D50A5" w:rsidRPr="009642CA">
          <w:rPr>
            <w:rStyle w:val="Hyperlink"/>
            <w:noProof/>
          </w:rPr>
          <w:t>Configuration Interface</w:t>
        </w:r>
        <w:r w:rsidR="005D50A5">
          <w:rPr>
            <w:noProof/>
            <w:webHidden/>
          </w:rPr>
          <w:tab/>
        </w:r>
        <w:r w:rsidR="005D50A5">
          <w:rPr>
            <w:noProof/>
            <w:webHidden/>
          </w:rPr>
          <w:fldChar w:fldCharType="begin"/>
        </w:r>
        <w:r w:rsidR="005D50A5">
          <w:rPr>
            <w:noProof/>
            <w:webHidden/>
          </w:rPr>
          <w:instrText xml:space="preserve"> PAGEREF _Toc444245337 \h </w:instrText>
        </w:r>
        <w:r w:rsidR="005D50A5">
          <w:rPr>
            <w:noProof/>
            <w:webHidden/>
          </w:rPr>
        </w:r>
        <w:r w:rsidR="005D50A5">
          <w:rPr>
            <w:noProof/>
            <w:webHidden/>
          </w:rPr>
          <w:fldChar w:fldCharType="separate"/>
        </w:r>
        <w:r w:rsidR="005D50A5">
          <w:rPr>
            <w:noProof/>
            <w:webHidden/>
          </w:rPr>
          <w:t>10</w:t>
        </w:r>
        <w:r w:rsidR="005D50A5">
          <w:rPr>
            <w:noProof/>
            <w:webHidden/>
          </w:rPr>
          <w:fldChar w:fldCharType="end"/>
        </w:r>
      </w:hyperlink>
    </w:p>
    <w:p w:rsidR="005D50A5" w:rsidRDefault="00FF55A1">
      <w:pPr>
        <w:pStyle w:val="TOC1"/>
        <w:rPr>
          <w:rFonts w:asciiTheme="minorHAnsi" w:eastAsiaTheme="minorEastAsia" w:hAnsiTheme="minorHAnsi" w:cstheme="minorBidi"/>
          <w:noProof/>
          <w:sz w:val="22"/>
        </w:rPr>
      </w:pPr>
      <w:hyperlink w:anchor="_Toc444245338" w:history="1">
        <w:r w:rsidR="005D50A5" w:rsidRPr="009642CA">
          <w:rPr>
            <w:rStyle w:val="Hyperlink"/>
            <w:noProof/>
          </w:rPr>
          <w:t>3</w:t>
        </w:r>
        <w:r w:rsidR="005D50A5">
          <w:rPr>
            <w:rFonts w:asciiTheme="minorHAnsi" w:eastAsiaTheme="minorEastAsia" w:hAnsiTheme="minorHAnsi" w:cstheme="minorBidi"/>
            <w:noProof/>
            <w:sz w:val="22"/>
          </w:rPr>
          <w:tab/>
        </w:r>
        <w:r w:rsidR="005D50A5" w:rsidRPr="009642CA">
          <w:rPr>
            <w:rStyle w:val="Hyperlink"/>
            <w:noProof/>
          </w:rPr>
          <w:t>API</w:t>
        </w:r>
        <w:r w:rsidR="005D50A5">
          <w:rPr>
            <w:noProof/>
            <w:webHidden/>
          </w:rPr>
          <w:tab/>
        </w:r>
        <w:r w:rsidR="005D50A5">
          <w:rPr>
            <w:noProof/>
            <w:webHidden/>
          </w:rPr>
          <w:fldChar w:fldCharType="begin"/>
        </w:r>
        <w:r w:rsidR="005D50A5">
          <w:rPr>
            <w:noProof/>
            <w:webHidden/>
          </w:rPr>
          <w:instrText xml:space="preserve"> PAGEREF _Toc444245338 \h </w:instrText>
        </w:r>
        <w:r w:rsidR="005D50A5">
          <w:rPr>
            <w:noProof/>
            <w:webHidden/>
          </w:rPr>
        </w:r>
        <w:r w:rsidR="005D50A5">
          <w:rPr>
            <w:noProof/>
            <w:webHidden/>
          </w:rPr>
          <w:fldChar w:fldCharType="separate"/>
        </w:r>
        <w:r w:rsidR="005D50A5">
          <w:rPr>
            <w:noProof/>
            <w:webHidden/>
          </w:rPr>
          <w:t>10</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39" w:history="1">
        <w:r w:rsidR="005D50A5" w:rsidRPr="009642CA">
          <w:rPr>
            <w:rStyle w:val="Hyperlink"/>
            <w:noProof/>
          </w:rPr>
          <w:t>3.1</w:t>
        </w:r>
        <w:r w:rsidR="005D50A5">
          <w:rPr>
            <w:rFonts w:asciiTheme="minorHAnsi" w:eastAsiaTheme="minorEastAsia" w:hAnsiTheme="minorHAnsi" w:cstheme="minorBidi"/>
            <w:i w:val="0"/>
            <w:noProof/>
            <w:sz w:val="22"/>
          </w:rPr>
          <w:tab/>
        </w:r>
        <w:r w:rsidR="005D50A5" w:rsidRPr="009642CA">
          <w:rPr>
            <w:rStyle w:val="Hyperlink"/>
            <w:noProof/>
          </w:rPr>
          <w:t>Overall register map</w:t>
        </w:r>
        <w:r w:rsidR="005D50A5">
          <w:rPr>
            <w:noProof/>
            <w:webHidden/>
          </w:rPr>
          <w:tab/>
        </w:r>
        <w:r w:rsidR="005D50A5">
          <w:rPr>
            <w:noProof/>
            <w:webHidden/>
          </w:rPr>
          <w:fldChar w:fldCharType="begin"/>
        </w:r>
        <w:r w:rsidR="005D50A5">
          <w:rPr>
            <w:noProof/>
            <w:webHidden/>
          </w:rPr>
          <w:instrText xml:space="preserve"> PAGEREF _Toc444245339 \h </w:instrText>
        </w:r>
        <w:r w:rsidR="005D50A5">
          <w:rPr>
            <w:noProof/>
            <w:webHidden/>
          </w:rPr>
        </w:r>
        <w:r w:rsidR="005D50A5">
          <w:rPr>
            <w:noProof/>
            <w:webHidden/>
          </w:rPr>
          <w:fldChar w:fldCharType="separate"/>
        </w:r>
        <w:r w:rsidR="005D50A5">
          <w:rPr>
            <w:noProof/>
            <w:webHidden/>
          </w:rPr>
          <w:t>10</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40" w:history="1">
        <w:r w:rsidR="005D50A5" w:rsidRPr="009642CA">
          <w:rPr>
            <w:rStyle w:val="Hyperlink"/>
            <w:noProof/>
          </w:rPr>
          <w:t>3.2</w:t>
        </w:r>
        <w:r w:rsidR="005D50A5">
          <w:rPr>
            <w:rFonts w:asciiTheme="minorHAnsi" w:eastAsiaTheme="minorEastAsia" w:hAnsiTheme="minorHAnsi" w:cstheme="minorBidi"/>
            <w:i w:val="0"/>
            <w:noProof/>
            <w:sz w:val="22"/>
          </w:rPr>
          <w:tab/>
        </w:r>
        <w:r w:rsidR="005D50A5" w:rsidRPr="009642CA">
          <w:rPr>
            <w:rStyle w:val="Hyperlink"/>
            <w:noProof/>
          </w:rPr>
          <w:t>uDMA channel register</w:t>
        </w:r>
        <w:r w:rsidR="005D50A5">
          <w:rPr>
            <w:noProof/>
            <w:webHidden/>
          </w:rPr>
          <w:tab/>
        </w:r>
        <w:r w:rsidR="005D50A5">
          <w:rPr>
            <w:noProof/>
            <w:webHidden/>
          </w:rPr>
          <w:fldChar w:fldCharType="begin"/>
        </w:r>
        <w:r w:rsidR="005D50A5">
          <w:rPr>
            <w:noProof/>
            <w:webHidden/>
          </w:rPr>
          <w:instrText xml:space="preserve"> PAGEREF _Toc444245340 \h </w:instrText>
        </w:r>
        <w:r w:rsidR="005D50A5">
          <w:rPr>
            <w:noProof/>
            <w:webHidden/>
          </w:rPr>
        </w:r>
        <w:r w:rsidR="005D50A5">
          <w:rPr>
            <w:noProof/>
            <w:webHidden/>
          </w:rPr>
          <w:fldChar w:fldCharType="separate"/>
        </w:r>
        <w:r w:rsidR="005D50A5">
          <w:rPr>
            <w:noProof/>
            <w:webHidden/>
          </w:rPr>
          <w:t>12</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41" w:history="1">
        <w:r w:rsidR="005D50A5" w:rsidRPr="009642CA">
          <w:rPr>
            <w:rStyle w:val="Hyperlink"/>
            <w:noProof/>
          </w:rPr>
          <w:t>3.3</w:t>
        </w:r>
        <w:r w:rsidR="005D50A5">
          <w:rPr>
            <w:rFonts w:asciiTheme="minorHAnsi" w:eastAsiaTheme="minorEastAsia" w:hAnsiTheme="minorHAnsi" w:cstheme="minorBidi"/>
            <w:i w:val="0"/>
            <w:noProof/>
            <w:sz w:val="22"/>
          </w:rPr>
          <w:tab/>
        </w:r>
        <w:r w:rsidR="005D50A5" w:rsidRPr="009642CA">
          <w:rPr>
            <w:rStyle w:val="Hyperlink"/>
            <w:noProof/>
          </w:rPr>
          <w:t>SPI Master</w:t>
        </w:r>
        <w:r w:rsidR="005D50A5">
          <w:rPr>
            <w:noProof/>
            <w:webHidden/>
          </w:rPr>
          <w:tab/>
        </w:r>
        <w:r w:rsidR="005D50A5">
          <w:rPr>
            <w:noProof/>
            <w:webHidden/>
          </w:rPr>
          <w:fldChar w:fldCharType="begin"/>
        </w:r>
        <w:r w:rsidR="005D50A5">
          <w:rPr>
            <w:noProof/>
            <w:webHidden/>
          </w:rPr>
          <w:instrText xml:space="preserve"> PAGEREF _Toc444245341 \h </w:instrText>
        </w:r>
        <w:r w:rsidR="005D50A5">
          <w:rPr>
            <w:noProof/>
            <w:webHidden/>
          </w:rPr>
        </w:r>
        <w:r w:rsidR="005D50A5">
          <w:rPr>
            <w:noProof/>
            <w:webHidden/>
          </w:rPr>
          <w:fldChar w:fldCharType="separate"/>
        </w:r>
        <w:r w:rsidR="005D50A5">
          <w:rPr>
            <w:noProof/>
            <w:webHidden/>
          </w:rPr>
          <w:t>13</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42" w:history="1">
        <w:r w:rsidR="005D50A5" w:rsidRPr="009642CA">
          <w:rPr>
            <w:rStyle w:val="Hyperlink"/>
            <w:noProof/>
          </w:rPr>
          <w:t>3.4</w:t>
        </w:r>
        <w:r w:rsidR="005D50A5">
          <w:rPr>
            <w:rFonts w:asciiTheme="minorHAnsi" w:eastAsiaTheme="minorEastAsia" w:hAnsiTheme="minorHAnsi" w:cstheme="minorBidi"/>
            <w:i w:val="0"/>
            <w:noProof/>
            <w:sz w:val="22"/>
          </w:rPr>
          <w:tab/>
        </w:r>
        <w:r w:rsidR="005D50A5" w:rsidRPr="009642CA">
          <w:rPr>
            <w:rStyle w:val="Hyperlink"/>
            <w:noProof/>
          </w:rPr>
          <w:t>UART</w:t>
        </w:r>
        <w:r w:rsidR="005D50A5">
          <w:rPr>
            <w:noProof/>
            <w:webHidden/>
          </w:rPr>
          <w:tab/>
        </w:r>
        <w:r w:rsidR="005D50A5">
          <w:rPr>
            <w:noProof/>
            <w:webHidden/>
          </w:rPr>
          <w:fldChar w:fldCharType="begin"/>
        </w:r>
        <w:r w:rsidR="005D50A5">
          <w:rPr>
            <w:noProof/>
            <w:webHidden/>
          </w:rPr>
          <w:instrText xml:space="preserve"> PAGEREF _Toc444245342 \h </w:instrText>
        </w:r>
        <w:r w:rsidR="005D50A5">
          <w:rPr>
            <w:noProof/>
            <w:webHidden/>
          </w:rPr>
        </w:r>
        <w:r w:rsidR="005D50A5">
          <w:rPr>
            <w:noProof/>
            <w:webHidden/>
          </w:rPr>
          <w:fldChar w:fldCharType="separate"/>
        </w:r>
        <w:r w:rsidR="005D50A5">
          <w:rPr>
            <w:noProof/>
            <w:webHidden/>
          </w:rPr>
          <w:t>17</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43" w:history="1">
        <w:r w:rsidR="005D50A5" w:rsidRPr="009642CA">
          <w:rPr>
            <w:rStyle w:val="Hyperlink"/>
            <w:noProof/>
          </w:rPr>
          <w:t>3.5</w:t>
        </w:r>
        <w:r w:rsidR="005D50A5">
          <w:rPr>
            <w:rFonts w:asciiTheme="minorHAnsi" w:eastAsiaTheme="minorEastAsia" w:hAnsiTheme="minorHAnsi" w:cstheme="minorBidi"/>
            <w:i w:val="0"/>
            <w:noProof/>
            <w:sz w:val="22"/>
          </w:rPr>
          <w:tab/>
        </w:r>
        <w:r w:rsidR="005D50A5" w:rsidRPr="009642CA">
          <w:rPr>
            <w:rStyle w:val="Hyperlink"/>
            <w:noProof/>
          </w:rPr>
          <w:t>I2S</w:t>
        </w:r>
        <w:r w:rsidR="005D50A5">
          <w:rPr>
            <w:noProof/>
            <w:webHidden/>
          </w:rPr>
          <w:tab/>
        </w:r>
        <w:r w:rsidR="005D50A5">
          <w:rPr>
            <w:noProof/>
            <w:webHidden/>
          </w:rPr>
          <w:fldChar w:fldCharType="begin"/>
        </w:r>
        <w:r w:rsidR="005D50A5">
          <w:rPr>
            <w:noProof/>
            <w:webHidden/>
          </w:rPr>
          <w:instrText xml:space="preserve"> PAGEREF _Toc444245343 \h </w:instrText>
        </w:r>
        <w:r w:rsidR="005D50A5">
          <w:rPr>
            <w:noProof/>
            <w:webHidden/>
          </w:rPr>
        </w:r>
        <w:r w:rsidR="005D50A5">
          <w:rPr>
            <w:noProof/>
            <w:webHidden/>
          </w:rPr>
          <w:fldChar w:fldCharType="separate"/>
        </w:r>
        <w:r w:rsidR="005D50A5">
          <w:rPr>
            <w:noProof/>
            <w:webHidden/>
          </w:rPr>
          <w:t>18</w:t>
        </w:r>
        <w:r w:rsidR="005D50A5">
          <w:rPr>
            <w:noProof/>
            <w:webHidden/>
          </w:rPr>
          <w:fldChar w:fldCharType="end"/>
        </w:r>
      </w:hyperlink>
    </w:p>
    <w:p w:rsidR="005D50A5" w:rsidRDefault="00FF55A1">
      <w:pPr>
        <w:pStyle w:val="TOC2"/>
        <w:rPr>
          <w:rFonts w:asciiTheme="minorHAnsi" w:eastAsiaTheme="minorEastAsia" w:hAnsiTheme="minorHAnsi" w:cstheme="minorBidi"/>
          <w:i w:val="0"/>
          <w:noProof/>
          <w:sz w:val="22"/>
        </w:rPr>
      </w:pPr>
      <w:hyperlink w:anchor="_Toc444245344" w:history="1">
        <w:r w:rsidR="005D50A5" w:rsidRPr="009642CA">
          <w:rPr>
            <w:rStyle w:val="Hyperlink"/>
            <w:noProof/>
          </w:rPr>
          <w:t>3.6</w:t>
        </w:r>
        <w:r w:rsidR="005D50A5">
          <w:rPr>
            <w:rFonts w:asciiTheme="minorHAnsi" w:eastAsiaTheme="minorEastAsia" w:hAnsiTheme="minorHAnsi" w:cstheme="minorBidi"/>
            <w:i w:val="0"/>
            <w:noProof/>
            <w:sz w:val="22"/>
          </w:rPr>
          <w:tab/>
        </w:r>
        <w:r w:rsidR="005D50A5" w:rsidRPr="009642CA">
          <w:rPr>
            <w:rStyle w:val="Hyperlink"/>
            <w:noProof/>
          </w:rPr>
          <w:t>I2C</w:t>
        </w:r>
        <w:r w:rsidR="005D50A5">
          <w:rPr>
            <w:noProof/>
            <w:webHidden/>
          </w:rPr>
          <w:tab/>
        </w:r>
        <w:r w:rsidR="005D50A5">
          <w:rPr>
            <w:noProof/>
            <w:webHidden/>
          </w:rPr>
          <w:fldChar w:fldCharType="begin"/>
        </w:r>
        <w:r w:rsidR="005D50A5">
          <w:rPr>
            <w:noProof/>
            <w:webHidden/>
          </w:rPr>
          <w:instrText xml:space="preserve"> PAGEREF _Toc444245344 \h </w:instrText>
        </w:r>
        <w:r w:rsidR="005D50A5">
          <w:rPr>
            <w:noProof/>
            <w:webHidden/>
          </w:rPr>
        </w:r>
        <w:r w:rsidR="005D50A5">
          <w:rPr>
            <w:noProof/>
            <w:webHidden/>
          </w:rPr>
          <w:fldChar w:fldCharType="separate"/>
        </w:r>
        <w:r w:rsidR="005D50A5">
          <w:rPr>
            <w:noProof/>
            <w:webHidden/>
          </w:rPr>
          <w:t>20</w:t>
        </w:r>
        <w:r w:rsidR="005D50A5">
          <w:rPr>
            <w:noProof/>
            <w:webHidden/>
          </w:rPr>
          <w:fldChar w:fldCharType="end"/>
        </w:r>
      </w:hyperlink>
    </w:p>
    <w:p w:rsidR="004C0319" w:rsidRDefault="004C0319">
      <w:r>
        <w:rPr>
          <w:b/>
          <w:bCs/>
          <w:noProof/>
        </w:rPr>
        <w:fldChar w:fldCharType="end"/>
      </w:r>
    </w:p>
    <w:p w:rsidR="002E7219" w:rsidRDefault="000735DA" w:rsidP="004C0319">
      <w:pPr>
        <w:pStyle w:val="TOCHeading"/>
      </w:pPr>
      <w:r w:rsidRPr="00E33EBB">
        <w:br w:type="page"/>
      </w:r>
      <w:bookmarkStart w:id="0" w:name="_Toc443391830"/>
      <w:bookmarkStart w:id="1" w:name="_Toc443901901"/>
      <w:bookmarkEnd w:id="0"/>
      <w:r w:rsidR="004C0319">
        <w:lastRenderedPageBreak/>
        <w:t xml:space="preserve"> </w:t>
      </w:r>
    </w:p>
    <w:p w:rsidR="002E7219" w:rsidRPr="00287A08" w:rsidRDefault="004C0319" w:rsidP="004C0319">
      <w:pPr>
        <w:pStyle w:val="Heading1"/>
      </w:pPr>
      <w:bookmarkStart w:id="2" w:name="_Toc444245332"/>
      <w:r>
        <w:t>INTRODUCTION</w:t>
      </w:r>
      <w:bookmarkEnd w:id="2"/>
    </w:p>
    <w:p w:rsidR="002E7219" w:rsidRDefault="002E7219" w:rsidP="002E7219">
      <w:r>
        <w:tab/>
        <w:t xml:space="preserve">Today IoT(Internet Of Things) devices works most of the time in energy constrained environments in which small batteries has to last long times. The most widely used technique to achieve this is duty cycling in which computation is alternated to long deep sleep states. Often CPU is turned on not to do processing of data but just to handle I/O to/from peripherals. To reduce the CPU time used to control I/O subsystem we propose the uDMA, a smart, </w:t>
      </w:r>
      <w:r w:rsidR="008D2D92">
        <w:t>lightweight</w:t>
      </w:r>
      <w:r>
        <w:t xml:space="preserve"> and completely autonomous DMA capable of handling complex I/O schemes.</w:t>
      </w:r>
    </w:p>
    <w:p w:rsidR="002E7219" w:rsidRDefault="00751C2B" w:rsidP="002E7219">
      <w:pPr>
        <w:keepNext/>
      </w:pPr>
      <w:r>
        <w:rPr>
          <w:noProof/>
        </w:rPr>
        <w:drawing>
          <wp:inline distT="0" distB="0" distL="0" distR="0">
            <wp:extent cx="5486400" cy="305181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51810"/>
                    </a:xfrm>
                    <a:prstGeom prst="rect">
                      <a:avLst/>
                    </a:prstGeom>
                    <a:noFill/>
                    <a:ln>
                      <a:noFill/>
                    </a:ln>
                  </pic:spPr>
                </pic:pic>
              </a:graphicData>
            </a:graphic>
          </wp:inline>
        </w:drawing>
      </w:r>
    </w:p>
    <w:p w:rsidR="002E7219" w:rsidRDefault="002E7219" w:rsidP="002E7219">
      <w:pPr>
        <w:pStyle w:val="Caption"/>
        <w:jc w:val="both"/>
      </w:pPr>
      <w:r>
        <w:t xml:space="preserve">Figure </w:t>
      </w:r>
      <w:fldSimple w:instr=" SEQ Figure \* ARABIC ">
        <w:r w:rsidR="00A7149C">
          <w:rPr>
            <w:noProof/>
          </w:rPr>
          <w:t>1</w:t>
        </w:r>
      </w:fldSimple>
      <w:r>
        <w:t>: SoC Architecture</w:t>
      </w:r>
    </w:p>
    <w:p w:rsidR="002E7219" w:rsidRDefault="002E7219" w:rsidP="002E7219">
      <w:pPr>
        <w:pStyle w:val="BodyText"/>
      </w:pPr>
    </w:p>
    <w:p w:rsidR="002E7219" w:rsidRDefault="002E7219" w:rsidP="002E7219">
      <w:pPr>
        <w:pStyle w:val="BodyText"/>
      </w:pPr>
    </w:p>
    <w:p w:rsidR="004C0319" w:rsidRDefault="004C0319" w:rsidP="004C0319">
      <w:pPr>
        <w:pStyle w:val="Heading1"/>
      </w:pPr>
      <w:bookmarkStart w:id="3" w:name="_Toc443391831"/>
      <w:bookmarkStart w:id="4" w:name="_Toc444245333"/>
      <w:bookmarkEnd w:id="3"/>
      <w:r>
        <w:t>ARCHITECTURE</w:t>
      </w:r>
      <w:bookmarkEnd w:id="4"/>
    </w:p>
    <w:p w:rsidR="002D7C3F" w:rsidRDefault="002E7219" w:rsidP="002E7219">
      <w:r w:rsidRPr="001240DD">
        <w:tab/>
        <w:t xml:space="preserve">In this </w:t>
      </w:r>
      <w:r w:rsidR="005D50A5" w:rsidRPr="001240DD">
        <w:t>chapter,</w:t>
      </w:r>
      <w:r w:rsidRPr="001240DD">
        <w:t xml:space="preserve"> we will sh</w:t>
      </w:r>
      <w:r>
        <w:t xml:space="preserve">ow how the uDMA is implemented and how it handles data transfer from/to the peripherals. In </w:t>
      </w:r>
      <w:r w:rsidR="0037378E">
        <w:rPr>
          <w:highlight w:val="yellow"/>
        </w:rPr>
        <w:fldChar w:fldCharType="begin"/>
      </w:r>
      <w:r w:rsidR="0037378E">
        <w:instrText xml:space="preserve"> REF _Ref444186078 \h </w:instrText>
      </w:r>
      <w:r w:rsidR="0037378E">
        <w:rPr>
          <w:highlight w:val="yellow"/>
        </w:rPr>
      </w:r>
      <w:r w:rsidR="0037378E">
        <w:rPr>
          <w:highlight w:val="yellow"/>
        </w:rPr>
        <w:fldChar w:fldCharType="separate"/>
      </w:r>
      <w:r w:rsidR="005D50A5">
        <w:t xml:space="preserve">Figure </w:t>
      </w:r>
      <w:r w:rsidR="005D50A5">
        <w:rPr>
          <w:noProof/>
        </w:rPr>
        <w:t>2,</w:t>
      </w:r>
      <w:r w:rsidR="0037378E">
        <w:rPr>
          <w:highlight w:val="yellow"/>
        </w:rPr>
        <w:fldChar w:fldCharType="end"/>
      </w:r>
      <w:r>
        <w:t xml:space="preserve"> </w:t>
      </w:r>
      <w:r w:rsidR="005D50A5">
        <w:t>we can</w:t>
      </w:r>
      <w:r>
        <w:t xml:space="preserve"> see </w:t>
      </w:r>
      <w:r w:rsidR="005D50A5">
        <w:t>high-level</w:t>
      </w:r>
      <w:r>
        <w:t xml:space="preserve"> block diagram of the uDMA. The main components are the tx channels, the rx channels, the L2 interface and the configuration block. Each peripheral may have one or more tx or rx channels depending on the need. As an </w:t>
      </w:r>
      <w:r w:rsidR="005D50A5">
        <w:t>example,</w:t>
      </w:r>
      <w:r>
        <w:t xml:space="preserve"> SPI will require one TX and one RX channel while I2S will need only RX channel. </w:t>
      </w:r>
      <w:r w:rsidR="001B6F89">
        <w:t>The interface with the peripherals implements a simple valid/ready protocol. The peripherals ride the valid signal of the rx channels when having data available and rise the ready signal of a tx channel when requesting data from the memory.</w:t>
      </w:r>
      <w:r w:rsidR="002D7C3F">
        <w:t xml:space="preserve"> Those channels are </w:t>
      </w:r>
      <w:r w:rsidR="005D50A5">
        <w:t>now</w:t>
      </w:r>
      <w:r w:rsidR="002D7C3F">
        <w:t xml:space="preserve"> the only way to control data flow between peripherals and uDMA. All other controls of the peripherals are done by accessing directly the configuration interface of each peripheral.</w:t>
      </w:r>
    </w:p>
    <w:p w:rsidR="002E7219" w:rsidRDefault="002D7C3F" w:rsidP="002E7219">
      <w:r>
        <w:lastRenderedPageBreak/>
        <w:t xml:space="preserve">Each uDMA channel, both TX and RX, has some dedicated resources in the configuration interface and internal to the TX/RX channel logic of the uDMA itself.  </w:t>
      </w:r>
      <w:r w:rsidR="002E7219">
        <w:t>The hardware resources associated to each channels are:</w:t>
      </w:r>
    </w:p>
    <w:p w:rsidR="002E7219" w:rsidRDefault="002E7219" w:rsidP="002E7219">
      <w:pPr>
        <w:pStyle w:val="ListParagraph"/>
        <w:numPr>
          <w:ilvl w:val="0"/>
          <w:numId w:val="43"/>
        </w:numPr>
        <w:suppressAutoHyphens/>
        <w:spacing w:after="120"/>
        <w:jc w:val="both"/>
      </w:pPr>
      <w:r>
        <w:t>32 bit address register storing the address of the following transfer</w:t>
      </w:r>
    </w:p>
    <w:p w:rsidR="002E7219" w:rsidRDefault="002E7219" w:rsidP="002E7219">
      <w:pPr>
        <w:pStyle w:val="ListParagraph"/>
        <w:numPr>
          <w:ilvl w:val="0"/>
          <w:numId w:val="43"/>
        </w:numPr>
        <w:suppressAutoHyphens/>
        <w:spacing w:after="120"/>
        <w:jc w:val="both"/>
      </w:pPr>
      <w:r>
        <w:t>16 bit bytes left register storing the number of bytes left in the current transfer</w:t>
      </w:r>
    </w:p>
    <w:p w:rsidR="002E7219" w:rsidRDefault="002E7219" w:rsidP="002E7219">
      <w:pPr>
        <w:pStyle w:val="ListParagraph"/>
        <w:numPr>
          <w:ilvl w:val="0"/>
          <w:numId w:val="43"/>
        </w:numPr>
        <w:suppressAutoHyphens/>
        <w:spacing w:after="120"/>
        <w:jc w:val="both"/>
      </w:pPr>
      <w:r>
        <w:t>2bit data size register keeping the amount of bytes to be transferred at each uDMA transfer. Possible values are 1,2,4</w:t>
      </w:r>
    </w:p>
    <w:p w:rsidR="00B54748" w:rsidRDefault="002D7C3F" w:rsidP="00844678">
      <w:pPr>
        <w:keepNext/>
        <w:suppressAutoHyphens/>
        <w:spacing w:after="120"/>
      </w:pPr>
      <w:r>
        <w:t xml:space="preserve">The address register stored in the configuration interface is the starting address of the next transfer while the one inside the uDMA contains the current pointer to the L2 buffer. The 16 </w:t>
      </w:r>
      <w:r w:rsidR="005D50A5">
        <w:t>bit size</w:t>
      </w:r>
      <w:r>
        <w:t xml:space="preserve"> register sets the transfer size in bytes for the next transfer when in the configuration interface while specifies the number of remaining bytes in the current transfer. </w:t>
      </w:r>
      <w:r w:rsidR="005D50A5">
        <w:t>Last,</w:t>
      </w:r>
      <w:r>
        <w:t xml:space="preserve"> the 2 bits for the </w:t>
      </w:r>
      <w:r w:rsidR="00844678">
        <w:t>data size</w:t>
      </w:r>
      <w:r>
        <w:t xml:space="preserve"> contain the amount of bytes to be transferred at each data transfer for the next transfer and for the current transfer. </w:t>
      </w:r>
      <w:r w:rsidR="00844678">
        <w:t xml:space="preserve">Configuration resources are write only and the current resources are read only and accessible at the same address in the uDMA configuration space. If there is no </w:t>
      </w:r>
      <w:r w:rsidR="005D50A5">
        <w:t>transaction,</w:t>
      </w:r>
      <w:r w:rsidR="00844678">
        <w:t xml:space="preserve"> running r</w:t>
      </w:r>
      <w:r w:rsidR="005D50A5">
        <w:t>esources are copied</w:t>
      </w:r>
      <w:r w:rsidR="00844678">
        <w:t xml:space="preserve"> from the configuration interface to the internal resources as soon as the enable bit is set. If a transfer is </w:t>
      </w:r>
      <w:r w:rsidR="00AB455A">
        <w:t>ongoing,</w:t>
      </w:r>
      <w:r w:rsidR="00844678">
        <w:t xml:space="preserve"> they are latched as soon as the current transfer is over.</w:t>
      </w:r>
      <w:r w:rsidR="005D50A5">
        <w:t xml:space="preserve"> Those 2 sets of registers for each channel and the queueing mechanism </w:t>
      </w:r>
      <w:r w:rsidR="00B54748">
        <w:t>eases</w:t>
      </w:r>
      <w:r w:rsidR="005D50A5">
        <w:t xml:space="preserve"> the implementation of double buffering. At the first setup of the transfer the </w:t>
      </w:r>
      <w:r w:rsidR="00B54748">
        <w:t>software</w:t>
      </w:r>
      <w:r w:rsidR="005D50A5">
        <w:t xml:space="preserve"> can start the first transfer with a target address and soon after queue another transfer with a second target address. As soon as the first transfer is over the software can queue</w:t>
      </w:r>
      <w:r w:rsidR="00B54748">
        <w:t xml:space="preserve"> a transaction with the first target address again and process the first chunk of data while the second chunk is transferred to the second target address in the background.</w:t>
      </w:r>
      <w:r w:rsidR="005D50A5">
        <w:t xml:space="preserve"> </w:t>
      </w:r>
    </w:p>
    <w:p w:rsidR="00B54748" w:rsidRDefault="00B54748" w:rsidP="00844678">
      <w:pPr>
        <w:keepNext/>
        <w:suppressAutoHyphens/>
        <w:spacing w:after="120"/>
      </w:pPr>
    </w:p>
    <w:p w:rsidR="00844678" w:rsidRDefault="00336784" w:rsidP="00844678">
      <w:pPr>
        <w:keepNext/>
        <w:suppressAutoHyphens/>
        <w:spacing w:after="120"/>
      </w:pPr>
      <w:r>
        <w:rPr>
          <w:noProof/>
        </w:rPr>
        <w:drawing>
          <wp:inline distT="0" distB="0" distL="0" distR="0" wp14:anchorId="02B908B0" wp14:editId="0F8F01B6">
            <wp:extent cx="5998845" cy="3634105"/>
            <wp:effectExtent l="0" t="0" r="1905" b="4445"/>
            <wp:docPr id="1796"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MA_top.png"/>
                    <pic:cNvPicPr/>
                  </pic:nvPicPr>
                  <pic:blipFill>
                    <a:blip r:embed="rId10">
                      <a:extLst>
                        <a:ext uri="{28A0092B-C50C-407E-A947-70E740481C1C}">
                          <a14:useLocalDpi xmlns:a14="http://schemas.microsoft.com/office/drawing/2010/main" val="0"/>
                        </a:ext>
                      </a:extLst>
                    </a:blip>
                    <a:stretch>
                      <a:fillRect/>
                    </a:stretch>
                  </pic:blipFill>
                  <pic:spPr>
                    <a:xfrm>
                      <a:off x="0" y="0"/>
                      <a:ext cx="5998845" cy="3634105"/>
                    </a:xfrm>
                    <a:prstGeom prst="rect">
                      <a:avLst/>
                    </a:prstGeom>
                  </pic:spPr>
                </pic:pic>
              </a:graphicData>
            </a:graphic>
          </wp:inline>
        </w:drawing>
      </w:r>
    </w:p>
    <w:p w:rsidR="00336784" w:rsidRDefault="00844678" w:rsidP="00844678">
      <w:pPr>
        <w:pStyle w:val="Caption"/>
      </w:pPr>
      <w:bookmarkStart w:id="5" w:name="_Ref444186078"/>
      <w:r>
        <w:t xml:space="preserve">Figure </w:t>
      </w:r>
      <w:fldSimple w:instr=" SEQ Figure \* ARABIC ">
        <w:r w:rsidR="00A7149C">
          <w:rPr>
            <w:noProof/>
          </w:rPr>
          <w:t>2</w:t>
        </w:r>
      </w:fldSimple>
      <w:bookmarkEnd w:id="5"/>
      <w:r>
        <w:rPr>
          <w:noProof/>
        </w:rPr>
        <w:t xml:space="preserve"> : uDMA top level</w:t>
      </w:r>
    </w:p>
    <w:p w:rsidR="00336784" w:rsidRDefault="00336784" w:rsidP="00844678">
      <w:pPr>
        <w:suppressAutoHyphens/>
        <w:spacing w:after="120"/>
        <w:jc w:val="both"/>
      </w:pPr>
    </w:p>
    <w:p w:rsidR="00336784" w:rsidRDefault="00336784" w:rsidP="00336784">
      <w:pPr>
        <w:suppressAutoHyphens/>
        <w:spacing w:after="120"/>
        <w:ind w:left="420"/>
        <w:jc w:val="both"/>
      </w:pPr>
    </w:p>
    <w:p w:rsidR="00336784" w:rsidRDefault="00336784" w:rsidP="00336784">
      <w:pPr>
        <w:suppressAutoHyphens/>
        <w:spacing w:after="120"/>
        <w:ind w:left="420"/>
        <w:jc w:val="both"/>
      </w:pPr>
    </w:p>
    <w:p w:rsidR="00336784" w:rsidRDefault="00336784" w:rsidP="00336784">
      <w:pPr>
        <w:suppressAutoHyphens/>
        <w:spacing w:after="120"/>
        <w:ind w:left="420"/>
        <w:jc w:val="both"/>
      </w:pPr>
    </w:p>
    <w:p w:rsidR="00336784" w:rsidRDefault="00336784" w:rsidP="00336784">
      <w:pPr>
        <w:suppressAutoHyphens/>
        <w:spacing w:after="120"/>
        <w:ind w:left="420"/>
        <w:jc w:val="both"/>
      </w:pPr>
    </w:p>
    <w:p w:rsidR="00336784" w:rsidRPr="001240DD" w:rsidRDefault="00336784" w:rsidP="00336784">
      <w:pPr>
        <w:suppressAutoHyphens/>
        <w:spacing w:after="120"/>
        <w:ind w:left="420"/>
        <w:jc w:val="both"/>
      </w:pPr>
    </w:p>
    <w:p w:rsidR="002E7219" w:rsidRPr="006C23CC" w:rsidRDefault="002E7219" w:rsidP="004C0319">
      <w:pPr>
        <w:pStyle w:val="Heading2"/>
      </w:pPr>
      <w:bookmarkStart w:id="6" w:name="_Toc443927278"/>
      <w:bookmarkStart w:id="7" w:name="_Toc444245334"/>
      <w:r>
        <w:t>RX Channels</w:t>
      </w:r>
      <w:bookmarkEnd w:id="6"/>
      <w:bookmarkEnd w:id="7"/>
    </w:p>
    <w:p w:rsidR="002E7219" w:rsidRDefault="002E7219" w:rsidP="002E7219">
      <w:r>
        <w:tab/>
        <w:t xml:space="preserve">The RX Channels block handles the data transfer </w:t>
      </w:r>
      <w:bookmarkStart w:id="8" w:name="_Toc443391833"/>
      <w:r>
        <w:t>from peripherals to memory. When a peripheral has available data</w:t>
      </w:r>
      <w:r w:rsidR="001B6F89">
        <w:t xml:space="preserve"> it</w:t>
      </w:r>
      <w:r>
        <w:t xml:space="preserve"> raises the data valid signal of its associated channel. In the rx channels block all the valid signals, if the corresponding channels is active, are arbitrated with a fair round robin arbiter. The ID of the winning channel is used to select the data to be sent to memory and both ID and data are sampled and sent to the next pipeline stage. In the next pipeline stage the stored ID is used to select the current pointer associated with the channel, the channel data size and the number of bytes left for the transfer. Pointer, data size, and the data itself are pushed into a fifo and sent for transfer. In parallel in the same cycle the next pointer and the number of bytes left for transfers are updated. To reduce the complexity of the logic backpropagating the stalls to the peripherals</w:t>
      </w:r>
      <w:r w:rsidR="001B6F89">
        <w:t>,</w:t>
      </w:r>
      <w:r>
        <w:t xml:space="preserve"> each channel, once winning an arbitration, is disabled until its data is pushed into the rx fifo. Looking at the effect on the single channels this may seems a big limitation since it cuts the bandwidth in half. In real use case</w:t>
      </w:r>
      <w:r w:rsidR="00AC3CC1">
        <w:t>s</w:t>
      </w:r>
      <w:r>
        <w:t xml:space="preserve"> this is never an issue since all the peripherals involve some type of serial to parallel conversions and none of the available peripherals are capable of producing data at full bandwidth capable of saturating the memory bandwidth not even during peaks.</w:t>
      </w:r>
    </w:p>
    <w:p w:rsidR="0037378E" w:rsidRDefault="008D2D92" w:rsidP="0037378E">
      <w:pPr>
        <w:keepNext/>
      </w:pPr>
      <w:r>
        <w:rPr>
          <w:noProof/>
        </w:rPr>
        <w:drawing>
          <wp:inline distT="0" distB="0" distL="0" distR="0" wp14:anchorId="0C1E2C49" wp14:editId="7C95A649">
            <wp:extent cx="5998845" cy="3057525"/>
            <wp:effectExtent l="0" t="0" r="0" b="9525"/>
            <wp:docPr id="1795" name="Picture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MA_rx_channel.png"/>
                    <pic:cNvPicPr/>
                  </pic:nvPicPr>
                  <pic:blipFill>
                    <a:blip r:embed="rId11">
                      <a:extLst>
                        <a:ext uri="{28A0092B-C50C-407E-A947-70E740481C1C}">
                          <a14:useLocalDpi xmlns:a14="http://schemas.microsoft.com/office/drawing/2010/main" val="0"/>
                        </a:ext>
                      </a:extLst>
                    </a:blip>
                    <a:stretch>
                      <a:fillRect/>
                    </a:stretch>
                  </pic:blipFill>
                  <pic:spPr>
                    <a:xfrm>
                      <a:off x="0" y="0"/>
                      <a:ext cx="5998845" cy="3057525"/>
                    </a:xfrm>
                    <a:prstGeom prst="rect">
                      <a:avLst/>
                    </a:prstGeom>
                  </pic:spPr>
                </pic:pic>
              </a:graphicData>
            </a:graphic>
          </wp:inline>
        </w:drawing>
      </w:r>
    </w:p>
    <w:p w:rsidR="00890C2E" w:rsidRDefault="0037378E" w:rsidP="0037378E">
      <w:pPr>
        <w:pStyle w:val="Caption"/>
      </w:pPr>
      <w:r>
        <w:t xml:space="preserve">Figure </w:t>
      </w:r>
      <w:fldSimple w:instr=" SEQ Figure \* ARABIC ">
        <w:r w:rsidR="00A7149C">
          <w:rPr>
            <w:noProof/>
          </w:rPr>
          <w:t>3</w:t>
        </w:r>
      </w:fldSimple>
      <w:r>
        <w:rPr>
          <w:noProof/>
        </w:rPr>
        <w:t xml:space="preserve"> : RX Channels architecture</w:t>
      </w:r>
    </w:p>
    <w:p w:rsidR="0037378E" w:rsidRDefault="00B5200B" w:rsidP="00B5200B">
      <w:pPr>
        <w:keepNext/>
        <w:jc w:val="center"/>
      </w:pPr>
      <w:r>
        <w:rPr>
          <w:noProof/>
        </w:rPr>
        <w:lastRenderedPageBreak/>
        <w:drawing>
          <wp:inline distT="0" distB="0" distL="0" distR="0">
            <wp:extent cx="3318510" cy="14513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iph_wave_rx.png"/>
                    <pic:cNvPicPr/>
                  </pic:nvPicPr>
                  <pic:blipFill>
                    <a:blip r:embed="rId12"/>
                    <a:stretch>
                      <a:fillRect/>
                    </a:stretch>
                  </pic:blipFill>
                  <pic:spPr>
                    <a:xfrm>
                      <a:off x="0" y="0"/>
                      <a:ext cx="3336393" cy="1459213"/>
                    </a:xfrm>
                    <a:prstGeom prst="rect">
                      <a:avLst/>
                    </a:prstGeom>
                  </pic:spPr>
                </pic:pic>
              </a:graphicData>
            </a:graphic>
          </wp:inline>
        </w:drawing>
      </w:r>
    </w:p>
    <w:p w:rsidR="009D1FA3" w:rsidRDefault="0037378E" w:rsidP="0037378E">
      <w:pPr>
        <w:pStyle w:val="Caption"/>
      </w:pPr>
      <w:r>
        <w:t xml:space="preserve">Figure </w:t>
      </w:r>
      <w:fldSimple w:instr=" SEQ Figure \* ARABIC ">
        <w:r w:rsidR="00A7149C">
          <w:rPr>
            <w:noProof/>
          </w:rPr>
          <w:t>4</w:t>
        </w:r>
      </w:fldSimple>
      <w:r>
        <w:rPr>
          <w:noProof/>
        </w:rPr>
        <w:t xml:space="preserve"> : RX protocol</w:t>
      </w:r>
    </w:p>
    <w:p w:rsidR="002E7219" w:rsidRDefault="002E7219" w:rsidP="004C0319">
      <w:pPr>
        <w:pStyle w:val="Heading2"/>
        <w:rPr>
          <w:lang w:val="it-IT"/>
        </w:rPr>
      </w:pPr>
      <w:bookmarkStart w:id="9" w:name="_Toc443927279"/>
      <w:bookmarkStart w:id="10" w:name="_Toc444245335"/>
      <w:bookmarkEnd w:id="8"/>
      <w:r>
        <w:rPr>
          <w:lang w:val="it-IT"/>
        </w:rPr>
        <w:t xml:space="preserve">TX </w:t>
      </w:r>
      <w:r w:rsidRPr="004C0319">
        <w:t>Channels</w:t>
      </w:r>
      <w:bookmarkEnd w:id="9"/>
      <w:bookmarkEnd w:id="10"/>
    </w:p>
    <w:p w:rsidR="002E7219" w:rsidRDefault="002E7219" w:rsidP="002E7219">
      <w:pPr>
        <w:ind w:firstLine="720"/>
      </w:pPr>
      <w:r>
        <w:t>The T</w:t>
      </w:r>
      <w:r w:rsidRPr="00B43A66">
        <w:t>X Channels block handles the data transfer in the opposite direction, from memory to peripherals</w:t>
      </w:r>
      <w:r>
        <w:t>. Peripheral</w:t>
      </w:r>
      <w:r w:rsidR="00AC3CC1">
        <w:t>s</w:t>
      </w:r>
      <w:r>
        <w:t xml:space="preserve"> with a TX channel, when having the pipe ready for transmission</w:t>
      </w:r>
      <w:r w:rsidR="00AC3CC1">
        <w:t>, raise</w:t>
      </w:r>
      <w:r>
        <w:t xml:space="preserve"> the data ready signal informing the uDMA that it is now ready to accept new data. The uDMA similarly to what is done in the RX channels arbitrates the data requests coming from the active channels and latches the result of the arbitration(channel ID) to be used in the stage. During the next pipe stage</w:t>
      </w:r>
      <w:r w:rsidR="00AC3CC1">
        <w:t xml:space="preserve"> the ID of the winner is used to select the corresponding resources and</w:t>
      </w:r>
      <w:r>
        <w:t xml:space="preserve"> the pointer, datasize and channel </w:t>
      </w:r>
      <w:r w:rsidR="00AC3CC1">
        <w:t>ID are sent to the tx fifo. I</w:t>
      </w:r>
      <w:r>
        <w:t xml:space="preserve">n parallel the new address and the number of bytes left are updated. In the tx channels also the ID is pushed in the tx fifo because the information is needed to demux the data to the proper channel on the response path. Due to the blocking nature of the simple valid/ready protocol at the uDMA boundaries each tx channel is stalled until the data is fetched from the memory. </w:t>
      </w:r>
      <w:r w:rsidR="00AC3CC1">
        <w:t>This implies that with no contenti</w:t>
      </w:r>
      <w:r w:rsidR="00D51C1F">
        <w:t>on we can fetch one data every 4</w:t>
      </w:r>
      <w:r w:rsidR="00AC3CC1">
        <w:t xml:space="preserve"> cycles. This sets the maximum bandwidth of a TX channel to 1/</w:t>
      </w:r>
      <w:r w:rsidR="00D51C1F">
        <w:t>4</w:t>
      </w:r>
      <w:r w:rsidR="00AC3CC1" w:rsidRPr="00AC3CC1">
        <w:rPr>
          <w:vertAlign w:val="superscript"/>
        </w:rPr>
        <w:t>th</w:t>
      </w:r>
      <w:r w:rsidR="00AC3CC1">
        <w:t xml:space="preserve"> of the L2 bandwidth</w:t>
      </w:r>
      <w:r w:rsidR="00D51C1F">
        <w:t xml:space="preserve">. </w:t>
      </w:r>
      <w:r>
        <w:t xml:space="preserve">Once again this is not a limit in the current IO subsystem since S/P conversion absorbs the latency. </w:t>
      </w:r>
    </w:p>
    <w:p w:rsidR="0037378E" w:rsidRDefault="00890C2E" w:rsidP="0037378E">
      <w:pPr>
        <w:keepNext/>
        <w:ind w:firstLine="720"/>
      </w:pPr>
      <w:r>
        <w:rPr>
          <w:noProof/>
        </w:rPr>
        <w:drawing>
          <wp:inline distT="0" distB="0" distL="0" distR="0" wp14:anchorId="6AD1E443" wp14:editId="112ED51B">
            <wp:extent cx="5549332" cy="3245485"/>
            <wp:effectExtent l="0" t="0" r="0" b="0"/>
            <wp:docPr id="1793" name="Picture 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MA_tx_channel.png"/>
                    <pic:cNvPicPr/>
                  </pic:nvPicPr>
                  <pic:blipFill>
                    <a:blip r:embed="rId13"/>
                    <a:stretch>
                      <a:fillRect/>
                    </a:stretch>
                  </pic:blipFill>
                  <pic:spPr>
                    <a:xfrm>
                      <a:off x="0" y="0"/>
                      <a:ext cx="5549332" cy="3245485"/>
                    </a:xfrm>
                    <a:prstGeom prst="rect">
                      <a:avLst/>
                    </a:prstGeom>
                  </pic:spPr>
                </pic:pic>
              </a:graphicData>
            </a:graphic>
          </wp:inline>
        </w:drawing>
      </w:r>
    </w:p>
    <w:p w:rsidR="00890C2E" w:rsidRDefault="0037378E" w:rsidP="0037378E">
      <w:pPr>
        <w:pStyle w:val="Caption"/>
        <w:rPr>
          <w:noProof/>
        </w:rPr>
      </w:pPr>
      <w:r>
        <w:t xml:space="preserve">Figure </w:t>
      </w:r>
      <w:fldSimple w:instr=" SEQ Figure \* ARABIC ">
        <w:r w:rsidR="00A7149C">
          <w:rPr>
            <w:noProof/>
          </w:rPr>
          <w:t>5</w:t>
        </w:r>
      </w:fldSimple>
      <w:r>
        <w:rPr>
          <w:noProof/>
        </w:rPr>
        <w:t xml:space="preserve"> : TX Channels Architecture</w:t>
      </w:r>
    </w:p>
    <w:p w:rsidR="0037378E" w:rsidRDefault="004317C0" w:rsidP="00B5200B">
      <w:pPr>
        <w:keepNext/>
        <w:jc w:val="center"/>
      </w:pPr>
      <w:r>
        <w:rPr>
          <w:noProof/>
        </w:rPr>
        <w:lastRenderedPageBreak/>
        <w:drawing>
          <wp:inline distT="0" distB="0" distL="0" distR="0">
            <wp:extent cx="2608326" cy="199022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iph_wave_tx.png"/>
                    <pic:cNvPicPr/>
                  </pic:nvPicPr>
                  <pic:blipFill>
                    <a:blip r:embed="rId14"/>
                    <a:stretch>
                      <a:fillRect/>
                    </a:stretch>
                  </pic:blipFill>
                  <pic:spPr>
                    <a:xfrm>
                      <a:off x="0" y="0"/>
                      <a:ext cx="2628337" cy="2005493"/>
                    </a:xfrm>
                    <a:prstGeom prst="rect">
                      <a:avLst/>
                    </a:prstGeom>
                  </pic:spPr>
                </pic:pic>
              </a:graphicData>
            </a:graphic>
          </wp:inline>
        </w:drawing>
      </w:r>
    </w:p>
    <w:p w:rsidR="0037378E" w:rsidRPr="0037378E" w:rsidRDefault="0037378E" w:rsidP="0037378E">
      <w:pPr>
        <w:pStyle w:val="Caption"/>
      </w:pPr>
      <w:r>
        <w:t xml:space="preserve">Figure </w:t>
      </w:r>
      <w:fldSimple w:instr=" SEQ Figure \* ARABIC ">
        <w:r w:rsidR="00A7149C">
          <w:rPr>
            <w:noProof/>
          </w:rPr>
          <w:t>6</w:t>
        </w:r>
      </w:fldSimple>
      <w:r>
        <w:rPr>
          <w:noProof/>
        </w:rPr>
        <w:t xml:space="preserve"> : TX Protocol</w:t>
      </w:r>
    </w:p>
    <w:p w:rsidR="002E7219" w:rsidRPr="00E03DBA" w:rsidRDefault="002E7219" w:rsidP="004C0319">
      <w:pPr>
        <w:pStyle w:val="Heading2"/>
      </w:pPr>
      <w:bookmarkStart w:id="11" w:name="_Toc443927280"/>
      <w:bookmarkStart w:id="12" w:name="_Toc444245336"/>
      <w:r>
        <w:t xml:space="preserve">L2 </w:t>
      </w:r>
      <w:r w:rsidRPr="004C0319">
        <w:t>memory</w:t>
      </w:r>
      <w:r>
        <w:t xml:space="preserve"> interface</w:t>
      </w:r>
      <w:bookmarkEnd w:id="11"/>
      <w:bookmarkEnd w:id="12"/>
      <w:r>
        <w:tab/>
      </w:r>
    </w:p>
    <w:p w:rsidR="002E7219" w:rsidRDefault="002E7219" w:rsidP="002E7219">
      <w:pPr>
        <w:ind w:firstLine="720"/>
      </w:pPr>
      <w:r>
        <w:t xml:space="preserve">The L2 memory interface(L2if) arbitrates between the access requests originated from the TX or RX channels. Among with the arbitration the L2if generates the proper byte enables and puts the data to the proper lanes when accessing the L2. </w:t>
      </w:r>
      <w:r w:rsidR="00B54748">
        <w:t>An incoming write request from the RX channels is sent to the L2 only if there is no pending read request from the TX channels or if the priority is assigned to the RX channels. The priority is flipped from TX to RX or vice versa when there is a conflict between read or write requests</w:t>
      </w:r>
    </w:p>
    <w:p w:rsidR="002E7219" w:rsidRDefault="002E7219" w:rsidP="004C0319">
      <w:pPr>
        <w:pStyle w:val="Heading2"/>
      </w:pPr>
      <w:bookmarkStart w:id="13" w:name="_Toc443927281"/>
      <w:bookmarkStart w:id="14" w:name="_Toc444245337"/>
      <w:r w:rsidRPr="004C0319">
        <w:t>Configuration</w:t>
      </w:r>
      <w:r>
        <w:t xml:space="preserve"> Interface</w:t>
      </w:r>
      <w:bookmarkEnd w:id="13"/>
      <w:bookmarkEnd w:id="14"/>
    </w:p>
    <w:p w:rsidR="002E7219" w:rsidRPr="006C23CC" w:rsidRDefault="002E7219" w:rsidP="002E7219">
      <w:r>
        <w:t xml:space="preserve">Configuration interface is connected to the system bus with an APB plug. </w:t>
      </w:r>
      <w:r w:rsidR="00FF55A1">
        <w:t>The uDMA subsystem allows</w:t>
      </w:r>
      <w:r w:rsidR="004317C0">
        <w:t>, in the current version, to have up to 15 peripherals. Each peripheral can have up to a maximum of 32 32bit configuration registers. This includes the registers needed to configure the uDMA channels dedicated to the peripheral. The uDMA address space consists in 2KB. The first 128*15 bytes are dedicated to the 15 peripherals while the last 32 configuration registers are dedicated to the uDMA configuration</w:t>
      </w:r>
      <w:r>
        <w:t xml:space="preserve"> </w:t>
      </w:r>
    </w:p>
    <w:p w:rsidR="004C0319" w:rsidRDefault="004C0319" w:rsidP="004C0319">
      <w:pPr>
        <w:pStyle w:val="Heading1"/>
      </w:pPr>
      <w:bookmarkStart w:id="15" w:name="_Toc443391834"/>
      <w:bookmarkStart w:id="16" w:name="_Toc444245338"/>
      <w:bookmarkEnd w:id="15"/>
      <w:r>
        <w:t>API</w:t>
      </w:r>
      <w:bookmarkEnd w:id="16"/>
    </w:p>
    <w:p w:rsidR="002E7219" w:rsidRDefault="002E7219" w:rsidP="002E7219">
      <w:r>
        <w:tab/>
        <w:t xml:space="preserve">In this </w:t>
      </w:r>
      <w:r w:rsidR="00B54748">
        <w:t>chapter,</w:t>
      </w:r>
      <w:r>
        <w:t xml:space="preserve"> we present the detailed description of all the registers available in the uDMA. Section </w:t>
      </w:r>
      <w:fldSimple w:instr=" REF _Ref443902282 \n ">
        <w:r w:rsidR="005D50A5">
          <w:t>3.1</w:t>
        </w:r>
      </w:fldSimple>
      <w:r w:rsidR="00B54748">
        <w:t xml:space="preserve"> </w:t>
      </w:r>
      <w:r>
        <w:t xml:space="preserve">presents the whole register map, Section </w:t>
      </w:r>
      <w:fldSimple w:instr=" REF _Ref443903413 \r ">
        <w:r w:rsidR="005D50A5">
          <w:t>3.2</w:t>
        </w:r>
      </w:fldSimple>
      <w:r>
        <w:t xml:space="preserve">the registers useful for configuring a uDMA transfer. </w:t>
      </w:r>
      <w:r w:rsidR="00B54748">
        <w:t>Later sections present</w:t>
      </w:r>
      <w:r>
        <w:t xml:space="preserve"> the peripheral specific registers.  </w:t>
      </w:r>
    </w:p>
    <w:p w:rsidR="002E7219" w:rsidRDefault="002E7219" w:rsidP="004C0319">
      <w:pPr>
        <w:pStyle w:val="Heading2"/>
      </w:pPr>
      <w:bookmarkStart w:id="17" w:name="_Ref443902282"/>
      <w:bookmarkStart w:id="18" w:name="_Toc443927283"/>
      <w:bookmarkStart w:id="19" w:name="_Toc444245339"/>
      <w:r>
        <w:t>Overall register map</w:t>
      </w:r>
      <w:bookmarkEnd w:id="17"/>
      <w:bookmarkEnd w:id="18"/>
      <w:bookmarkEnd w:id="19"/>
      <w:r w:rsidR="00B5200B">
        <w:t>(MR. Wolf)</w:t>
      </w:r>
    </w:p>
    <w:tbl>
      <w:tblPr>
        <w:tblW w:w="0" w:type="auto"/>
        <w:tblInd w:w="108" w:type="dxa"/>
        <w:tblLayout w:type="fixed"/>
        <w:tblLook w:val="0000" w:firstRow="0" w:lastRow="0" w:firstColumn="0" w:lastColumn="0" w:noHBand="0" w:noVBand="0"/>
      </w:tblPr>
      <w:tblGrid>
        <w:gridCol w:w="2969"/>
        <w:gridCol w:w="1260"/>
        <w:gridCol w:w="4411"/>
      </w:tblGrid>
      <w:tr w:rsidR="002E7219" w:rsidTr="00A25311">
        <w:trPr>
          <w:cantSplit/>
          <w:trHeight w:val="449"/>
          <w:tblHeader/>
        </w:trPr>
        <w:tc>
          <w:tcPr>
            <w:tcW w:w="2969" w:type="dxa"/>
            <w:tcBorders>
              <w:top w:val="single" w:sz="8" w:space="0" w:color="000000"/>
              <w:left w:val="single" w:sz="8" w:space="0" w:color="000000"/>
              <w:bottom w:val="double" w:sz="3" w:space="0" w:color="000000"/>
            </w:tcBorders>
            <w:shd w:val="clear" w:color="auto" w:fill="D8D8D8"/>
            <w:vAlign w:val="center"/>
          </w:tcPr>
          <w:p w:rsidR="002E7219" w:rsidRDefault="00B5200B" w:rsidP="00E80CDC">
            <w:pPr>
              <w:pStyle w:val="Table"/>
              <w:snapToGrid w:val="0"/>
            </w:pPr>
            <w:r>
              <w:t>Peripheral</w:t>
            </w:r>
          </w:p>
        </w:tc>
        <w:tc>
          <w:tcPr>
            <w:tcW w:w="1260" w:type="dxa"/>
            <w:tcBorders>
              <w:top w:val="single" w:sz="8" w:space="0" w:color="000000"/>
              <w:left w:val="single" w:sz="4" w:space="0" w:color="000000"/>
              <w:bottom w:val="double" w:sz="3" w:space="0" w:color="000000"/>
            </w:tcBorders>
            <w:shd w:val="clear" w:color="auto" w:fill="D8D8D8"/>
            <w:vAlign w:val="center"/>
          </w:tcPr>
          <w:p w:rsidR="002E7219" w:rsidRDefault="002E7219" w:rsidP="00E80CDC">
            <w:pPr>
              <w:pStyle w:val="Table"/>
              <w:snapToGrid w:val="0"/>
            </w:pPr>
            <w:r>
              <w:t>Offset</w:t>
            </w:r>
          </w:p>
        </w:tc>
        <w:tc>
          <w:tcPr>
            <w:tcW w:w="441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2969" w:type="dxa"/>
            <w:tcBorders>
              <w:top w:val="single" w:sz="4" w:space="0" w:color="000000"/>
              <w:left w:val="single" w:sz="8" w:space="0" w:color="000000"/>
              <w:bottom w:val="single" w:sz="4" w:space="0" w:color="000000"/>
            </w:tcBorders>
            <w:shd w:val="clear" w:color="auto" w:fill="F2F2F2"/>
          </w:tcPr>
          <w:p w:rsidR="002E7219" w:rsidRDefault="00B5200B" w:rsidP="00E80CDC">
            <w:pPr>
              <w:pStyle w:val="Table"/>
              <w:snapToGrid w:val="0"/>
              <w:jc w:val="center"/>
            </w:pPr>
            <w:r>
              <w:t>SPIM0</w:t>
            </w:r>
          </w:p>
        </w:tc>
        <w:tc>
          <w:tcPr>
            <w:tcW w:w="126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pPr>
            <w:r>
              <w:t>0x00</w:t>
            </w:r>
          </w:p>
        </w:tc>
        <w:tc>
          <w:tcPr>
            <w:tcW w:w="441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B5200B" w:rsidP="00E80CDC">
            <w:pPr>
              <w:pStyle w:val="Table"/>
              <w:snapToGrid w:val="0"/>
            </w:pPr>
            <w:r>
              <w:t>SPI Master 0</w:t>
            </w:r>
          </w:p>
        </w:tc>
      </w:tr>
      <w:tr w:rsidR="002E7219" w:rsidTr="00E80CDC">
        <w:trPr>
          <w:cantSplit/>
        </w:trPr>
        <w:tc>
          <w:tcPr>
            <w:tcW w:w="2969" w:type="dxa"/>
            <w:tcBorders>
              <w:top w:val="single" w:sz="4" w:space="0" w:color="000000"/>
              <w:left w:val="single" w:sz="8" w:space="0" w:color="000000"/>
              <w:bottom w:val="single" w:sz="4" w:space="0" w:color="000000"/>
            </w:tcBorders>
            <w:shd w:val="clear" w:color="auto" w:fill="F2F2F2"/>
          </w:tcPr>
          <w:p w:rsidR="002E7219" w:rsidRDefault="00B5200B" w:rsidP="00E80CDC">
            <w:pPr>
              <w:pStyle w:val="Table"/>
              <w:snapToGrid w:val="0"/>
              <w:jc w:val="center"/>
            </w:pPr>
            <w:r>
              <w:t>L2L2</w:t>
            </w:r>
          </w:p>
        </w:tc>
        <w:tc>
          <w:tcPr>
            <w:tcW w:w="1260" w:type="dxa"/>
            <w:tcBorders>
              <w:top w:val="single" w:sz="4" w:space="0" w:color="000000"/>
              <w:left w:val="single" w:sz="4" w:space="0" w:color="000000"/>
              <w:bottom w:val="single" w:sz="4" w:space="0" w:color="000000"/>
            </w:tcBorders>
            <w:shd w:val="clear" w:color="auto" w:fill="F2F2F2"/>
          </w:tcPr>
          <w:p w:rsidR="001843D8" w:rsidRDefault="002E7219" w:rsidP="00E80CDC">
            <w:pPr>
              <w:pStyle w:val="Table"/>
              <w:snapToGrid w:val="0"/>
            </w:pPr>
            <w:r>
              <w:t>0x</w:t>
            </w:r>
            <w:r w:rsidR="001843D8">
              <w:t>80</w:t>
            </w:r>
          </w:p>
        </w:tc>
        <w:tc>
          <w:tcPr>
            <w:tcW w:w="441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B5200B" w:rsidP="00E80CDC">
            <w:pPr>
              <w:pStyle w:val="Table"/>
              <w:snapToGrid w:val="0"/>
            </w:pPr>
            <w:r>
              <w:t xml:space="preserve">Memcopy </w:t>
            </w:r>
            <w:r w:rsidR="001843D8">
              <w:t>device</w:t>
            </w:r>
          </w:p>
        </w:tc>
      </w:tr>
      <w:tr w:rsidR="00B5200B" w:rsidTr="00E80CDC">
        <w:trPr>
          <w:cantSplit/>
        </w:trPr>
        <w:tc>
          <w:tcPr>
            <w:tcW w:w="2969" w:type="dxa"/>
            <w:tcBorders>
              <w:left w:val="single" w:sz="8" w:space="0" w:color="000000"/>
              <w:bottom w:val="single" w:sz="4" w:space="0" w:color="000000"/>
            </w:tcBorders>
            <w:shd w:val="clear" w:color="auto" w:fill="F2F2F2"/>
          </w:tcPr>
          <w:p w:rsidR="00B5200B" w:rsidRDefault="00B5200B" w:rsidP="00B5200B">
            <w:pPr>
              <w:pStyle w:val="Table"/>
              <w:snapToGrid w:val="0"/>
              <w:jc w:val="center"/>
            </w:pPr>
            <w:r>
              <w:t>HYPER</w:t>
            </w:r>
          </w:p>
        </w:tc>
        <w:tc>
          <w:tcPr>
            <w:tcW w:w="1260" w:type="dxa"/>
            <w:tcBorders>
              <w:left w:val="single" w:sz="4" w:space="0" w:color="000000"/>
              <w:bottom w:val="single" w:sz="4" w:space="0" w:color="000000"/>
            </w:tcBorders>
            <w:shd w:val="clear" w:color="auto" w:fill="F2F2F2"/>
          </w:tcPr>
          <w:p w:rsidR="00B5200B" w:rsidRDefault="00B5200B" w:rsidP="00B5200B">
            <w:pPr>
              <w:pStyle w:val="Table"/>
              <w:snapToGrid w:val="0"/>
            </w:pPr>
            <w:r>
              <w:t>0x</w:t>
            </w:r>
            <w:r w:rsidR="001843D8">
              <w:t>100</w:t>
            </w:r>
          </w:p>
        </w:tc>
        <w:tc>
          <w:tcPr>
            <w:tcW w:w="4411" w:type="dxa"/>
            <w:tcBorders>
              <w:left w:val="single" w:sz="4" w:space="0" w:color="000000"/>
              <w:bottom w:val="single" w:sz="4" w:space="0" w:color="000000"/>
              <w:right w:val="single" w:sz="8" w:space="0" w:color="000000"/>
            </w:tcBorders>
            <w:shd w:val="clear" w:color="auto" w:fill="F2F2F2"/>
          </w:tcPr>
          <w:p w:rsidR="00B5200B" w:rsidRDefault="001843D8" w:rsidP="00B5200B">
            <w:pPr>
              <w:pStyle w:val="Table"/>
              <w:snapToGrid w:val="0"/>
            </w:pPr>
            <w:r>
              <w:t>HyperRAM/Flash controller</w:t>
            </w:r>
          </w:p>
        </w:tc>
      </w:tr>
      <w:tr w:rsidR="00B5200B" w:rsidTr="00E80CDC">
        <w:trPr>
          <w:cantSplit/>
        </w:trPr>
        <w:tc>
          <w:tcPr>
            <w:tcW w:w="2969" w:type="dxa"/>
            <w:tcBorders>
              <w:left w:val="single" w:sz="8" w:space="0" w:color="000000"/>
              <w:bottom w:val="single" w:sz="4" w:space="0" w:color="000000"/>
            </w:tcBorders>
            <w:shd w:val="clear" w:color="auto" w:fill="F2F2F2"/>
          </w:tcPr>
          <w:p w:rsidR="00B5200B" w:rsidRDefault="00B5200B" w:rsidP="00B5200B">
            <w:pPr>
              <w:pStyle w:val="Table"/>
              <w:snapToGrid w:val="0"/>
              <w:jc w:val="center"/>
            </w:pPr>
            <w:r>
              <w:t>UART</w:t>
            </w:r>
          </w:p>
        </w:tc>
        <w:tc>
          <w:tcPr>
            <w:tcW w:w="1260" w:type="dxa"/>
            <w:tcBorders>
              <w:left w:val="single" w:sz="4" w:space="0" w:color="000000"/>
              <w:bottom w:val="single" w:sz="4" w:space="0" w:color="000000"/>
            </w:tcBorders>
            <w:shd w:val="clear" w:color="auto" w:fill="F2F2F2"/>
          </w:tcPr>
          <w:p w:rsidR="00B5200B" w:rsidRDefault="00B5200B" w:rsidP="00B5200B">
            <w:pPr>
              <w:pStyle w:val="Table"/>
              <w:snapToGrid w:val="0"/>
            </w:pPr>
            <w:r>
              <w:t>0x</w:t>
            </w:r>
            <w:r w:rsidR="001843D8">
              <w:t>180</w:t>
            </w:r>
          </w:p>
        </w:tc>
        <w:tc>
          <w:tcPr>
            <w:tcW w:w="4411" w:type="dxa"/>
            <w:tcBorders>
              <w:left w:val="single" w:sz="4" w:space="0" w:color="000000"/>
              <w:bottom w:val="single" w:sz="4" w:space="0" w:color="000000"/>
              <w:right w:val="single" w:sz="8" w:space="0" w:color="000000"/>
            </w:tcBorders>
            <w:shd w:val="clear" w:color="auto" w:fill="F2F2F2"/>
          </w:tcPr>
          <w:p w:rsidR="00B5200B" w:rsidRDefault="001843D8" w:rsidP="00B5200B">
            <w:pPr>
              <w:pStyle w:val="Table"/>
              <w:snapToGrid w:val="0"/>
            </w:pPr>
            <w:r>
              <w:t>Serial controller</w:t>
            </w:r>
          </w:p>
        </w:tc>
      </w:tr>
      <w:tr w:rsidR="00B5200B" w:rsidTr="00E80CDC">
        <w:trPr>
          <w:cantSplit/>
        </w:trPr>
        <w:tc>
          <w:tcPr>
            <w:tcW w:w="2969" w:type="dxa"/>
            <w:tcBorders>
              <w:left w:val="single" w:sz="8" w:space="0" w:color="000000"/>
              <w:bottom w:val="single" w:sz="4" w:space="0" w:color="000000"/>
            </w:tcBorders>
            <w:shd w:val="clear" w:color="auto" w:fill="F2F2F2"/>
          </w:tcPr>
          <w:p w:rsidR="00B5200B" w:rsidRDefault="00B5200B" w:rsidP="00B5200B">
            <w:pPr>
              <w:pStyle w:val="Table"/>
              <w:snapToGrid w:val="0"/>
              <w:jc w:val="center"/>
            </w:pPr>
            <w:r>
              <w:t>I2C0</w:t>
            </w:r>
          </w:p>
        </w:tc>
        <w:tc>
          <w:tcPr>
            <w:tcW w:w="1260" w:type="dxa"/>
            <w:tcBorders>
              <w:left w:val="single" w:sz="4" w:space="0" w:color="000000"/>
              <w:bottom w:val="single" w:sz="4" w:space="0" w:color="000000"/>
            </w:tcBorders>
            <w:shd w:val="clear" w:color="auto" w:fill="F2F2F2"/>
          </w:tcPr>
          <w:p w:rsidR="00B5200B" w:rsidRDefault="00B5200B" w:rsidP="00B5200B">
            <w:pPr>
              <w:pStyle w:val="Table"/>
              <w:snapToGrid w:val="0"/>
            </w:pPr>
            <w:r>
              <w:t>0x</w:t>
            </w:r>
            <w:r w:rsidR="001843D8">
              <w:t>200</w:t>
            </w:r>
          </w:p>
        </w:tc>
        <w:tc>
          <w:tcPr>
            <w:tcW w:w="4411" w:type="dxa"/>
            <w:tcBorders>
              <w:left w:val="single" w:sz="4" w:space="0" w:color="000000"/>
              <w:bottom w:val="single" w:sz="4" w:space="0" w:color="000000"/>
              <w:right w:val="single" w:sz="8" w:space="0" w:color="000000"/>
            </w:tcBorders>
            <w:shd w:val="clear" w:color="auto" w:fill="F2F2F2"/>
          </w:tcPr>
          <w:p w:rsidR="00B5200B" w:rsidRDefault="001843D8" w:rsidP="00B5200B">
            <w:pPr>
              <w:pStyle w:val="Table"/>
              <w:snapToGrid w:val="0"/>
            </w:pPr>
            <w:r>
              <w:t>I2C controller</w:t>
            </w:r>
          </w:p>
        </w:tc>
      </w:tr>
      <w:tr w:rsidR="00B5200B" w:rsidTr="00E80CDC">
        <w:trPr>
          <w:cantSplit/>
        </w:trPr>
        <w:tc>
          <w:tcPr>
            <w:tcW w:w="2969" w:type="dxa"/>
            <w:tcBorders>
              <w:left w:val="single" w:sz="8" w:space="0" w:color="000000"/>
              <w:bottom w:val="single" w:sz="4" w:space="0" w:color="000000"/>
            </w:tcBorders>
            <w:shd w:val="clear" w:color="auto" w:fill="F2F2F2"/>
          </w:tcPr>
          <w:p w:rsidR="00B5200B" w:rsidRDefault="00B5200B" w:rsidP="00B5200B">
            <w:pPr>
              <w:pStyle w:val="Table"/>
              <w:snapToGrid w:val="0"/>
              <w:jc w:val="center"/>
            </w:pPr>
            <w:r>
              <w:t>I2C1</w:t>
            </w:r>
          </w:p>
        </w:tc>
        <w:tc>
          <w:tcPr>
            <w:tcW w:w="1260" w:type="dxa"/>
            <w:tcBorders>
              <w:left w:val="single" w:sz="4" w:space="0" w:color="000000"/>
              <w:bottom w:val="single" w:sz="4" w:space="0" w:color="000000"/>
            </w:tcBorders>
            <w:shd w:val="clear" w:color="auto" w:fill="F2F2F2"/>
          </w:tcPr>
          <w:p w:rsidR="00B5200B" w:rsidRDefault="00B5200B" w:rsidP="00B5200B">
            <w:pPr>
              <w:pStyle w:val="Table"/>
              <w:snapToGrid w:val="0"/>
            </w:pPr>
            <w:r>
              <w:t>0x</w:t>
            </w:r>
            <w:r w:rsidR="001843D8">
              <w:t>280</w:t>
            </w:r>
          </w:p>
        </w:tc>
        <w:tc>
          <w:tcPr>
            <w:tcW w:w="4411" w:type="dxa"/>
            <w:tcBorders>
              <w:left w:val="single" w:sz="4" w:space="0" w:color="000000"/>
              <w:bottom w:val="single" w:sz="4" w:space="0" w:color="000000"/>
              <w:right w:val="single" w:sz="8" w:space="0" w:color="000000"/>
            </w:tcBorders>
            <w:shd w:val="clear" w:color="auto" w:fill="F2F2F2"/>
          </w:tcPr>
          <w:p w:rsidR="00B5200B" w:rsidRDefault="001843D8" w:rsidP="00B5200B">
            <w:pPr>
              <w:pStyle w:val="Table"/>
              <w:snapToGrid w:val="0"/>
            </w:pPr>
            <w:r>
              <w:t>I2C controller</w:t>
            </w:r>
          </w:p>
        </w:tc>
      </w:tr>
      <w:tr w:rsidR="00B5200B" w:rsidTr="00E80CDC">
        <w:trPr>
          <w:cantSplit/>
        </w:trPr>
        <w:tc>
          <w:tcPr>
            <w:tcW w:w="2969" w:type="dxa"/>
            <w:tcBorders>
              <w:left w:val="single" w:sz="8" w:space="0" w:color="000000"/>
              <w:bottom w:val="single" w:sz="4" w:space="0" w:color="000000"/>
            </w:tcBorders>
            <w:shd w:val="clear" w:color="auto" w:fill="F2F2F2"/>
          </w:tcPr>
          <w:p w:rsidR="00B5200B" w:rsidRDefault="001843D8" w:rsidP="00B5200B">
            <w:pPr>
              <w:pStyle w:val="Table"/>
              <w:snapToGrid w:val="0"/>
              <w:jc w:val="center"/>
            </w:pPr>
            <w:r>
              <w:lastRenderedPageBreak/>
              <w:t>I2S</w:t>
            </w:r>
          </w:p>
        </w:tc>
        <w:tc>
          <w:tcPr>
            <w:tcW w:w="1260" w:type="dxa"/>
            <w:tcBorders>
              <w:left w:val="single" w:sz="4" w:space="0" w:color="000000"/>
              <w:bottom w:val="single" w:sz="4" w:space="0" w:color="000000"/>
            </w:tcBorders>
            <w:shd w:val="clear" w:color="auto" w:fill="F2F2F2"/>
          </w:tcPr>
          <w:p w:rsidR="00B5200B" w:rsidRDefault="00B5200B" w:rsidP="00B5200B">
            <w:pPr>
              <w:pStyle w:val="Table"/>
              <w:snapToGrid w:val="0"/>
            </w:pPr>
            <w:r>
              <w:t>0x</w:t>
            </w:r>
            <w:r w:rsidR="001843D8">
              <w:t>300</w:t>
            </w:r>
          </w:p>
        </w:tc>
        <w:tc>
          <w:tcPr>
            <w:tcW w:w="4411" w:type="dxa"/>
            <w:tcBorders>
              <w:left w:val="single" w:sz="4" w:space="0" w:color="000000"/>
              <w:bottom w:val="single" w:sz="4" w:space="0" w:color="000000"/>
              <w:right w:val="single" w:sz="8" w:space="0" w:color="000000"/>
            </w:tcBorders>
            <w:shd w:val="clear" w:color="auto" w:fill="F2F2F2"/>
          </w:tcPr>
          <w:p w:rsidR="00B5200B" w:rsidRDefault="001843D8" w:rsidP="00B5200B">
            <w:pPr>
              <w:pStyle w:val="Table"/>
              <w:snapToGrid w:val="0"/>
            </w:pPr>
            <w:r>
              <w:t>Audio controller</w:t>
            </w:r>
          </w:p>
        </w:tc>
      </w:tr>
      <w:tr w:rsidR="00B5200B" w:rsidTr="00E80CDC">
        <w:trPr>
          <w:cantSplit/>
        </w:trPr>
        <w:tc>
          <w:tcPr>
            <w:tcW w:w="2969" w:type="dxa"/>
            <w:tcBorders>
              <w:left w:val="single" w:sz="8" w:space="0" w:color="000000"/>
              <w:bottom w:val="single" w:sz="4" w:space="0" w:color="000000"/>
            </w:tcBorders>
            <w:shd w:val="clear" w:color="auto" w:fill="F2F2F2"/>
          </w:tcPr>
          <w:p w:rsidR="00B5200B" w:rsidRDefault="001843D8" w:rsidP="00B5200B">
            <w:pPr>
              <w:pStyle w:val="Table"/>
              <w:snapToGrid w:val="0"/>
              <w:jc w:val="center"/>
            </w:pPr>
            <w:r>
              <w:t>CAM</w:t>
            </w:r>
          </w:p>
        </w:tc>
        <w:tc>
          <w:tcPr>
            <w:tcW w:w="1260" w:type="dxa"/>
            <w:tcBorders>
              <w:left w:val="single" w:sz="4" w:space="0" w:color="000000"/>
              <w:bottom w:val="single" w:sz="4" w:space="0" w:color="000000"/>
            </w:tcBorders>
            <w:shd w:val="clear" w:color="auto" w:fill="F2F2F2"/>
          </w:tcPr>
          <w:p w:rsidR="00B5200B" w:rsidRDefault="00B5200B" w:rsidP="00B5200B">
            <w:pPr>
              <w:pStyle w:val="Table"/>
              <w:snapToGrid w:val="0"/>
            </w:pPr>
            <w:r>
              <w:t>0x</w:t>
            </w:r>
            <w:r w:rsidR="001843D8">
              <w:t>380</w:t>
            </w:r>
          </w:p>
        </w:tc>
        <w:tc>
          <w:tcPr>
            <w:tcW w:w="4411" w:type="dxa"/>
            <w:tcBorders>
              <w:left w:val="single" w:sz="4" w:space="0" w:color="000000"/>
              <w:bottom w:val="single" w:sz="4" w:space="0" w:color="000000"/>
              <w:right w:val="single" w:sz="8" w:space="0" w:color="000000"/>
            </w:tcBorders>
            <w:shd w:val="clear" w:color="auto" w:fill="F2F2F2"/>
          </w:tcPr>
          <w:p w:rsidR="00B5200B" w:rsidRDefault="001843D8" w:rsidP="00B5200B">
            <w:pPr>
              <w:pStyle w:val="Table"/>
              <w:snapToGrid w:val="0"/>
            </w:pPr>
            <w:r>
              <w:t>Camera Interface</w:t>
            </w:r>
          </w:p>
        </w:tc>
      </w:tr>
    </w:tbl>
    <w:p w:rsidR="002E7219" w:rsidRPr="00910E78" w:rsidRDefault="002E7219" w:rsidP="002E7219">
      <w:pPr>
        <w:pStyle w:val="Caption"/>
      </w:pPr>
      <w:r>
        <w:t xml:space="preserve">Table </w:t>
      </w:r>
      <w:fldSimple w:instr=" SEQ Table \* ARABIC ">
        <w:r w:rsidR="00915044">
          <w:rPr>
            <w:noProof/>
          </w:rPr>
          <w:t>1</w:t>
        </w:r>
      </w:fldSimple>
      <w:r>
        <w:t>: uDMA register map</w:t>
      </w:r>
    </w:p>
    <w:p w:rsidR="002E7219" w:rsidRDefault="002E7219" w:rsidP="004C0319">
      <w:pPr>
        <w:pStyle w:val="Heading2"/>
      </w:pPr>
      <w:bookmarkStart w:id="20" w:name="_Ref443903413"/>
      <w:bookmarkStart w:id="21" w:name="_Toc443927284"/>
      <w:bookmarkStart w:id="22" w:name="_Toc444245340"/>
      <w:r>
        <w:t xml:space="preserve">uDMA </w:t>
      </w:r>
      <w:r w:rsidRPr="004C0319">
        <w:t>channel</w:t>
      </w:r>
      <w:r>
        <w:t xml:space="preserve"> register</w:t>
      </w:r>
      <w:bookmarkEnd w:id="20"/>
      <w:bookmarkEnd w:id="21"/>
      <w:bookmarkEnd w:id="22"/>
    </w:p>
    <w:p w:rsidR="002E7219" w:rsidRDefault="002E7219" w:rsidP="002E7219">
      <w:r>
        <w:tab/>
        <w:t>Each uDMA channel has 4 register dedicated to its configuration. The configuration is done in the same way if the channel is either TX or RX. Each uDMA transfer is configured by setting:</w:t>
      </w:r>
    </w:p>
    <w:p w:rsidR="002E7219" w:rsidRDefault="002E7219" w:rsidP="002E7219">
      <w:pPr>
        <w:pStyle w:val="ListParagraph"/>
        <w:numPr>
          <w:ilvl w:val="0"/>
          <w:numId w:val="44"/>
        </w:numPr>
        <w:suppressAutoHyphens/>
        <w:spacing w:after="120"/>
        <w:jc w:val="both"/>
      </w:pPr>
      <w:r>
        <w:t xml:space="preserve">start address (see </w:t>
      </w:r>
      <w:fldSimple w:instr=" REF _Ref443903254 ">
        <w:r w:rsidR="005D50A5">
          <w:t xml:space="preserve">Table </w:t>
        </w:r>
        <w:r w:rsidR="005D50A5">
          <w:rPr>
            <w:noProof/>
          </w:rPr>
          <w:t>2</w:t>
        </w:r>
      </w:fldSimple>
      <w:r>
        <w:t>)</w:t>
      </w:r>
    </w:p>
    <w:p w:rsidR="002E7219" w:rsidRDefault="002E7219" w:rsidP="002E7219">
      <w:pPr>
        <w:pStyle w:val="ListParagraph"/>
        <w:numPr>
          <w:ilvl w:val="0"/>
          <w:numId w:val="44"/>
        </w:numPr>
        <w:suppressAutoHyphens/>
        <w:spacing w:after="120"/>
        <w:jc w:val="both"/>
      </w:pPr>
      <w:r>
        <w:t xml:space="preserve">16 bit transfer length in bytes (see </w:t>
      </w:r>
      <w:fldSimple w:instr=" REF _Ref443903279 ">
        <w:r w:rsidR="005D50A5">
          <w:t xml:space="preserve">Table </w:t>
        </w:r>
        <w:r w:rsidR="005D50A5">
          <w:rPr>
            <w:noProof/>
          </w:rPr>
          <w:t>3</w:t>
        </w:r>
      </w:fldSimple>
      <w:r>
        <w:t>)</w:t>
      </w:r>
    </w:p>
    <w:p w:rsidR="002E7219" w:rsidRDefault="002E7219" w:rsidP="002E7219">
      <w:pPr>
        <w:pStyle w:val="ListParagraph"/>
        <w:numPr>
          <w:ilvl w:val="0"/>
          <w:numId w:val="44"/>
        </w:numPr>
        <w:suppressAutoHyphens/>
        <w:spacing w:after="120"/>
        <w:jc w:val="both"/>
      </w:pPr>
      <w:r>
        <w:t>transfer type, if continuous or single and transfer size (see</w:t>
      </w:r>
      <w:r w:rsidR="007A7064">
        <w:t xml:space="preserve"> </w:t>
      </w:r>
      <w:r w:rsidR="007A7064">
        <w:fldChar w:fldCharType="begin"/>
      </w:r>
      <w:r w:rsidR="007A7064">
        <w:instrText xml:space="preserve"> REF _Ref465697933 \h </w:instrText>
      </w:r>
      <w:r w:rsidR="007A7064">
        <w:fldChar w:fldCharType="separate"/>
      </w:r>
      <w:r w:rsidR="007A7064">
        <w:t xml:space="preserve">Table </w:t>
      </w:r>
      <w:r w:rsidR="007A7064">
        <w:rPr>
          <w:noProof/>
        </w:rPr>
        <w:t>4</w:t>
      </w:r>
      <w:r w:rsidR="007A7064">
        <w:fldChar w:fldCharType="end"/>
      </w:r>
      <w:r>
        <w:t>)</w:t>
      </w:r>
    </w:p>
    <w:p w:rsidR="002E7219" w:rsidRDefault="002E7219" w:rsidP="002E7219">
      <w:r>
        <w:t>When a read is performed at the start address register the value of the current pointer is returned while a 0 if the transfer is over. Reading back from the transfer length register gives back the remaining number of bytes in the current transfer and 0 when the transfer is over.</w:t>
      </w:r>
    </w:p>
    <w:p w:rsidR="002E7219" w:rsidRDefault="002E7219" w:rsidP="002E7219">
      <w:pPr>
        <w:ind w:left="360"/>
      </w:pPr>
    </w:p>
    <w:tbl>
      <w:tblPr>
        <w:tblW w:w="0" w:type="auto"/>
        <w:tblInd w:w="108" w:type="dxa"/>
        <w:tblLayout w:type="fixed"/>
        <w:tblLook w:val="0000" w:firstRow="0" w:lastRow="0" w:firstColumn="0" w:lastColumn="0" w:noHBand="0" w:noVBand="0"/>
      </w:tblPr>
      <w:tblGrid>
        <w:gridCol w:w="808"/>
        <w:gridCol w:w="752"/>
        <w:gridCol w:w="7080"/>
      </w:tblGrid>
      <w:tr w:rsidR="002E7219" w:rsidTr="00A25311">
        <w:trPr>
          <w:cantSplit/>
          <w:trHeight w:val="484"/>
          <w:tblHeader/>
        </w:trPr>
        <w:tc>
          <w:tcPr>
            <w:tcW w:w="808"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752"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7080"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A25311">
        <w:tc>
          <w:tcPr>
            <w:tcW w:w="808"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31:0</w:t>
            </w:r>
          </w:p>
        </w:tc>
        <w:tc>
          <w:tcPr>
            <w:tcW w:w="752"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7080" w:type="dxa"/>
            <w:tcBorders>
              <w:top w:val="single" w:sz="4" w:space="0" w:color="000000"/>
              <w:left w:val="single" w:sz="4" w:space="0" w:color="000000"/>
              <w:bottom w:val="single" w:sz="4" w:space="0" w:color="000000"/>
              <w:right w:val="single" w:sz="8" w:space="0" w:color="000000"/>
            </w:tcBorders>
            <w:shd w:val="clear" w:color="auto" w:fill="F2F2F2"/>
            <w:vAlign w:val="center"/>
          </w:tcPr>
          <w:p w:rsidR="002E7219" w:rsidRDefault="002E7219" w:rsidP="00E80CDC">
            <w:pPr>
              <w:pStyle w:val="Table"/>
              <w:snapToGrid w:val="0"/>
              <w:rPr>
                <w:bCs w:val="0"/>
              </w:rPr>
            </w:pPr>
            <w:r>
              <w:rPr>
                <w:b/>
              </w:rPr>
              <w:t>Address of associated buffer</w:t>
            </w:r>
          </w:p>
          <w:p w:rsidR="002E7219" w:rsidRDefault="002E7219" w:rsidP="00E80CDC">
            <w:pPr>
              <w:pStyle w:val="Table"/>
              <w:snapToGrid w:val="0"/>
            </w:pPr>
            <w:r>
              <w:rPr>
                <w:bCs w:val="0"/>
              </w:rPr>
              <w:t>W sets the pointer for the buffer</w:t>
            </w:r>
          </w:p>
          <w:p w:rsidR="002E7219" w:rsidRDefault="002E7219" w:rsidP="00E80CDC">
            <w:pPr>
              <w:pStyle w:val="Table"/>
              <w:keepNext/>
              <w:snapToGrid w:val="0"/>
            </w:pPr>
            <w:r>
              <w:t>R returns the status of the pointer. Returns 0 when transfer is over</w:t>
            </w:r>
          </w:p>
        </w:tc>
      </w:tr>
    </w:tbl>
    <w:p w:rsidR="002E7219" w:rsidRDefault="002E7219" w:rsidP="002E7219">
      <w:pPr>
        <w:pStyle w:val="Caption"/>
      </w:pPr>
      <w:bookmarkStart w:id="23" w:name="_Ref443903254"/>
      <w:bookmarkStart w:id="24" w:name="_Ref443903216"/>
      <w:r>
        <w:t xml:space="preserve">Table </w:t>
      </w:r>
      <w:fldSimple w:instr=" SEQ Table \* ARABIC ">
        <w:r w:rsidR="00915044">
          <w:rPr>
            <w:noProof/>
          </w:rPr>
          <w:t>2</w:t>
        </w:r>
      </w:fldSimple>
      <w:bookmarkEnd w:id="23"/>
      <w:r>
        <w:rPr>
          <w:noProof/>
        </w:rPr>
        <w:t>: uDMA start reg</w:t>
      </w:r>
      <w:bookmarkEnd w:id="24"/>
    </w:p>
    <w:tbl>
      <w:tblPr>
        <w:tblW w:w="0" w:type="auto"/>
        <w:tblInd w:w="108" w:type="dxa"/>
        <w:tblLayout w:type="fixed"/>
        <w:tblLook w:val="0000" w:firstRow="0" w:lastRow="0" w:firstColumn="0" w:lastColumn="0" w:noHBand="0" w:noVBand="0"/>
      </w:tblPr>
      <w:tblGrid>
        <w:gridCol w:w="808"/>
        <w:gridCol w:w="752"/>
        <w:gridCol w:w="7080"/>
      </w:tblGrid>
      <w:tr w:rsidR="002E7219" w:rsidTr="00A25311">
        <w:trPr>
          <w:cantSplit/>
          <w:trHeight w:val="508"/>
          <w:tblHeader/>
        </w:trPr>
        <w:tc>
          <w:tcPr>
            <w:tcW w:w="808"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752"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7080"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8"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15:0</w:t>
            </w:r>
          </w:p>
        </w:tc>
        <w:tc>
          <w:tcPr>
            <w:tcW w:w="752" w:type="dxa"/>
            <w:tcBorders>
              <w:top w:val="single" w:sz="4" w:space="0" w:color="000000"/>
              <w:left w:val="single" w:sz="4" w:space="0" w:color="000000"/>
              <w:bottom w:val="single" w:sz="4" w:space="0" w:color="000000"/>
            </w:tcBorders>
            <w:shd w:val="clear" w:color="auto" w:fill="F2F2F2"/>
          </w:tcPr>
          <w:p w:rsidR="002E7219" w:rsidRDefault="002E7219" w:rsidP="00A25311">
            <w:pPr>
              <w:pStyle w:val="Table"/>
              <w:snapToGrid w:val="0"/>
              <w:jc w:val="center"/>
              <w:rPr>
                <w:b/>
              </w:rPr>
            </w:pPr>
            <w:r>
              <w:t>R/W</w:t>
            </w:r>
          </w:p>
        </w:tc>
        <w:tc>
          <w:tcPr>
            <w:tcW w:w="7080"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Size of buffer</w:t>
            </w:r>
          </w:p>
          <w:p w:rsidR="002E7219" w:rsidRDefault="002E7219" w:rsidP="00E80CDC">
            <w:pPr>
              <w:pStyle w:val="Table"/>
              <w:snapToGrid w:val="0"/>
            </w:pPr>
            <w:r>
              <w:rPr>
                <w:bCs w:val="0"/>
              </w:rPr>
              <w:t>W sets the size of buffer in bytes(max 64KB)</w:t>
            </w:r>
          </w:p>
          <w:p w:rsidR="002E7219" w:rsidRDefault="002E7219" w:rsidP="00E80CDC">
            <w:pPr>
              <w:pStyle w:val="Table"/>
              <w:keepNext/>
              <w:snapToGrid w:val="0"/>
            </w:pPr>
            <w:r>
              <w:t>R returns the number of bytes transfered. Returns 0 when transfer is over</w:t>
            </w:r>
          </w:p>
        </w:tc>
      </w:tr>
    </w:tbl>
    <w:p w:rsidR="002E7219" w:rsidRDefault="002E7219" w:rsidP="002E7219">
      <w:pPr>
        <w:pStyle w:val="Caption"/>
      </w:pPr>
      <w:bookmarkStart w:id="25" w:name="_Ref443903279"/>
      <w:r>
        <w:t xml:space="preserve">Table </w:t>
      </w:r>
      <w:fldSimple w:instr=" SEQ Table \* ARABIC ">
        <w:r w:rsidR="00915044">
          <w:rPr>
            <w:noProof/>
          </w:rPr>
          <w:t>3</w:t>
        </w:r>
      </w:fldSimple>
      <w:bookmarkEnd w:id="25"/>
      <w:r>
        <w:rPr>
          <w:noProof/>
        </w:rPr>
        <w:t xml:space="preserve"> : uDMA size reg</w:t>
      </w:r>
    </w:p>
    <w:p w:rsidR="002E7219" w:rsidRDefault="002E7219" w:rsidP="002E7219">
      <w:pPr>
        <w:pStyle w:val="Table"/>
        <w:jc w:val="center"/>
      </w:pPr>
    </w:p>
    <w:tbl>
      <w:tblPr>
        <w:tblW w:w="0" w:type="auto"/>
        <w:tblInd w:w="108" w:type="dxa"/>
        <w:tblLayout w:type="fixed"/>
        <w:tblLook w:val="0000" w:firstRow="0" w:lastRow="0" w:firstColumn="0" w:lastColumn="0" w:noHBand="0" w:noVBand="0"/>
      </w:tblPr>
      <w:tblGrid>
        <w:gridCol w:w="809"/>
        <w:gridCol w:w="751"/>
        <w:gridCol w:w="7087"/>
      </w:tblGrid>
      <w:tr w:rsidR="002E7219" w:rsidTr="00A25311">
        <w:trPr>
          <w:cantSplit/>
          <w:trHeight w:val="508"/>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751"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7087"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7A7064" w:rsidTr="00E80CDC">
        <w:trPr>
          <w:cantSplit/>
        </w:trPr>
        <w:tc>
          <w:tcPr>
            <w:tcW w:w="809" w:type="dxa"/>
            <w:tcBorders>
              <w:top w:val="single" w:sz="4" w:space="0" w:color="000000"/>
              <w:left w:val="single" w:sz="8" w:space="0" w:color="000000"/>
              <w:bottom w:val="single" w:sz="4" w:space="0" w:color="000000"/>
            </w:tcBorders>
            <w:shd w:val="clear" w:color="auto" w:fill="F2F2F2"/>
          </w:tcPr>
          <w:p w:rsidR="007A7064" w:rsidRDefault="007A7064" w:rsidP="00E80CDC">
            <w:pPr>
              <w:pStyle w:val="Table"/>
              <w:snapToGrid w:val="0"/>
              <w:jc w:val="center"/>
            </w:pPr>
            <w:r>
              <w:t>6</w:t>
            </w:r>
          </w:p>
        </w:tc>
        <w:tc>
          <w:tcPr>
            <w:tcW w:w="751" w:type="dxa"/>
            <w:tcBorders>
              <w:top w:val="single" w:sz="4" w:space="0" w:color="000000"/>
              <w:left w:val="single" w:sz="4" w:space="0" w:color="000000"/>
              <w:bottom w:val="single" w:sz="4" w:space="0" w:color="000000"/>
            </w:tcBorders>
            <w:shd w:val="clear" w:color="auto" w:fill="F2F2F2"/>
          </w:tcPr>
          <w:p w:rsidR="007A7064" w:rsidRDefault="007A7064" w:rsidP="00E80CDC">
            <w:pPr>
              <w:pStyle w:val="Table"/>
              <w:snapToGrid w:val="0"/>
              <w:jc w:val="center"/>
            </w:pPr>
            <w:r>
              <w:t>R</w:t>
            </w:r>
          </w:p>
        </w:tc>
        <w:tc>
          <w:tcPr>
            <w:tcW w:w="7087" w:type="dxa"/>
            <w:tcBorders>
              <w:top w:val="single" w:sz="4" w:space="0" w:color="000000"/>
              <w:left w:val="single" w:sz="4" w:space="0" w:color="000000"/>
              <w:bottom w:val="single" w:sz="4" w:space="0" w:color="000000"/>
              <w:right w:val="single" w:sz="8" w:space="0" w:color="000000"/>
            </w:tcBorders>
            <w:shd w:val="clear" w:color="auto" w:fill="F2F2F2"/>
          </w:tcPr>
          <w:p w:rsidR="007A7064" w:rsidRDefault="007A7064" w:rsidP="007A7064">
            <w:pPr>
              <w:pStyle w:val="Table"/>
              <w:snapToGrid w:val="0"/>
              <w:rPr>
                <w:bCs w:val="0"/>
              </w:rPr>
            </w:pPr>
            <w:r>
              <w:rPr>
                <w:b/>
              </w:rPr>
              <w:t>Transfer Pending</w:t>
            </w:r>
          </w:p>
          <w:p w:rsidR="007A7064" w:rsidRDefault="007A7064" w:rsidP="007A7064">
            <w:pPr>
              <w:pStyle w:val="Table"/>
              <w:snapToGrid w:val="0"/>
              <w:rPr>
                <w:b/>
              </w:rPr>
            </w:pPr>
            <w:r>
              <w:rPr>
                <w:bCs w:val="0"/>
              </w:rPr>
              <w:t>When 1 there is a pending transfer in queue.</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5</w:t>
            </w:r>
          </w:p>
        </w:tc>
        <w:tc>
          <w:tcPr>
            <w:tcW w:w="751" w:type="dxa"/>
            <w:tcBorders>
              <w:top w:val="single" w:sz="4" w:space="0" w:color="000000"/>
              <w:left w:val="single" w:sz="4" w:space="0" w:color="000000"/>
              <w:bottom w:val="single" w:sz="4" w:space="0" w:color="000000"/>
            </w:tcBorders>
            <w:shd w:val="clear" w:color="auto" w:fill="F2F2F2"/>
          </w:tcPr>
          <w:p w:rsidR="002E7219" w:rsidRPr="00134526" w:rsidRDefault="002E7219" w:rsidP="00E80CDC">
            <w:pPr>
              <w:pStyle w:val="Table"/>
              <w:snapToGrid w:val="0"/>
              <w:jc w:val="center"/>
              <w:rPr>
                <w:b/>
              </w:rPr>
            </w:pPr>
            <w:r>
              <w:t>W</w:t>
            </w:r>
          </w:p>
        </w:tc>
        <w:tc>
          <w:tcPr>
            <w:tcW w:w="7087"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Channel Clear</w:t>
            </w:r>
          </w:p>
          <w:p w:rsidR="002E7219" w:rsidRDefault="002E7219" w:rsidP="00E80CDC">
            <w:pPr>
              <w:pStyle w:val="Table"/>
              <w:snapToGrid w:val="0"/>
            </w:pPr>
            <w:r>
              <w:rPr>
                <w:bCs w:val="0"/>
              </w:rPr>
              <w:t>When set to 1 stops the current transfer for the channel and disables it.</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4</w:t>
            </w:r>
          </w:p>
        </w:tc>
        <w:tc>
          <w:tcPr>
            <w:tcW w:w="751" w:type="dxa"/>
            <w:tcBorders>
              <w:top w:val="single" w:sz="4" w:space="0" w:color="000000"/>
              <w:left w:val="single" w:sz="4" w:space="0" w:color="000000"/>
              <w:bottom w:val="single" w:sz="4" w:space="0" w:color="000000"/>
            </w:tcBorders>
            <w:shd w:val="clear" w:color="auto" w:fill="F2F2F2"/>
          </w:tcPr>
          <w:p w:rsidR="002E7219" w:rsidRDefault="007A7064" w:rsidP="00E80CDC">
            <w:pPr>
              <w:pStyle w:val="Table"/>
              <w:snapToGrid w:val="0"/>
              <w:jc w:val="center"/>
              <w:rPr>
                <w:b/>
              </w:rPr>
            </w:pPr>
            <w:r>
              <w:t>R/</w:t>
            </w:r>
            <w:r w:rsidR="002E7219">
              <w:t>W</w:t>
            </w:r>
          </w:p>
        </w:tc>
        <w:tc>
          <w:tcPr>
            <w:tcW w:w="7087"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
              </w:rPr>
              <w:t>Channel Enable</w:t>
            </w:r>
          </w:p>
          <w:p w:rsidR="002E7219" w:rsidRDefault="002E7219" w:rsidP="00E80CDC">
            <w:pPr>
              <w:pStyle w:val="Table"/>
              <w:snapToGrid w:val="0"/>
            </w:pPr>
            <w:r>
              <w:t>When set to 1 enables the channel</w:t>
            </w:r>
            <w:r w:rsidR="005C6727">
              <w:t xml:space="preserve"> and starts the transfer. This signal is used also to queue a transfer if one is already ongoing.</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lastRenderedPageBreak/>
              <w:t>2:1</w:t>
            </w:r>
          </w:p>
        </w:tc>
        <w:tc>
          <w:tcPr>
            <w:tcW w:w="751" w:type="dxa"/>
            <w:tcBorders>
              <w:left w:val="single" w:sz="4" w:space="0" w:color="000000"/>
              <w:bottom w:val="single" w:sz="4" w:space="0" w:color="000000"/>
            </w:tcBorders>
            <w:shd w:val="clear" w:color="auto" w:fill="F2F2F2"/>
          </w:tcPr>
          <w:p w:rsidR="002E7219" w:rsidRDefault="007A7064" w:rsidP="00E80CDC">
            <w:pPr>
              <w:pStyle w:val="Table"/>
              <w:snapToGrid w:val="0"/>
              <w:jc w:val="center"/>
              <w:rPr>
                <w:b/>
              </w:rPr>
            </w:pPr>
            <w:r>
              <w:t>R/</w:t>
            </w:r>
            <w:r w:rsidR="002E7219">
              <w:t>W</w:t>
            </w:r>
          </w:p>
        </w:tc>
        <w:tc>
          <w:tcPr>
            <w:tcW w:w="7087"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
              </w:rPr>
              <w:t>Channel transfer size</w:t>
            </w:r>
          </w:p>
          <w:p w:rsidR="002E7219" w:rsidRDefault="002E7219" w:rsidP="00E80CDC">
            <w:pPr>
              <w:pStyle w:val="Table"/>
              <w:snapToGrid w:val="0"/>
            </w:pPr>
            <w:r>
              <w:t>Sets the channels transfer size when size is not hardwired</w:t>
            </w:r>
          </w:p>
          <w:p w:rsidR="002E7219" w:rsidRDefault="002E7219" w:rsidP="00E80CDC">
            <w:pPr>
              <w:pStyle w:val="Table"/>
              <w:snapToGrid w:val="0"/>
            </w:pPr>
            <w:r>
              <w:t>00: 8bits</w:t>
            </w:r>
          </w:p>
          <w:p w:rsidR="002E7219" w:rsidRDefault="002E7219" w:rsidP="00E80CDC">
            <w:pPr>
              <w:pStyle w:val="Table"/>
              <w:snapToGrid w:val="0"/>
            </w:pPr>
            <w:r>
              <w:t>01: 16bits</w:t>
            </w:r>
          </w:p>
          <w:p w:rsidR="002E7219" w:rsidRDefault="002E7219" w:rsidP="00E80CDC">
            <w:pPr>
              <w:pStyle w:val="Table"/>
              <w:snapToGrid w:val="0"/>
            </w:pPr>
            <w:r>
              <w:t>10: 32bits</w:t>
            </w:r>
          </w:p>
        </w:tc>
      </w:tr>
      <w:tr w:rsidR="002E7219" w:rsidTr="00E80CDC">
        <w:trPr>
          <w:cantSplit/>
          <w:trHeight w:val="1220"/>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w:t>
            </w:r>
          </w:p>
        </w:tc>
        <w:tc>
          <w:tcPr>
            <w:tcW w:w="751" w:type="dxa"/>
            <w:tcBorders>
              <w:left w:val="single" w:sz="4" w:space="0" w:color="000000"/>
              <w:bottom w:val="single" w:sz="4" w:space="0" w:color="000000"/>
            </w:tcBorders>
            <w:shd w:val="clear" w:color="auto" w:fill="F2F2F2"/>
          </w:tcPr>
          <w:p w:rsidR="002E7219" w:rsidRDefault="007A7064" w:rsidP="00E80CDC">
            <w:pPr>
              <w:pStyle w:val="Table"/>
              <w:snapToGrid w:val="0"/>
              <w:jc w:val="center"/>
              <w:rPr>
                <w:b/>
              </w:rPr>
            </w:pPr>
            <w:r>
              <w:t>R/</w:t>
            </w:r>
            <w:r w:rsidR="002E7219">
              <w:t>W</w:t>
            </w:r>
          </w:p>
        </w:tc>
        <w:tc>
          <w:tcPr>
            <w:tcW w:w="7087"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
              </w:rPr>
              <w:t>Continuous Mode</w:t>
            </w:r>
          </w:p>
          <w:p w:rsidR="002E7219" w:rsidRDefault="002E7219" w:rsidP="00E80CDC">
            <w:pPr>
              <w:pStyle w:val="Table"/>
              <w:snapToGrid w:val="0"/>
            </w:pPr>
            <w:r>
              <w:t>When set to 1 enables the continuous mode. At the end of the buffer the uDMA reloads the address and size and starts a new transfer.</w:t>
            </w:r>
          </w:p>
        </w:tc>
      </w:tr>
    </w:tbl>
    <w:p w:rsidR="002E7219" w:rsidRDefault="002E7219" w:rsidP="002E7219">
      <w:pPr>
        <w:pStyle w:val="Table"/>
        <w:snapToGrid w:val="0"/>
        <w:jc w:val="center"/>
      </w:pPr>
      <w:bookmarkStart w:id="26" w:name="_Ref465697933"/>
      <w:r>
        <w:t xml:space="preserve">Table </w:t>
      </w:r>
      <w:fldSimple w:instr=" SEQ Table \* ARABIC ">
        <w:r w:rsidR="00915044">
          <w:rPr>
            <w:noProof/>
          </w:rPr>
          <w:t>4</w:t>
        </w:r>
      </w:fldSimple>
      <w:bookmarkEnd w:id="26"/>
      <w:r>
        <w:t>: uDMA config register</w:t>
      </w:r>
    </w:p>
    <w:p w:rsidR="002E7219" w:rsidRDefault="002E7219" w:rsidP="004C0319">
      <w:pPr>
        <w:pStyle w:val="Heading2"/>
      </w:pPr>
      <w:bookmarkStart w:id="27" w:name="_Toc443927285"/>
      <w:bookmarkStart w:id="28" w:name="_Toc444245341"/>
      <w:r>
        <w:t xml:space="preserve">SPI </w:t>
      </w:r>
      <w:r w:rsidRPr="004C0319">
        <w:t>Master</w:t>
      </w:r>
      <w:bookmarkEnd w:id="27"/>
      <w:bookmarkEnd w:id="28"/>
    </w:p>
    <w:p w:rsidR="00D64390" w:rsidRDefault="002E7219" w:rsidP="00F417E1">
      <w:pPr>
        <w:keepNext/>
      </w:pPr>
      <w:r>
        <w:t>The Standar Peripheral Interface bus(SPI) is a synchronous serial communication interface specification used for short distance communications. The interface has been developed first by Motorola and now has become a de facto standard. T</w:t>
      </w:r>
      <w:r w:rsidRPr="008A0233">
        <w:t>he lack of a formal standard is reflected in a wide variety of protocol options. Different word sizes are common. Every device defines its own protocol, including whether it supports commands at all. Some devices are transmit-only; others are receive-only. Chip selects are sometimes active-high rather than active-low. Some protocols send the least significant bit first.</w:t>
      </w:r>
      <w:r>
        <w:t xml:space="preserve"> The SPI master described here has some limitations to the supported variants of the SPI protocol. The major limitation is the lack of support for the full duplex transfers. The IP supports also the new QPI(Quad SPI) mode that has in the last years become a standard for the SPI memories enabling higher bandwidths required by the more and mor</w:t>
      </w:r>
      <w:r w:rsidR="007913DC">
        <w:t xml:space="preserve">e powerful embedded devices. In </w:t>
      </w:r>
      <w:r w:rsidR="007913DC">
        <w:fldChar w:fldCharType="begin"/>
      </w:r>
      <w:r w:rsidR="007913DC">
        <w:instrText xml:space="preserve"> REF _Ref444244229 \h </w:instrText>
      </w:r>
      <w:r w:rsidR="007913DC">
        <w:fldChar w:fldCharType="separate"/>
      </w:r>
      <w:r w:rsidR="005D50A5">
        <w:t xml:space="preserve">Figure </w:t>
      </w:r>
      <w:r w:rsidR="005D50A5">
        <w:rPr>
          <w:noProof/>
        </w:rPr>
        <w:t>7</w:t>
      </w:r>
      <w:r w:rsidR="007913DC">
        <w:fldChar w:fldCharType="end"/>
      </w:r>
      <w:r w:rsidR="007913DC">
        <w:t xml:space="preserve">and </w:t>
      </w:r>
      <w:r w:rsidR="007913DC">
        <w:fldChar w:fldCharType="begin"/>
      </w:r>
      <w:r w:rsidR="007913DC">
        <w:instrText xml:space="preserve"> REF _Ref444244241 \h </w:instrText>
      </w:r>
      <w:r w:rsidR="007913DC">
        <w:fldChar w:fldCharType="separate"/>
      </w:r>
      <w:r w:rsidR="005D50A5">
        <w:t xml:space="preserve">Figure </w:t>
      </w:r>
      <w:r w:rsidR="005D50A5">
        <w:rPr>
          <w:noProof/>
        </w:rPr>
        <w:t>8</w:t>
      </w:r>
      <w:r w:rsidR="007913DC">
        <w:fldChar w:fldCharType="end"/>
      </w:r>
      <w:r w:rsidR="007913DC">
        <w:t xml:space="preserve"> </w:t>
      </w:r>
      <w:r>
        <w:t xml:space="preserve">there are examples of typical writes and reads to external memories using the standard 4-wire SPI protocol. In </w:t>
      </w:r>
      <w:r w:rsidR="007913DC">
        <w:fldChar w:fldCharType="begin"/>
      </w:r>
      <w:r w:rsidR="007913DC">
        <w:instrText xml:space="preserve"> REF _Ref444244205 \h </w:instrText>
      </w:r>
      <w:r w:rsidR="007913DC">
        <w:fldChar w:fldCharType="separate"/>
      </w:r>
      <w:r w:rsidR="005D50A5">
        <w:t xml:space="preserve">Figure </w:t>
      </w:r>
      <w:r w:rsidR="005D50A5">
        <w:rPr>
          <w:noProof/>
        </w:rPr>
        <w:t>9</w:t>
      </w:r>
      <w:r w:rsidR="007913DC">
        <w:fldChar w:fldCharType="end"/>
      </w:r>
      <w:r w:rsidR="007913DC">
        <w:t xml:space="preserve"> </w:t>
      </w:r>
      <w:r>
        <w:t>we may see an example transfer in QPI mode. All 4 datalines are bidirectional and the communication is always half duplex.</w:t>
      </w:r>
      <w:r w:rsidR="00D64390">
        <w:t xml:space="preserve"> </w:t>
      </w:r>
      <w:r w:rsidR="004C0379">
        <w:fldChar w:fldCharType="begin"/>
      </w:r>
      <w:r w:rsidR="004C0379">
        <w:instrText xml:space="preserve"> REF _Ref452477797 \h </w:instrText>
      </w:r>
      <w:r w:rsidR="004C0379">
        <w:fldChar w:fldCharType="separate"/>
      </w:r>
      <w:r w:rsidR="004C0379">
        <w:t xml:space="preserve">Figure </w:t>
      </w:r>
      <w:r w:rsidR="004C0379">
        <w:rPr>
          <w:noProof/>
        </w:rPr>
        <w:t>10</w:t>
      </w:r>
      <w:r w:rsidR="004C0379">
        <w:fldChar w:fldCharType="end"/>
      </w:r>
      <w:r w:rsidR="00D64390">
        <w:t xml:space="preserve"> shows an example of a complex SPI transfer in which an external SPI flash connected to CS1 is first configured to enable Quad SPI transfer and then the 2560bits of the whole flash ID are read using Quad SPI.</w:t>
      </w:r>
      <w:r w:rsidR="004C0379">
        <w:t xml:space="preserve"> </w:t>
      </w:r>
      <w:r w:rsidR="004C0379">
        <w:fldChar w:fldCharType="begin"/>
      </w:r>
      <w:r w:rsidR="004C0379">
        <w:instrText xml:space="preserve"> REF _Ref452479424 \h </w:instrText>
      </w:r>
      <w:r w:rsidR="004C0379">
        <w:fldChar w:fldCharType="separate"/>
      </w:r>
      <w:r w:rsidR="004C0379">
        <w:t xml:space="preserve">Figure </w:t>
      </w:r>
      <w:r w:rsidR="004C0379">
        <w:rPr>
          <w:noProof/>
        </w:rPr>
        <w:t>11</w:t>
      </w:r>
      <w:r w:rsidR="004C0379">
        <w:fldChar w:fldCharType="end"/>
      </w:r>
      <w:r w:rsidR="004C0379">
        <w:t xml:space="preserve"> shows an example of a repeated transfer in which 14bits are transferred from an external ADC connected to CS2.</w:t>
      </w:r>
    </w:p>
    <w:p w:rsidR="007913DC" w:rsidRDefault="00751C2B" w:rsidP="007955B4">
      <w:pPr>
        <w:keepNext/>
      </w:pPr>
      <w:r>
        <w:rPr>
          <w:noProof/>
        </w:rPr>
        <mc:AlternateContent>
          <mc:Choice Requires="wpc">
            <w:drawing>
              <wp:inline distT="0" distB="0" distL="0" distR="0" wp14:anchorId="1B718F87" wp14:editId="6E9BDCCC">
                <wp:extent cx="6152400" cy="1602000"/>
                <wp:effectExtent l="0" t="0" r="0" b="0"/>
                <wp:docPr id="1843" name="Canvas 18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485" name="Group 2485"/>
                        <wpg:cNvGrpSpPr/>
                        <wpg:grpSpPr>
                          <a:xfrm>
                            <a:off x="134620" y="310794"/>
                            <a:ext cx="5847080" cy="1162050"/>
                            <a:chOff x="134620" y="310794"/>
                            <a:chExt cx="5847080" cy="1162050"/>
                          </a:xfrm>
                        </wpg:grpSpPr>
                        <wpg:grpSp>
                          <wpg:cNvPr id="1601" name="Group 2377"/>
                          <wpg:cNvGrpSpPr>
                            <a:grpSpLocks/>
                          </wpg:cNvGrpSpPr>
                          <wpg:grpSpPr bwMode="auto">
                            <a:xfrm>
                              <a:off x="423545" y="310794"/>
                              <a:ext cx="5558155" cy="975995"/>
                              <a:chOff x="425" y="236"/>
                              <a:chExt cx="8753" cy="1537"/>
                            </a:xfrm>
                          </wpg:grpSpPr>
                          <wps:wsp>
                            <wps:cNvPr id="1602" name="Line 1845"/>
                            <wps:cNvCnPr/>
                            <wps:spPr bwMode="auto">
                              <a:xfrm>
                                <a:off x="425" y="236"/>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3" name="Line 1846"/>
                            <wps:cNvCnPr/>
                            <wps:spPr bwMode="auto">
                              <a:xfrm>
                                <a:off x="611" y="236"/>
                                <a:ext cx="18"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4" name="Line 1847"/>
                            <wps:cNvCnPr/>
                            <wps:spPr bwMode="auto">
                              <a:xfrm>
                                <a:off x="629" y="473"/>
                                <a:ext cx="12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5" name="Line 1848"/>
                            <wps:cNvCnPr/>
                            <wps:spPr bwMode="auto">
                              <a:xfrm>
                                <a:off x="2188" y="473"/>
                                <a:ext cx="180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6" name="Line 1849"/>
                            <wps:cNvCnPr/>
                            <wps:spPr bwMode="auto">
                              <a:xfrm>
                                <a:off x="4350" y="473"/>
                                <a:ext cx="100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7" name="Line 1850"/>
                            <wps:cNvCnPr/>
                            <wps:spPr bwMode="auto">
                              <a:xfrm>
                                <a:off x="5705" y="473"/>
                                <a:ext cx="181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8" name="Line 1851"/>
                            <wps:cNvCnPr/>
                            <wps:spPr bwMode="auto">
                              <a:xfrm>
                                <a:off x="7876" y="473"/>
                                <a:ext cx="99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09" name="Line 1852"/>
                            <wps:cNvCnPr/>
                            <wps:spPr bwMode="auto">
                              <a:xfrm flipV="1">
                                <a:off x="8868" y="236"/>
                                <a:ext cx="18"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0" name="Line 1853"/>
                            <wps:cNvCnPr/>
                            <wps:spPr bwMode="auto">
                              <a:xfrm>
                                <a:off x="8886" y="236"/>
                                <a:ext cx="29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1" name="Line 1854"/>
                            <wps:cNvCnPr/>
                            <wps:spPr bwMode="auto">
                              <a:xfrm>
                                <a:off x="425"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2" name="Line 1855"/>
                            <wps:cNvCnPr/>
                            <wps:spPr bwMode="auto">
                              <a:xfrm>
                                <a:off x="602" y="946"/>
                                <a:ext cx="4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3" name="Line 1856"/>
                            <wps:cNvCnPr/>
                            <wps:spPr bwMode="auto">
                              <a:xfrm>
                                <a:off x="647"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4" name="Line 1857"/>
                            <wps:cNvCnPr/>
                            <wps:spPr bwMode="auto">
                              <a:xfrm>
                                <a:off x="806" y="946"/>
                                <a:ext cx="3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5" name="Line 1858"/>
                            <wps:cNvCnPr/>
                            <wps:spPr bwMode="auto">
                              <a:xfrm>
                                <a:off x="842"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6" name="Line 1859"/>
                            <wps:cNvCnPr/>
                            <wps:spPr bwMode="auto">
                              <a:xfrm flipV="1">
                                <a:off x="1001"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7" name="Line 1860"/>
                            <wps:cNvCnPr/>
                            <wps:spPr bwMode="auto">
                              <a:xfrm>
                                <a:off x="1045"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8" name="Line 1861"/>
                            <wps:cNvCnPr/>
                            <wps:spPr bwMode="auto">
                              <a:xfrm>
                                <a:off x="1205"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19" name="Line 1862"/>
                            <wps:cNvCnPr/>
                            <wps:spPr bwMode="auto">
                              <a:xfrm>
                                <a:off x="1249"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0" name="Line 1863"/>
                            <wps:cNvCnPr/>
                            <wps:spPr bwMode="auto">
                              <a:xfrm flipV="1">
                                <a:off x="1409"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1" name="Line 1864"/>
                            <wps:cNvCnPr/>
                            <wps:spPr bwMode="auto">
                              <a:xfrm>
                                <a:off x="1444" y="709"/>
                                <a:ext cx="16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2" name="Line 1865"/>
                            <wps:cNvCnPr/>
                            <wps:spPr bwMode="auto">
                              <a:xfrm>
                                <a:off x="1612"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3" name="Line 1866"/>
                            <wps:cNvCnPr/>
                            <wps:spPr bwMode="auto">
                              <a:xfrm>
                                <a:off x="1648" y="946"/>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4" name="Line 1867"/>
                            <wps:cNvCnPr/>
                            <wps:spPr bwMode="auto">
                              <a:xfrm>
                                <a:off x="2188"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5" name="Line 1868"/>
                            <wps:cNvCnPr/>
                            <wps:spPr bwMode="auto">
                              <a:xfrm flipV="1">
                                <a:off x="2365"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6" name="Line 1869"/>
                            <wps:cNvCnPr/>
                            <wps:spPr bwMode="auto">
                              <a:xfrm>
                                <a:off x="2410"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7" name="Line 1870"/>
                            <wps:cNvCnPr/>
                            <wps:spPr bwMode="auto">
                              <a:xfrm>
                                <a:off x="2569"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8" name="Line 1871"/>
                            <wps:cNvCnPr/>
                            <wps:spPr bwMode="auto">
                              <a:xfrm>
                                <a:off x="2605"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29" name="Line 1872"/>
                            <wps:cNvCnPr/>
                            <wps:spPr bwMode="auto">
                              <a:xfrm flipV="1">
                                <a:off x="2764"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0" name="Line 1873"/>
                            <wps:cNvCnPr/>
                            <wps:spPr bwMode="auto">
                              <a:xfrm>
                                <a:off x="2808"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1" name="Line 1874"/>
                            <wps:cNvCnPr/>
                            <wps:spPr bwMode="auto">
                              <a:xfrm>
                                <a:off x="2968"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2" name="Line 1875"/>
                            <wps:cNvCnPr/>
                            <wps:spPr bwMode="auto">
                              <a:xfrm>
                                <a:off x="3012"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3" name="Line 1876"/>
                            <wps:cNvCnPr/>
                            <wps:spPr bwMode="auto">
                              <a:xfrm flipV="1">
                                <a:off x="3172"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4" name="Line 1877"/>
                            <wps:cNvCnPr/>
                            <wps:spPr bwMode="auto">
                              <a:xfrm>
                                <a:off x="3207" y="709"/>
                                <a:ext cx="16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5" name="Line 1878"/>
                            <wps:cNvCnPr/>
                            <wps:spPr bwMode="auto">
                              <a:xfrm>
                                <a:off x="3375"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6" name="Line 1879"/>
                            <wps:cNvCnPr/>
                            <wps:spPr bwMode="auto">
                              <a:xfrm>
                                <a:off x="3411"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7" name="Line 1880"/>
                            <wps:cNvCnPr/>
                            <wps:spPr bwMode="auto">
                              <a:xfrm flipV="1">
                                <a:off x="3570"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8" name="Line 1881"/>
                            <wps:cNvCnPr/>
                            <wps:spPr bwMode="auto">
                              <a:xfrm>
                                <a:off x="3615"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39" name="Line 1882"/>
                            <wps:cNvCnPr/>
                            <wps:spPr bwMode="auto">
                              <a:xfrm>
                                <a:off x="3774"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0" name="Line 1883"/>
                            <wps:cNvCnPr/>
                            <wps:spPr bwMode="auto">
                              <a:xfrm>
                                <a:off x="3818" y="946"/>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1" name="Line 1884"/>
                            <wps:cNvCnPr/>
                            <wps:spPr bwMode="auto">
                              <a:xfrm>
                                <a:off x="4350"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2" name="Line 1885"/>
                            <wps:cNvCnPr/>
                            <wps:spPr bwMode="auto">
                              <a:xfrm flipV="1">
                                <a:off x="4527"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3" name="Line 1886"/>
                            <wps:cNvCnPr/>
                            <wps:spPr bwMode="auto">
                              <a:xfrm>
                                <a:off x="4571"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4" name="Line 1887"/>
                            <wps:cNvCnPr/>
                            <wps:spPr bwMode="auto">
                              <a:xfrm>
                                <a:off x="4731"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5" name="Line 1888"/>
                            <wps:cNvCnPr/>
                            <wps:spPr bwMode="auto">
                              <a:xfrm>
                                <a:off x="4766"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6" name="Line 1889"/>
                            <wps:cNvCnPr/>
                            <wps:spPr bwMode="auto">
                              <a:xfrm flipV="1">
                                <a:off x="4926"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7" name="Line 1890"/>
                            <wps:cNvCnPr/>
                            <wps:spPr bwMode="auto">
                              <a:xfrm>
                                <a:off x="4970"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8" name="Line 1891"/>
                            <wps:cNvCnPr/>
                            <wps:spPr bwMode="auto">
                              <a:xfrm>
                                <a:off x="5130"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49" name="Line 1892"/>
                            <wps:cNvCnPr/>
                            <wps:spPr bwMode="auto">
                              <a:xfrm>
                                <a:off x="5174"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0" name="Line 1893"/>
                            <wps:cNvCnPr/>
                            <wps:spPr bwMode="auto">
                              <a:xfrm>
                                <a:off x="5705" y="946"/>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1" name="Line 1894"/>
                            <wps:cNvCnPr/>
                            <wps:spPr bwMode="auto">
                              <a:xfrm flipV="1">
                                <a:off x="5883"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2" name="Line 1895"/>
                            <wps:cNvCnPr/>
                            <wps:spPr bwMode="auto">
                              <a:xfrm>
                                <a:off x="5927"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3" name="Line 1896"/>
                            <wps:cNvCnPr/>
                            <wps:spPr bwMode="auto">
                              <a:xfrm>
                                <a:off x="6086"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4" name="Line 1897"/>
                            <wps:cNvCnPr/>
                            <wps:spPr bwMode="auto">
                              <a:xfrm>
                                <a:off x="6122"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5" name="Line 1898"/>
                            <wps:cNvCnPr/>
                            <wps:spPr bwMode="auto">
                              <a:xfrm flipV="1">
                                <a:off x="6281"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6" name="Line 1899"/>
                            <wps:cNvCnPr/>
                            <wps:spPr bwMode="auto">
                              <a:xfrm>
                                <a:off x="6326"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7" name="Line 1900"/>
                            <wps:cNvCnPr/>
                            <wps:spPr bwMode="auto">
                              <a:xfrm>
                                <a:off x="6485"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8" name="Line 1901"/>
                            <wps:cNvCnPr/>
                            <wps:spPr bwMode="auto">
                              <a:xfrm>
                                <a:off x="6529"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59" name="Line 1902"/>
                            <wps:cNvCnPr/>
                            <wps:spPr bwMode="auto">
                              <a:xfrm flipV="1">
                                <a:off x="6689"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60" name="Line 1903"/>
                            <wps:cNvCnPr/>
                            <wps:spPr bwMode="auto">
                              <a:xfrm>
                                <a:off x="6724" y="709"/>
                                <a:ext cx="16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61" name="Line 1904"/>
                            <wps:cNvCnPr/>
                            <wps:spPr bwMode="auto">
                              <a:xfrm>
                                <a:off x="6893"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62" name="Line 1905"/>
                            <wps:cNvCnPr/>
                            <wps:spPr bwMode="auto">
                              <a:xfrm>
                                <a:off x="6928"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63" name="Line 1906"/>
                            <wps:cNvCnPr/>
                            <wps:spPr bwMode="auto">
                              <a:xfrm flipV="1">
                                <a:off x="7088"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48" name="Line 1907"/>
                            <wps:cNvCnPr/>
                            <wps:spPr bwMode="auto">
                              <a:xfrm>
                                <a:off x="7132"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49" name="Line 1908"/>
                            <wps:cNvCnPr/>
                            <wps:spPr bwMode="auto">
                              <a:xfrm>
                                <a:off x="7291"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0" name="Line 1909"/>
                            <wps:cNvCnPr/>
                            <wps:spPr bwMode="auto">
                              <a:xfrm>
                                <a:off x="7336" y="946"/>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1" name="Line 1910"/>
                            <wps:cNvCnPr/>
                            <wps:spPr bwMode="auto">
                              <a:xfrm>
                                <a:off x="7876"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2" name="Line 1911"/>
                            <wps:cNvCnPr/>
                            <wps:spPr bwMode="auto">
                              <a:xfrm flipV="1">
                                <a:off x="8053"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3" name="Line 1912"/>
                            <wps:cNvCnPr/>
                            <wps:spPr bwMode="auto">
                              <a:xfrm>
                                <a:off x="8097"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4" name="Line 1913"/>
                            <wps:cNvCnPr/>
                            <wps:spPr bwMode="auto">
                              <a:xfrm>
                                <a:off x="8257"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5" name="Line 1914"/>
                            <wps:cNvCnPr/>
                            <wps:spPr bwMode="auto">
                              <a:xfrm>
                                <a:off x="8292"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6" name="Line 1915"/>
                            <wps:cNvCnPr/>
                            <wps:spPr bwMode="auto">
                              <a:xfrm flipV="1">
                                <a:off x="8452"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7" name="Line 1916"/>
                            <wps:cNvCnPr/>
                            <wps:spPr bwMode="auto">
                              <a:xfrm>
                                <a:off x="8496"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8" name="Line 1917"/>
                            <wps:cNvCnPr/>
                            <wps:spPr bwMode="auto">
                              <a:xfrm>
                                <a:off x="8656"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59" name="Line 1918"/>
                            <wps:cNvCnPr/>
                            <wps:spPr bwMode="auto">
                              <a:xfrm>
                                <a:off x="8700"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0" name="Line 1919"/>
                            <wps:cNvCnPr/>
                            <wps:spPr bwMode="auto">
                              <a:xfrm>
                                <a:off x="8859" y="946"/>
                                <a:ext cx="3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1" name="Line 1920"/>
                            <wps:cNvCnPr/>
                            <wps:spPr bwMode="auto">
                              <a:xfrm>
                                <a:off x="8895" y="946"/>
                                <a:ext cx="16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2" name="Line 1921"/>
                            <wps:cNvCnPr/>
                            <wps:spPr bwMode="auto">
                              <a:xfrm>
                                <a:off x="9063" y="946"/>
                                <a:ext cx="3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3" name="Line 1922"/>
                            <wps:cNvCnPr/>
                            <wps:spPr bwMode="auto">
                              <a:xfrm>
                                <a:off x="9099" y="946"/>
                                <a:ext cx="7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4" name="Line 1923"/>
                            <wps:cNvCnPr/>
                            <wps:spPr bwMode="auto">
                              <a:xfrm>
                                <a:off x="425" y="1300"/>
                                <a:ext cx="3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5" name="Line 1924"/>
                            <wps:cNvCnPr/>
                            <wps:spPr bwMode="auto">
                              <a:xfrm flipV="1">
                                <a:off x="815" y="1182"/>
                                <a:ext cx="18"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6" name="Line 1925"/>
                            <wps:cNvCnPr/>
                            <wps:spPr bwMode="auto">
                              <a:xfrm>
                                <a:off x="815" y="1300"/>
                                <a:ext cx="18"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7" name="Line 1926"/>
                            <wps:cNvCnPr/>
                            <wps:spPr bwMode="auto">
                              <a:xfrm>
                                <a:off x="833" y="1418"/>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8" name="Line 1927"/>
                            <wps:cNvCnPr/>
                            <wps:spPr bwMode="auto">
                              <a:xfrm>
                                <a:off x="833" y="1182"/>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69" name="Rectangle 1928"/>
                            <wps:cNvSpPr>
                              <a:spLocks noChangeArrowheads="1"/>
                            </wps:cNvSpPr>
                            <wps:spPr bwMode="auto">
                              <a:xfrm>
                                <a:off x="948"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C7</w:t>
                                  </w:r>
                                </w:p>
                              </w:txbxContent>
                            </wps:txbx>
                            <wps:bodyPr rot="0" vert="horz" wrap="none" lIns="0" tIns="0" rIns="0" bIns="0" anchor="t" anchorCtr="0">
                              <a:spAutoFit/>
                            </wps:bodyPr>
                          </wps:wsp>
                          <wps:wsp>
                            <wps:cNvPr id="2070" name="Line 1929"/>
                            <wps:cNvCnPr/>
                            <wps:spPr bwMode="auto">
                              <a:xfrm flipV="1">
                                <a:off x="1205"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1" name="Line 1930"/>
                            <wps:cNvCnPr/>
                            <wps:spPr bwMode="auto">
                              <a:xfrm>
                                <a:off x="1205"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2" name="Line 1931"/>
                            <wps:cNvCnPr/>
                            <wps:spPr bwMode="auto">
                              <a:xfrm>
                                <a:off x="1249"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3" name="Line 1932"/>
                            <wps:cNvCnPr/>
                            <wps:spPr bwMode="auto">
                              <a:xfrm>
                                <a:off x="1249"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4" name="Rectangle 1933"/>
                            <wps:cNvSpPr>
                              <a:spLocks noChangeArrowheads="1"/>
                            </wps:cNvSpPr>
                            <wps:spPr bwMode="auto">
                              <a:xfrm>
                                <a:off x="1356"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C6</w:t>
                                  </w:r>
                                </w:p>
                              </w:txbxContent>
                            </wps:txbx>
                            <wps:bodyPr rot="0" vert="horz" wrap="none" lIns="0" tIns="0" rIns="0" bIns="0" anchor="t" anchorCtr="0">
                              <a:spAutoFit/>
                            </wps:bodyPr>
                          </wps:wsp>
                          <wps:wsp>
                            <wps:cNvPr id="2075" name="Line 1934"/>
                            <wps:cNvCnPr/>
                            <wps:spPr bwMode="auto">
                              <a:xfrm flipV="1">
                                <a:off x="1612"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6" name="Line 1935"/>
                            <wps:cNvCnPr/>
                            <wps:spPr bwMode="auto">
                              <a:xfrm>
                                <a:off x="1612"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7" name="Line 1936"/>
                            <wps:cNvCnPr/>
                            <wps:spPr bwMode="auto">
                              <a:xfrm>
                                <a:off x="1648" y="1418"/>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8" name="Line 1937"/>
                            <wps:cNvCnPr/>
                            <wps:spPr bwMode="auto">
                              <a:xfrm>
                                <a:off x="1648" y="1182"/>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79" name="Line 1938"/>
                            <wps:cNvCnPr/>
                            <wps:spPr bwMode="auto">
                              <a:xfrm>
                                <a:off x="2188" y="1418"/>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0" name="Line 1939"/>
                            <wps:cNvCnPr/>
                            <wps:spPr bwMode="auto">
                              <a:xfrm>
                                <a:off x="2188" y="1182"/>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1" name="Rectangle 1940"/>
                            <wps:cNvSpPr>
                              <a:spLocks noChangeArrowheads="1"/>
                            </wps:cNvSpPr>
                            <wps:spPr bwMode="auto">
                              <a:xfrm>
                                <a:off x="2303"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C1</w:t>
                                  </w:r>
                                </w:p>
                              </w:txbxContent>
                            </wps:txbx>
                            <wps:bodyPr rot="0" vert="horz" wrap="none" lIns="0" tIns="0" rIns="0" bIns="0" anchor="t" anchorCtr="0">
                              <a:spAutoFit/>
                            </wps:bodyPr>
                          </wps:wsp>
                          <wps:wsp>
                            <wps:cNvPr id="2082" name="Line 1941"/>
                            <wps:cNvCnPr/>
                            <wps:spPr bwMode="auto">
                              <a:xfrm flipV="1">
                                <a:off x="2569"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3" name="Line 1942"/>
                            <wps:cNvCnPr/>
                            <wps:spPr bwMode="auto">
                              <a:xfrm>
                                <a:off x="2569"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4" name="Line 1943"/>
                            <wps:cNvCnPr/>
                            <wps:spPr bwMode="auto">
                              <a:xfrm>
                                <a:off x="2605"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5" name="Line 1944"/>
                            <wps:cNvCnPr/>
                            <wps:spPr bwMode="auto">
                              <a:xfrm>
                                <a:off x="2605"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6" name="Rectangle 1945"/>
                            <wps:cNvSpPr>
                              <a:spLocks noChangeArrowheads="1"/>
                            </wps:cNvSpPr>
                            <wps:spPr bwMode="auto">
                              <a:xfrm>
                                <a:off x="2711"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C0</w:t>
                                  </w:r>
                                </w:p>
                              </w:txbxContent>
                            </wps:txbx>
                            <wps:bodyPr rot="0" vert="horz" wrap="none" lIns="0" tIns="0" rIns="0" bIns="0" anchor="t" anchorCtr="0">
                              <a:spAutoFit/>
                            </wps:bodyPr>
                          </wps:wsp>
                          <wps:wsp>
                            <wps:cNvPr id="2087" name="Line 1946"/>
                            <wps:cNvCnPr/>
                            <wps:spPr bwMode="auto">
                              <a:xfrm flipV="1">
                                <a:off x="2968"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8" name="Line 1947"/>
                            <wps:cNvCnPr/>
                            <wps:spPr bwMode="auto">
                              <a:xfrm>
                                <a:off x="2968"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89" name="Line 1948"/>
                            <wps:cNvCnPr/>
                            <wps:spPr bwMode="auto">
                              <a:xfrm>
                                <a:off x="3012"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0" name="Line 1949"/>
                            <wps:cNvCnPr/>
                            <wps:spPr bwMode="auto">
                              <a:xfrm>
                                <a:off x="3012"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1" name="Rectangle 1950"/>
                            <wps:cNvSpPr>
                              <a:spLocks noChangeArrowheads="1"/>
                            </wps:cNvSpPr>
                            <wps:spPr bwMode="auto">
                              <a:xfrm>
                                <a:off x="3101" y="1232"/>
                                <a:ext cx="25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A31</w:t>
                                  </w:r>
                                </w:p>
                              </w:txbxContent>
                            </wps:txbx>
                            <wps:bodyPr rot="0" vert="horz" wrap="none" lIns="0" tIns="0" rIns="0" bIns="0" anchor="t" anchorCtr="0">
                              <a:spAutoFit/>
                            </wps:bodyPr>
                          </wps:wsp>
                          <wps:wsp>
                            <wps:cNvPr id="2092" name="Line 1951"/>
                            <wps:cNvCnPr/>
                            <wps:spPr bwMode="auto">
                              <a:xfrm flipV="1">
                                <a:off x="3375"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3" name="Line 1952"/>
                            <wps:cNvCnPr/>
                            <wps:spPr bwMode="auto">
                              <a:xfrm>
                                <a:off x="3375"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4" name="Line 1953"/>
                            <wps:cNvCnPr/>
                            <wps:spPr bwMode="auto">
                              <a:xfrm>
                                <a:off x="3411"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5" name="Line 1954"/>
                            <wps:cNvCnPr/>
                            <wps:spPr bwMode="auto">
                              <a:xfrm>
                                <a:off x="3411"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6" name="Rectangle 1955"/>
                            <wps:cNvSpPr>
                              <a:spLocks noChangeArrowheads="1"/>
                            </wps:cNvSpPr>
                            <wps:spPr bwMode="auto">
                              <a:xfrm>
                                <a:off x="3499" y="1232"/>
                                <a:ext cx="25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A30</w:t>
                                  </w:r>
                                </w:p>
                              </w:txbxContent>
                            </wps:txbx>
                            <wps:bodyPr rot="0" vert="horz" wrap="none" lIns="0" tIns="0" rIns="0" bIns="0" anchor="t" anchorCtr="0">
                              <a:spAutoFit/>
                            </wps:bodyPr>
                          </wps:wsp>
                          <wps:wsp>
                            <wps:cNvPr id="2097" name="Line 1956"/>
                            <wps:cNvCnPr/>
                            <wps:spPr bwMode="auto">
                              <a:xfrm flipV="1">
                                <a:off x="3774"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8" name="Line 1957"/>
                            <wps:cNvCnPr/>
                            <wps:spPr bwMode="auto">
                              <a:xfrm>
                                <a:off x="3774"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99" name="Line 1958"/>
                            <wps:cNvCnPr/>
                            <wps:spPr bwMode="auto">
                              <a:xfrm>
                                <a:off x="3818" y="1418"/>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0" name="Line 1959"/>
                            <wps:cNvCnPr/>
                            <wps:spPr bwMode="auto">
                              <a:xfrm>
                                <a:off x="3818" y="1182"/>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1" name="Line 1960"/>
                            <wps:cNvCnPr/>
                            <wps:spPr bwMode="auto">
                              <a:xfrm>
                                <a:off x="4350" y="1418"/>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2" name="Line 1961"/>
                            <wps:cNvCnPr/>
                            <wps:spPr bwMode="auto">
                              <a:xfrm>
                                <a:off x="4350" y="1182"/>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3" name="Rectangle 1962"/>
                            <wps:cNvSpPr>
                              <a:spLocks noChangeArrowheads="1"/>
                            </wps:cNvSpPr>
                            <wps:spPr bwMode="auto">
                              <a:xfrm>
                                <a:off x="4474" y="1232"/>
                                <a:ext cx="172"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A1</w:t>
                                  </w:r>
                                </w:p>
                              </w:txbxContent>
                            </wps:txbx>
                            <wps:bodyPr rot="0" vert="horz" wrap="none" lIns="0" tIns="0" rIns="0" bIns="0" anchor="t" anchorCtr="0">
                              <a:spAutoFit/>
                            </wps:bodyPr>
                          </wps:wsp>
                          <wps:wsp>
                            <wps:cNvPr id="2104" name="Line 1963"/>
                            <wps:cNvCnPr/>
                            <wps:spPr bwMode="auto">
                              <a:xfrm flipV="1">
                                <a:off x="4731"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5" name="Line 1964"/>
                            <wps:cNvCnPr/>
                            <wps:spPr bwMode="auto">
                              <a:xfrm>
                                <a:off x="4731"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6" name="Line 1965"/>
                            <wps:cNvCnPr/>
                            <wps:spPr bwMode="auto">
                              <a:xfrm>
                                <a:off x="4766" y="1418"/>
                                <a:ext cx="364"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7" name="Line 1966"/>
                            <wps:cNvCnPr/>
                            <wps:spPr bwMode="auto">
                              <a:xfrm>
                                <a:off x="4766" y="1182"/>
                                <a:ext cx="364"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08" name="Rectangle 1967"/>
                            <wps:cNvSpPr>
                              <a:spLocks noChangeArrowheads="1"/>
                            </wps:cNvSpPr>
                            <wps:spPr bwMode="auto">
                              <a:xfrm>
                                <a:off x="4882" y="1232"/>
                                <a:ext cx="172"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A0</w:t>
                                  </w:r>
                                </w:p>
                              </w:txbxContent>
                            </wps:txbx>
                            <wps:bodyPr rot="0" vert="horz" wrap="none" lIns="0" tIns="0" rIns="0" bIns="0" anchor="t" anchorCtr="0">
                              <a:spAutoFit/>
                            </wps:bodyPr>
                          </wps:wsp>
                          <wps:wsp>
                            <wps:cNvPr id="2110" name="Line 1968"/>
                            <wps:cNvCnPr/>
                            <wps:spPr bwMode="auto">
                              <a:xfrm flipV="1">
                                <a:off x="5130"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1" name="Line 1969"/>
                            <wps:cNvCnPr/>
                            <wps:spPr bwMode="auto">
                              <a:xfrm>
                                <a:off x="5130"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2" name="Line 1970"/>
                            <wps:cNvCnPr/>
                            <wps:spPr bwMode="auto">
                              <a:xfrm>
                                <a:off x="5174" y="1418"/>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3" name="Line 1971"/>
                            <wps:cNvCnPr/>
                            <wps:spPr bwMode="auto">
                              <a:xfrm>
                                <a:off x="5174" y="1182"/>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4" name="Line 1972"/>
                            <wps:cNvCnPr/>
                            <wps:spPr bwMode="auto">
                              <a:xfrm>
                                <a:off x="5705" y="1418"/>
                                <a:ext cx="78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5" name="Line 1973"/>
                            <wps:cNvCnPr/>
                            <wps:spPr bwMode="auto">
                              <a:xfrm>
                                <a:off x="5705" y="1182"/>
                                <a:ext cx="78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6" name="Rectangle 1974"/>
                            <wps:cNvSpPr>
                              <a:spLocks noChangeArrowheads="1"/>
                            </wps:cNvSpPr>
                            <wps:spPr bwMode="auto">
                              <a:xfrm>
                                <a:off x="5909" y="1232"/>
                                <a:ext cx="52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DUMMY</w:t>
                                  </w:r>
                                </w:p>
                              </w:txbxContent>
                            </wps:txbx>
                            <wps:bodyPr rot="0" vert="horz" wrap="none" lIns="0" tIns="0" rIns="0" bIns="0" anchor="t" anchorCtr="0">
                              <a:spAutoFit/>
                            </wps:bodyPr>
                          </wps:wsp>
                          <wps:wsp>
                            <wps:cNvPr id="2117" name="Line 1975"/>
                            <wps:cNvCnPr/>
                            <wps:spPr bwMode="auto">
                              <a:xfrm flipV="1">
                                <a:off x="6485"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8" name="Line 1976"/>
                            <wps:cNvCnPr/>
                            <wps:spPr bwMode="auto">
                              <a:xfrm>
                                <a:off x="6485"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19" name="Line 1977"/>
                            <wps:cNvCnPr/>
                            <wps:spPr bwMode="auto">
                              <a:xfrm>
                                <a:off x="6529" y="1418"/>
                                <a:ext cx="364"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0" name="Line 1978"/>
                            <wps:cNvCnPr/>
                            <wps:spPr bwMode="auto">
                              <a:xfrm>
                                <a:off x="6529" y="1182"/>
                                <a:ext cx="364"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1" name="Rectangle 1979"/>
                            <wps:cNvSpPr>
                              <a:spLocks noChangeArrowheads="1"/>
                            </wps:cNvSpPr>
                            <wps:spPr bwMode="auto">
                              <a:xfrm>
                                <a:off x="6636"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w:t>
                                  </w:r>
                                </w:p>
                              </w:txbxContent>
                            </wps:txbx>
                            <wps:bodyPr rot="0" vert="horz" wrap="none" lIns="0" tIns="0" rIns="0" bIns="0" anchor="t" anchorCtr="0">
                              <a:spAutoFit/>
                            </wps:bodyPr>
                          </wps:wsp>
                          <wps:wsp>
                            <wps:cNvPr id="2122" name="Line 1980"/>
                            <wps:cNvCnPr/>
                            <wps:spPr bwMode="auto">
                              <a:xfrm flipV="1">
                                <a:off x="6893"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3" name="Line 1981"/>
                            <wps:cNvCnPr/>
                            <wps:spPr bwMode="auto">
                              <a:xfrm>
                                <a:off x="6893"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4" name="Line 1982"/>
                            <wps:cNvCnPr/>
                            <wps:spPr bwMode="auto">
                              <a:xfrm>
                                <a:off x="6928"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5" name="Line 1983"/>
                            <wps:cNvCnPr/>
                            <wps:spPr bwMode="auto">
                              <a:xfrm>
                                <a:off x="6928"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6" name="Rectangle 1984"/>
                            <wps:cNvSpPr>
                              <a:spLocks noChangeArrowheads="1"/>
                            </wps:cNvSpPr>
                            <wps:spPr bwMode="auto">
                              <a:xfrm>
                                <a:off x="6990" y="1232"/>
                                <a:ext cx="304"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Dn-1</w:t>
                                  </w:r>
                                </w:p>
                              </w:txbxContent>
                            </wps:txbx>
                            <wps:bodyPr rot="0" vert="horz" wrap="none" lIns="0" tIns="0" rIns="0" bIns="0" anchor="t" anchorCtr="0">
                              <a:spAutoFit/>
                            </wps:bodyPr>
                          </wps:wsp>
                          <wps:wsp>
                            <wps:cNvPr id="2127" name="Line 1985"/>
                            <wps:cNvCnPr/>
                            <wps:spPr bwMode="auto">
                              <a:xfrm flipV="1">
                                <a:off x="7291" y="1182"/>
                                <a:ext cx="4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8" name="Line 1986"/>
                            <wps:cNvCnPr/>
                            <wps:spPr bwMode="auto">
                              <a:xfrm>
                                <a:off x="7291" y="1182"/>
                                <a:ext cx="4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29" name="Line 1987"/>
                            <wps:cNvCnPr/>
                            <wps:spPr bwMode="auto">
                              <a:xfrm>
                                <a:off x="7336" y="1418"/>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0" name="Line 1988"/>
                            <wps:cNvCnPr/>
                            <wps:spPr bwMode="auto">
                              <a:xfrm>
                                <a:off x="7336" y="1182"/>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1" name="Line 1989"/>
                            <wps:cNvCnPr/>
                            <wps:spPr bwMode="auto">
                              <a:xfrm>
                                <a:off x="7876" y="1418"/>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2" name="Line 1990"/>
                            <wps:cNvCnPr/>
                            <wps:spPr bwMode="auto">
                              <a:xfrm>
                                <a:off x="7876" y="1182"/>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3" name="Rectangle 1991"/>
                            <wps:cNvSpPr>
                              <a:spLocks noChangeArrowheads="1"/>
                            </wps:cNvSpPr>
                            <wps:spPr bwMode="auto">
                              <a:xfrm>
                                <a:off x="7991"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w:t>
                                  </w:r>
                                </w:p>
                              </w:txbxContent>
                            </wps:txbx>
                            <wps:bodyPr rot="0" vert="horz" wrap="none" lIns="0" tIns="0" rIns="0" bIns="0" anchor="t" anchorCtr="0">
                              <a:spAutoFit/>
                            </wps:bodyPr>
                          </wps:wsp>
                          <wps:wsp>
                            <wps:cNvPr id="2134" name="Line 1992"/>
                            <wps:cNvCnPr/>
                            <wps:spPr bwMode="auto">
                              <a:xfrm flipV="1">
                                <a:off x="8257"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5" name="Line 1993"/>
                            <wps:cNvCnPr/>
                            <wps:spPr bwMode="auto">
                              <a:xfrm>
                                <a:off x="8257"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6" name="Line 1994"/>
                            <wps:cNvCnPr/>
                            <wps:spPr bwMode="auto">
                              <a:xfrm>
                                <a:off x="8292" y="1418"/>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7" name="Line 1995"/>
                            <wps:cNvCnPr/>
                            <wps:spPr bwMode="auto">
                              <a:xfrm>
                                <a:off x="8292" y="1182"/>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38" name="Rectangle 1996"/>
                            <wps:cNvSpPr>
                              <a:spLocks noChangeArrowheads="1"/>
                            </wps:cNvSpPr>
                            <wps:spPr bwMode="auto">
                              <a:xfrm>
                                <a:off x="8408"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D0</w:t>
                                  </w:r>
                                </w:p>
                              </w:txbxContent>
                            </wps:txbx>
                            <wps:bodyPr rot="0" vert="horz" wrap="none" lIns="0" tIns="0" rIns="0" bIns="0" anchor="t" anchorCtr="0">
                              <a:spAutoFit/>
                            </wps:bodyPr>
                          </wps:wsp>
                          <wps:wsp>
                            <wps:cNvPr id="2139" name="Line 1997"/>
                            <wps:cNvCnPr/>
                            <wps:spPr bwMode="auto">
                              <a:xfrm>
                                <a:off x="8664" y="1182"/>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0" name="Line 1998"/>
                            <wps:cNvCnPr/>
                            <wps:spPr bwMode="auto">
                              <a:xfrm flipV="1">
                                <a:off x="8664" y="1300"/>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1" name="Line 1999"/>
                            <wps:cNvCnPr/>
                            <wps:spPr bwMode="auto">
                              <a:xfrm>
                                <a:off x="8691" y="1300"/>
                                <a:ext cx="48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2" name="Line 2000"/>
                            <wps:cNvCnPr/>
                            <wps:spPr bwMode="auto">
                              <a:xfrm>
                                <a:off x="425" y="1773"/>
                                <a:ext cx="140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3" name="Line 2001"/>
                            <wps:cNvCnPr/>
                            <wps:spPr bwMode="auto">
                              <a:xfrm>
                                <a:off x="2188" y="1773"/>
                                <a:ext cx="180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4" name="Line 2002"/>
                            <wps:cNvCnPr/>
                            <wps:spPr bwMode="auto">
                              <a:xfrm>
                                <a:off x="4350" y="1773"/>
                                <a:ext cx="100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5" name="Line 2003"/>
                            <wps:cNvCnPr/>
                            <wps:spPr bwMode="auto">
                              <a:xfrm>
                                <a:off x="5705" y="1773"/>
                                <a:ext cx="181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6" name="Line 2004"/>
                            <wps:cNvCnPr/>
                            <wps:spPr bwMode="auto">
                              <a:xfrm>
                                <a:off x="7876" y="1773"/>
                                <a:ext cx="130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47" name="Oval 2005"/>
                            <wps:cNvSpPr>
                              <a:spLocks noChangeArrowheads="1"/>
                            </wps:cNvSpPr>
                            <wps:spPr bwMode="auto">
                              <a:xfrm>
                                <a:off x="1923" y="331"/>
                                <a:ext cx="17"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8" name="Oval 2006"/>
                            <wps:cNvSpPr>
                              <a:spLocks noChangeArrowheads="1"/>
                            </wps:cNvSpPr>
                            <wps:spPr bwMode="auto">
                              <a:xfrm>
                                <a:off x="1993"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9" name="Oval 2007"/>
                            <wps:cNvSpPr>
                              <a:spLocks noChangeArrowheads="1"/>
                            </wps:cNvSpPr>
                            <wps:spPr bwMode="auto">
                              <a:xfrm>
                                <a:off x="2064"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0" name="Oval 2008"/>
                            <wps:cNvSpPr>
                              <a:spLocks noChangeArrowheads="1"/>
                            </wps:cNvSpPr>
                            <wps:spPr bwMode="auto">
                              <a:xfrm>
                                <a:off x="1923" y="331"/>
                                <a:ext cx="17"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51" name="Oval 2009"/>
                            <wps:cNvSpPr>
                              <a:spLocks noChangeArrowheads="1"/>
                            </wps:cNvSpPr>
                            <wps:spPr bwMode="auto">
                              <a:xfrm>
                                <a:off x="1993"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52" name="Oval 2010"/>
                            <wps:cNvSpPr>
                              <a:spLocks noChangeArrowheads="1"/>
                            </wps:cNvSpPr>
                            <wps:spPr bwMode="auto">
                              <a:xfrm>
                                <a:off x="2064"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53" name="Oval 2011"/>
                            <wps:cNvSpPr>
                              <a:spLocks noChangeArrowheads="1"/>
                            </wps:cNvSpPr>
                            <wps:spPr bwMode="auto">
                              <a:xfrm>
                                <a:off x="1923" y="804"/>
                                <a:ext cx="17"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4" name="Oval 2012"/>
                            <wps:cNvSpPr>
                              <a:spLocks noChangeArrowheads="1"/>
                            </wps:cNvSpPr>
                            <wps:spPr bwMode="auto">
                              <a:xfrm>
                                <a:off x="1993"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5" name="Oval 2013"/>
                            <wps:cNvSpPr>
                              <a:spLocks noChangeArrowheads="1"/>
                            </wps:cNvSpPr>
                            <wps:spPr bwMode="auto">
                              <a:xfrm>
                                <a:off x="2064"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6" name="Oval 2014"/>
                            <wps:cNvSpPr>
                              <a:spLocks noChangeArrowheads="1"/>
                            </wps:cNvSpPr>
                            <wps:spPr bwMode="auto">
                              <a:xfrm>
                                <a:off x="1923" y="804"/>
                                <a:ext cx="17"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57" name="Oval 2015"/>
                            <wps:cNvSpPr>
                              <a:spLocks noChangeArrowheads="1"/>
                            </wps:cNvSpPr>
                            <wps:spPr bwMode="auto">
                              <a:xfrm>
                                <a:off x="1993"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58" name="Oval 2016"/>
                            <wps:cNvSpPr>
                              <a:spLocks noChangeArrowheads="1"/>
                            </wps:cNvSpPr>
                            <wps:spPr bwMode="auto">
                              <a:xfrm>
                                <a:off x="2064"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59" name="Oval 2017"/>
                            <wps:cNvSpPr>
                              <a:spLocks noChangeArrowheads="1"/>
                            </wps:cNvSpPr>
                            <wps:spPr bwMode="auto">
                              <a:xfrm>
                                <a:off x="1923" y="1276"/>
                                <a:ext cx="17"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0" name="Oval 2018"/>
                            <wps:cNvSpPr>
                              <a:spLocks noChangeArrowheads="1"/>
                            </wps:cNvSpPr>
                            <wps:spPr bwMode="auto">
                              <a:xfrm>
                                <a:off x="1993"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1" name="Oval 2019"/>
                            <wps:cNvSpPr>
                              <a:spLocks noChangeArrowheads="1"/>
                            </wps:cNvSpPr>
                            <wps:spPr bwMode="auto">
                              <a:xfrm>
                                <a:off x="2064"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2" name="Oval 2020"/>
                            <wps:cNvSpPr>
                              <a:spLocks noChangeArrowheads="1"/>
                            </wps:cNvSpPr>
                            <wps:spPr bwMode="auto">
                              <a:xfrm>
                                <a:off x="1923" y="1276"/>
                                <a:ext cx="17"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63" name="Oval 2021"/>
                            <wps:cNvSpPr>
                              <a:spLocks noChangeArrowheads="1"/>
                            </wps:cNvSpPr>
                            <wps:spPr bwMode="auto">
                              <a:xfrm>
                                <a:off x="1993" y="1276"/>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64" name="Oval 2022"/>
                            <wps:cNvSpPr>
                              <a:spLocks noChangeArrowheads="1"/>
                            </wps:cNvSpPr>
                            <wps:spPr bwMode="auto">
                              <a:xfrm>
                                <a:off x="2064" y="1276"/>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65" name="Oval 2023"/>
                            <wps:cNvSpPr>
                              <a:spLocks noChangeArrowheads="1"/>
                            </wps:cNvSpPr>
                            <wps:spPr bwMode="auto">
                              <a:xfrm>
                                <a:off x="1923" y="1749"/>
                                <a:ext cx="17"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6" name="Oval 2024"/>
                            <wps:cNvSpPr>
                              <a:spLocks noChangeArrowheads="1"/>
                            </wps:cNvSpPr>
                            <wps:spPr bwMode="auto">
                              <a:xfrm>
                                <a:off x="1993" y="1749"/>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7" name="Oval 2025"/>
                            <wps:cNvSpPr>
                              <a:spLocks noChangeArrowheads="1"/>
                            </wps:cNvSpPr>
                            <wps:spPr bwMode="auto">
                              <a:xfrm>
                                <a:off x="2064" y="1749"/>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8" name="Oval 2026"/>
                            <wps:cNvSpPr>
                              <a:spLocks noChangeArrowheads="1"/>
                            </wps:cNvSpPr>
                            <wps:spPr bwMode="auto">
                              <a:xfrm>
                                <a:off x="1923" y="1749"/>
                                <a:ext cx="17"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69" name="Oval 2027"/>
                            <wps:cNvSpPr>
                              <a:spLocks noChangeArrowheads="1"/>
                            </wps:cNvSpPr>
                            <wps:spPr bwMode="auto">
                              <a:xfrm>
                                <a:off x="1993" y="1749"/>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70" name="Oval 2028"/>
                            <wps:cNvSpPr>
                              <a:spLocks noChangeArrowheads="1"/>
                            </wps:cNvSpPr>
                            <wps:spPr bwMode="auto">
                              <a:xfrm>
                                <a:off x="2064" y="1749"/>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71" name="Oval 2029"/>
                            <wps:cNvSpPr>
                              <a:spLocks noChangeArrowheads="1"/>
                            </wps:cNvSpPr>
                            <wps:spPr bwMode="auto">
                              <a:xfrm>
                                <a:off x="4084"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2" name="Oval 2030"/>
                            <wps:cNvSpPr>
                              <a:spLocks noChangeArrowheads="1"/>
                            </wps:cNvSpPr>
                            <wps:spPr bwMode="auto">
                              <a:xfrm>
                                <a:off x="4155"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3" name="Oval 2031"/>
                            <wps:cNvSpPr>
                              <a:spLocks noChangeArrowheads="1"/>
                            </wps:cNvSpPr>
                            <wps:spPr bwMode="auto">
                              <a:xfrm>
                                <a:off x="4226"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4" name="Oval 2032"/>
                            <wps:cNvSpPr>
                              <a:spLocks noChangeArrowheads="1"/>
                            </wps:cNvSpPr>
                            <wps:spPr bwMode="auto">
                              <a:xfrm>
                                <a:off x="4084"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75" name="Oval 2033"/>
                            <wps:cNvSpPr>
                              <a:spLocks noChangeArrowheads="1"/>
                            </wps:cNvSpPr>
                            <wps:spPr bwMode="auto">
                              <a:xfrm>
                                <a:off x="4155"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76" name="Oval 2034"/>
                            <wps:cNvSpPr>
                              <a:spLocks noChangeArrowheads="1"/>
                            </wps:cNvSpPr>
                            <wps:spPr bwMode="auto">
                              <a:xfrm>
                                <a:off x="4226"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77" name="Oval 2035"/>
                            <wps:cNvSpPr>
                              <a:spLocks noChangeArrowheads="1"/>
                            </wps:cNvSpPr>
                            <wps:spPr bwMode="auto">
                              <a:xfrm>
                                <a:off x="4084"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8" name="Oval 2036"/>
                            <wps:cNvSpPr>
                              <a:spLocks noChangeArrowheads="1"/>
                            </wps:cNvSpPr>
                            <wps:spPr bwMode="auto">
                              <a:xfrm>
                                <a:off x="4155"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9" name="Oval 2037"/>
                            <wps:cNvSpPr>
                              <a:spLocks noChangeArrowheads="1"/>
                            </wps:cNvSpPr>
                            <wps:spPr bwMode="auto">
                              <a:xfrm>
                                <a:off x="4226"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0" name="Oval 2038"/>
                            <wps:cNvSpPr>
                              <a:spLocks noChangeArrowheads="1"/>
                            </wps:cNvSpPr>
                            <wps:spPr bwMode="auto">
                              <a:xfrm>
                                <a:off x="4084"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81" name="Oval 2039"/>
                            <wps:cNvSpPr>
                              <a:spLocks noChangeArrowheads="1"/>
                            </wps:cNvSpPr>
                            <wps:spPr bwMode="auto">
                              <a:xfrm>
                                <a:off x="4155"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82" name="Oval 2040"/>
                            <wps:cNvSpPr>
                              <a:spLocks noChangeArrowheads="1"/>
                            </wps:cNvSpPr>
                            <wps:spPr bwMode="auto">
                              <a:xfrm>
                                <a:off x="4226"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83" name="Oval 2041"/>
                            <wps:cNvSpPr>
                              <a:spLocks noChangeArrowheads="1"/>
                            </wps:cNvSpPr>
                            <wps:spPr bwMode="auto">
                              <a:xfrm>
                                <a:off x="4084"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4" name="Oval 2042"/>
                            <wps:cNvSpPr>
                              <a:spLocks noChangeArrowheads="1"/>
                            </wps:cNvSpPr>
                            <wps:spPr bwMode="auto">
                              <a:xfrm>
                                <a:off x="4155"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5" name="Oval 2043"/>
                            <wps:cNvSpPr>
                              <a:spLocks noChangeArrowheads="1"/>
                            </wps:cNvSpPr>
                            <wps:spPr bwMode="auto">
                              <a:xfrm>
                                <a:off x="4226"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86" name="Oval 2045"/>
                          <wps:cNvSpPr>
                            <a:spLocks noChangeArrowheads="1"/>
                          </wps:cNvSpPr>
                          <wps:spPr bwMode="auto">
                            <a:xfrm>
                              <a:off x="2747010"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87" name="Oval 2046"/>
                          <wps:cNvSpPr>
                            <a:spLocks noChangeArrowheads="1"/>
                          </wps:cNvSpPr>
                          <wps:spPr bwMode="auto">
                            <a:xfrm>
                              <a:off x="2792095"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88" name="Oval 2047"/>
                          <wps:cNvSpPr>
                            <a:spLocks noChangeArrowheads="1"/>
                          </wps:cNvSpPr>
                          <wps:spPr bwMode="auto">
                            <a:xfrm>
                              <a:off x="2837180"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89" name="Oval 2048"/>
                          <wps:cNvSpPr>
                            <a:spLocks noChangeArrowheads="1"/>
                          </wps:cNvSpPr>
                          <wps:spPr bwMode="auto">
                            <a:xfrm>
                              <a:off x="2747010"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0" name="Oval 2049"/>
                          <wps:cNvSpPr>
                            <a:spLocks noChangeArrowheads="1"/>
                          </wps:cNvSpPr>
                          <wps:spPr bwMode="auto">
                            <a:xfrm>
                              <a:off x="2792095"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1" name="Oval 2050"/>
                          <wps:cNvSpPr>
                            <a:spLocks noChangeArrowheads="1"/>
                          </wps:cNvSpPr>
                          <wps:spPr bwMode="auto">
                            <a:xfrm>
                              <a:off x="2837180"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2" name="Oval 2051"/>
                          <wps:cNvSpPr>
                            <a:spLocks noChangeArrowheads="1"/>
                          </wps:cNvSpPr>
                          <wps:spPr bwMode="auto">
                            <a:xfrm>
                              <a:off x="2747010"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93" name="Oval 2052"/>
                          <wps:cNvSpPr>
                            <a:spLocks noChangeArrowheads="1"/>
                          </wps:cNvSpPr>
                          <wps:spPr bwMode="auto">
                            <a:xfrm>
                              <a:off x="2792095"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94" name="Oval 2053"/>
                          <wps:cNvSpPr>
                            <a:spLocks noChangeArrowheads="1"/>
                          </wps:cNvSpPr>
                          <wps:spPr bwMode="auto">
                            <a:xfrm>
                              <a:off x="2837180"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95" name="Oval 2054"/>
                          <wps:cNvSpPr>
                            <a:spLocks noChangeArrowheads="1"/>
                          </wps:cNvSpPr>
                          <wps:spPr bwMode="auto">
                            <a:xfrm>
                              <a:off x="3608070" y="371119"/>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6" name="Oval 2055"/>
                          <wps:cNvSpPr>
                            <a:spLocks noChangeArrowheads="1"/>
                          </wps:cNvSpPr>
                          <wps:spPr bwMode="auto">
                            <a:xfrm>
                              <a:off x="3653155" y="371119"/>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7" name="Oval 2056"/>
                          <wps:cNvSpPr>
                            <a:spLocks noChangeArrowheads="1"/>
                          </wps:cNvSpPr>
                          <wps:spPr bwMode="auto">
                            <a:xfrm>
                              <a:off x="3697605" y="37111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8" name="Oval 2057"/>
                          <wps:cNvSpPr>
                            <a:spLocks noChangeArrowheads="1"/>
                          </wps:cNvSpPr>
                          <wps:spPr bwMode="auto">
                            <a:xfrm>
                              <a:off x="3608070" y="371119"/>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199" name="Oval 2058"/>
                          <wps:cNvSpPr>
                            <a:spLocks noChangeArrowheads="1"/>
                          </wps:cNvSpPr>
                          <wps:spPr bwMode="auto">
                            <a:xfrm>
                              <a:off x="3653155" y="371119"/>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00" name="Oval 2059"/>
                          <wps:cNvSpPr>
                            <a:spLocks noChangeArrowheads="1"/>
                          </wps:cNvSpPr>
                          <wps:spPr bwMode="auto">
                            <a:xfrm>
                              <a:off x="3697605" y="37111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01" name="Oval 2060"/>
                          <wps:cNvSpPr>
                            <a:spLocks noChangeArrowheads="1"/>
                          </wps:cNvSpPr>
                          <wps:spPr bwMode="auto">
                            <a:xfrm>
                              <a:off x="3608070" y="671474"/>
                              <a:ext cx="10795"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2" name="Oval 2061"/>
                          <wps:cNvSpPr>
                            <a:spLocks noChangeArrowheads="1"/>
                          </wps:cNvSpPr>
                          <wps:spPr bwMode="auto">
                            <a:xfrm>
                              <a:off x="3653155" y="671474"/>
                              <a:ext cx="10795"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3" name="Oval 2062"/>
                          <wps:cNvSpPr>
                            <a:spLocks noChangeArrowheads="1"/>
                          </wps:cNvSpPr>
                          <wps:spPr bwMode="auto">
                            <a:xfrm>
                              <a:off x="3697605" y="671474"/>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4" name="Oval 2063"/>
                          <wps:cNvSpPr>
                            <a:spLocks noChangeArrowheads="1"/>
                          </wps:cNvSpPr>
                          <wps:spPr bwMode="auto">
                            <a:xfrm>
                              <a:off x="3608070" y="671474"/>
                              <a:ext cx="10795"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05" name="Oval 2064"/>
                          <wps:cNvSpPr>
                            <a:spLocks noChangeArrowheads="1"/>
                          </wps:cNvSpPr>
                          <wps:spPr bwMode="auto">
                            <a:xfrm>
                              <a:off x="3653155" y="671474"/>
                              <a:ext cx="10795"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06" name="Oval 2065"/>
                          <wps:cNvSpPr>
                            <a:spLocks noChangeArrowheads="1"/>
                          </wps:cNvSpPr>
                          <wps:spPr bwMode="auto">
                            <a:xfrm>
                              <a:off x="3697605" y="671474"/>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07" name="Oval 2066"/>
                          <wps:cNvSpPr>
                            <a:spLocks noChangeArrowheads="1"/>
                          </wps:cNvSpPr>
                          <wps:spPr bwMode="auto">
                            <a:xfrm>
                              <a:off x="3608070" y="971194"/>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8" name="Oval 2067"/>
                          <wps:cNvSpPr>
                            <a:spLocks noChangeArrowheads="1"/>
                          </wps:cNvSpPr>
                          <wps:spPr bwMode="auto">
                            <a:xfrm>
                              <a:off x="3653155" y="971194"/>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9" name="Oval 2068"/>
                          <wps:cNvSpPr>
                            <a:spLocks noChangeArrowheads="1"/>
                          </wps:cNvSpPr>
                          <wps:spPr bwMode="auto">
                            <a:xfrm>
                              <a:off x="3697605" y="971194"/>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0" name="Oval 2069"/>
                          <wps:cNvSpPr>
                            <a:spLocks noChangeArrowheads="1"/>
                          </wps:cNvSpPr>
                          <wps:spPr bwMode="auto">
                            <a:xfrm>
                              <a:off x="3608070" y="971194"/>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11" name="Oval 2070"/>
                          <wps:cNvSpPr>
                            <a:spLocks noChangeArrowheads="1"/>
                          </wps:cNvSpPr>
                          <wps:spPr bwMode="auto">
                            <a:xfrm>
                              <a:off x="3653155" y="971194"/>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12" name="Oval 2071"/>
                          <wps:cNvSpPr>
                            <a:spLocks noChangeArrowheads="1"/>
                          </wps:cNvSpPr>
                          <wps:spPr bwMode="auto">
                            <a:xfrm>
                              <a:off x="3697605"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13" name="Oval 2072"/>
                          <wps:cNvSpPr>
                            <a:spLocks noChangeArrowheads="1"/>
                          </wps:cNvSpPr>
                          <wps:spPr bwMode="auto">
                            <a:xfrm>
                              <a:off x="3608070" y="1271549"/>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4" name="Oval 2073"/>
                          <wps:cNvSpPr>
                            <a:spLocks noChangeArrowheads="1"/>
                          </wps:cNvSpPr>
                          <wps:spPr bwMode="auto">
                            <a:xfrm>
                              <a:off x="3653155" y="1271549"/>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5" name="Oval 2074"/>
                          <wps:cNvSpPr>
                            <a:spLocks noChangeArrowheads="1"/>
                          </wps:cNvSpPr>
                          <wps:spPr bwMode="auto">
                            <a:xfrm>
                              <a:off x="3697605"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6" name="Oval 2075"/>
                          <wps:cNvSpPr>
                            <a:spLocks noChangeArrowheads="1"/>
                          </wps:cNvSpPr>
                          <wps:spPr bwMode="auto">
                            <a:xfrm>
                              <a:off x="3608070" y="1271549"/>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17" name="Oval 2076"/>
                          <wps:cNvSpPr>
                            <a:spLocks noChangeArrowheads="1"/>
                          </wps:cNvSpPr>
                          <wps:spPr bwMode="auto">
                            <a:xfrm>
                              <a:off x="3653155" y="1271549"/>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18" name="Oval 2077"/>
                          <wps:cNvSpPr>
                            <a:spLocks noChangeArrowheads="1"/>
                          </wps:cNvSpPr>
                          <wps:spPr bwMode="auto">
                            <a:xfrm>
                              <a:off x="3697605"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19" name="Oval 2078"/>
                          <wps:cNvSpPr>
                            <a:spLocks noChangeArrowheads="1"/>
                          </wps:cNvSpPr>
                          <wps:spPr bwMode="auto">
                            <a:xfrm>
                              <a:off x="4986020" y="37111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0" name="Oval 2079"/>
                          <wps:cNvSpPr>
                            <a:spLocks noChangeArrowheads="1"/>
                          </wps:cNvSpPr>
                          <wps:spPr bwMode="auto">
                            <a:xfrm>
                              <a:off x="5031105" y="37111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1" name="Oval 2080"/>
                          <wps:cNvSpPr>
                            <a:spLocks noChangeArrowheads="1"/>
                          </wps:cNvSpPr>
                          <wps:spPr bwMode="auto">
                            <a:xfrm>
                              <a:off x="5076190" y="37111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2" name="Oval 2081"/>
                          <wps:cNvSpPr>
                            <a:spLocks noChangeArrowheads="1"/>
                          </wps:cNvSpPr>
                          <wps:spPr bwMode="auto">
                            <a:xfrm>
                              <a:off x="4986020" y="37111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23" name="Oval 2082"/>
                          <wps:cNvSpPr>
                            <a:spLocks noChangeArrowheads="1"/>
                          </wps:cNvSpPr>
                          <wps:spPr bwMode="auto">
                            <a:xfrm>
                              <a:off x="5031105" y="37111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24" name="Oval 2083"/>
                          <wps:cNvSpPr>
                            <a:spLocks noChangeArrowheads="1"/>
                          </wps:cNvSpPr>
                          <wps:spPr bwMode="auto">
                            <a:xfrm>
                              <a:off x="5076190" y="37111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25" name="Oval 2084"/>
                          <wps:cNvSpPr>
                            <a:spLocks noChangeArrowheads="1"/>
                          </wps:cNvSpPr>
                          <wps:spPr bwMode="auto">
                            <a:xfrm>
                              <a:off x="4986020" y="671474"/>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6" name="Oval 2085"/>
                          <wps:cNvSpPr>
                            <a:spLocks noChangeArrowheads="1"/>
                          </wps:cNvSpPr>
                          <wps:spPr bwMode="auto">
                            <a:xfrm>
                              <a:off x="5031105" y="671474"/>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7" name="Oval 2086"/>
                          <wps:cNvSpPr>
                            <a:spLocks noChangeArrowheads="1"/>
                          </wps:cNvSpPr>
                          <wps:spPr bwMode="auto">
                            <a:xfrm>
                              <a:off x="5076190" y="671474"/>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8" name="Oval 2087"/>
                          <wps:cNvSpPr>
                            <a:spLocks noChangeArrowheads="1"/>
                          </wps:cNvSpPr>
                          <wps:spPr bwMode="auto">
                            <a:xfrm>
                              <a:off x="4986020" y="671474"/>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29" name="Oval 2088"/>
                          <wps:cNvSpPr>
                            <a:spLocks noChangeArrowheads="1"/>
                          </wps:cNvSpPr>
                          <wps:spPr bwMode="auto">
                            <a:xfrm>
                              <a:off x="5031105" y="671474"/>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30" name="Oval 2089"/>
                          <wps:cNvSpPr>
                            <a:spLocks noChangeArrowheads="1"/>
                          </wps:cNvSpPr>
                          <wps:spPr bwMode="auto">
                            <a:xfrm>
                              <a:off x="5076190" y="671474"/>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31" name="Oval 2090"/>
                          <wps:cNvSpPr>
                            <a:spLocks noChangeArrowheads="1"/>
                          </wps:cNvSpPr>
                          <wps:spPr bwMode="auto">
                            <a:xfrm>
                              <a:off x="4986020" y="971194"/>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2" name="Oval 2091"/>
                          <wps:cNvSpPr>
                            <a:spLocks noChangeArrowheads="1"/>
                          </wps:cNvSpPr>
                          <wps:spPr bwMode="auto">
                            <a:xfrm>
                              <a:off x="5031105" y="971194"/>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3" name="Oval 2092"/>
                          <wps:cNvSpPr>
                            <a:spLocks noChangeArrowheads="1"/>
                          </wps:cNvSpPr>
                          <wps:spPr bwMode="auto">
                            <a:xfrm>
                              <a:off x="5076190" y="971194"/>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4" name="Oval 2093"/>
                          <wps:cNvSpPr>
                            <a:spLocks noChangeArrowheads="1"/>
                          </wps:cNvSpPr>
                          <wps:spPr bwMode="auto">
                            <a:xfrm>
                              <a:off x="4986020"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35" name="Oval 2094"/>
                          <wps:cNvSpPr>
                            <a:spLocks noChangeArrowheads="1"/>
                          </wps:cNvSpPr>
                          <wps:spPr bwMode="auto">
                            <a:xfrm>
                              <a:off x="5031105"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36" name="Oval 2095"/>
                          <wps:cNvSpPr>
                            <a:spLocks noChangeArrowheads="1"/>
                          </wps:cNvSpPr>
                          <wps:spPr bwMode="auto">
                            <a:xfrm>
                              <a:off x="5076190" y="971194"/>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37" name="Oval 2096"/>
                          <wps:cNvSpPr>
                            <a:spLocks noChangeArrowheads="1"/>
                          </wps:cNvSpPr>
                          <wps:spPr bwMode="auto">
                            <a:xfrm>
                              <a:off x="4986020"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8" name="Oval 2097"/>
                          <wps:cNvSpPr>
                            <a:spLocks noChangeArrowheads="1"/>
                          </wps:cNvSpPr>
                          <wps:spPr bwMode="auto">
                            <a:xfrm>
                              <a:off x="5031105"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9" name="Oval 2098"/>
                          <wps:cNvSpPr>
                            <a:spLocks noChangeArrowheads="1"/>
                          </wps:cNvSpPr>
                          <wps:spPr bwMode="auto">
                            <a:xfrm>
                              <a:off x="5076190" y="1271549"/>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Oval 2099"/>
                          <wps:cNvSpPr>
                            <a:spLocks noChangeArrowheads="1"/>
                          </wps:cNvSpPr>
                          <wps:spPr bwMode="auto">
                            <a:xfrm>
                              <a:off x="4986020"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41" name="Oval 2100"/>
                          <wps:cNvSpPr>
                            <a:spLocks noChangeArrowheads="1"/>
                          </wps:cNvSpPr>
                          <wps:spPr bwMode="auto">
                            <a:xfrm>
                              <a:off x="5031105"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42" name="Oval 2101"/>
                          <wps:cNvSpPr>
                            <a:spLocks noChangeArrowheads="1"/>
                          </wps:cNvSpPr>
                          <wps:spPr bwMode="auto">
                            <a:xfrm>
                              <a:off x="5076190" y="1271549"/>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2243" name="Rectangle 2103"/>
                          <wps:cNvSpPr>
                            <a:spLocks noChangeArrowheads="1"/>
                          </wps:cNvSpPr>
                          <wps:spPr bwMode="auto">
                            <a:xfrm>
                              <a:off x="134620" y="343179"/>
                              <a:ext cx="17335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nCS</w:t>
                                </w:r>
                              </w:p>
                            </w:txbxContent>
                          </wps:txbx>
                          <wps:bodyPr rot="0" vert="horz" wrap="none" lIns="0" tIns="0" rIns="0" bIns="0" anchor="t" anchorCtr="0">
                            <a:spAutoFit/>
                          </wps:bodyPr>
                        </wps:wsp>
                        <wps:wsp>
                          <wps:cNvPr id="2244" name="Rectangle 2104"/>
                          <wps:cNvSpPr>
                            <a:spLocks noChangeArrowheads="1"/>
                          </wps:cNvSpPr>
                          <wps:spPr bwMode="auto">
                            <a:xfrm>
                              <a:off x="134620" y="642899"/>
                              <a:ext cx="18288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SCK</w:t>
                                </w:r>
                              </w:p>
                            </w:txbxContent>
                          </wps:txbx>
                          <wps:bodyPr rot="0" vert="horz" wrap="none" lIns="0" tIns="0" rIns="0" bIns="0" anchor="t" anchorCtr="0">
                            <a:spAutoFit/>
                          </wps:bodyPr>
                        </wps:wsp>
                        <wps:wsp>
                          <wps:cNvPr id="2245" name="Rectangle 2105"/>
                          <wps:cNvSpPr>
                            <a:spLocks noChangeArrowheads="1"/>
                          </wps:cNvSpPr>
                          <wps:spPr bwMode="auto">
                            <a:xfrm>
                              <a:off x="134620" y="943254"/>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SDIO0</w:t>
                                </w:r>
                              </w:p>
                            </w:txbxContent>
                          </wps:txbx>
                          <wps:bodyPr rot="0" vert="horz" wrap="none" lIns="0" tIns="0" rIns="0" bIns="0" anchor="t" anchorCtr="0">
                            <a:spAutoFit/>
                          </wps:bodyPr>
                        </wps:wsp>
                        <wps:wsp>
                          <wps:cNvPr id="2246" name="Rectangle 2106"/>
                          <wps:cNvSpPr>
                            <a:spLocks noChangeArrowheads="1"/>
                          </wps:cNvSpPr>
                          <wps:spPr bwMode="auto">
                            <a:xfrm>
                              <a:off x="134620" y="1243609"/>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SDIO1</w:t>
                                </w:r>
                              </w:p>
                            </w:txbxContent>
                          </wps:txbx>
                          <wps:bodyPr rot="0" vert="horz" wrap="none" lIns="0" tIns="0" rIns="0" bIns="0" anchor="t" anchorCtr="0">
                            <a:spAutoFit/>
                          </wps:bodyPr>
                        </wps:wsp>
                      </wpg:wgp>
                    </wpc:wpc>
                  </a:graphicData>
                </a:graphic>
              </wp:inline>
            </w:drawing>
          </mc:Choice>
          <mc:Fallback>
            <w:pict>
              <v:group w14:anchorId="1B718F87" id="Canvas 1843" o:spid="_x0000_s1026" editas="canvas" style="width:484.45pt;height:126.15pt;mso-position-horizontal-relative:char;mso-position-vertical-relative:line" coordsize="61518,16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518;height:16014;visibility:visible;mso-wrap-style:square">
                  <v:fill o:detectmouseclick="t"/>
                  <v:path o:connecttype="none"/>
                </v:shape>
                <v:group id="Group 2485" o:spid="_x0000_s1028" style="position:absolute;left:1346;top:3107;width:58471;height:11621" coordorigin="1346,3107" coordsize="58470,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">
                  <v:group id="Group 2377" o:spid="_x0000_s1029" style="position:absolute;left:4235;top:3107;width:55582;height:9760" coordorigin="425,236" coordsize="8753,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">
                    <v:line id="Line 1845" o:spid="_x0000_s1030" style="position:absolute;visibility:visible;mso-wrap-style:square" from="425,236" to="6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" strokeweight=".45pt">
                      <v:stroke joinstyle="miter" endcap="square"/>
                    </v:line>
                    <v:line id="Line 1846" o:spid="_x0000_s1031" style="position:absolute;visibility:visible;mso-wrap-style:square" from="611,236" to="629,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" strokeweight=".45pt">
                      <v:stroke joinstyle="miter" endcap="square"/>
                    </v:line>
                    <v:line id="Line 1847" o:spid="_x0000_s1032" style="position:absolute;visibility:visible;mso-wrap-style:square" from="629,473" to="183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" strokeweight=".45pt">
                      <v:stroke joinstyle="miter" endcap="square"/>
                    </v:line>
                    <v:line id="Line 1848" o:spid="_x0000_s1033" style="position:absolute;visibility:visible;mso-wrap-style:square" from="2188,473" to="399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" strokeweight=".45pt">
                      <v:stroke joinstyle="miter" endcap="square"/>
                    </v:line>
                    <v:line id="Line 1849" o:spid="_x0000_s1034" style="position:absolute;visibility:visible;mso-wrap-style:square" from="4350,473" to="535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" strokeweight=".45pt">
                      <v:stroke joinstyle="miter" endcap="square"/>
                    </v:line>
                    <v:line id="Line 1850" o:spid="_x0000_s1035" style="position:absolute;visibility:visible;mso-wrap-style:square" from="5705,473" to="752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" strokeweight=".45pt">
                      <v:stroke joinstyle="miter" endcap="square"/>
                    </v:line>
                    <v:line id="Line 1851" o:spid="_x0000_s1036" style="position:absolute;visibility:visible;mso-wrap-style:square" from="7876,473" to="8868,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" strokeweight=".45pt">
                      <v:stroke joinstyle="miter" endcap="square"/>
                    </v:line>
                    <v:line id="Line 1852" o:spid="_x0000_s1037" style="position:absolute;flip:y;visibility:visible;mso-wrap-style:square" from="8868,236" to="888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" strokeweight=".45pt">
                      <v:stroke joinstyle="miter" endcap="square"/>
                    </v:line>
                    <v:line id="Line 1853" o:spid="_x0000_s1038" style="position:absolute;visibility:visible;mso-wrap-style:square" from="8886,236" to="9178,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" strokeweight=".45pt">
                      <v:stroke joinstyle="miter" endcap="square"/>
                    </v:line>
                    <v:line id="Line 1854" o:spid="_x0000_s1039" style="position:absolute;visibility:visible;mso-wrap-style:square" from="425,946" to="60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" strokeweight=".45pt">
                      <v:stroke joinstyle="miter" endcap="square"/>
                    </v:line>
                    <v:line id="Line 1855" o:spid="_x0000_s1040" style="position:absolute;visibility:visible;mso-wrap-style:square" from="602,946" to="64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" strokeweight=".45pt">
                      <v:stroke joinstyle="miter" endcap="square"/>
                    </v:line>
                    <v:line id="Line 1856" o:spid="_x0000_s1041" style="position:absolute;visibility:visible;mso-wrap-style:square" from="647,946" to="80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" strokeweight=".45pt">
                      <v:stroke joinstyle="miter" endcap="square"/>
                    </v:line>
                    <v:line id="Line 1857" o:spid="_x0000_s1042" style="position:absolute;visibility:visible;mso-wrap-style:square" from="806,946" to="84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" strokeweight=".45pt">
                      <v:stroke joinstyle="miter" endcap="square"/>
                    </v:line>
                    <v:line id="Line 1858" o:spid="_x0000_s1043" style="position:absolute;visibility:visible;mso-wrap-style:square" from="842,946" to="100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" strokeweight=".45pt">
                      <v:stroke joinstyle="miter" endcap="square"/>
                    </v:line>
                    <v:line id="Line 1859" o:spid="_x0000_s1044" style="position:absolute;flip:y;visibility:visible;mso-wrap-style:square" from="1001,709" to="104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" strokeweight=".45pt">
                      <v:stroke joinstyle="miter" endcap="square"/>
                    </v:line>
                    <v:line id="Line 1860" o:spid="_x0000_s1045" style="position:absolute;visibility:visible;mso-wrap-style:square" from="1045,709" to="120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" strokeweight=".45pt">
                      <v:stroke joinstyle="miter" endcap="square"/>
                    </v:line>
                    <v:line id="Line 1861" o:spid="_x0000_s1046" style="position:absolute;visibility:visible;mso-wrap-style:square" from="1205,709" to="124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" strokeweight=".45pt">
                      <v:stroke joinstyle="miter" endcap="square"/>
                    </v:line>
                    <v:line id="Line 1862" o:spid="_x0000_s1047" style="position:absolute;visibility:visible;mso-wrap-style:square" from="1249,946" to="140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" strokeweight=".45pt">
                      <v:stroke joinstyle="miter" endcap="square"/>
                    </v:line>
                    <v:line id="Line 1863" o:spid="_x0000_s1048" style="position:absolute;flip:y;visibility:visible;mso-wrap-style:square" from="1409,709" to="14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" strokeweight=".45pt">
                      <v:stroke joinstyle="miter" endcap="square"/>
                    </v:line>
                    <v:line id="Line 1864" o:spid="_x0000_s1049" style="position:absolute;visibility:visible;mso-wrap-style:square" from="1444,709" to="161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" strokeweight=".45pt">
                      <v:stroke joinstyle="miter" endcap="square"/>
                    </v:line>
                    <v:line id="Line 1865" o:spid="_x0000_s1050" style="position:absolute;visibility:visible;mso-wrap-style:square" from="1612,709" to="164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" strokeweight=".45pt">
                      <v:stroke joinstyle="miter" endcap="square"/>
                    </v:line>
                    <v:line id="Line 1866" o:spid="_x0000_s1051" style="position:absolute;visibility:visible;mso-wrap-style:square" from="1648,946" to="183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" strokeweight=".45pt">
                      <v:stroke joinstyle="miter" endcap="square"/>
                    </v:line>
                    <v:line id="Line 1867" o:spid="_x0000_s1052" style="position:absolute;visibility:visible;mso-wrap-style:square" from="2188,946" to="236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" strokeweight=".45pt">
                      <v:stroke joinstyle="miter" endcap="square"/>
                    </v:line>
                    <v:line id="Line 1868" o:spid="_x0000_s1053" style="position:absolute;flip:y;visibility:visible;mso-wrap-style:square" from="2365,709" to="24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" strokeweight=".45pt">
                      <v:stroke joinstyle="miter" endcap="square"/>
                    </v:line>
                    <v:line id="Line 1869" o:spid="_x0000_s1054" style="position:absolute;visibility:visible;mso-wrap-style:square" from="2410,709" to="256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" strokeweight=".45pt">
                      <v:stroke joinstyle="miter" endcap="square"/>
                    </v:line>
                    <v:line id="Line 1870" o:spid="_x0000_s1055" style="position:absolute;visibility:visible;mso-wrap-style:square" from="2569,709" to="260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" strokeweight=".45pt">
                      <v:stroke joinstyle="miter" endcap="square"/>
                    </v:line>
                    <v:line id="Line 1871" o:spid="_x0000_s1056" style="position:absolute;visibility:visible;mso-wrap-style:square" from="2605,946" to="276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" strokeweight=".45pt">
                      <v:stroke joinstyle="miter" endcap="square"/>
                    </v:line>
                    <v:line id="Line 1872" o:spid="_x0000_s1057" style="position:absolute;flip:y;visibility:visible;mso-wrap-style:square" from="2764,709" to="280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" strokeweight=".45pt">
                      <v:stroke joinstyle="miter" endcap="square"/>
                    </v:line>
                    <v:line id="Line 1873" o:spid="_x0000_s1058" style="position:absolute;visibility:visible;mso-wrap-style:square" from="2808,709" to="296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" strokeweight=".45pt">
                      <v:stroke joinstyle="miter" endcap="square"/>
                    </v:line>
                    <v:line id="Line 1874" o:spid="_x0000_s1059" style="position:absolute;visibility:visible;mso-wrap-style:square" from="2968,709" to="301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" strokeweight=".45pt">
                      <v:stroke joinstyle="miter" endcap="square"/>
                    </v:line>
                    <v:line id="Line 1875" o:spid="_x0000_s1060" style="position:absolute;visibility:visible;mso-wrap-style:square" from="3012,946" to="317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" strokeweight=".45pt">
                      <v:stroke joinstyle="miter" endcap="square"/>
                    </v:line>
                    <v:line id="Line 1876" o:spid="_x0000_s1061" style="position:absolute;flip:y;visibility:visible;mso-wrap-style:square" from="3172,709" to="320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" strokeweight=".45pt">
                      <v:stroke joinstyle="miter" endcap="square"/>
                    </v:line>
                    <v:line id="Line 1877" o:spid="_x0000_s1062" style="position:absolute;visibility:visible;mso-wrap-style:square" from="3207,709" to="337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" strokeweight=".45pt">
                      <v:stroke joinstyle="miter" endcap="square"/>
                    </v:line>
                    <v:line id="Line 1878" o:spid="_x0000_s1063" style="position:absolute;visibility:visible;mso-wrap-style:square" from="3375,709" to="341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" strokeweight=".45pt">
                      <v:stroke joinstyle="miter" endcap="square"/>
                    </v:line>
                    <v:line id="Line 1879" o:spid="_x0000_s1064" style="position:absolute;visibility:visible;mso-wrap-style:square" from="3411,946" to="357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" strokeweight=".45pt">
                      <v:stroke joinstyle="miter" endcap="square"/>
                    </v:line>
                    <v:line id="Line 1880" o:spid="_x0000_s1065" style="position:absolute;flip:y;visibility:visible;mso-wrap-style:square" from="3570,709" to="361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" strokeweight=".45pt">
                      <v:stroke joinstyle="miter" endcap="square"/>
                    </v:line>
                    <v:line id="Line 1881" o:spid="_x0000_s1066" style="position:absolute;visibility:visible;mso-wrap-style:square" from="3615,709" to="377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" strokeweight=".45pt">
                      <v:stroke joinstyle="miter" endcap="square"/>
                    </v:line>
                    <v:line id="Line 1882" o:spid="_x0000_s1067" style="position:absolute;visibility:visible;mso-wrap-style:square" from="3774,709" to="381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" strokeweight=".45pt">
                      <v:stroke joinstyle="miter" endcap="square"/>
                    </v:line>
                    <v:line id="Line 1883" o:spid="_x0000_s1068" style="position:absolute;visibility:visible;mso-wrap-style:square" from="3818,946" to="399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" strokeweight=".45pt">
                      <v:stroke joinstyle="miter" endcap="square"/>
                    </v:line>
                    <v:line id="Line 1884" o:spid="_x0000_s1069" style="position:absolute;visibility:visible;mso-wrap-style:square" from="4350,946" to="45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" strokeweight=".45pt">
                      <v:stroke joinstyle="miter" endcap="square"/>
                    </v:line>
                    <v:line id="Line 1885" o:spid="_x0000_s1070" style="position:absolute;flip:y;visibility:visible;mso-wrap-style:square" from="4527,709" to="457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" strokeweight=".45pt">
                      <v:stroke joinstyle="miter" endcap="square"/>
                    </v:line>
                    <v:line id="Line 1886" o:spid="_x0000_s1071" style="position:absolute;visibility:visible;mso-wrap-style:square" from="4571,709" to="473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" strokeweight=".45pt">
                      <v:stroke joinstyle="miter" endcap="square"/>
                    </v:line>
                    <v:line id="Line 1887" o:spid="_x0000_s1072" style="position:absolute;visibility:visible;mso-wrap-style:square" from="4731,709" to="476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" strokeweight=".45pt">
                      <v:stroke joinstyle="miter" endcap="square"/>
                    </v:line>
                    <v:line id="Line 1888" o:spid="_x0000_s1073" style="position:absolute;visibility:visible;mso-wrap-style:square" from="4766,946" to="49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" strokeweight=".45pt">
                      <v:stroke joinstyle="miter" endcap="square"/>
                    </v:line>
                    <v:line id="Line 1889" o:spid="_x0000_s1074" style="position:absolute;flip:y;visibility:visible;mso-wrap-style:square" from="4926,709" to="497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" strokeweight=".45pt">
                      <v:stroke joinstyle="miter" endcap="square"/>
                    </v:line>
                    <v:line id="Line 1890" o:spid="_x0000_s1075" style="position:absolute;visibility:visible;mso-wrap-style:square" from="4970,709" to="51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" strokeweight=".45pt">
                      <v:stroke joinstyle="miter" endcap="square"/>
                    </v:line>
                    <v:line id="Line 1891" o:spid="_x0000_s1076" style="position:absolute;visibility:visible;mso-wrap-style:square" from="5130,709" to="517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" strokeweight=".45pt">
                      <v:stroke joinstyle="miter" endcap="square"/>
                    </v:line>
                    <v:line id="Line 1892" o:spid="_x0000_s1077" style="position:absolute;visibility:visible;mso-wrap-style:square" from="5174,946" to="53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" strokeweight=".45pt">
                      <v:stroke joinstyle="miter" endcap="square"/>
                    </v:line>
                    <v:line id="Line 1893" o:spid="_x0000_s1078" style="position:absolute;visibility:visible;mso-wrap-style:square" from="5705,946" to="588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" strokeweight=".45pt">
                      <v:stroke joinstyle="miter" endcap="square"/>
                    </v:line>
                    <v:line id="Line 1894" o:spid="_x0000_s1079" style="position:absolute;flip:y;visibility:visible;mso-wrap-style:square" from="5883,709" to="59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" strokeweight=".45pt">
                      <v:stroke joinstyle="miter" endcap="square"/>
                    </v:line>
                    <v:line id="Line 1895" o:spid="_x0000_s1080" style="position:absolute;visibility:visible;mso-wrap-style:square" from="5927,709" to="608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" strokeweight=".45pt">
                      <v:stroke joinstyle="miter" endcap="square"/>
                    </v:line>
                    <v:line id="Line 1896" o:spid="_x0000_s1081" style="position:absolute;visibility:visible;mso-wrap-style:square" from="6086,709" to="61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" strokeweight=".45pt">
                      <v:stroke joinstyle="miter" endcap="square"/>
                    </v:line>
                    <v:line id="Line 1897" o:spid="_x0000_s1082" style="position:absolute;visibility:visible;mso-wrap-style:square" from="6122,946" to="628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" strokeweight=".45pt">
                      <v:stroke joinstyle="miter" endcap="square"/>
                    </v:line>
                    <v:line id="Line 1898" o:spid="_x0000_s1083" style="position:absolute;flip:y;visibility:visible;mso-wrap-style:square" from="6281,709" to="63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" strokeweight=".45pt">
                      <v:stroke joinstyle="miter" endcap="square"/>
                    </v:line>
                    <v:line id="Line 1899" o:spid="_x0000_s1084" style="position:absolute;visibility:visible;mso-wrap-style:square" from="6326,709" to="648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" strokeweight=".45pt">
                      <v:stroke joinstyle="miter" endcap="square"/>
                    </v:line>
                    <v:line id="Line 1900" o:spid="_x0000_s1085" style="position:absolute;visibility:visible;mso-wrap-style:square" from="6485,709" to="65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" strokeweight=".45pt">
                      <v:stroke joinstyle="miter" endcap="square"/>
                    </v:line>
                    <v:line id="Line 1901" o:spid="_x0000_s1086" style="position:absolute;visibility:visible;mso-wrap-style:square" from="6529,946" to="668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" strokeweight=".45pt">
                      <v:stroke joinstyle="miter" endcap="square"/>
                    </v:line>
                    <v:line id="Line 1902" o:spid="_x0000_s1087" style="position:absolute;flip:y;visibility:visible;mso-wrap-style:square" from="6689,709" to="672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" strokeweight=".45pt">
                      <v:stroke joinstyle="miter" endcap="square"/>
                    </v:line>
                    <v:line id="Line 1903" o:spid="_x0000_s1088" style="position:absolute;visibility:visible;mso-wrap-style:square" from="6724,709" to="689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" strokeweight=".45pt">
                      <v:stroke joinstyle="miter" endcap="square"/>
                    </v:line>
                    <v:line id="Line 1904" o:spid="_x0000_s1089" style="position:absolute;visibility:visible;mso-wrap-style:square" from="6893,709" to="692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" strokeweight=".45pt">
                      <v:stroke joinstyle="miter" endcap="square"/>
                    </v:line>
                    <v:line id="Line 1905" o:spid="_x0000_s1090" style="position:absolute;visibility:visible;mso-wrap-style:square" from="6928,946" to="708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" strokeweight=".45pt">
                      <v:stroke joinstyle="miter" endcap="square"/>
                    </v:line>
                    <v:line id="Line 1906" o:spid="_x0000_s1091" style="position:absolute;flip:y;visibility:visible;mso-wrap-style:square" from="7088,709" to="713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" strokeweight=".45pt">
                      <v:stroke joinstyle="miter" endcap="square"/>
                    </v:line>
                    <v:line id="Line 1907" o:spid="_x0000_s1092" style="position:absolute;visibility:visible;mso-wrap-style:square" from="7132,709" to="729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" strokeweight=".45pt">
                      <v:stroke joinstyle="miter" endcap="square"/>
                    </v:line>
                    <v:line id="Line 1908" o:spid="_x0000_s1093" style="position:absolute;visibility:visible;mso-wrap-style:square" from="7291,709" to="733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" strokeweight=".45pt">
                      <v:stroke joinstyle="miter" endcap="square"/>
                    </v:line>
                    <v:line id="Line 1909" o:spid="_x0000_s1094" style="position:absolute;visibility:visible;mso-wrap-style:square" from="7336,946" to="75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" strokeweight=".45pt">
                      <v:stroke joinstyle="miter" endcap="square"/>
                    </v:line>
                    <v:line id="Line 1910" o:spid="_x0000_s1095" style="position:absolute;visibility:visible;mso-wrap-style:square" from="7876,946" to="805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" strokeweight=".45pt">
                      <v:stroke joinstyle="miter" endcap="square"/>
                    </v:line>
                    <v:line id="Line 1911" o:spid="_x0000_s1096" style="position:absolute;flip:y;visibility:visible;mso-wrap-style:square" from="8053,709" to="809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" strokeweight=".45pt">
                      <v:stroke joinstyle="miter" endcap="square"/>
                    </v:line>
                    <v:line id="Line 1912" o:spid="_x0000_s1097" style="position:absolute;visibility:visible;mso-wrap-style:square" from="8097,709" to="825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" strokeweight=".45pt">
                      <v:stroke joinstyle="miter" endcap="square"/>
                    </v:line>
                    <v:line id="Line 1913" o:spid="_x0000_s1098" style="position:absolute;visibility:visible;mso-wrap-style:square" from="8257,709" to="829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" strokeweight=".45pt">
                      <v:stroke joinstyle="miter" endcap="square"/>
                    </v:line>
                    <v:line id="Line 1914" o:spid="_x0000_s1099" style="position:absolute;visibility:visible;mso-wrap-style:square" from="8292,946" to="845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" strokeweight=".45pt">
                      <v:stroke joinstyle="miter" endcap="square"/>
                    </v:line>
                    <v:line id="Line 1915" o:spid="_x0000_s1100" style="position:absolute;flip:y;visibility:visible;mso-wrap-style:square" from="8452,709" to="849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" strokeweight=".45pt">
                      <v:stroke joinstyle="miter" endcap="square"/>
                    </v:line>
                    <v:line id="Line 1916" o:spid="_x0000_s1101" style="position:absolute;visibility:visible;mso-wrap-style:square" from="8496,709" to="865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" strokeweight=".45pt">
                      <v:stroke joinstyle="miter" endcap="square"/>
                    </v:line>
                    <v:line id="Line 1917" o:spid="_x0000_s1102" style="position:absolute;visibility:visible;mso-wrap-style:square" from="8656,709" to="870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" strokeweight=".45pt">
                      <v:stroke joinstyle="miter" endcap="square"/>
                    </v:line>
                    <v:line id="Line 1918" o:spid="_x0000_s1103" style="position:absolute;visibility:visible;mso-wrap-style:square" from="8700,946" to="885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" strokeweight=".45pt">
                      <v:stroke joinstyle="miter" endcap="square"/>
                    </v:line>
                    <v:line id="Line 1919" o:spid="_x0000_s1104" style="position:absolute;visibility:visible;mso-wrap-style:square" from="8859,946" to="889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" strokeweight=".45pt">
                      <v:stroke joinstyle="miter" endcap="square"/>
                    </v:line>
                    <v:line id="Line 1920" o:spid="_x0000_s1105" style="position:absolute;visibility:visible;mso-wrap-style:square" from="8895,946" to="906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" strokeweight=".45pt">
                      <v:stroke joinstyle="miter" endcap="square"/>
                    </v:line>
                    <v:line id="Line 1921" o:spid="_x0000_s1106" style="position:absolute;visibility:visible;mso-wrap-style:square" from="9063,946" to="909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" strokeweight=".45pt">
                      <v:stroke joinstyle="miter" endcap="square"/>
                    </v:line>
                    <v:line id="Line 1922" o:spid="_x0000_s1107" style="position:absolute;visibility:visible;mso-wrap-style:square" from="9099,946" to="917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" strokeweight=".45pt">
                      <v:stroke joinstyle="miter" endcap="square"/>
                    </v:line>
                    <v:line id="Line 1923" o:spid="_x0000_s1108" style="position:absolute;visibility:visible;mso-wrap-style:square" from="425,1300" to="815,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" strokeweight=".45pt">
                      <v:stroke joinstyle="miter" endcap="square"/>
                    </v:line>
                    <v:line id="Line 1924" o:spid="_x0000_s1109" style="position:absolute;flip:y;visibility:visible;mso-wrap-style:square" from="815,1182" to="833,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" strokeweight=".45pt">
                      <v:stroke joinstyle="miter" endcap="square"/>
                    </v:line>
                    <v:line id="Line 1925" o:spid="_x0000_s1110" style="position:absolute;visibility:visible;mso-wrap-style:square" from="815,1300" to="833,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" strokeweight=".45pt">
                      <v:stroke joinstyle="miter" endcap="square"/>
                    </v:line>
                    <v:line id="Line 1926" o:spid="_x0000_s1111" style="position:absolute;visibility:visible;mso-wrap-style:square" from="833,1418" to="120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" strokeweight=".45pt">
                      <v:stroke joinstyle="miter" endcap="square"/>
                    </v:line>
                    <v:line id="Line 1927" o:spid="_x0000_s1112" style="position:absolute;visibility:visible;mso-wrap-style:square" from="833,1182" to="1205,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" strokeweight=".45pt">
                      <v:stroke joinstyle="miter" endcap="square"/>
                    </v:line>
                    <v:rect id="Rectangle 1928" o:spid="_x0000_s1113" style="position:absolute;left:948;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C7</w:t>
                            </w:r>
                          </w:p>
                        </w:txbxContent>
                      </v:textbox>
                    </v:rect>
                    <v:line id="Line 1929" o:spid="_x0000_s1114" style="position:absolute;flip:y;visibility:visible;mso-wrap-style:square" from="1205,1182" to="124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" strokeweight=".45pt">
                      <v:stroke joinstyle="miter" endcap="square"/>
                    </v:line>
                    <v:line id="Line 1930" o:spid="_x0000_s1115" style="position:absolute;visibility:visible;mso-wrap-style:square" from="1205,1182" to="124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" strokeweight=".45pt">
                      <v:stroke joinstyle="miter" endcap="square"/>
                    </v:line>
                    <v:line id="Line 1931" o:spid="_x0000_s1116" style="position:absolute;visibility:visible;mso-wrap-style:square" from="1249,1418" to="161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" strokeweight=".45pt">
                      <v:stroke joinstyle="miter" endcap="square"/>
                    </v:line>
                    <v:line id="Line 1932" o:spid="_x0000_s1117" style="position:absolute;visibility:visible;mso-wrap-style:square" from="1249,1182" to="1612,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" strokeweight=".45pt">
                      <v:stroke joinstyle="miter" endcap="square"/>
                    </v:line>
                    <v:rect id="Rectangle 1933" o:spid="_x0000_s1118" style="position:absolute;left:1356;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C6</w:t>
                            </w:r>
                          </w:p>
                        </w:txbxContent>
                      </v:textbox>
                    </v:rect>
                    <v:line id="Line 1934" o:spid="_x0000_s1119" style="position:absolute;flip:y;visibility:visible;mso-wrap-style:square" from="1612,1182" to="164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" strokeweight=".45pt">
                      <v:stroke joinstyle="miter" endcap="square"/>
                    </v:line>
                    <v:line id="Line 1935" o:spid="_x0000_s1120" style="position:absolute;visibility:visible;mso-wrap-style:square" from="1612,1182" to="164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" strokeweight=".45pt">
                      <v:stroke joinstyle="miter" endcap="square"/>
                    </v:line>
                    <v:line id="Line 1936" o:spid="_x0000_s1121" style="position:absolute;visibility:visible;mso-wrap-style:square" from="1648,1418" to="183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" strokeweight=".45pt">
                      <v:stroke joinstyle="miter" endcap="square"/>
                    </v:line>
                    <v:line id="Line 1937" o:spid="_x0000_s1122" style="position:absolute;visibility:visible;mso-wrap-style:square" from="1648,1182" to="1834,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" strokeweight=".45pt">
                      <v:stroke joinstyle="miter" endcap="square"/>
                    </v:line>
                    <v:line id="Line 1938" o:spid="_x0000_s1123" style="position:absolute;visibility:visible;mso-wrap-style:square" from="2188,1418" to="256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" strokeweight=".45pt">
                      <v:stroke joinstyle="miter" endcap="square"/>
                    </v:line>
                    <v:line id="Line 1939" o:spid="_x0000_s1124" style="position:absolute;visibility:visible;mso-wrap-style:square" from="2188,1182" to="2569,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" strokeweight=".45pt">
                      <v:stroke joinstyle="miter" endcap="square"/>
                    </v:line>
                    <v:rect id="Rectangle 1940" o:spid="_x0000_s1125" style="position:absolute;left:2303;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C1</w:t>
                            </w:r>
                          </w:p>
                        </w:txbxContent>
                      </v:textbox>
                    </v:rect>
                    <v:line id="Line 1941" o:spid="_x0000_s1126" style="position:absolute;flip:y;visibility:visible;mso-wrap-style:square" from="2569,1182" to="260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" strokeweight=".45pt">
                      <v:stroke joinstyle="miter" endcap="square"/>
                    </v:line>
                    <v:line id="Line 1942" o:spid="_x0000_s1127" style="position:absolute;visibility:visible;mso-wrap-style:square" from="2569,1182" to="260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" strokeweight=".45pt">
                      <v:stroke joinstyle="miter" endcap="square"/>
                    </v:line>
                    <v:line id="Line 1943" o:spid="_x0000_s1128" style="position:absolute;visibility:visible;mso-wrap-style:square" from="2605,1418" to="296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" strokeweight=".45pt">
                      <v:stroke joinstyle="miter" endcap="square"/>
                    </v:line>
                    <v:line id="Line 1944" o:spid="_x0000_s1129" style="position:absolute;visibility:visible;mso-wrap-style:square" from="2605,1182" to="2968,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" strokeweight=".45pt">
                      <v:stroke joinstyle="miter" endcap="square"/>
                    </v:line>
                    <v:rect id="Rectangle 1945" o:spid="_x0000_s1130" style="position:absolute;left:2711;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C0</w:t>
                            </w:r>
                          </w:p>
                        </w:txbxContent>
                      </v:textbox>
                    </v:rect>
                    <v:line id="Line 1946" o:spid="_x0000_s1131" style="position:absolute;flip:y;visibility:visible;mso-wrap-style:square" from="2968,1182" to="301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" strokeweight=".45pt">
                      <v:stroke joinstyle="miter" endcap="square"/>
                    </v:line>
                    <v:line id="Line 1947" o:spid="_x0000_s1132" style="position:absolute;visibility:visible;mso-wrap-style:square" from="2968,1182" to="301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" strokeweight=".45pt">
                      <v:stroke joinstyle="miter" endcap="square"/>
                    </v:line>
                    <v:line id="Line 1948" o:spid="_x0000_s1133" style="position:absolute;visibility:visible;mso-wrap-style:square" from="3012,1418" to="337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" strokeweight=".45pt">
                      <v:stroke joinstyle="miter" endcap="square"/>
                    </v:line>
                    <v:line id="Line 1949" o:spid="_x0000_s1134" style="position:absolute;visibility:visible;mso-wrap-style:square" from="3012,1182" to="3375,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" strokeweight=".45pt">
                      <v:stroke joinstyle="miter" endcap="square"/>
                    </v:line>
                    <v:rect id="Rectangle 1950" o:spid="_x0000_s1135" style="position:absolute;left:3101;top:1232;width:250;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A31</w:t>
                            </w:r>
                          </w:p>
                        </w:txbxContent>
                      </v:textbox>
                    </v:rect>
                    <v:line id="Line 1951" o:spid="_x0000_s1136" style="position:absolute;flip:y;visibility:visible;mso-wrap-style:square" from="3375,1182" to="341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" strokeweight=".45pt">
                      <v:stroke joinstyle="miter" endcap="square"/>
                    </v:line>
                    <v:line id="Line 1952" o:spid="_x0000_s1137" style="position:absolute;visibility:visible;mso-wrap-style:square" from="3375,1182" to="341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" strokeweight=".45pt">
                      <v:stroke joinstyle="miter" endcap="square"/>
                    </v:line>
                    <v:line id="Line 1953" o:spid="_x0000_s1138" style="position:absolute;visibility:visible;mso-wrap-style:square" from="3411,1418" to="37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" strokeweight=".45pt">
                      <v:stroke joinstyle="miter" endcap="square"/>
                    </v:line>
                    <v:line id="Line 1954" o:spid="_x0000_s1139" style="position:absolute;visibility:visible;mso-wrap-style:square" from="3411,1182" to="3774,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" strokeweight=".45pt">
                      <v:stroke joinstyle="miter" endcap="square"/>
                    </v:line>
                    <v:rect id="Rectangle 1955" o:spid="_x0000_s1140" style="position:absolute;left:3499;top:1232;width:250;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A30</w:t>
                            </w:r>
                          </w:p>
                        </w:txbxContent>
                      </v:textbox>
                    </v:rect>
                    <v:line id="Line 1956" o:spid="_x0000_s1141" style="position:absolute;flip:y;visibility:visible;mso-wrap-style:square" from="3774,1182" to="381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" strokeweight=".45pt">
                      <v:stroke joinstyle="miter" endcap="square"/>
                    </v:line>
                    <v:line id="Line 1957" o:spid="_x0000_s1142" style="position:absolute;visibility:visible;mso-wrap-style:square" from="3774,1182" to="381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" strokeweight=".45pt">
                      <v:stroke joinstyle="miter" endcap="square"/>
                    </v:line>
                    <v:line id="Line 1958" o:spid="_x0000_s1143" style="position:absolute;visibility:visible;mso-wrap-style:square" from="3818,1418" to="399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" strokeweight=".45pt">
                      <v:stroke joinstyle="miter" endcap="square"/>
                    </v:line>
                    <v:line id="Line 1959" o:spid="_x0000_s1144" style="position:absolute;visibility:visible;mso-wrap-style:square" from="3818,1182" to="399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" strokeweight=".45pt">
                      <v:stroke joinstyle="miter" endcap="square"/>
                    </v:line>
                    <v:line id="Line 1960" o:spid="_x0000_s1145" style="position:absolute;visibility:visible;mso-wrap-style:square" from="4350,1418" to="473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" strokeweight=".45pt">
                      <v:stroke joinstyle="miter" endcap="square"/>
                    </v:line>
                    <v:line id="Line 1961" o:spid="_x0000_s1146" style="position:absolute;visibility:visible;mso-wrap-style:square" from="4350,1182" to="473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" strokeweight=".45pt">
                      <v:stroke joinstyle="miter" endcap="square"/>
                    </v:line>
                    <v:rect id="Rectangle 1962" o:spid="_x0000_s1147" style="position:absolute;left:4474;top:1232;width:172;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A1</w:t>
                            </w:r>
                          </w:p>
                        </w:txbxContent>
                      </v:textbox>
                    </v:rect>
                    <v:line id="Line 1963" o:spid="_x0000_s1148" style="position:absolute;flip:y;visibility:visible;mso-wrap-style:square" from="4731,1182" to="476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" strokeweight=".45pt">
                      <v:stroke joinstyle="miter" endcap="square"/>
                    </v:line>
                    <v:line id="Line 1964" o:spid="_x0000_s1149" style="position:absolute;visibility:visible;mso-wrap-style:square" from="4731,1182" to="476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" strokeweight=".45pt">
                      <v:stroke joinstyle="miter" endcap="square"/>
                    </v:line>
                    <v:line id="Line 1965" o:spid="_x0000_s1150" style="position:absolute;visibility:visible;mso-wrap-style:square" from="4766,1418" to="5130,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" strokeweight=".45pt">
                      <v:stroke joinstyle="miter" endcap="square"/>
                    </v:line>
                    <v:line id="Line 1966" o:spid="_x0000_s1151" style="position:absolute;visibility:visible;mso-wrap-style:square" from="4766,1182" to="5130,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" strokeweight=".45pt">
                      <v:stroke joinstyle="miter" endcap="square"/>
                    </v:line>
                    <v:rect id="Rectangle 1967" o:spid="_x0000_s1152" style="position:absolute;left:4882;top:1232;width:172;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A0</w:t>
                            </w:r>
                          </w:p>
                        </w:txbxContent>
                      </v:textbox>
                    </v:rect>
                    <v:line id="Line 1968" o:spid="_x0000_s1153" style="position:absolute;flip:y;visibility:visible;mso-wrap-style:square" from="5130,1182" to="51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" strokeweight=".45pt">
                      <v:stroke joinstyle="miter" endcap="square"/>
                    </v:line>
                    <v:line id="Line 1969" o:spid="_x0000_s1154" style="position:absolute;visibility:visible;mso-wrap-style:square" from="5130,1182" to="51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" strokeweight=".45pt">
                      <v:stroke joinstyle="miter" endcap="square"/>
                    </v:line>
                    <v:line id="Line 1970" o:spid="_x0000_s1155" style="position:absolute;visibility:visible;mso-wrap-style:square" from="5174,1418" to="535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" strokeweight=".45pt">
                      <v:stroke joinstyle="miter" endcap="square"/>
                    </v:line>
                    <v:line id="Line 1971" o:spid="_x0000_s1156" style="position:absolute;visibility:visible;mso-wrap-style:square" from="5174,1182" to="535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" strokeweight=".45pt">
                      <v:stroke joinstyle="miter" endcap="square"/>
                    </v:line>
                    <v:line id="Line 1972" o:spid="_x0000_s1157" style="position:absolute;visibility:visible;mso-wrap-style:square" from="5705,1418" to="648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" strokeweight=".45pt">
                      <v:stroke joinstyle="miter" endcap="square"/>
                    </v:line>
                    <v:line id="Line 1973" o:spid="_x0000_s1158" style="position:absolute;visibility:visible;mso-wrap-style:square" from="5705,1182" to="6485,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" strokeweight=".45pt">
                      <v:stroke joinstyle="miter" endcap="square"/>
                    </v:line>
                    <v:rect id="Rectangle 1974" o:spid="_x0000_s1159" style="position:absolute;left:5909;top:1232;width:52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DUMMY</w:t>
                            </w:r>
                          </w:p>
                        </w:txbxContent>
                      </v:textbox>
                    </v:rect>
                    <v:line id="Line 1975" o:spid="_x0000_s1160" style="position:absolute;flip:y;visibility:visible;mso-wrap-style:square" from="6485,1182" to="652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" strokeweight=".45pt">
                      <v:stroke joinstyle="miter" endcap="square"/>
                    </v:line>
                    <v:line id="Line 1976" o:spid="_x0000_s1161" style="position:absolute;visibility:visible;mso-wrap-style:square" from="6485,1182" to="652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" strokeweight=".45pt">
                      <v:stroke joinstyle="miter" endcap="square"/>
                    </v:line>
                    <v:line id="Line 1977" o:spid="_x0000_s1162" style="position:absolute;visibility:visible;mso-wrap-style:square" from="6529,1418" to="6893,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" strokeweight=".45pt">
                      <v:stroke joinstyle="miter" endcap="square"/>
                    </v:line>
                    <v:line id="Line 1978" o:spid="_x0000_s1163" style="position:absolute;visibility:visible;mso-wrap-style:square" from="6529,1182" to="6893,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" strokeweight=".45pt">
                      <v:stroke joinstyle="miter" endcap="square"/>
                    </v:line>
                    <v:rect id="Rectangle 1979" o:spid="_x0000_s1164" style="position:absolute;left:6636;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Dn</w:t>
                            </w:r>
                          </w:p>
                        </w:txbxContent>
                      </v:textbox>
                    </v:rect>
                    <v:line id="Line 1980" o:spid="_x0000_s1165" style="position:absolute;flip:y;visibility:visible;mso-wrap-style:square" from="6893,1182" to="692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" strokeweight=".45pt">
                      <v:stroke joinstyle="miter" endcap="square"/>
                    </v:line>
                    <v:line id="Line 1981" o:spid="_x0000_s1166" style="position:absolute;visibility:visible;mso-wrap-style:square" from="6893,1182" to="692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" strokeweight=".45pt">
                      <v:stroke joinstyle="miter" endcap="square"/>
                    </v:line>
                    <v:line id="Line 1982" o:spid="_x0000_s1167" style="position:absolute;visibility:visible;mso-wrap-style:square" from="6928,1418" to="729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" strokeweight=".45pt">
                      <v:stroke joinstyle="miter" endcap="square"/>
                    </v:line>
                    <v:line id="Line 1983" o:spid="_x0000_s1168" style="position:absolute;visibility:visible;mso-wrap-style:square" from="6928,1182" to="729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" strokeweight=".45pt">
                      <v:stroke joinstyle="miter" endcap="square"/>
                    </v:line>
                    <v:rect id="Rectangle 1984" o:spid="_x0000_s1169" style="position:absolute;left:6990;top:1232;width:304;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Dn-1</w:t>
                            </w:r>
                          </w:p>
                        </w:txbxContent>
                      </v:textbox>
                    </v:rect>
                    <v:line id="Line 1985" o:spid="_x0000_s1170" style="position:absolute;flip:y;visibility:visible;mso-wrap-style:square" from="7291,1182" to="733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" strokeweight=".45pt">
                      <v:stroke joinstyle="miter" endcap="square"/>
                    </v:line>
                    <v:line id="Line 1986" o:spid="_x0000_s1171" style="position:absolute;visibility:visible;mso-wrap-style:square" from="7291,1182" to="733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" strokeweight=".45pt">
                      <v:stroke joinstyle="miter" endcap="square"/>
                    </v:line>
                    <v:line id="Line 1987" o:spid="_x0000_s1172" style="position:absolute;visibility:visible;mso-wrap-style:square" from="7336,1418" to="752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" strokeweight=".45pt">
                      <v:stroke joinstyle="miter" endcap="square"/>
                    </v:line>
                    <v:line id="Line 1988" o:spid="_x0000_s1173" style="position:absolute;visibility:visible;mso-wrap-style:square" from="7336,1182" to="7522,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" strokeweight=".45pt">
                      <v:stroke joinstyle="miter" endcap="square"/>
                    </v:line>
                    <v:line id="Line 1989" o:spid="_x0000_s1174" style="position:absolute;visibility:visible;mso-wrap-style:square" from="7876,1418" to="8257,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" strokeweight=".45pt">
                      <v:stroke joinstyle="miter" endcap="square"/>
                    </v:line>
                    <v:line id="Line 1990" o:spid="_x0000_s1175" style="position:absolute;visibility:visible;mso-wrap-style:square" from="7876,1182" to="8257,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" strokeweight=".45pt">
                      <v:stroke joinstyle="miter" endcap="square"/>
                    </v:line>
                    <v:rect id="Rectangle 1991" o:spid="_x0000_s1176" style="position:absolute;left:7991;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D1</w:t>
                            </w:r>
                          </w:p>
                        </w:txbxContent>
                      </v:textbox>
                    </v:rect>
                    <v:line id="Line 1992" o:spid="_x0000_s1177" style="position:absolute;flip:y;visibility:visible;mso-wrap-style:square" from="8257,1182" to="829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" strokeweight=".45pt">
                      <v:stroke joinstyle="miter" endcap="square"/>
                    </v:line>
                    <v:line id="Line 1993" o:spid="_x0000_s1178" style="position:absolute;visibility:visible;mso-wrap-style:square" from="8257,1182" to="829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" strokeweight=".45pt">
                      <v:stroke joinstyle="miter" endcap="square"/>
                    </v:line>
                    <v:line id="Line 1994" o:spid="_x0000_s1179" style="position:absolute;visibility:visible;mso-wrap-style:square" from="8292,1418" to="866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" strokeweight=".45pt">
                      <v:stroke joinstyle="miter" endcap="square"/>
                    </v:line>
                    <v:line id="Line 1995" o:spid="_x0000_s1180" style="position:absolute;visibility:visible;mso-wrap-style:square" from="8292,1182" to="8664,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" strokeweight=".45pt">
                      <v:stroke joinstyle="miter" endcap="square"/>
                    </v:line>
                    <v:rect id="Rectangle 1996" o:spid="_x0000_s1181" style="position:absolute;left:8408;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D0</w:t>
                            </w:r>
                          </w:p>
                        </w:txbxContent>
                      </v:textbox>
                    </v:rect>
                    <v:line id="Line 1997" o:spid="_x0000_s1182" style="position:absolute;visibility:visible;mso-wrap-style:square" from="8664,1182" to="869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" strokeweight=".45pt">
                      <v:stroke joinstyle="miter" endcap="square"/>
                    </v:line>
                    <v:line id="Line 1998" o:spid="_x0000_s1183" style="position:absolute;flip:y;visibility:visible;mso-wrap-style:square" from="8664,1300" to="869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" strokeweight=".45pt">
                      <v:stroke joinstyle="miter" endcap="square"/>
                    </v:line>
                    <v:line id="Line 1999" o:spid="_x0000_s1184" style="position:absolute;visibility:visible;mso-wrap-style:square" from="8691,1300" to="9178,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" strokeweight=".45pt">
                      <v:stroke joinstyle="miter" endcap="square"/>
                    </v:line>
                    <v:line id="Line 2000" o:spid="_x0000_s1185" style="position:absolute;visibility:visible;mso-wrap-style:square" from="425,1773" to="1834,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" strokeweight=".45pt">
                      <v:stroke joinstyle="miter" endcap="square"/>
                    </v:line>
                    <v:line id="Line 2001" o:spid="_x0000_s1186" style="position:absolute;visibility:visible;mso-wrap-style:square" from="2188,1773" to="3996,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" strokeweight=".45pt">
                      <v:stroke joinstyle="miter" endcap="square"/>
                    </v:line>
                    <v:line id="Line 2002" o:spid="_x0000_s1187" style="position:absolute;visibility:visible;mso-wrap-style:square" from="4350,1773" to="5351,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" strokeweight=".45pt">
                      <v:stroke joinstyle="miter" endcap="square"/>
                    </v:line>
                    <v:line id="Line 2003" o:spid="_x0000_s1188" style="position:absolute;visibility:visible;mso-wrap-style:square" from="5705,1773" to="7522,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" strokeweight=".45pt">
                      <v:stroke joinstyle="miter" endcap="square"/>
                    </v:line>
                    <v:line id="Line 2004" o:spid="_x0000_s1189" style="position:absolute;visibility:visible;mso-wrap-style:square" from="7876,1773" to="9178,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" strokeweight=".45pt">
                      <v:stroke joinstyle="miter" endcap="square"/>
                    </v:line>
                    <v:oval id="Oval 2005" o:spid="_x0000_s1190" style="position:absolute;left:1923;top:331;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" filled="f" strokeweight=".45pt">
                      <v:stroke joinstyle="miter" endcap="square"/>
                    </v:oval>
                    <v:oval id="Oval 2006" o:spid="_x0000_s1191" style="position:absolute;left:1993;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" filled="f" strokeweight=".45pt">
                      <v:stroke joinstyle="miter" endcap="square"/>
                    </v:oval>
                    <v:oval id="Oval 2007" o:spid="_x0000_s1192" style="position:absolute;left:206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" filled="f" strokeweight=".45pt">
                      <v:stroke joinstyle="miter" endcap="square"/>
                    </v:oval>
                    <v:oval id="Oval 2008" o:spid="_x0000_s1193" style="position:absolute;left:1923;top:331;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" fillcolor="black" strokeweight=".45pt">
                      <v:stroke joinstyle="miter" endcap="square"/>
                    </v:oval>
                    <v:oval id="Oval 2009" o:spid="_x0000_s1194" style="position:absolute;left:1993;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" fillcolor="black" strokeweight=".45pt">
                      <v:stroke joinstyle="miter" endcap="square"/>
                    </v:oval>
                    <v:oval id="Oval 2010" o:spid="_x0000_s1195" style="position:absolute;left:206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" fillcolor="black" strokeweight=".45pt">
                      <v:stroke joinstyle="miter" endcap="square"/>
                    </v:oval>
                    <v:oval id="Oval 2011" o:spid="_x0000_s1196" style="position:absolute;left:1923;top:804;width:1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" filled="f" strokeweight=".45pt">
                      <v:stroke joinstyle="miter" endcap="square"/>
                    </v:oval>
                    <v:oval id="Oval 2012" o:spid="_x0000_s1197" style="position:absolute;left:1993;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" filled="f" strokeweight=".45pt">
                      <v:stroke joinstyle="miter" endcap="square"/>
                    </v:oval>
                    <v:oval id="Oval 2013" o:spid="_x0000_s1198" style="position:absolute;left:206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" filled="f" strokeweight=".45pt">
                      <v:stroke joinstyle="miter" endcap="square"/>
                    </v:oval>
                    <v:oval id="Oval 2014" o:spid="_x0000_s1199" style="position:absolute;left:1923;top:804;width:1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" fillcolor="black" strokeweight=".45pt">
                      <v:stroke joinstyle="miter" endcap="square"/>
                    </v:oval>
                    <v:oval id="Oval 2015" o:spid="_x0000_s1200" style="position:absolute;left:1993;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" fillcolor="black" strokeweight=".45pt">
                      <v:stroke joinstyle="miter" endcap="square"/>
                    </v:oval>
                    <v:oval id="Oval 2016" o:spid="_x0000_s1201" style="position:absolute;left:206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" fillcolor="black" strokeweight=".45pt">
                      <v:stroke joinstyle="miter" endcap="square"/>
                    </v:oval>
                    <v:oval id="Oval 2017" o:spid="_x0000_s1202" style="position:absolute;left:1923;top:1276;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" filled="f" strokeweight=".45pt">
                      <v:stroke joinstyle="miter" endcap="square"/>
                    </v:oval>
                    <v:oval id="Oval 2018" o:spid="_x0000_s1203" style="position:absolute;left:1993;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" filled="f" strokeweight=".45pt">
                      <v:stroke joinstyle="miter" endcap="square"/>
                    </v:oval>
                    <v:oval id="Oval 2019" o:spid="_x0000_s1204" style="position:absolute;left:2064;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" filled="f" strokeweight=".45pt">
                      <v:stroke joinstyle="miter" endcap="square"/>
                    </v:oval>
                    <v:oval id="Oval 2020" o:spid="_x0000_s1205" style="position:absolute;left:1923;top:1276;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" fillcolor="black" strokeweight=".45pt">
                      <v:stroke joinstyle="miter" endcap="square"/>
                    </v:oval>
                    <v:oval id="Oval 2021" o:spid="_x0000_s1206" style="position:absolute;left:1993;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" fillcolor="black" strokeweight=".45pt">
                      <v:stroke joinstyle="miter" endcap="square"/>
                    </v:oval>
                    <v:oval id="Oval 2022" o:spid="_x0000_s1207" style="position:absolute;left:2064;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" fillcolor="black" strokeweight=".45pt">
                      <v:stroke joinstyle="miter" endcap="square"/>
                    </v:oval>
                    <v:oval id="Oval 2023" o:spid="_x0000_s1208" style="position:absolute;left:1923;top:1749;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" filled="f" strokeweight=".45pt">
                      <v:stroke joinstyle="miter" endcap="square"/>
                    </v:oval>
                    <v:oval id="Oval 2024" o:spid="_x0000_s1209" style="position:absolute;left:1993;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" filled="f" strokeweight=".45pt">
                      <v:stroke joinstyle="miter" endcap="square"/>
                    </v:oval>
                    <v:oval id="Oval 2025" o:spid="_x0000_s1210" style="position:absolute;left:2064;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" filled="f" strokeweight=".45pt">
                      <v:stroke joinstyle="miter" endcap="square"/>
                    </v:oval>
                    <v:oval id="Oval 2026" o:spid="_x0000_s1211" style="position:absolute;left:1923;top:1749;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" fillcolor="black" strokeweight=".45pt">
                      <v:stroke joinstyle="miter" endcap="square"/>
                    </v:oval>
                    <v:oval id="Oval 2027" o:spid="_x0000_s1212" style="position:absolute;left:1993;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" fillcolor="black" strokeweight=".45pt">
                      <v:stroke joinstyle="miter" endcap="square"/>
                    </v:oval>
                    <v:oval id="Oval 2028" o:spid="_x0000_s1213" style="position:absolute;left:2064;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" fillcolor="black" strokeweight=".45pt">
                      <v:stroke joinstyle="miter" endcap="square"/>
                    </v:oval>
                    <v:oval id="Oval 2029" o:spid="_x0000_s1214" style="position:absolute;left:408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" filled="f" strokeweight=".45pt">
                      <v:stroke joinstyle="miter" endcap="square"/>
                    </v:oval>
                    <v:oval id="Oval 2030" o:spid="_x0000_s1215" style="position:absolute;left:4155;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" filled="f" strokeweight=".45pt">
                      <v:stroke joinstyle="miter" endcap="square"/>
                    </v:oval>
                    <v:oval id="Oval 2031" o:spid="_x0000_s1216" style="position:absolute;left:4226;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" filled="f" strokeweight=".45pt">
                      <v:stroke joinstyle="miter" endcap="square"/>
                    </v:oval>
                    <v:oval id="Oval 2032" o:spid="_x0000_s1217" style="position:absolute;left:408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" fillcolor="black" strokeweight=".45pt">
                      <v:stroke joinstyle="miter" endcap="square"/>
                    </v:oval>
                    <v:oval id="Oval 2033" o:spid="_x0000_s1218" style="position:absolute;left:4155;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" fillcolor="black" strokeweight=".45pt">
                      <v:stroke joinstyle="miter" endcap="square"/>
                    </v:oval>
                    <v:oval id="Oval 2034" o:spid="_x0000_s1219" style="position:absolute;left:4226;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" fillcolor="black" strokeweight=".45pt">
                      <v:stroke joinstyle="miter" endcap="square"/>
                    </v:oval>
                    <v:oval id="Oval 2035" o:spid="_x0000_s1220" style="position:absolute;left:408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" filled="f" strokeweight=".45pt">
                      <v:stroke joinstyle="miter" endcap="square"/>
                    </v:oval>
                    <v:oval id="Oval 2036" o:spid="_x0000_s1221" style="position:absolute;left:4155;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" filled="f" strokeweight=".45pt">
                      <v:stroke joinstyle="miter" endcap="square"/>
                    </v:oval>
                    <v:oval id="Oval 2037" o:spid="_x0000_s1222" style="position:absolute;left:4226;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" filled="f" strokeweight=".45pt">
                      <v:stroke joinstyle="miter" endcap="square"/>
                    </v:oval>
                    <v:oval id="Oval 2038" o:spid="_x0000_s1223" style="position:absolute;left:408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" fillcolor="black" strokeweight=".45pt">
                      <v:stroke joinstyle="miter" endcap="square"/>
                    </v:oval>
                    <v:oval id="Oval 2039" o:spid="_x0000_s1224" style="position:absolute;left:4155;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" fillcolor="black" strokeweight=".45pt">
                      <v:stroke joinstyle="miter" endcap="square"/>
                    </v:oval>
                    <v:oval id="Oval 2040" o:spid="_x0000_s1225" style="position:absolute;left:4226;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" fillcolor="black" strokeweight=".45pt">
                      <v:stroke joinstyle="miter" endcap="square"/>
                    </v:oval>
                    <v:oval id="Oval 2041" o:spid="_x0000_s1226" style="position:absolute;left:4084;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" filled="f" strokeweight=".45pt">
                      <v:stroke joinstyle="miter" endcap="square"/>
                    </v:oval>
                    <v:oval id="Oval 2042" o:spid="_x0000_s1227" style="position:absolute;left:4155;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" filled="f" strokeweight=".45pt">
                      <v:stroke joinstyle="miter" endcap="square"/>
                    </v:oval>
                    <v:oval id="Oval 2043" o:spid="_x0000_s1228" style="position:absolute;left:4226;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" filled="f" strokeweight=".45pt">
                      <v:stroke joinstyle="miter" endcap="square"/>
                    </v:oval>
                  </v:group>
                  <v:oval id="Oval 2045" o:spid="_x0000_s1229" style="position:absolute;left:27470;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" fillcolor="black" strokeweight=".45pt">
                    <v:stroke joinstyle="miter" endcap="square"/>
                  </v:oval>
                  <v:oval id="Oval 2046" o:spid="_x0000_s1230" style="position:absolute;left:27920;top:9711;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" fillcolor="black" strokeweight=".45pt">
                    <v:stroke joinstyle="miter" endcap="square"/>
                  </v:oval>
                  <v:oval id="Oval 2047" o:spid="_x0000_s1231" style="position:absolute;left:28371;top:9711;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" fillcolor="black" strokeweight=".45pt">
                    <v:stroke joinstyle="miter" endcap="square"/>
                  </v:oval>
                  <v:oval id="Oval 2048" o:spid="_x0000_s1232" style="position:absolute;left:27470;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" filled="f" strokeweight=".45pt">
                    <v:stroke joinstyle="miter" endcap="square"/>
                  </v:oval>
                  <v:oval id="Oval 2049" o:spid="_x0000_s1233" style="position:absolute;left:27920;top:12715;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" filled="f" strokeweight=".45pt">
                    <v:stroke joinstyle="miter" endcap="square"/>
                  </v:oval>
                  <v:oval id="Oval 2050" o:spid="_x0000_s1234" style="position:absolute;left:28371;top:12715;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" filled="f" strokeweight=".45pt">
                    <v:stroke joinstyle="miter" endcap="square"/>
                  </v:oval>
                  <v:oval id="Oval 2051" o:spid="_x0000_s1235" style="position:absolute;left:27470;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" fillcolor="black" strokeweight=".45pt">
                    <v:stroke joinstyle="miter" endcap="square"/>
                  </v:oval>
                  <v:oval id="Oval 2052" o:spid="_x0000_s1236" style="position:absolute;left:27920;top:12715;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" fillcolor="black" strokeweight=".45pt">
                    <v:stroke joinstyle="miter" endcap="square"/>
                  </v:oval>
                  <v:oval id="Oval 2053" o:spid="_x0000_s1237" style="position:absolute;left:28371;top:12715;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" fillcolor="black" strokeweight=".45pt">
                    <v:stroke joinstyle="miter" endcap="square"/>
                  </v:oval>
                  <v:oval id="Oval 2054" o:spid="_x0000_s1238" style="position:absolute;left:36080;top:3711;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" filled="f" strokeweight=".45pt">
                    <v:stroke joinstyle="miter" endcap="square"/>
                  </v:oval>
                  <v:oval id="Oval 2055" o:spid="_x0000_s1239" style="position:absolute;left:36531;top:3711;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" filled="f" strokeweight=".45pt">
                    <v:stroke joinstyle="miter" endcap="square"/>
                  </v:oval>
                  <v:oval id="Oval 2056" o:spid="_x0000_s1240" style="position:absolute;left:36976;top:3711;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" filled="f" strokeweight=".45pt">
                    <v:stroke joinstyle="miter" endcap="square"/>
                  </v:oval>
                  <v:oval id="Oval 2057" o:spid="_x0000_s1241" style="position:absolute;left:36080;top:3711;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" fillcolor="black" strokeweight=".45pt">
                    <v:stroke joinstyle="miter" endcap="square"/>
                  </v:oval>
                  <v:oval id="Oval 2058" o:spid="_x0000_s1242" style="position:absolute;left:36531;top:3711;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" fillcolor="black" strokeweight=".45pt">
                    <v:stroke joinstyle="miter" endcap="square"/>
                  </v:oval>
                  <v:oval id="Oval 2059" o:spid="_x0000_s1243" style="position:absolute;left:36976;top:3711;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" fillcolor="black" strokeweight=".45pt">
                    <v:stroke joinstyle="miter" endcap="square"/>
                  </v:oval>
                  <v:oval id="Oval 2060" o:spid="_x0000_s1244" style="position:absolute;left:36080;top:6714;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" filled="f" strokeweight=".45pt">
                    <v:stroke joinstyle="miter" endcap="square"/>
                  </v:oval>
                  <v:oval id="Oval 2061" o:spid="_x0000_s1245" style="position:absolute;left:36531;top:6714;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" filled="f" strokeweight=".45pt">
                    <v:stroke joinstyle="miter" endcap="square"/>
                  </v:oval>
                  <v:oval id="Oval 2062" o:spid="_x0000_s1246" style="position:absolute;left:36976;top:6714;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" filled="f" strokeweight=".45pt">
                    <v:stroke joinstyle="miter" endcap="square"/>
                  </v:oval>
                  <v:oval id="Oval 2063" o:spid="_x0000_s1247" style="position:absolute;left:36080;top:6714;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" fillcolor="black" strokeweight=".45pt">
                    <v:stroke joinstyle="miter" endcap="square"/>
                  </v:oval>
                  <v:oval id="Oval 2064" o:spid="_x0000_s1248" style="position:absolute;left:36531;top:6714;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" fillcolor="black" strokeweight=".45pt">
                    <v:stroke joinstyle="miter" endcap="square"/>
                  </v:oval>
                  <v:oval id="Oval 2065" o:spid="_x0000_s1249" style="position:absolute;left:36976;top:6714;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" fillcolor="black" strokeweight=".45pt">
                    <v:stroke joinstyle="miter" endcap="square"/>
                  </v:oval>
                  <v:oval id="Oval 2066" o:spid="_x0000_s1250" style="position:absolute;left:36080;top:971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" filled="f" strokeweight=".45pt">
                    <v:stroke joinstyle="miter" endcap="square"/>
                  </v:oval>
                  <v:oval id="Oval 2067" o:spid="_x0000_s1251" style="position:absolute;left:36531;top:971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" filled="f" strokeweight=".45pt">
                    <v:stroke joinstyle="miter" endcap="square"/>
                  </v:oval>
                  <v:oval id="Oval 2068" o:spid="_x0000_s1252" style="position:absolute;left:36976;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" filled="f" strokeweight=".45pt">
                    <v:stroke joinstyle="miter" endcap="square"/>
                  </v:oval>
                  <v:oval id="Oval 2069" o:spid="_x0000_s1253" style="position:absolute;left:36080;top:971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" fillcolor="black" strokeweight=".45pt">
                    <v:stroke joinstyle="miter" endcap="square"/>
                  </v:oval>
                  <v:oval id="Oval 2070" o:spid="_x0000_s1254" style="position:absolute;left:36531;top:971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" fillcolor="black" strokeweight=".45pt">
                    <v:stroke joinstyle="miter" endcap="square"/>
                  </v:oval>
                  <v:oval id="Oval 2071" o:spid="_x0000_s1255" style="position:absolute;left:36976;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" fillcolor="black" strokeweight=".45pt">
                    <v:stroke joinstyle="miter" endcap="square"/>
                  </v:oval>
                  <v:oval id="Oval 2072" o:spid="_x0000_s1256" style="position:absolute;left:36080;top:1271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" filled="f" strokeweight=".45pt">
                    <v:stroke joinstyle="miter" endcap="square"/>
                  </v:oval>
                  <v:oval id="Oval 2073" o:spid="_x0000_s1257" style="position:absolute;left:36531;top:1271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" filled="f" strokeweight=".45pt">
                    <v:stroke joinstyle="miter" endcap="square"/>
                  </v:oval>
                  <v:oval id="Oval 2074" o:spid="_x0000_s1258" style="position:absolute;left:36976;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" filled="f" strokeweight=".45pt">
                    <v:stroke joinstyle="miter" endcap="square"/>
                  </v:oval>
                  <v:oval id="Oval 2075" o:spid="_x0000_s1259" style="position:absolute;left:36080;top:1271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" fillcolor="black" strokeweight=".45pt">
                    <v:stroke joinstyle="miter" endcap="square"/>
                  </v:oval>
                  <v:oval id="Oval 2076" o:spid="_x0000_s1260" style="position:absolute;left:36531;top:1271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" fillcolor="black" strokeweight=".45pt">
                    <v:stroke joinstyle="miter" endcap="square"/>
                  </v:oval>
                  <v:oval id="Oval 2077" o:spid="_x0000_s1261" style="position:absolute;left:36976;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" fillcolor="black" strokeweight=".45pt">
                    <v:stroke joinstyle="miter" endcap="square"/>
                  </v:oval>
                  <v:oval id="Oval 2078" o:spid="_x0000_s1262" style="position:absolute;left:49860;top:3711;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" filled="f" strokeweight=".45pt">
                    <v:stroke joinstyle="miter" endcap="square"/>
                  </v:oval>
                  <v:oval id="Oval 2079" o:spid="_x0000_s1263" style="position:absolute;left:50311;top:3711;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" filled="f" strokeweight=".45pt">
                    <v:stroke joinstyle="miter" endcap="square"/>
                  </v:oval>
                  <v:oval id="Oval 2080" o:spid="_x0000_s1264" style="position:absolute;left:50761;top:3711;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" filled="f" strokeweight=".45pt">
                    <v:stroke joinstyle="miter" endcap="square"/>
                  </v:oval>
                  <v:oval id="Oval 2081" o:spid="_x0000_s1265" style="position:absolute;left:49860;top:3711;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" fillcolor="black" strokeweight=".45pt">
                    <v:stroke joinstyle="miter" endcap="square"/>
                  </v:oval>
                  <v:oval id="Oval 2082" o:spid="_x0000_s1266" style="position:absolute;left:50311;top:3711;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" fillcolor="black" strokeweight=".45pt">
                    <v:stroke joinstyle="miter" endcap="square"/>
                  </v:oval>
                  <v:oval id="Oval 2083" o:spid="_x0000_s1267" style="position:absolute;left:50761;top:3711;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" fillcolor="black" strokeweight=".45pt">
                    <v:stroke joinstyle="miter" endcap="square"/>
                  </v:oval>
                  <v:oval id="Oval 2084" o:spid="_x0000_s1268" style="position:absolute;left:49860;top:6714;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" filled="f" strokeweight=".45pt">
                    <v:stroke joinstyle="miter" endcap="square"/>
                  </v:oval>
                  <v:oval id="Oval 2085" o:spid="_x0000_s1269" style="position:absolute;left:50311;top:6714;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" filled="f" strokeweight=".45pt">
                    <v:stroke joinstyle="miter" endcap="square"/>
                  </v:oval>
                  <v:oval id="Oval 2086" o:spid="_x0000_s1270" style="position:absolute;left:50761;top:6714;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" filled="f" strokeweight=".45pt">
                    <v:stroke joinstyle="miter" endcap="square"/>
                  </v:oval>
                  <v:oval id="Oval 2087" o:spid="_x0000_s1271" style="position:absolute;left:49860;top:6714;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" fillcolor="black" strokeweight=".45pt">
                    <v:stroke joinstyle="miter" endcap="square"/>
                  </v:oval>
                  <v:oval id="Oval 2088" o:spid="_x0000_s1272" style="position:absolute;left:50311;top:6714;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" fillcolor="black" strokeweight=".45pt">
                    <v:stroke joinstyle="miter" endcap="square"/>
                  </v:oval>
                  <v:oval id="Oval 2089" o:spid="_x0000_s1273" style="position:absolute;left:50761;top:6714;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" fillcolor="black" strokeweight=".45pt">
                    <v:stroke joinstyle="miter" endcap="square"/>
                  </v:oval>
                  <v:oval id="Oval 2090" o:spid="_x0000_s1274" style="position:absolute;left:49860;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" filled="f" strokeweight=".45pt">
                    <v:stroke joinstyle="miter" endcap="square"/>
                  </v:oval>
                  <v:oval id="Oval 2091" o:spid="_x0000_s1275" style="position:absolute;left:50311;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" filled="f" strokeweight=".45pt">
                    <v:stroke joinstyle="miter" endcap="square"/>
                  </v:oval>
                  <v:oval id="Oval 2092" o:spid="_x0000_s1276" style="position:absolute;left:50761;top:9711;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" filled="f" strokeweight=".45pt">
                    <v:stroke joinstyle="miter" endcap="square"/>
                  </v:oval>
                  <v:oval id="Oval 2093" o:spid="_x0000_s1277" style="position:absolute;left:49860;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" fillcolor="black" strokeweight=".45pt">
                    <v:stroke joinstyle="miter" endcap="square"/>
                  </v:oval>
                  <v:oval id="Oval 2094" o:spid="_x0000_s1278" style="position:absolute;left:50311;top:971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" fillcolor="black" strokeweight=".45pt">
                    <v:stroke joinstyle="miter" endcap="square"/>
                  </v:oval>
                  <v:oval id="Oval 2095" o:spid="_x0000_s1279" style="position:absolute;left:50761;top:9711;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" fillcolor="black" strokeweight=".45pt">
                    <v:stroke joinstyle="miter" endcap="square"/>
                  </v:oval>
                  <v:oval id="Oval 2096" o:spid="_x0000_s1280" style="position:absolute;left:49860;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" filled="f" strokeweight=".45pt">
                    <v:stroke joinstyle="miter" endcap="square"/>
                  </v:oval>
                  <v:oval id="Oval 2097" o:spid="_x0000_s1281" style="position:absolute;left:50311;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" filled="f" strokeweight=".45pt">
                    <v:stroke joinstyle="miter" endcap="square"/>
                  </v:oval>
                  <v:oval id="Oval 2098" o:spid="_x0000_s1282" style="position:absolute;left:50761;top:12715;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" filled="f" strokeweight=".45pt">
                    <v:stroke joinstyle="miter" endcap="square"/>
                  </v:oval>
                  <v:oval id="Oval 2099" o:spid="_x0000_s1283" style="position:absolute;left:49860;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" fillcolor="black" strokeweight=".45pt">
                    <v:stroke joinstyle="miter" endcap="square"/>
                  </v:oval>
                  <v:oval id="Oval 2100" o:spid="_x0000_s1284" style="position:absolute;left:50311;top:1271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" fillcolor="black" strokeweight=".45pt">
                    <v:stroke joinstyle="miter" endcap="square"/>
                  </v:oval>
                  <v:oval id="Oval 2101" o:spid="_x0000_s1285" style="position:absolute;left:50761;top:12715;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" fillcolor="black" strokeweight=".45pt">
                    <v:stroke joinstyle="miter" endcap="square"/>
                  </v:oval>
                  <v:rect id="Rectangle 2103" o:spid="_x0000_s1286" style="position:absolute;left:1346;top:3431;width:1733;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nCS</w:t>
                          </w:r>
                        </w:p>
                      </w:txbxContent>
                    </v:textbox>
                  </v:rect>
                  <v:rect id="Rectangle 2104" o:spid="_x0000_s1287" style="position:absolute;left:1346;top:6428;width:1829;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SCK</w:t>
                          </w:r>
                        </w:p>
                      </w:txbxContent>
                    </v:textbox>
                  </v:rect>
                  <v:rect id="Rectangle 2105" o:spid="_x0000_s1288" style="position:absolute;left:1346;top:9432;width:267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SDIO0</w:t>
                          </w:r>
                        </w:p>
                      </w:txbxContent>
                    </v:textbox>
                  </v:rect>
                  <v:rect id="Rectangle 2106" o:spid="_x0000_s1289" style="position:absolute;left:1346;top:12436;width:267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SDIO1</w:t>
                          </w:r>
                        </w:p>
                      </w:txbxContent>
                    </v:textbox>
                  </v:rect>
                </v:group>
                <w10:anchorlock/>
              </v:group>
            </w:pict>
          </mc:Fallback>
        </mc:AlternateContent>
      </w:r>
    </w:p>
    <w:p w:rsidR="002435FB" w:rsidRDefault="007913DC" w:rsidP="007913DC">
      <w:pPr>
        <w:pStyle w:val="Caption"/>
      </w:pPr>
      <w:bookmarkStart w:id="29" w:name="_Ref444244229"/>
      <w:r>
        <w:t xml:space="preserve">Figure </w:t>
      </w:r>
      <w:fldSimple w:instr=" SEQ Figure \* ARABIC ">
        <w:r w:rsidR="00A7149C">
          <w:rPr>
            <w:noProof/>
          </w:rPr>
          <w:t>7</w:t>
        </w:r>
      </w:fldSimple>
      <w:bookmarkEnd w:id="29"/>
      <w:r>
        <w:rPr>
          <w:noProof/>
        </w:rPr>
        <w:t xml:space="preserve"> : Simple Write Transfer</w:t>
      </w:r>
    </w:p>
    <w:p w:rsidR="002E7219" w:rsidRDefault="007913DC" w:rsidP="002435FB">
      <w:pPr>
        <w:pStyle w:val="Caption"/>
      </w:pPr>
      <w:r>
        <w:rPr>
          <w:noProof/>
        </w:rPr>
        <w:lastRenderedPageBreak/>
        <mc:AlternateContent>
          <mc:Choice Requires="wps">
            <w:drawing>
              <wp:anchor distT="0" distB="0" distL="114300" distR="114300" simplePos="0" relativeHeight="251659264" behindDoc="0" locked="0" layoutInCell="1" allowOverlap="1" wp14:anchorId="6C726522" wp14:editId="7B9EC042">
                <wp:simplePos x="0" y="0"/>
                <wp:positionH relativeFrom="column">
                  <wp:posOffset>1270</wp:posOffset>
                </wp:positionH>
                <wp:positionV relativeFrom="paragraph">
                  <wp:posOffset>1582420</wp:posOffset>
                </wp:positionV>
                <wp:extent cx="6158865" cy="635"/>
                <wp:effectExtent l="0" t="0" r="0" b="0"/>
                <wp:wrapNone/>
                <wp:docPr id="2487" name="Text Box 2487"/>
                <wp:cNvGraphicFramePr/>
                <a:graphic xmlns:a="http://schemas.openxmlformats.org/drawingml/2006/main">
                  <a:graphicData uri="http://schemas.microsoft.com/office/word/2010/wordprocessingShape">
                    <wps:wsp>
                      <wps:cNvSpPr txBox="1"/>
                      <wps:spPr>
                        <a:xfrm>
                          <a:off x="0" y="0"/>
                          <a:ext cx="6158865" cy="635"/>
                        </a:xfrm>
                        <a:prstGeom prst="rect">
                          <a:avLst/>
                        </a:prstGeom>
                        <a:solidFill>
                          <a:prstClr val="white"/>
                        </a:solidFill>
                        <a:ln>
                          <a:noFill/>
                        </a:ln>
                        <a:effectLst/>
                      </wps:spPr>
                      <wps:txbx>
                        <w:txbxContent>
                          <w:p w:rsidR="00FF55A1" w:rsidRPr="00D146FA" w:rsidRDefault="00FF55A1" w:rsidP="007913DC">
                            <w:pPr>
                              <w:pStyle w:val="Caption"/>
                              <w:rPr>
                                <w:noProof/>
                              </w:rPr>
                            </w:pPr>
                            <w:bookmarkStart w:id="30" w:name="_Ref444244241"/>
                            <w:r>
                              <w:t xml:space="preserve">Figure </w:t>
                            </w:r>
                            <w:fldSimple w:instr=" SEQ Figure \* ARABIC ">
                              <w:r>
                                <w:rPr>
                                  <w:noProof/>
                                </w:rPr>
                                <w:t>8</w:t>
                              </w:r>
                            </w:fldSimple>
                            <w:bookmarkEnd w:id="30"/>
                            <w:r>
                              <w:rPr>
                                <w:noProof/>
                              </w:rPr>
                              <w:t xml:space="preserve"> : Simple Read Transfer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26522" id="_x0000_t202" coordsize="21600,21600" o:spt="202" path="m,l,21600r21600,l21600,xe">
                <v:stroke joinstyle="miter"/>
                <v:path gradientshapeok="t" o:connecttype="rect"/>
              </v:shapetype>
              <v:shape id="Text Box 2487" o:spid="_x0000_s1290" type="#_x0000_t202" style="position:absolute;left:0;text-align:left;margin-left:.1pt;margin-top:124.6pt;width:484.9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" stroked="f">
                <v:textbox style="mso-fit-shape-to-text:t" inset="0,0,0,0">
                  <w:txbxContent>
                    <w:p w:rsidR="00FF55A1" w:rsidRPr="00D146FA" w:rsidRDefault="00FF55A1" w:rsidP="007913DC">
                      <w:pPr>
                        <w:pStyle w:val="Caption"/>
                        <w:rPr>
                          <w:noProof/>
                        </w:rPr>
                      </w:pPr>
                      <w:bookmarkStart w:id="31" w:name="_Ref444244241"/>
                      <w:r>
                        <w:t xml:space="preserve">Figure </w:t>
                      </w:r>
                      <w:fldSimple w:instr=" SEQ Figure \* ARABIC ">
                        <w:r>
                          <w:rPr>
                            <w:noProof/>
                          </w:rPr>
                          <w:t>8</w:t>
                        </w:r>
                      </w:fldSimple>
                      <w:bookmarkEnd w:id="31"/>
                      <w:r>
                        <w:rPr>
                          <w:noProof/>
                        </w:rPr>
                        <w:t xml:space="preserve"> : Simple Read Transfer</w:t>
                      </w:r>
                    </w:p>
                  </w:txbxContent>
                </v:textbox>
              </v:shape>
            </w:pict>
          </mc:Fallback>
        </mc:AlternateContent>
      </w:r>
      <w:r w:rsidR="00751C2B">
        <w:rPr>
          <w:noProof/>
        </w:rPr>
        <mc:AlternateContent>
          <mc:Choice Requires="wpc">
            <w:drawing>
              <wp:anchor distT="0" distB="0" distL="114300" distR="114300" simplePos="0" relativeHeight="251655168" behindDoc="0" locked="0" layoutInCell="1" allowOverlap="1" wp14:anchorId="1442AE5F" wp14:editId="5D2838DE">
                <wp:simplePos x="0" y="0"/>
                <wp:positionH relativeFrom="character">
                  <wp:posOffset>1676</wp:posOffset>
                </wp:positionH>
                <wp:positionV relativeFrom="line">
                  <wp:posOffset>-3404</wp:posOffset>
                </wp:positionV>
                <wp:extent cx="6159399" cy="1528877"/>
                <wp:effectExtent l="0" t="0" r="0" b="0"/>
                <wp:wrapNone/>
                <wp:docPr id="2109" name="Canvas 2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486" name="Group 2486"/>
                        <wpg:cNvGrpSpPr/>
                        <wpg:grpSpPr>
                          <a:xfrm>
                            <a:off x="154940" y="366990"/>
                            <a:ext cx="5836285" cy="1162050"/>
                            <a:chOff x="154940" y="149860"/>
                            <a:chExt cx="5836285" cy="1162050"/>
                          </a:xfrm>
                        </wpg:grpSpPr>
                        <wpg:grpSp>
                          <wpg:cNvPr id="440" name="Group 2376"/>
                          <wpg:cNvGrpSpPr>
                            <a:grpSpLocks/>
                          </wpg:cNvGrpSpPr>
                          <wpg:grpSpPr bwMode="auto">
                            <a:xfrm>
                              <a:off x="433070" y="149860"/>
                              <a:ext cx="5558155" cy="1162050"/>
                              <a:chOff x="425" y="236"/>
                              <a:chExt cx="8753" cy="1830"/>
                            </a:xfrm>
                          </wpg:grpSpPr>
                          <wps:wsp>
                            <wps:cNvPr id="441" name="Line 2111"/>
                            <wps:cNvCnPr/>
                            <wps:spPr bwMode="auto">
                              <a:xfrm>
                                <a:off x="425" y="236"/>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2" name="Line 2112"/>
                            <wps:cNvCnPr/>
                            <wps:spPr bwMode="auto">
                              <a:xfrm>
                                <a:off x="611" y="236"/>
                                <a:ext cx="18"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3" name="Line 2113"/>
                            <wps:cNvCnPr/>
                            <wps:spPr bwMode="auto">
                              <a:xfrm>
                                <a:off x="629" y="473"/>
                                <a:ext cx="12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4" name="Line 2114"/>
                            <wps:cNvCnPr/>
                            <wps:spPr bwMode="auto">
                              <a:xfrm>
                                <a:off x="2188" y="473"/>
                                <a:ext cx="180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5" name="Line 2115"/>
                            <wps:cNvCnPr/>
                            <wps:spPr bwMode="auto">
                              <a:xfrm>
                                <a:off x="4350" y="473"/>
                                <a:ext cx="100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6" name="Line 2116"/>
                            <wps:cNvCnPr/>
                            <wps:spPr bwMode="auto">
                              <a:xfrm>
                                <a:off x="5705" y="473"/>
                                <a:ext cx="181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7" name="Line 2117"/>
                            <wps:cNvCnPr/>
                            <wps:spPr bwMode="auto">
                              <a:xfrm>
                                <a:off x="7876" y="473"/>
                                <a:ext cx="99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44" name="Line 2118"/>
                            <wps:cNvCnPr/>
                            <wps:spPr bwMode="auto">
                              <a:xfrm flipV="1">
                                <a:off x="8868" y="236"/>
                                <a:ext cx="18"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45" name="Line 2119"/>
                            <wps:cNvCnPr/>
                            <wps:spPr bwMode="auto">
                              <a:xfrm>
                                <a:off x="8886" y="236"/>
                                <a:ext cx="29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46" name="Line 2120"/>
                            <wps:cNvCnPr/>
                            <wps:spPr bwMode="auto">
                              <a:xfrm>
                                <a:off x="425"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47" name="Line 2121"/>
                            <wps:cNvCnPr/>
                            <wps:spPr bwMode="auto">
                              <a:xfrm>
                                <a:off x="602" y="946"/>
                                <a:ext cx="4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48" name="Line 2122"/>
                            <wps:cNvCnPr/>
                            <wps:spPr bwMode="auto">
                              <a:xfrm>
                                <a:off x="647"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49" name="Line 2123"/>
                            <wps:cNvCnPr/>
                            <wps:spPr bwMode="auto">
                              <a:xfrm>
                                <a:off x="806" y="946"/>
                                <a:ext cx="3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0" name="Line 2124"/>
                            <wps:cNvCnPr/>
                            <wps:spPr bwMode="auto">
                              <a:xfrm>
                                <a:off x="842"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1" name="Line 2125"/>
                            <wps:cNvCnPr/>
                            <wps:spPr bwMode="auto">
                              <a:xfrm flipV="1">
                                <a:off x="1001"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2" name="Line 2126"/>
                            <wps:cNvCnPr/>
                            <wps:spPr bwMode="auto">
                              <a:xfrm>
                                <a:off x="1045"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3" name="Line 2127"/>
                            <wps:cNvCnPr/>
                            <wps:spPr bwMode="auto">
                              <a:xfrm>
                                <a:off x="1205"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4" name="Line 2128"/>
                            <wps:cNvCnPr/>
                            <wps:spPr bwMode="auto">
                              <a:xfrm>
                                <a:off x="1249"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5" name="Line 2129"/>
                            <wps:cNvCnPr/>
                            <wps:spPr bwMode="auto">
                              <a:xfrm flipV="1">
                                <a:off x="1409"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6" name="Line 2130"/>
                            <wps:cNvCnPr/>
                            <wps:spPr bwMode="auto">
                              <a:xfrm>
                                <a:off x="1444" y="709"/>
                                <a:ext cx="16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7" name="Line 2131"/>
                            <wps:cNvCnPr/>
                            <wps:spPr bwMode="auto">
                              <a:xfrm>
                                <a:off x="1612"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8" name="Line 2132"/>
                            <wps:cNvCnPr/>
                            <wps:spPr bwMode="auto">
                              <a:xfrm>
                                <a:off x="1648" y="946"/>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59" name="Line 2133"/>
                            <wps:cNvCnPr/>
                            <wps:spPr bwMode="auto">
                              <a:xfrm>
                                <a:off x="2188"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0" name="Line 2134"/>
                            <wps:cNvCnPr/>
                            <wps:spPr bwMode="auto">
                              <a:xfrm flipV="1">
                                <a:off x="2365"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1" name="Line 2135"/>
                            <wps:cNvCnPr/>
                            <wps:spPr bwMode="auto">
                              <a:xfrm>
                                <a:off x="2410"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2" name="Line 2136"/>
                            <wps:cNvCnPr/>
                            <wps:spPr bwMode="auto">
                              <a:xfrm>
                                <a:off x="2569"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3" name="Line 2137"/>
                            <wps:cNvCnPr/>
                            <wps:spPr bwMode="auto">
                              <a:xfrm>
                                <a:off x="2605"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4" name="Line 2138"/>
                            <wps:cNvCnPr/>
                            <wps:spPr bwMode="auto">
                              <a:xfrm flipV="1">
                                <a:off x="2764"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5" name="Line 2139"/>
                            <wps:cNvCnPr/>
                            <wps:spPr bwMode="auto">
                              <a:xfrm>
                                <a:off x="2808"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6" name="Line 2140"/>
                            <wps:cNvCnPr/>
                            <wps:spPr bwMode="auto">
                              <a:xfrm>
                                <a:off x="2968"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7" name="Line 2141"/>
                            <wps:cNvCnPr/>
                            <wps:spPr bwMode="auto">
                              <a:xfrm>
                                <a:off x="3012"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8" name="Line 2142"/>
                            <wps:cNvCnPr/>
                            <wps:spPr bwMode="auto">
                              <a:xfrm flipV="1">
                                <a:off x="3172"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69" name="Line 2143"/>
                            <wps:cNvCnPr/>
                            <wps:spPr bwMode="auto">
                              <a:xfrm>
                                <a:off x="3207" y="709"/>
                                <a:ext cx="16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0" name="Line 2144"/>
                            <wps:cNvCnPr/>
                            <wps:spPr bwMode="auto">
                              <a:xfrm>
                                <a:off x="3375"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1" name="Line 2145"/>
                            <wps:cNvCnPr/>
                            <wps:spPr bwMode="auto">
                              <a:xfrm>
                                <a:off x="3411"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2" name="Line 2146"/>
                            <wps:cNvCnPr/>
                            <wps:spPr bwMode="auto">
                              <a:xfrm flipV="1">
                                <a:off x="3570"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3" name="Line 2147"/>
                            <wps:cNvCnPr/>
                            <wps:spPr bwMode="auto">
                              <a:xfrm>
                                <a:off x="3615"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4" name="Line 2148"/>
                            <wps:cNvCnPr/>
                            <wps:spPr bwMode="auto">
                              <a:xfrm>
                                <a:off x="3774"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5" name="Line 2149"/>
                            <wps:cNvCnPr/>
                            <wps:spPr bwMode="auto">
                              <a:xfrm>
                                <a:off x="3818" y="946"/>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6" name="Line 2150"/>
                            <wps:cNvCnPr/>
                            <wps:spPr bwMode="auto">
                              <a:xfrm>
                                <a:off x="4350"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7" name="Line 2151"/>
                            <wps:cNvCnPr/>
                            <wps:spPr bwMode="auto">
                              <a:xfrm flipV="1">
                                <a:off x="4527"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8" name="Line 2152"/>
                            <wps:cNvCnPr/>
                            <wps:spPr bwMode="auto">
                              <a:xfrm>
                                <a:off x="4571"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79" name="Line 2153"/>
                            <wps:cNvCnPr/>
                            <wps:spPr bwMode="auto">
                              <a:xfrm>
                                <a:off x="4731"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0" name="Line 2154"/>
                            <wps:cNvCnPr/>
                            <wps:spPr bwMode="auto">
                              <a:xfrm>
                                <a:off x="4766"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1" name="Line 2155"/>
                            <wps:cNvCnPr/>
                            <wps:spPr bwMode="auto">
                              <a:xfrm flipV="1">
                                <a:off x="4926"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2" name="Line 2156"/>
                            <wps:cNvCnPr/>
                            <wps:spPr bwMode="auto">
                              <a:xfrm>
                                <a:off x="4970"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3" name="Line 2157"/>
                            <wps:cNvCnPr/>
                            <wps:spPr bwMode="auto">
                              <a:xfrm>
                                <a:off x="5130"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4" name="Line 2158"/>
                            <wps:cNvCnPr/>
                            <wps:spPr bwMode="auto">
                              <a:xfrm>
                                <a:off x="5174"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5" name="Line 2159"/>
                            <wps:cNvCnPr/>
                            <wps:spPr bwMode="auto">
                              <a:xfrm>
                                <a:off x="5705" y="946"/>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6" name="Line 2160"/>
                            <wps:cNvCnPr/>
                            <wps:spPr bwMode="auto">
                              <a:xfrm flipV="1">
                                <a:off x="5883"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7" name="Line 2161"/>
                            <wps:cNvCnPr/>
                            <wps:spPr bwMode="auto">
                              <a:xfrm>
                                <a:off x="5927"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8" name="Line 2162"/>
                            <wps:cNvCnPr/>
                            <wps:spPr bwMode="auto">
                              <a:xfrm>
                                <a:off x="6086" y="709"/>
                                <a:ext cx="36"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89" name="Line 2163"/>
                            <wps:cNvCnPr/>
                            <wps:spPr bwMode="auto">
                              <a:xfrm>
                                <a:off x="6122"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0" name="Line 2164"/>
                            <wps:cNvCnPr/>
                            <wps:spPr bwMode="auto">
                              <a:xfrm flipV="1">
                                <a:off x="6281"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1" name="Line 2165"/>
                            <wps:cNvCnPr/>
                            <wps:spPr bwMode="auto">
                              <a:xfrm>
                                <a:off x="6326"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2" name="Line 2166"/>
                            <wps:cNvCnPr/>
                            <wps:spPr bwMode="auto">
                              <a:xfrm>
                                <a:off x="6485"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3" name="Line 2167"/>
                            <wps:cNvCnPr/>
                            <wps:spPr bwMode="auto">
                              <a:xfrm>
                                <a:off x="6529"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4" name="Line 2168"/>
                            <wps:cNvCnPr/>
                            <wps:spPr bwMode="auto">
                              <a:xfrm flipV="1">
                                <a:off x="6689"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5" name="Line 2169"/>
                            <wps:cNvCnPr/>
                            <wps:spPr bwMode="auto">
                              <a:xfrm>
                                <a:off x="6724" y="709"/>
                                <a:ext cx="16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6" name="Line 2170"/>
                            <wps:cNvCnPr/>
                            <wps:spPr bwMode="auto">
                              <a:xfrm>
                                <a:off x="6893"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7" name="Line 2171"/>
                            <wps:cNvCnPr/>
                            <wps:spPr bwMode="auto">
                              <a:xfrm>
                                <a:off x="6928"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8" name="Line 2172"/>
                            <wps:cNvCnPr/>
                            <wps:spPr bwMode="auto">
                              <a:xfrm flipV="1">
                                <a:off x="7088"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99" name="Line 2173"/>
                            <wps:cNvCnPr/>
                            <wps:spPr bwMode="auto">
                              <a:xfrm>
                                <a:off x="7132" y="709"/>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0" name="Line 2174"/>
                            <wps:cNvCnPr/>
                            <wps:spPr bwMode="auto">
                              <a:xfrm>
                                <a:off x="7291" y="709"/>
                                <a:ext cx="4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1" name="Line 2175"/>
                            <wps:cNvCnPr/>
                            <wps:spPr bwMode="auto">
                              <a:xfrm>
                                <a:off x="7336" y="946"/>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3" name="Line 2176"/>
                            <wps:cNvCnPr/>
                            <wps:spPr bwMode="auto">
                              <a:xfrm>
                                <a:off x="7876" y="946"/>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4" name="Line 2177"/>
                            <wps:cNvCnPr/>
                            <wps:spPr bwMode="auto">
                              <a:xfrm flipV="1">
                                <a:off x="8053"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5" name="Line 2178"/>
                            <wps:cNvCnPr/>
                            <wps:spPr bwMode="auto">
                              <a:xfrm>
                                <a:off x="8097"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6" name="Line 2179"/>
                            <wps:cNvCnPr/>
                            <wps:spPr bwMode="auto">
                              <a:xfrm>
                                <a:off x="8257" y="709"/>
                                <a:ext cx="35"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7" name="Line 2180"/>
                            <wps:cNvCnPr/>
                            <wps:spPr bwMode="auto">
                              <a:xfrm>
                                <a:off x="8292" y="946"/>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8" name="Line 2181"/>
                            <wps:cNvCnPr/>
                            <wps:spPr bwMode="auto">
                              <a:xfrm flipV="1">
                                <a:off x="8452"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9" name="Line 2182"/>
                            <wps:cNvCnPr/>
                            <wps:spPr bwMode="auto">
                              <a:xfrm>
                                <a:off x="8496" y="709"/>
                                <a:ext cx="1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0" name="Line 2183"/>
                            <wps:cNvCnPr/>
                            <wps:spPr bwMode="auto">
                              <a:xfrm>
                                <a:off x="8656" y="709"/>
                                <a:ext cx="44" cy="237"/>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1" name="Line 2184"/>
                            <wps:cNvCnPr/>
                            <wps:spPr bwMode="auto">
                              <a:xfrm>
                                <a:off x="8700" y="946"/>
                                <a:ext cx="15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2" name="Line 2185"/>
                            <wps:cNvCnPr/>
                            <wps:spPr bwMode="auto">
                              <a:xfrm>
                                <a:off x="8859" y="946"/>
                                <a:ext cx="3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3" name="Line 2186"/>
                            <wps:cNvCnPr/>
                            <wps:spPr bwMode="auto">
                              <a:xfrm>
                                <a:off x="8895" y="946"/>
                                <a:ext cx="16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4" name="Line 2187"/>
                            <wps:cNvCnPr/>
                            <wps:spPr bwMode="auto">
                              <a:xfrm>
                                <a:off x="9063" y="946"/>
                                <a:ext cx="3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5" name="Line 2188"/>
                            <wps:cNvCnPr/>
                            <wps:spPr bwMode="auto">
                              <a:xfrm>
                                <a:off x="9099" y="946"/>
                                <a:ext cx="7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6" name="Line 2189"/>
                            <wps:cNvCnPr/>
                            <wps:spPr bwMode="auto">
                              <a:xfrm>
                                <a:off x="425" y="1300"/>
                                <a:ext cx="3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7" name="Line 2190"/>
                            <wps:cNvCnPr/>
                            <wps:spPr bwMode="auto">
                              <a:xfrm flipV="1">
                                <a:off x="815" y="1182"/>
                                <a:ext cx="18"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8" name="Line 2191"/>
                            <wps:cNvCnPr/>
                            <wps:spPr bwMode="auto">
                              <a:xfrm>
                                <a:off x="815" y="1300"/>
                                <a:ext cx="18"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19" name="Line 2192"/>
                            <wps:cNvCnPr/>
                            <wps:spPr bwMode="auto">
                              <a:xfrm>
                                <a:off x="833" y="1418"/>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0" name="Line 2193"/>
                            <wps:cNvCnPr/>
                            <wps:spPr bwMode="auto">
                              <a:xfrm>
                                <a:off x="833" y="1182"/>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1" name="Rectangle 2194"/>
                            <wps:cNvSpPr>
                              <a:spLocks noChangeArrowheads="1"/>
                            </wps:cNvSpPr>
                            <wps:spPr bwMode="auto">
                              <a:xfrm>
                                <a:off x="948"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C7</w:t>
                                  </w:r>
                                </w:p>
                              </w:txbxContent>
                            </wps:txbx>
                            <wps:bodyPr rot="0" vert="horz" wrap="none" lIns="0" tIns="0" rIns="0" bIns="0" anchor="t" anchorCtr="0">
                              <a:spAutoFit/>
                            </wps:bodyPr>
                          </wps:wsp>
                          <wps:wsp>
                            <wps:cNvPr id="1422" name="Line 2195"/>
                            <wps:cNvCnPr/>
                            <wps:spPr bwMode="auto">
                              <a:xfrm flipV="1">
                                <a:off x="1205"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3" name="Line 2196"/>
                            <wps:cNvCnPr/>
                            <wps:spPr bwMode="auto">
                              <a:xfrm>
                                <a:off x="1205"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4" name="Line 2197"/>
                            <wps:cNvCnPr/>
                            <wps:spPr bwMode="auto">
                              <a:xfrm>
                                <a:off x="1249"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5" name="Line 2198"/>
                            <wps:cNvCnPr/>
                            <wps:spPr bwMode="auto">
                              <a:xfrm>
                                <a:off x="1249"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6" name="Rectangle 2199"/>
                            <wps:cNvSpPr>
                              <a:spLocks noChangeArrowheads="1"/>
                            </wps:cNvSpPr>
                            <wps:spPr bwMode="auto">
                              <a:xfrm>
                                <a:off x="1356"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C6</w:t>
                                  </w:r>
                                </w:p>
                              </w:txbxContent>
                            </wps:txbx>
                            <wps:bodyPr rot="0" vert="horz" wrap="none" lIns="0" tIns="0" rIns="0" bIns="0" anchor="t" anchorCtr="0">
                              <a:spAutoFit/>
                            </wps:bodyPr>
                          </wps:wsp>
                          <wps:wsp>
                            <wps:cNvPr id="1427" name="Line 2200"/>
                            <wps:cNvCnPr/>
                            <wps:spPr bwMode="auto">
                              <a:xfrm flipV="1">
                                <a:off x="1612"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8" name="Line 2201"/>
                            <wps:cNvCnPr/>
                            <wps:spPr bwMode="auto">
                              <a:xfrm>
                                <a:off x="1612"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29" name="Line 2202"/>
                            <wps:cNvCnPr/>
                            <wps:spPr bwMode="auto">
                              <a:xfrm>
                                <a:off x="1648" y="1418"/>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0" name="Line 2203"/>
                            <wps:cNvCnPr/>
                            <wps:spPr bwMode="auto">
                              <a:xfrm>
                                <a:off x="1648" y="1182"/>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1" name="Line 2204"/>
                            <wps:cNvCnPr/>
                            <wps:spPr bwMode="auto">
                              <a:xfrm>
                                <a:off x="2188" y="1418"/>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2" name="Line 2205"/>
                            <wps:cNvCnPr/>
                            <wps:spPr bwMode="auto">
                              <a:xfrm>
                                <a:off x="2188" y="1182"/>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3" name="Rectangle 2206"/>
                            <wps:cNvSpPr>
                              <a:spLocks noChangeArrowheads="1"/>
                            </wps:cNvSpPr>
                            <wps:spPr bwMode="auto">
                              <a:xfrm>
                                <a:off x="2303"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C1</w:t>
                                  </w:r>
                                </w:p>
                              </w:txbxContent>
                            </wps:txbx>
                            <wps:bodyPr rot="0" vert="horz" wrap="none" lIns="0" tIns="0" rIns="0" bIns="0" anchor="t" anchorCtr="0">
                              <a:spAutoFit/>
                            </wps:bodyPr>
                          </wps:wsp>
                          <wps:wsp>
                            <wps:cNvPr id="1434" name="Line 2207"/>
                            <wps:cNvCnPr/>
                            <wps:spPr bwMode="auto">
                              <a:xfrm flipV="1">
                                <a:off x="2569"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5" name="Line 2208"/>
                            <wps:cNvCnPr/>
                            <wps:spPr bwMode="auto">
                              <a:xfrm>
                                <a:off x="2569"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6" name="Line 2209"/>
                            <wps:cNvCnPr/>
                            <wps:spPr bwMode="auto">
                              <a:xfrm>
                                <a:off x="2605"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7" name="Line 2210"/>
                            <wps:cNvCnPr/>
                            <wps:spPr bwMode="auto">
                              <a:xfrm>
                                <a:off x="2605"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38" name="Rectangle 2211"/>
                            <wps:cNvSpPr>
                              <a:spLocks noChangeArrowheads="1"/>
                            </wps:cNvSpPr>
                            <wps:spPr bwMode="auto">
                              <a:xfrm>
                                <a:off x="2711" y="1232"/>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C0</w:t>
                                  </w:r>
                                </w:p>
                              </w:txbxContent>
                            </wps:txbx>
                            <wps:bodyPr rot="0" vert="horz" wrap="none" lIns="0" tIns="0" rIns="0" bIns="0" anchor="t" anchorCtr="0">
                              <a:spAutoFit/>
                            </wps:bodyPr>
                          </wps:wsp>
                          <wps:wsp>
                            <wps:cNvPr id="1439" name="Line 2212"/>
                            <wps:cNvCnPr/>
                            <wps:spPr bwMode="auto">
                              <a:xfrm flipV="1">
                                <a:off x="2968"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0" name="Line 2213"/>
                            <wps:cNvCnPr/>
                            <wps:spPr bwMode="auto">
                              <a:xfrm>
                                <a:off x="2968"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1" name="Line 2214"/>
                            <wps:cNvCnPr/>
                            <wps:spPr bwMode="auto">
                              <a:xfrm>
                                <a:off x="3012"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2" name="Line 2215"/>
                            <wps:cNvCnPr/>
                            <wps:spPr bwMode="auto">
                              <a:xfrm>
                                <a:off x="3012"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3" name="Rectangle 2216"/>
                            <wps:cNvSpPr>
                              <a:spLocks noChangeArrowheads="1"/>
                            </wps:cNvSpPr>
                            <wps:spPr bwMode="auto">
                              <a:xfrm>
                                <a:off x="3101" y="1232"/>
                                <a:ext cx="25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A31</w:t>
                                  </w:r>
                                </w:p>
                              </w:txbxContent>
                            </wps:txbx>
                            <wps:bodyPr rot="0" vert="horz" wrap="none" lIns="0" tIns="0" rIns="0" bIns="0" anchor="t" anchorCtr="0">
                              <a:spAutoFit/>
                            </wps:bodyPr>
                          </wps:wsp>
                          <wps:wsp>
                            <wps:cNvPr id="1444" name="Line 2217"/>
                            <wps:cNvCnPr/>
                            <wps:spPr bwMode="auto">
                              <a:xfrm flipV="1">
                                <a:off x="3375"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5" name="Line 2218"/>
                            <wps:cNvCnPr/>
                            <wps:spPr bwMode="auto">
                              <a:xfrm>
                                <a:off x="3375" y="1182"/>
                                <a:ext cx="36"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6" name="Line 2219"/>
                            <wps:cNvCnPr/>
                            <wps:spPr bwMode="auto">
                              <a:xfrm>
                                <a:off x="3411" y="1418"/>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7" name="Line 2220"/>
                            <wps:cNvCnPr/>
                            <wps:spPr bwMode="auto">
                              <a:xfrm>
                                <a:off x="3411" y="1182"/>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48" name="Rectangle 2221"/>
                            <wps:cNvSpPr>
                              <a:spLocks noChangeArrowheads="1"/>
                            </wps:cNvSpPr>
                            <wps:spPr bwMode="auto">
                              <a:xfrm>
                                <a:off x="3499" y="1232"/>
                                <a:ext cx="250"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A30</w:t>
                                  </w:r>
                                </w:p>
                              </w:txbxContent>
                            </wps:txbx>
                            <wps:bodyPr rot="0" vert="horz" wrap="none" lIns="0" tIns="0" rIns="0" bIns="0" anchor="t" anchorCtr="0">
                              <a:spAutoFit/>
                            </wps:bodyPr>
                          </wps:wsp>
                          <wps:wsp>
                            <wps:cNvPr id="1449" name="Line 2222"/>
                            <wps:cNvCnPr/>
                            <wps:spPr bwMode="auto">
                              <a:xfrm flipV="1">
                                <a:off x="3774"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0" name="Line 2223"/>
                            <wps:cNvCnPr/>
                            <wps:spPr bwMode="auto">
                              <a:xfrm>
                                <a:off x="3774"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1" name="Line 2224"/>
                            <wps:cNvCnPr/>
                            <wps:spPr bwMode="auto">
                              <a:xfrm>
                                <a:off x="3818" y="1418"/>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2" name="Line 2225"/>
                            <wps:cNvCnPr/>
                            <wps:spPr bwMode="auto">
                              <a:xfrm>
                                <a:off x="3818" y="1182"/>
                                <a:ext cx="17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3" name="Line 2226"/>
                            <wps:cNvCnPr/>
                            <wps:spPr bwMode="auto">
                              <a:xfrm>
                                <a:off x="4350" y="1418"/>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4" name="Line 2227"/>
                            <wps:cNvCnPr/>
                            <wps:spPr bwMode="auto">
                              <a:xfrm>
                                <a:off x="4350" y="1182"/>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5" name="Rectangle 2228"/>
                            <wps:cNvSpPr>
                              <a:spLocks noChangeArrowheads="1"/>
                            </wps:cNvSpPr>
                            <wps:spPr bwMode="auto">
                              <a:xfrm>
                                <a:off x="4474" y="1232"/>
                                <a:ext cx="172"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A1</w:t>
                                  </w:r>
                                </w:p>
                              </w:txbxContent>
                            </wps:txbx>
                            <wps:bodyPr rot="0" vert="horz" wrap="none" lIns="0" tIns="0" rIns="0" bIns="0" anchor="t" anchorCtr="0">
                              <a:spAutoFit/>
                            </wps:bodyPr>
                          </wps:wsp>
                          <wps:wsp>
                            <wps:cNvPr id="1456" name="Line 2229"/>
                            <wps:cNvCnPr/>
                            <wps:spPr bwMode="auto">
                              <a:xfrm flipV="1">
                                <a:off x="4731"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7" name="Line 2230"/>
                            <wps:cNvCnPr/>
                            <wps:spPr bwMode="auto">
                              <a:xfrm>
                                <a:off x="4731" y="1182"/>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8" name="Line 2231"/>
                            <wps:cNvCnPr/>
                            <wps:spPr bwMode="auto">
                              <a:xfrm>
                                <a:off x="4766" y="1418"/>
                                <a:ext cx="364"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59" name="Line 2232"/>
                            <wps:cNvCnPr/>
                            <wps:spPr bwMode="auto">
                              <a:xfrm>
                                <a:off x="4766" y="1182"/>
                                <a:ext cx="364"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0" name="Rectangle 2233"/>
                            <wps:cNvSpPr>
                              <a:spLocks noChangeArrowheads="1"/>
                            </wps:cNvSpPr>
                            <wps:spPr bwMode="auto">
                              <a:xfrm>
                                <a:off x="4882" y="1232"/>
                                <a:ext cx="172"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A0</w:t>
                                  </w:r>
                                </w:p>
                              </w:txbxContent>
                            </wps:txbx>
                            <wps:bodyPr rot="0" vert="horz" wrap="none" lIns="0" tIns="0" rIns="0" bIns="0" anchor="t" anchorCtr="0">
                              <a:spAutoFit/>
                            </wps:bodyPr>
                          </wps:wsp>
                          <wps:wsp>
                            <wps:cNvPr id="1461" name="Line 2234"/>
                            <wps:cNvCnPr/>
                            <wps:spPr bwMode="auto">
                              <a:xfrm flipV="1">
                                <a:off x="5130"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2" name="Line 2235"/>
                            <wps:cNvCnPr/>
                            <wps:spPr bwMode="auto">
                              <a:xfrm>
                                <a:off x="5130" y="1182"/>
                                <a:ext cx="44"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3" name="Line 2236"/>
                            <wps:cNvCnPr/>
                            <wps:spPr bwMode="auto">
                              <a:xfrm>
                                <a:off x="5174" y="1418"/>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4" name="Line 2237"/>
                            <wps:cNvCnPr/>
                            <wps:spPr bwMode="auto">
                              <a:xfrm>
                                <a:off x="5174" y="1182"/>
                                <a:ext cx="17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5" name="Line 2238"/>
                            <wps:cNvCnPr/>
                            <wps:spPr bwMode="auto">
                              <a:xfrm>
                                <a:off x="5705" y="1418"/>
                                <a:ext cx="78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6" name="Line 2239"/>
                            <wps:cNvCnPr/>
                            <wps:spPr bwMode="auto">
                              <a:xfrm>
                                <a:off x="5705" y="1182"/>
                                <a:ext cx="78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7" name="Rectangle 2240"/>
                            <wps:cNvSpPr>
                              <a:spLocks noChangeArrowheads="1"/>
                            </wps:cNvSpPr>
                            <wps:spPr bwMode="auto">
                              <a:xfrm>
                                <a:off x="5909" y="1232"/>
                                <a:ext cx="52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DUMMY</w:t>
                                  </w:r>
                                </w:p>
                              </w:txbxContent>
                            </wps:txbx>
                            <wps:bodyPr rot="0" vert="horz" wrap="none" lIns="0" tIns="0" rIns="0" bIns="0" anchor="t" anchorCtr="0">
                              <a:spAutoFit/>
                            </wps:bodyPr>
                          </wps:wsp>
                          <wps:wsp>
                            <wps:cNvPr id="1468" name="Line 2241"/>
                            <wps:cNvCnPr/>
                            <wps:spPr bwMode="auto">
                              <a:xfrm>
                                <a:off x="6494" y="1182"/>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69" name="Line 2242"/>
                            <wps:cNvCnPr/>
                            <wps:spPr bwMode="auto">
                              <a:xfrm flipV="1">
                                <a:off x="6494" y="1300"/>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0" name="Line 2243"/>
                            <wps:cNvCnPr/>
                            <wps:spPr bwMode="auto">
                              <a:xfrm>
                                <a:off x="6521" y="1300"/>
                                <a:ext cx="100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1" name="Line 2244"/>
                            <wps:cNvCnPr/>
                            <wps:spPr bwMode="auto">
                              <a:xfrm>
                                <a:off x="7876" y="1300"/>
                                <a:ext cx="130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2" name="Line 2245"/>
                            <wps:cNvCnPr/>
                            <wps:spPr bwMode="auto">
                              <a:xfrm>
                                <a:off x="425" y="1773"/>
                                <a:ext cx="140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3" name="Line 2246"/>
                            <wps:cNvCnPr/>
                            <wps:spPr bwMode="auto">
                              <a:xfrm>
                                <a:off x="2188" y="1773"/>
                                <a:ext cx="1808"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4" name="Line 2247"/>
                            <wps:cNvCnPr/>
                            <wps:spPr bwMode="auto">
                              <a:xfrm>
                                <a:off x="4350" y="1773"/>
                                <a:ext cx="100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5" name="Line 2248"/>
                            <wps:cNvCnPr/>
                            <wps:spPr bwMode="auto">
                              <a:xfrm>
                                <a:off x="5705" y="1773"/>
                                <a:ext cx="789"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6" name="Line 2249"/>
                            <wps:cNvCnPr/>
                            <wps:spPr bwMode="auto">
                              <a:xfrm flipV="1">
                                <a:off x="6494" y="1655"/>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7" name="Line 2250"/>
                            <wps:cNvCnPr/>
                            <wps:spPr bwMode="auto">
                              <a:xfrm>
                                <a:off x="6494" y="1773"/>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8" name="Line 2251"/>
                            <wps:cNvCnPr/>
                            <wps:spPr bwMode="auto">
                              <a:xfrm>
                                <a:off x="6521" y="1891"/>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79" name="Line 2252"/>
                            <wps:cNvCnPr/>
                            <wps:spPr bwMode="auto">
                              <a:xfrm>
                                <a:off x="6521" y="1655"/>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0" name="Rectangle 2253"/>
                            <wps:cNvSpPr>
                              <a:spLocks noChangeArrowheads="1"/>
                            </wps:cNvSpPr>
                            <wps:spPr bwMode="auto">
                              <a:xfrm>
                                <a:off x="6636" y="1705"/>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w:t>
                                  </w:r>
                                </w:p>
                              </w:txbxContent>
                            </wps:txbx>
                            <wps:bodyPr rot="0" vert="horz" wrap="none" lIns="0" tIns="0" rIns="0" bIns="0" anchor="t" anchorCtr="0">
                              <a:spAutoFit/>
                            </wps:bodyPr>
                          </wps:wsp>
                          <wps:wsp>
                            <wps:cNvPr id="1481" name="Line 2254"/>
                            <wps:cNvCnPr/>
                            <wps:spPr bwMode="auto">
                              <a:xfrm flipV="1">
                                <a:off x="6893" y="1655"/>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2" name="Line 2255"/>
                            <wps:cNvCnPr/>
                            <wps:spPr bwMode="auto">
                              <a:xfrm>
                                <a:off x="6893" y="1655"/>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3" name="Line 2256"/>
                            <wps:cNvCnPr/>
                            <wps:spPr bwMode="auto">
                              <a:xfrm>
                                <a:off x="6928" y="1891"/>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4" name="Line 2257"/>
                            <wps:cNvCnPr/>
                            <wps:spPr bwMode="auto">
                              <a:xfrm>
                                <a:off x="6928" y="1655"/>
                                <a:ext cx="363"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5" name="Rectangle 2258"/>
                            <wps:cNvSpPr>
                              <a:spLocks noChangeArrowheads="1"/>
                            </wps:cNvSpPr>
                            <wps:spPr bwMode="auto">
                              <a:xfrm>
                                <a:off x="6990" y="1705"/>
                                <a:ext cx="304"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Dn-1</w:t>
                                  </w:r>
                                </w:p>
                              </w:txbxContent>
                            </wps:txbx>
                            <wps:bodyPr rot="0" vert="horz" wrap="none" lIns="0" tIns="0" rIns="0" bIns="0" anchor="t" anchorCtr="0">
                              <a:spAutoFit/>
                            </wps:bodyPr>
                          </wps:wsp>
                          <wps:wsp>
                            <wps:cNvPr id="1486" name="Line 2259"/>
                            <wps:cNvCnPr/>
                            <wps:spPr bwMode="auto">
                              <a:xfrm flipV="1">
                                <a:off x="7291" y="1655"/>
                                <a:ext cx="4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7" name="Line 2260"/>
                            <wps:cNvCnPr/>
                            <wps:spPr bwMode="auto">
                              <a:xfrm>
                                <a:off x="7291" y="1655"/>
                                <a:ext cx="4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8" name="Line 2261"/>
                            <wps:cNvCnPr/>
                            <wps:spPr bwMode="auto">
                              <a:xfrm>
                                <a:off x="7336" y="1891"/>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89" name="Line 2262"/>
                            <wps:cNvCnPr/>
                            <wps:spPr bwMode="auto">
                              <a:xfrm>
                                <a:off x="7336" y="1655"/>
                                <a:ext cx="186"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0" name="Line 2263"/>
                            <wps:cNvCnPr/>
                            <wps:spPr bwMode="auto">
                              <a:xfrm>
                                <a:off x="7876" y="1891"/>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1" name="Line 2264"/>
                            <wps:cNvCnPr/>
                            <wps:spPr bwMode="auto">
                              <a:xfrm>
                                <a:off x="7876" y="1655"/>
                                <a:ext cx="381"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2" name="Rectangle 2265"/>
                            <wps:cNvSpPr>
                              <a:spLocks noChangeArrowheads="1"/>
                            </wps:cNvSpPr>
                            <wps:spPr bwMode="auto">
                              <a:xfrm>
                                <a:off x="7991" y="1705"/>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w:t>
                                  </w:r>
                                </w:p>
                              </w:txbxContent>
                            </wps:txbx>
                            <wps:bodyPr rot="0" vert="horz" wrap="none" lIns="0" tIns="0" rIns="0" bIns="0" anchor="t" anchorCtr="0">
                              <a:spAutoFit/>
                            </wps:bodyPr>
                          </wps:wsp>
                          <wps:wsp>
                            <wps:cNvPr id="1493" name="Line 2266"/>
                            <wps:cNvCnPr/>
                            <wps:spPr bwMode="auto">
                              <a:xfrm flipV="1">
                                <a:off x="8257" y="1655"/>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4" name="Line 2267"/>
                            <wps:cNvCnPr/>
                            <wps:spPr bwMode="auto">
                              <a:xfrm>
                                <a:off x="8257" y="1655"/>
                                <a:ext cx="35" cy="236"/>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5" name="Line 2268"/>
                            <wps:cNvCnPr/>
                            <wps:spPr bwMode="auto">
                              <a:xfrm>
                                <a:off x="8292" y="1891"/>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6" name="Line 2269"/>
                            <wps:cNvCnPr/>
                            <wps:spPr bwMode="auto">
                              <a:xfrm>
                                <a:off x="8292" y="1655"/>
                                <a:ext cx="372"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7" name="Rectangle 2270"/>
                            <wps:cNvSpPr>
                              <a:spLocks noChangeArrowheads="1"/>
                            </wps:cNvSpPr>
                            <wps:spPr bwMode="auto">
                              <a:xfrm>
                                <a:off x="8408" y="1705"/>
                                <a:ext cx="179"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D0</w:t>
                                  </w:r>
                                </w:p>
                              </w:txbxContent>
                            </wps:txbx>
                            <wps:bodyPr rot="0" vert="horz" wrap="none" lIns="0" tIns="0" rIns="0" bIns="0" anchor="t" anchorCtr="0">
                              <a:spAutoFit/>
                            </wps:bodyPr>
                          </wps:wsp>
                          <wps:wsp>
                            <wps:cNvPr id="1498" name="Line 2271"/>
                            <wps:cNvCnPr/>
                            <wps:spPr bwMode="auto">
                              <a:xfrm>
                                <a:off x="8664" y="1655"/>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99" name="Line 2272"/>
                            <wps:cNvCnPr/>
                            <wps:spPr bwMode="auto">
                              <a:xfrm flipV="1">
                                <a:off x="8664" y="1773"/>
                                <a:ext cx="27" cy="118"/>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00" name="Line 2273"/>
                            <wps:cNvCnPr/>
                            <wps:spPr bwMode="auto">
                              <a:xfrm>
                                <a:off x="8691" y="1773"/>
                                <a:ext cx="487"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01" name="Oval 2274"/>
                            <wps:cNvSpPr>
                              <a:spLocks noChangeArrowheads="1"/>
                            </wps:cNvSpPr>
                            <wps:spPr bwMode="auto">
                              <a:xfrm>
                                <a:off x="1923" y="331"/>
                                <a:ext cx="17"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2" name="Oval 2275"/>
                            <wps:cNvSpPr>
                              <a:spLocks noChangeArrowheads="1"/>
                            </wps:cNvSpPr>
                            <wps:spPr bwMode="auto">
                              <a:xfrm>
                                <a:off x="1993"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3" name="Oval 2276"/>
                            <wps:cNvSpPr>
                              <a:spLocks noChangeArrowheads="1"/>
                            </wps:cNvSpPr>
                            <wps:spPr bwMode="auto">
                              <a:xfrm>
                                <a:off x="2064"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4" name="Oval 2277"/>
                            <wps:cNvSpPr>
                              <a:spLocks noChangeArrowheads="1"/>
                            </wps:cNvSpPr>
                            <wps:spPr bwMode="auto">
                              <a:xfrm>
                                <a:off x="1923" y="331"/>
                                <a:ext cx="17"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05" name="Oval 2278"/>
                            <wps:cNvSpPr>
                              <a:spLocks noChangeArrowheads="1"/>
                            </wps:cNvSpPr>
                            <wps:spPr bwMode="auto">
                              <a:xfrm>
                                <a:off x="1993"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06" name="Oval 2279"/>
                            <wps:cNvSpPr>
                              <a:spLocks noChangeArrowheads="1"/>
                            </wps:cNvSpPr>
                            <wps:spPr bwMode="auto">
                              <a:xfrm>
                                <a:off x="2064"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07" name="Oval 2280"/>
                            <wps:cNvSpPr>
                              <a:spLocks noChangeArrowheads="1"/>
                            </wps:cNvSpPr>
                            <wps:spPr bwMode="auto">
                              <a:xfrm>
                                <a:off x="1923" y="804"/>
                                <a:ext cx="17"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8" name="Oval 2281"/>
                            <wps:cNvSpPr>
                              <a:spLocks noChangeArrowheads="1"/>
                            </wps:cNvSpPr>
                            <wps:spPr bwMode="auto">
                              <a:xfrm>
                                <a:off x="1993"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9" name="Oval 2282"/>
                            <wps:cNvSpPr>
                              <a:spLocks noChangeArrowheads="1"/>
                            </wps:cNvSpPr>
                            <wps:spPr bwMode="auto">
                              <a:xfrm>
                                <a:off x="2064"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0" name="Oval 2283"/>
                            <wps:cNvSpPr>
                              <a:spLocks noChangeArrowheads="1"/>
                            </wps:cNvSpPr>
                            <wps:spPr bwMode="auto">
                              <a:xfrm>
                                <a:off x="1923" y="804"/>
                                <a:ext cx="17"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11" name="Oval 2284"/>
                            <wps:cNvSpPr>
                              <a:spLocks noChangeArrowheads="1"/>
                            </wps:cNvSpPr>
                            <wps:spPr bwMode="auto">
                              <a:xfrm>
                                <a:off x="1993"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12" name="Oval 2285"/>
                            <wps:cNvSpPr>
                              <a:spLocks noChangeArrowheads="1"/>
                            </wps:cNvSpPr>
                            <wps:spPr bwMode="auto">
                              <a:xfrm>
                                <a:off x="2064"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13" name="Oval 2286"/>
                            <wps:cNvSpPr>
                              <a:spLocks noChangeArrowheads="1"/>
                            </wps:cNvSpPr>
                            <wps:spPr bwMode="auto">
                              <a:xfrm>
                                <a:off x="1923" y="1276"/>
                                <a:ext cx="17"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4" name="Oval 2287"/>
                            <wps:cNvSpPr>
                              <a:spLocks noChangeArrowheads="1"/>
                            </wps:cNvSpPr>
                            <wps:spPr bwMode="auto">
                              <a:xfrm>
                                <a:off x="1993"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5" name="Oval 2288"/>
                            <wps:cNvSpPr>
                              <a:spLocks noChangeArrowheads="1"/>
                            </wps:cNvSpPr>
                            <wps:spPr bwMode="auto">
                              <a:xfrm>
                                <a:off x="2064" y="1276"/>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6" name="Oval 2289"/>
                            <wps:cNvSpPr>
                              <a:spLocks noChangeArrowheads="1"/>
                            </wps:cNvSpPr>
                            <wps:spPr bwMode="auto">
                              <a:xfrm>
                                <a:off x="1923" y="1276"/>
                                <a:ext cx="17"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17" name="Oval 2290"/>
                            <wps:cNvSpPr>
                              <a:spLocks noChangeArrowheads="1"/>
                            </wps:cNvSpPr>
                            <wps:spPr bwMode="auto">
                              <a:xfrm>
                                <a:off x="1993" y="1276"/>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18" name="Oval 2291"/>
                            <wps:cNvSpPr>
                              <a:spLocks noChangeArrowheads="1"/>
                            </wps:cNvSpPr>
                            <wps:spPr bwMode="auto">
                              <a:xfrm>
                                <a:off x="2064" y="1276"/>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19" name="Oval 2292"/>
                            <wps:cNvSpPr>
                              <a:spLocks noChangeArrowheads="1"/>
                            </wps:cNvSpPr>
                            <wps:spPr bwMode="auto">
                              <a:xfrm>
                                <a:off x="1923" y="1749"/>
                                <a:ext cx="17"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0" name="Oval 2293"/>
                            <wps:cNvSpPr>
                              <a:spLocks noChangeArrowheads="1"/>
                            </wps:cNvSpPr>
                            <wps:spPr bwMode="auto">
                              <a:xfrm>
                                <a:off x="1993" y="1749"/>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1" name="Oval 2294"/>
                            <wps:cNvSpPr>
                              <a:spLocks noChangeArrowheads="1"/>
                            </wps:cNvSpPr>
                            <wps:spPr bwMode="auto">
                              <a:xfrm>
                                <a:off x="2064" y="1749"/>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2" name="Oval 2295"/>
                            <wps:cNvSpPr>
                              <a:spLocks noChangeArrowheads="1"/>
                            </wps:cNvSpPr>
                            <wps:spPr bwMode="auto">
                              <a:xfrm>
                                <a:off x="1923" y="1749"/>
                                <a:ext cx="17"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23" name="Oval 2296"/>
                            <wps:cNvSpPr>
                              <a:spLocks noChangeArrowheads="1"/>
                            </wps:cNvSpPr>
                            <wps:spPr bwMode="auto">
                              <a:xfrm>
                                <a:off x="1993" y="1749"/>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24" name="Oval 2297"/>
                            <wps:cNvSpPr>
                              <a:spLocks noChangeArrowheads="1"/>
                            </wps:cNvSpPr>
                            <wps:spPr bwMode="auto">
                              <a:xfrm>
                                <a:off x="2064" y="1749"/>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25" name="Oval 2298"/>
                            <wps:cNvSpPr>
                              <a:spLocks noChangeArrowheads="1"/>
                            </wps:cNvSpPr>
                            <wps:spPr bwMode="auto">
                              <a:xfrm>
                                <a:off x="4084"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6" name="Oval 2299"/>
                            <wps:cNvSpPr>
                              <a:spLocks noChangeArrowheads="1"/>
                            </wps:cNvSpPr>
                            <wps:spPr bwMode="auto">
                              <a:xfrm>
                                <a:off x="4155"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7" name="Oval 2300"/>
                            <wps:cNvSpPr>
                              <a:spLocks noChangeArrowheads="1"/>
                            </wps:cNvSpPr>
                            <wps:spPr bwMode="auto">
                              <a:xfrm>
                                <a:off x="4226" y="331"/>
                                <a:ext cx="18" cy="24"/>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8" name="Oval 2301"/>
                            <wps:cNvSpPr>
                              <a:spLocks noChangeArrowheads="1"/>
                            </wps:cNvSpPr>
                            <wps:spPr bwMode="auto">
                              <a:xfrm>
                                <a:off x="4084"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29" name="Oval 2302"/>
                            <wps:cNvSpPr>
                              <a:spLocks noChangeArrowheads="1"/>
                            </wps:cNvSpPr>
                            <wps:spPr bwMode="auto">
                              <a:xfrm>
                                <a:off x="4155"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30" name="Oval 2303"/>
                            <wps:cNvSpPr>
                              <a:spLocks noChangeArrowheads="1"/>
                            </wps:cNvSpPr>
                            <wps:spPr bwMode="auto">
                              <a:xfrm>
                                <a:off x="4226" y="331"/>
                                <a:ext cx="18" cy="24"/>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31" name="Oval 2304"/>
                            <wps:cNvSpPr>
                              <a:spLocks noChangeArrowheads="1"/>
                            </wps:cNvSpPr>
                            <wps:spPr bwMode="auto">
                              <a:xfrm>
                                <a:off x="4084"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2" name="Oval 2305"/>
                            <wps:cNvSpPr>
                              <a:spLocks noChangeArrowheads="1"/>
                            </wps:cNvSpPr>
                            <wps:spPr bwMode="auto">
                              <a:xfrm>
                                <a:off x="4155"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3" name="Oval 2306"/>
                            <wps:cNvSpPr>
                              <a:spLocks noChangeArrowheads="1"/>
                            </wps:cNvSpPr>
                            <wps:spPr bwMode="auto">
                              <a:xfrm>
                                <a:off x="4226" y="804"/>
                                <a:ext cx="18" cy="23"/>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4" name="Oval 2307"/>
                            <wps:cNvSpPr>
                              <a:spLocks noChangeArrowheads="1"/>
                            </wps:cNvSpPr>
                            <wps:spPr bwMode="auto">
                              <a:xfrm>
                                <a:off x="4084"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35" name="Oval 2308"/>
                            <wps:cNvSpPr>
                              <a:spLocks noChangeArrowheads="1"/>
                            </wps:cNvSpPr>
                            <wps:spPr bwMode="auto">
                              <a:xfrm>
                                <a:off x="4155"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36" name="Oval 2309"/>
                            <wps:cNvSpPr>
                              <a:spLocks noChangeArrowheads="1"/>
                            </wps:cNvSpPr>
                            <wps:spPr bwMode="auto">
                              <a:xfrm>
                                <a:off x="4226" y="804"/>
                                <a:ext cx="18" cy="23"/>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g:grpSp>
                        <wps:wsp>
                          <wps:cNvPr id="1537" name="Oval 2311"/>
                          <wps:cNvSpPr>
                            <a:spLocks noChangeArrowheads="1"/>
                          </wps:cNvSpPr>
                          <wps:spPr bwMode="auto">
                            <a:xfrm>
                              <a:off x="2756535"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8" name="Oval 2312"/>
                          <wps:cNvSpPr>
                            <a:spLocks noChangeArrowheads="1"/>
                          </wps:cNvSpPr>
                          <wps:spPr bwMode="auto">
                            <a:xfrm>
                              <a:off x="2801620"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9" name="Oval 2313"/>
                          <wps:cNvSpPr>
                            <a:spLocks noChangeArrowheads="1"/>
                          </wps:cNvSpPr>
                          <wps:spPr bwMode="auto">
                            <a:xfrm>
                              <a:off x="2846705"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0" name="Oval 2314"/>
                          <wps:cNvSpPr>
                            <a:spLocks noChangeArrowheads="1"/>
                          </wps:cNvSpPr>
                          <wps:spPr bwMode="auto">
                            <a:xfrm>
                              <a:off x="2756535"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41" name="Oval 2315"/>
                          <wps:cNvSpPr>
                            <a:spLocks noChangeArrowheads="1"/>
                          </wps:cNvSpPr>
                          <wps:spPr bwMode="auto">
                            <a:xfrm>
                              <a:off x="2801620"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42" name="Oval 2316"/>
                          <wps:cNvSpPr>
                            <a:spLocks noChangeArrowheads="1"/>
                          </wps:cNvSpPr>
                          <wps:spPr bwMode="auto">
                            <a:xfrm>
                              <a:off x="2846705"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43" name="Oval 2317"/>
                          <wps:cNvSpPr>
                            <a:spLocks noChangeArrowheads="1"/>
                          </wps:cNvSpPr>
                          <wps:spPr bwMode="auto">
                            <a:xfrm>
                              <a:off x="2756535"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4" name="Oval 2318"/>
                          <wps:cNvSpPr>
                            <a:spLocks noChangeArrowheads="1"/>
                          </wps:cNvSpPr>
                          <wps:spPr bwMode="auto">
                            <a:xfrm>
                              <a:off x="2801620"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5" name="Oval 2319"/>
                          <wps:cNvSpPr>
                            <a:spLocks noChangeArrowheads="1"/>
                          </wps:cNvSpPr>
                          <wps:spPr bwMode="auto">
                            <a:xfrm>
                              <a:off x="2846705"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6" name="Oval 2320"/>
                          <wps:cNvSpPr>
                            <a:spLocks noChangeArrowheads="1"/>
                          </wps:cNvSpPr>
                          <wps:spPr bwMode="auto">
                            <a:xfrm>
                              <a:off x="2756535"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47" name="Oval 2321"/>
                          <wps:cNvSpPr>
                            <a:spLocks noChangeArrowheads="1"/>
                          </wps:cNvSpPr>
                          <wps:spPr bwMode="auto">
                            <a:xfrm>
                              <a:off x="2801620"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48" name="Oval 2322"/>
                          <wps:cNvSpPr>
                            <a:spLocks noChangeArrowheads="1"/>
                          </wps:cNvSpPr>
                          <wps:spPr bwMode="auto">
                            <a:xfrm>
                              <a:off x="2846705"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49" name="Oval 2323"/>
                          <wps:cNvSpPr>
                            <a:spLocks noChangeArrowheads="1"/>
                          </wps:cNvSpPr>
                          <wps:spPr bwMode="auto">
                            <a:xfrm>
                              <a:off x="3617595" y="210185"/>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0" name="Oval 2324"/>
                          <wps:cNvSpPr>
                            <a:spLocks noChangeArrowheads="1"/>
                          </wps:cNvSpPr>
                          <wps:spPr bwMode="auto">
                            <a:xfrm>
                              <a:off x="3662680" y="210185"/>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1" name="Oval 2325"/>
                          <wps:cNvSpPr>
                            <a:spLocks noChangeArrowheads="1"/>
                          </wps:cNvSpPr>
                          <wps:spPr bwMode="auto">
                            <a:xfrm>
                              <a:off x="3707130" y="21018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2" name="Oval 2326"/>
                          <wps:cNvSpPr>
                            <a:spLocks noChangeArrowheads="1"/>
                          </wps:cNvSpPr>
                          <wps:spPr bwMode="auto">
                            <a:xfrm>
                              <a:off x="3617595" y="210185"/>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53" name="Oval 2327"/>
                          <wps:cNvSpPr>
                            <a:spLocks noChangeArrowheads="1"/>
                          </wps:cNvSpPr>
                          <wps:spPr bwMode="auto">
                            <a:xfrm>
                              <a:off x="3662680" y="210185"/>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54" name="Oval 2328"/>
                          <wps:cNvSpPr>
                            <a:spLocks noChangeArrowheads="1"/>
                          </wps:cNvSpPr>
                          <wps:spPr bwMode="auto">
                            <a:xfrm>
                              <a:off x="3707130" y="21018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55" name="Oval 2329"/>
                          <wps:cNvSpPr>
                            <a:spLocks noChangeArrowheads="1"/>
                          </wps:cNvSpPr>
                          <wps:spPr bwMode="auto">
                            <a:xfrm>
                              <a:off x="3617595" y="510540"/>
                              <a:ext cx="10795"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6" name="Oval 2330"/>
                          <wps:cNvSpPr>
                            <a:spLocks noChangeArrowheads="1"/>
                          </wps:cNvSpPr>
                          <wps:spPr bwMode="auto">
                            <a:xfrm>
                              <a:off x="3662680" y="510540"/>
                              <a:ext cx="10795"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7" name="Oval 2331"/>
                          <wps:cNvSpPr>
                            <a:spLocks noChangeArrowheads="1"/>
                          </wps:cNvSpPr>
                          <wps:spPr bwMode="auto">
                            <a:xfrm>
                              <a:off x="3707130" y="51054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8" name="Oval 2332"/>
                          <wps:cNvSpPr>
                            <a:spLocks noChangeArrowheads="1"/>
                          </wps:cNvSpPr>
                          <wps:spPr bwMode="auto">
                            <a:xfrm>
                              <a:off x="3617595" y="510540"/>
                              <a:ext cx="10795"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59" name="Oval 2333"/>
                          <wps:cNvSpPr>
                            <a:spLocks noChangeArrowheads="1"/>
                          </wps:cNvSpPr>
                          <wps:spPr bwMode="auto">
                            <a:xfrm>
                              <a:off x="3662680" y="510540"/>
                              <a:ext cx="10795"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60" name="Oval 2334"/>
                          <wps:cNvSpPr>
                            <a:spLocks noChangeArrowheads="1"/>
                          </wps:cNvSpPr>
                          <wps:spPr bwMode="auto">
                            <a:xfrm>
                              <a:off x="3707130" y="51054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61" name="Oval 2335"/>
                          <wps:cNvSpPr>
                            <a:spLocks noChangeArrowheads="1"/>
                          </wps:cNvSpPr>
                          <wps:spPr bwMode="auto">
                            <a:xfrm>
                              <a:off x="3617595" y="810260"/>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2" name="Oval 2336"/>
                          <wps:cNvSpPr>
                            <a:spLocks noChangeArrowheads="1"/>
                          </wps:cNvSpPr>
                          <wps:spPr bwMode="auto">
                            <a:xfrm>
                              <a:off x="3662680" y="810260"/>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3" name="Oval 2337"/>
                          <wps:cNvSpPr>
                            <a:spLocks noChangeArrowheads="1"/>
                          </wps:cNvSpPr>
                          <wps:spPr bwMode="auto">
                            <a:xfrm>
                              <a:off x="3707130"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4" name="Oval 2338"/>
                          <wps:cNvSpPr>
                            <a:spLocks noChangeArrowheads="1"/>
                          </wps:cNvSpPr>
                          <wps:spPr bwMode="auto">
                            <a:xfrm>
                              <a:off x="3617595" y="810260"/>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65" name="Oval 2339"/>
                          <wps:cNvSpPr>
                            <a:spLocks noChangeArrowheads="1"/>
                          </wps:cNvSpPr>
                          <wps:spPr bwMode="auto">
                            <a:xfrm>
                              <a:off x="3662680" y="810260"/>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66" name="Oval 2340"/>
                          <wps:cNvSpPr>
                            <a:spLocks noChangeArrowheads="1"/>
                          </wps:cNvSpPr>
                          <wps:spPr bwMode="auto">
                            <a:xfrm>
                              <a:off x="3707130"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67" name="Oval 2341"/>
                          <wps:cNvSpPr>
                            <a:spLocks noChangeArrowheads="1"/>
                          </wps:cNvSpPr>
                          <wps:spPr bwMode="auto">
                            <a:xfrm>
                              <a:off x="3617595" y="1110615"/>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8" name="Oval 2342"/>
                          <wps:cNvSpPr>
                            <a:spLocks noChangeArrowheads="1"/>
                          </wps:cNvSpPr>
                          <wps:spPr bwMode="auto">
                            <a:xfrm>
                              <a:off x="3662680" y="1110615"/>
                              <a:ext cx="10795"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9" name="Oval 2343"/>
                          <wps:cNvSpPr>
                            <a:spLocks noChangeArrowheads="1"/>
                          </wps:cNvSpPr>
                          <wps:spPr bwMode="auto">
                            <a:xfrm>
                              <a:off x="3707130"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0" name="Oval 2344"/>
                          <wps:cNvSpPr>
                            <a:spLocks noChangeArrowheads="1"/>
                          </wps:cNvSpPr>
                          <wps:spPr bwMode="auto">
                            <a:xfrm>
                              <a:off x="3617595" y="1110615"/>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71" name="Oval 2345"/>
                          <wps:cNvSpPr>
                            <a:spLocks noChangeArrowheads="1"/>
                          </wps:cNvSpPr>
                          <wps:spPr bwMode="auto">
                            <a:xfrm>
                              <a:off x="3662680" y="1110615"/>
                              <a:ext cx="10795"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72" name="Oval 2346"/>
                          <wps:cNvSpPr>
                            <a:spLocks noChangeArrowheads="1"/>
                          </wps:cNvSpPr>
                          <wps:spPr bwMode="auto">
                            <a:xfrm>
                              <a:off x="3707130"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73" name="Oval 2347"/>
                          <wps:cNvSpPr>
                            <a:spLocks noChangeArrowheads="1"/>
                          </wps:cNvSpPr>
                          <wps:spPr bwMode="auto">
                            <a:xfrm>
                              <a:off x="4995545" y="21018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4" name="Oval 2348"/>
                          <wps:cNvSpPr>
                            <a:spLocks noChangeArrowheads="1"/>
                          </wps:cNvSpPr>
                          <wps:spPr bwMode="auto">
                            <a:xfrm>
                              <a:off x="5040630" y="21018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5" name="Oval 2349"/>
                          <wps:cNvSpPr>
                            <a:spLocks noChangeArrowheads="1"/>
                          </wps:cNvSpPr>
                          <wps:spPr bwMode="auto">
                            <a:xfrm>
                              <a:off x="5085715" y="21018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6" name="Oval 2350"/>
                          <wps:cNvSpPr>
                            <a:spLocks noChangeArrowheads="1"/>
                          </wps:cNvSpPr>
                          <wps:spPr bwMode="auto">
                            <a:xfrm>
                              <a:off x="4995545" y="21018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77" name="Oval 2351"/>
                          <wps:cNvSpPr>
                            <a:spLocks noChangeArrowheads="1"/>
                          </wps:cNvSpPr>
                          <wps:spPr bwMode="auto">
                            <a:xfrm>
                              <a:off x="5040630" y="21018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78" name="Oval 2352"/>
                          <wps:cNvSpPr>
                            <a:spLocks noChangeArrowheads="1"/>
                          </wps:cNvSpPr>
                          <wps:spPr bwMode="auto">
                            <a:xfrm>
                              <a:off x="5085715" y="21018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79" name="Oval 2353"/>
                          <wps:cNvSpPr>
                            <a:spLocks noChangeArrowheads="1"/>
                          </wps:cNvSpPr>
                          <wps:spPr bwMode="auto">
                            <a:xfrm>
                              <a:off x="4995545" y="51054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0" name="Oval 2354"/>
                          <wps:cNvSpPr>
                            <a:spLocks noChangeArrowheads="1"/>
                          </wps:cNvSpPr>
                          <wps:spPr bwMode="auto">
                            <a:xfrm>
                              <a:off x="5040630" y="51054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1" name="Oval 2355"/>
                          <wps:cNvSpPr>
                            <a:spLocks noChangeArrowheads="1"/>
                          </wps:cNvSpPr>
                          <wps:spPr bwMode="auto">
                            <a:xfrm>
                              <a:off x="5085715" y="51054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2" name="Oval 2356"/>
                          <wps:cNvSpPr>
                            <a:spLocks noChangeArrowheads="1"/>
                          </wps:cNvSpPr>
                          <wps:spPr bwMode="auto">
                            <a:xfrm>
                              <a:off x="4995545" y="51054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83" name="Oval 2357"/>
                          <wps:cNvSpPr>
                            <a:spLocks noChangeArrowheads="1"/>
                          </wps:cNvSpPr>
                          <wps:spPr bwMode="auto">
                            <a:xfrm>
                              <a:off x="5040630" y="51054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84" name="Oval 2358"/>
                          <wps:cNvSpPr>
                            <a:spLocks noChangeArrowheads="1"/>
                          </wps:cNvSpPr>
                          <wps:spPr bwMode="auto">
                            <a:xfrm>
                              <a:off x="5085715" y="51054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85" name="Oval 2359"/>
                          <wps:cNvSpPr>
                            <a:spLocks noChangeArrowheads="1"/>
                          </wps:cNvSpPr>
                          <wps:spPr bwMode="auto">
                            <a:xfrm>
                              <a:off x="4995545"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6" name="Oval 2360"/>
                          <wps:cNvSpPr>
                            <a:spLocks noChangeArrowheads="1"/>
                          </wps:cNvSpPr>
                          <wps:spPr bwMode="auto">
                            <a:xfrm>
                              <a:off x="5040630"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 name="Oval 2361"/>
                          <wps:cNvSpPr>
                            <a:spLocks noChangeArrowheads="1"/>
                          </wps:cNvSpPr>
                          <wps:spPr bwMode="auto">
                            <a:xfrm>
                              <a:off x="5085715" y="81026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8" name="Oval 2362"/>
                          <wps:cNvSpPr>
                            <a:spLocks noChangeArrowheads="1"/>
                          </wps:cNvSpPr>
                          <wps:spPr bwMode="auto">
                            <a:xfrm>
                              <a:off x="4995545"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89" name="Oval 2363"/>
                          <wps:cNvSpPr>
                            <a:spLocks noChangeArrowheads="1"/>
                          </wps:cNvSpPr>
                          <wps:spPr bwMode="auto">
                            <a:xfrm>
                              <a:off x="5040630"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90" name="Oval 2364"/>
                          <wps:cNvSpPr>
                            <a:spLocks noChangeArrowheads="1"/>
                          </wps:cNvSpPr>
                          <wps:spPr bwMode="auto">
                            <a:xfrm>
                              <a:off x="5085715" y="81026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91" name="Oval 2365"/>
                          <wps:cNvSpPr>
                            <a:spLocks noChangeArrowheads="1"/>
                          </wps:cNvSpPr>
                          <wps:spPr bwMode="auto">
                            <a:xfrm>
                              <a:off x="4995545"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2" name="Oval 2366"/>
                          <wps:cNvSpPr>
                            <a:spLocks noChangeArrowheads="1"/>
                          </wps:cNvSpPr>
                          <wps:spPr bwMode="auto">
                            <a:xfrm>
                              <a:off x="5040630"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3" name="Oval 2367"/>
                          <wps:cNvSpPr>
                            <a:spLocks noChangeArrowheads="1"/>
                          </wps:cNvSpPr>
                          <wps:spPr bwMode="auto">
                            <a:xfrm>
                              <a:off x="5085715" y="111061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4" name="Oval 2368"/>
                          <wps:cNvSpPr>
                            <a:spLocks noChangeArrowheads="1"/>
                          </wps:cNvSpPr>
                          <wps:spPr bwMode="auto">
                            <a:xfrm>
                              <a:off x="4995545"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95" name="Oval 2369"/>
                          <wps:cNvSpPr>
                            <a:spLocks noChangeArrowheads="1"/>
                          </wps:cNvSpPr>
                          <wps:spPr bwMode="auto">
                            <a:xfrm>
                              <a:off x="5040630"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96" name="Oval 2370"/>
                          <wps:cNvSpPr>
                            <a:spLocks noChangeArrowheads="1"/>
                          </wps:cNvSpPr>
                          <wps:spPr bwMode="auto">
                            <a:xfrm>
                              <a:off x="5085715" y="111061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1597" name="Rectangle 2372"/>
                          <wps:cNvSpPr>
                            <a:spLocks noChangeArrowheads="1"/>
                          </wps:cNvSpPr>
                          <wps:spPr bwMode="auto">
                            <a:xfrm>
                              <a:off x="154940" y="182245"/>
                              <a:ext cx="17335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nCS</w:t>
                                </w:r>
                              </w:p>
                            </w:txbxContent>
                          </wps:txbx>
                          <wps:bodyPr rot="0" vert="horz" wrap="none" lIns="0" tIns="0" rIns="0" bIns="0" anchor="t" anchorCtr="0">
                            <a:spAutoFit/>
                          </wps:bodyPr>
                        </wps:wsp>
                        <wps:wsp>
                          <wps:cNvPr id="1598" name="Rectangle 2373"/>
                          <wps:cNvSpPr>
                            <a:spLocks noChangeArrowheads="1"/>
                          </wps:cNvSpPr>
                          <wps:spPr bwMode="auto">
                            <a:xfrm>
                              <a:off x="154940" y="481965"/>
                              <a:ext cx="18288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SCK</w:t>
                                </w:r>
                              </w:p>
                            </w:txbxContent>
                          </wps:txbx>
                          <wps:bodyPr rot="0" vert="horz" wrap="none" lIns="0" tIns="0" rIns="0" bIns="0" anchor="t" anchorCtr="0">
                            <a:spAutoFit/>
                          </wps:bodyPr>
                        </wps:wsp>
                        <wps:wsp>
                          <wps:cNvPr id="1599" name="Rectangle 2374"/>
                          <wps:cNvSpPr>
                            <a:spLocks noChangeArrowheads="1"/>
                          </wps:cNvSpPr>
                          <wps:spPr bwMode="auto">
                            <a:xfrm>
                              <a:off x="154940" y="782320"/>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SDIO0</w:t>
                                </w:r>
                              </w:p>
                            </w:txbxContent>
                          </wps:txbx>
                          <wps:bodyPr rot="0" vert="horz" wrap="none" lIns="0" tIns="0" rIns="0" bIns="0" anchor="t" anchorCtr="0">
                            <a:spAutoFit/>
                          </wps:bodyPr>
                        </wps:wsp>
                        <wps:wsp>
                          <wps:cNvPr id="1600" name="Rectangle 2375"/>
                          <wps:cNvSpPr>
                            <a:spLocks noChangeArrowheads="1"/>
                          </wps:cNvSpPr>
                          <wps:spPr bwMode="auto">
                            <a:xfrm>
                              <a:off x="154940" y="1082675"/>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SDIO1</w:t>
                                </w:r>
                              </w:p>
                            </w:txbxContent>
                          </wps:txbx>
                          <wps:bodyPr rot="0" vert="horz" wrap="none" lIns="0" tIns="0" rIns="0" bIns="0" anchor="t" anchorCtr="0">
                            <a:spAutoFit/>
                          </wps:bodyPr>
                        </wps:wsp>
                      </wpg:wgp>
                    </wpc:wpc>
                  </a:graphicData>
                </a:graphic>
                <wp14:sizeRelH relativeFrom="page">
                  <wp14:pctWidth>0</wp14:pctWidth>
                </wp14:sizeRelH>
                <wp14:sizeRelV relativeFrom="page">
                  <wp14:pctHeight>0</wp14:pctHeight>
                </wp14:sizeRelV>
              </wp:anchor>
            </w:drawing>
          </mc:Choice>
          <mc:Fallback>
            <w:pict>
              <v:group w14:anchorId="1442AE5F" id="Canvas 2109" o:spid="_x0000_s1291" editas="canvas" style="position:absolute;margin-left:.15pt;margin-top:-.25pt;width:485pt;height:120.4pt;z-index:251655168;mso-position-horizontal-relative:char;mso-position-vertical-relative:line" coordsize="61588,15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">
                <v:shape id="_x0000_s1292" type="#_x0000_t75" style="position:absolute;width:61588;height:15284;visibility:visible;mso-wrap-style:square">
                  <v:fill o:detectmouseclick="t"/>
                  <v:path o:connecttype="none"/>
                </v:shape>
                <v:group id="Group 2486" o:spid="_x0000_s1293" style="position:absolute;left:1549;top:3669;width:58363;height:11621" coordorigin="1549,1498" coordsize="58362,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">
                  <v:group id="Group 2376" o:spid="_x0000_s1294" style="position:absolute;left:4330;top:1498;width:55582;height:11621" coordorigin="425,236" coordsize="8753,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line id="Line 2111" o:spid="_x0000_s1295" style="position:absolute;visibility:visible;mso-wrap-style:square" from="425,236" to="6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" strokeweight=".45pt">
                      <v:stroke joinstyle="miter" endcap="square"/>
                    </v:line>
                    <v:line id="Line 2112" o:spid="_x0000_s1296" style="position:absolute;visibility:visible;mso-wrap-style:square" from="611,236" to="629,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" strokeweight=".45pt">
                      <v:stroke joinstyle="miter" endcap="square"/>
                    </v:line>
                    <v:line id="Line 2113" o:spid="_x0000_s1297" style="position:absolute;visibility:visible;mso-wrap-style:square" from="629,473" to="183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" strokeweight=".45pt">
                      <v:stroke joinstyle="miter" endcap="square"/>
                    </v:line>
                    <v:line id="Line 2114" o:spid="_x0000_s1298" style="position:absolute;visibility:visible;mso-wrap-style:square" from="2188,473" to="399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" strokeweight=".45pt">
                      <v:stroke joinstyle="miter" endcap="square"/>
                    </v:line>
                    <v:line id="Line 2115" o:spid="_x0000_s1299" style="position:absolute;visibility:visible;mso-wrap-style:square" from="4350,473" to="5351,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" strokeweight=".45pt">
                      <v:stroke joinstyle="miter" endcap="square"/>
                    </v:line>
                    <v:line id="Line 2116" o:spid="_x0000_s1300" style="position:absolute;visibility:visible;mso-wrap-style:square" from="5705,473" to="752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" strokeweight=".45pt">
                      <v:stroke joinstyle="miter" endcap="square"/>
                    </v:line>
                    <v:line id="Line 2117" o:spid="_x0000_s1301" style="position:absolute;visibility:visible;mso-wrap-style:square" from="7876,473" to="8868,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" strokeweight=".45pt">
                      <v:stroke joinstyle="miter" endcap="square"/>
                    </v:line>
                    <v:line id="Line 2118" o:spid="_x0000_s1302" style="position:absolute;flip:y;visibility:visible;mso-wrap-style:square" from="8868,236" to="8886,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" strokeweight=".45pt">
                      <v:stroke joinstyle="miter" endcap="square"/>
                    </v:line>
                    <v:line id="Line 2119" o:spid="_x0000_s1303" style="position:absolute;visibility:visible;mso-wrap-style:square" from="8886,236" to="9178,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" strokeweight=".45pt">
                      <v:stroke joinstyle="miter" endcap="square"/>
                    </v:line>
                    <v:line id="Line 2120" o:spid="_x0000_s1304" style="position:absolute;visibility:visible;mso-wrap-style:square" from="425,946" to="60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" strokeweight=".45pt">
                      <v:stroke joinstyle="miter" endcap="square"/>
                    </v:line>
                    <v:line id="Line 2121" o:spid="_x0000_s1305" style="position:absolute;visibility:visible;mso-wrap-style:square" from="602,946" to="64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" strokeweight=".45pt">
                      <v:stroke joinstyle="miter" endcap="square"/>
                    </v:line>
                    <v:line id="Line 2122" o:spid="_x0000_s1306" style="position:absolute;visibility:visible;mso-wrap-style:square" from="647,946" to="80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" strokeweight=".45pt">
                      <v:stroke joinstyle="miter" endcap="square"/>
                    </v:line>
                    <v:line id="Line 2123" o:spid="_x0000_s1307" style="position:absolute;visibility:visible;mso-wrap-style:square" from="806,946" to="84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" strokeweight=".45pt">
                      <v:stroke joinstyle="miter" endcap="square"/>
                    </v:line>
                    <v:line id="Line 2124" o:spid="_x0000_s1308" style="position:absolute;visibility:visible;mso-wrap-style:square" from="842,946" to="100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" strokeweight=".45pt">
                      <v:stroke joinstyle="miter" endcap="square"/>
                    </v:line>
                    <v:line id="Line 2125" o:spid="_x0000_s1309" style="position:absolute;flip:y;visibility:visible;mso-wrap-style:square" from="1001,709" to="104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" strokeweight=".45pt">
                      <v:stroke joinstyle="miter" endcap="square"/>
                    </v:line>
                    <v:line id="Line 2126" o:spid="_x0000_s1310" style="position:absolute;visibility:visible;mso-wrap-style:square" from="1045,709" to="120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" strokeweight=".45pt">
                      <v:stroke joinstyle="miter" endcap="square"/>
                    </v:line>
                    <v:line id="Line 2127" o:spid="_x0000_s1311" style="position:absolute;visibility:visible;mso-wrap-style:square" from="1205,709" to="124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" strokeweight=".45pt">
                      <v:stroke joinstyle="miter" endcap="square"/>
                    </v:line>
                    <v:line id="Line 2128" o:spid="_x0000_s1312" style="position:absolute;visibility:visible;mso-wrap-style:square" from="1249,946" to="140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" strokeweight=".45pt">
                      <v:stroke joinstyle="miter" endcap="square"/>
                    </v:line>
                    <v:line id="Line 2129" o:spid="_x0000_s1313" style="position:absolute;flip:y;visibility:visible;mso-wrap-style:square" from="1409,709" to="14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" strokeweight=".45pt">
                      <v:stroke joinstyle="miter" endcap="square"/>
                    </v:line>
                    <v:line id="Line 2130" o:spid="_x0000_s1314" style="position:absolute;visibility:visible;mso-wrap-style:square" from="1444,709" to="1612,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" strokeweight=".45pt">
                      <v:stroke joinstyle="miter" endcap="square"/>
                    </v:line>
                    <v:line id="Line 2131" o:spid="_x0000_s1315" style="position:absolute;visibility:visible;mso-wrap-style:square" from="1612,709" to="164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" strokeweight=".45pt">
                      <v:stroke joinstyle="miter" endcap="square"/>
                    </v:line>
                    <v:line id="Line 2132" o:spid="_x0000_s1316" style="position:absolute;visibility:visible;mso-wrap-style:square" from="1648,946" to="183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" strokeweight=".45pt">
                      <v:stroke joinstyle="miter" endcap="square"/>
                    </v:line>
                    <v:line id="Line 2133" o:spid="_x0000_s1317" style="position:absolute;visibility:visible;mso-wrap-style:square" from="2188,946" to="236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" strokeweight=".45pt">
                      <v:stroke joinstyle="miter" endcap="square"/>
                    </v:line>
                    <v:line id="Line 2134" o:spid="_x0000_s1318" style="position:absolute;flip:y;visibility:visible;mso-wrap-style:square" from="2365,709" to="24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" strokeweight=".45pt">
                      <v:stroke joinstyle="miter" endcap="square"/>
                    </v:line>
                    <v:line id="Line 2135" o:spid="_x0000_s1319" style="position:absolute;visibility:visible;mso-wrap-style:square" from="2410,709" to="256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" strokeweight=".45pt">
                      <v:stroke joinstyle="miter" endcap="square"/>
                    </v:line>
                    <v:line id="Line 2136" o:spid="_x0000_s1320" style="position:absolute;visibility:visible;mso-wrap-style:square" from="2569,709" to="260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" strokeweight=".45pt">
                      <v:stroke joinstyle="miter" endcap="square"/>
                    </v:line>
                    <v:line id="Line 2137" o:spid="_x0000_s1321" style="position:absolute;visibility:visible;mso-wrap-style:square" from="2605,946" to="276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" strokeweight=".45pt">
                      <v:stroke joinstyle="miter" endcap="square"/>
                    </v:line>
                    <v:line id="Line 2138" o:spid="_x0000_s1322" style="position:absolute;flip:y;visibility:visible;mso-wrap-style:square" from="2764,709" to="280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" strokeweight=".45pt">
                      <v:stroke joinstyle="miter" endcap="square"/>
                    </v:line>
                    <v:line id="Line 2139" o:spid="_x0000_s1323" style="position:absolute;visibility:visible;mso-wrap-style:square" from="2808,709" to="2968,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" strokeweight=".45pt">
                      <v:stroke joinstyle="miter" endcap="square"/>
                    </v:line>
                    <v:line id="Line 2140" o:spid="_x0000_s1324" style="position:absolute;visibility:visible;mso-wrap-style:square" from="2968,709" to="301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" strokeweight=".45pt">
                      <v:stroke joinstyle="miter" endcap="square"/>
                    </v:line>
                    <v:line id="Line 2141" o:spid="_x0000_s1325" style="position:absolute;visibility:visible;mso-wrap-style:square" from="3012,946" to="317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" strokeweight=".45pt">
                      <v:stroke joinstyle="miter" endcap="square"/>
                    </v:line>
                    <v:line id="Line 2142" o:spid="_x0000_s1326" style="position:absolute;flip:y;visibility:visible;mso-wrap-style:square" from="3172,709" to="320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" strokeweight=".45pt">
                      <v:stroke joinstyle="miter" endcap="square"/>
                    </v:line>
                    <v:line id="Line 2143" o:spid="_x0000_s1327" style="position:absolute;visibility:visible;mso-wrap-style:square" from="3207,709" to="337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" strokeweight=".45pt">
                      <v:stroke joinstyle="miter" endcap="square"/>
                    </v:line>
                    <v:line id="Line 2144" o:spid="_x0000_s1328" style="position:absolute;visibility:visible;mso-wrap-style:square" from="3375,709" to="341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" strokeweight=".45pt">
                      <v:stroke joinstyle="miter" endcap="square"/>
                    </v:line>
                    <v:line id="Line 2145" o:spid="_x0000_s1329" style="position:absolute;visibility:visible;mso-wrap-style:square" from="3411,946" to="357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" strokeweight=".45pt">
                      <v:stroke joinstyle="miter" endcap="square"/>
                    </v:line>
                    <v:line id="Line 2146" o:spid="_x0000_s1330" style="position:absolute;flip:y;visibility:visible;mso-wrap-style:square" from="3570,709" to="361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" strokeweight=".45pt">
                      <v:stroke joinstyle="miter" endcap="square"/>
                    </v:line>
                    <v:line id="Line 2147" o:spid="_x0000_s1331" style="position:absolute;visibility:visible;mso-wrap-style:square" from="3615,709" to="377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" strokeweight=".45pt">
                      <v:stroke joinstyle="miter" endcap="square"/>
                    </v:line>
                    <v:line id="Line 2148" o:spid="_x0000_s1332" style="position:absolute;visibility:visible;mso-wrap-style:square" from="3774,709" to="381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" strokeweight=".45pt">
                      <v:stroke joinstyle="miter" endcap="square"/>
                    </v:line>
                    <v:line id="Line 2149" o:spid="_x0000_s1333" style="position:absolute;visibility:visible;mso-wrap-style:square" from="3818,946" to="399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" strokeweight=".45pt">
                      <v:stroke joinstyle="miter" endcap="square"/>
                    </v:line>
                    <v:line id="Line 2150" o:spid="_x0000_s1334" style="position:absolute;visibility:visible;mso-wrap-style:square" from="4350,946" to="45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" strokeweight=".45pt">
                      <v:stroke joinstyle="miter" endcap="square"/>
                    </v:line>
                    <v:line id="Line 2151" o:spid="_x0000_s1335" style="position:absolute;flip:y;visibility:visible;mso-wrap-style:square" from="4527,709" to="457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" strokeweight=".45pt">
                      <v:stroke joinstyle="miter" endcap="square"/>
                    </v:line>
                    <v:line id="Line 2152" o:spid="_x0000_s1336" style="position:absolute;visibility:visible;mso-wrap-style:square" from="4571,709" to="473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" strokeweight=".45pt">
                      <v:stroke joinstyle="miter" endcap="square"/>
                    </v:line>
                    <v:line id="Line 2153" o:spid="_x0000_s1337" style="position:absolute;visibility:visible;mso-wrap-style:square" from="4731,709" to="476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" strokeweight=".45pt">
                      <v:stroke joinstyle="miter" endcap="square"/>
                    </v:line>
                    <v:line id="Line 2154" o:spid="_x0000_s1338" style="position:absolute;visibility:visible;mso-wrap-style:square" from="4766,946" to="49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" strokeweight=".45pt">
                      <v:stroke joinstyle="miter" endcap="square"/>
                    </v:line>
                    <v:line id="Line 2155" o:spid="_x0000_s1339" style="position:absolute;flip:y;visibility:visible;mso-wrap-style:square" from="4926,709" to="497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" strokeweight=".45pt">
                      <v:stroke joinstyle="miter" endcap="square"/>
                    </v:line>
                    <v:line id="Line 2156" o:spid="_x0000_s1340" style="position:absolute;visibility:visible;mso-wrap-style:square" from="4970,709" to="513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" strokeweight=".45pt">
                      <v:stroke joinstyle="miter" endcap="square"/>
                    </v:line>
                    <v:line id="Line 2157" o:spid="_x0000_s1341" style="position:absolute;visibility:visible;mso-wrap-style:square" from="5130,709" to="517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" strokeweight=".45pt">
                      <v:stroke joinstyle="miter" endcap="square"/>
                    </v:line>
                    <v:line id="Line 2158" o:spid="_x0000_s1342" style="position:absolute;visibility:visible;mso-wrap-style:square" from="5174,946" to="53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" strokeweight=".45pt">
                      <v:stroke joinstyle="miter" endcap="square"/>
                    </v:line>
                    <v:line id="Line 2159" o:spid="_x0000_s1343" style="position:absolute;visibility:visible;mso-wrap-style:square" from="5705,946" to="588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" strokeweight=".45pt">
                      <v:stroke joinstyle="miter" endcap="square"/>
                    </v:line>
                    <v:line id="Line 2160" o:spid="_x0000_s1344" style="position:absolute;flip:y;visibility:visible;mso-wrap-style:square" from="5883,709" to="592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" strokeweight=".45pt">
                      <v:stroke joinstyle="miter" endcap="square"/>
                    </v:line>
                    <v:line id="Line 2161" o:spid="_x0000_s1345" style="position:absolute;visibility:visible;mso-wrap-style:square" from="5927,709" to="608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" strokeweight=".45pt">
                      <v:stroke joinstyle="miter" endcap="square"/>
                    </v:line>
                    <v:line id="Line 2162" o:spid="_x0000_s1346" style="position:absolute;visibility:visible;mso-wrap-style:square" from="6086,709" to="61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" strokeweight=".45pt">
                      <v:stroke joinstyle="miter" endcap="square"/>
                    </v:line>
                    <v:line id="Line 2163" o:spid="_x0000_s1347" style="position:absolute;visibility:visible;mso-wrap-style:square" from="6122,946" to="628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" strokeweight=".45pt">
                      <v:stroke joinstyle="miter" endcap="square"/>
                    </v:line>
                    <v:line id="Line 2164" o:spid="_x0000_s1348" style="position:absolute;flip:y;visibility:visible;mso-wrap-style:square" from="6281,709" to="632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" strokeweight=".45pt">
                      <v:stroke joinstyle="miter" endcap="square"/>
                    </v:line>
                    <v:line id="Line 2165" o:spid="_x0000_s1349" style="position:absolute;visibility:visible;mso-wrap-style:square" from="6326,709" to="6485,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" strokeweight=".45pt">
                      <v:stroke joinstyle="miter" endcap="square"/>
                    </v:line>
                    <v:line id="Line 2166" o:spid="_x0000_s1350" style="position:absolute;visibility:visible;mso-wrap-style:square" from="6485,709" to="65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" strokeweight=".45pt">
                      <v:stroke joinstyle="miter" endcap="square"/>
                    </v:line>
                    <v:line id="Line 2167" o:spid="_x0000_s1351" style="position:absolute;visibility:visible;mso-wrap-style:square" from="6529,946" to="668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" strokeweight=".45pt">
                      <v:stroke joinstyle="miter" endcap="square"/>
                    </v:line>
                    <v:line id="Line 2168" o:spid="_x0000_s1352" style="position:absolute;flip:y;visibility:visible;mso-wrap-style:square" from="6689,709" to="672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" strokeweight=".45pt">
                      <v:stroke joinstyle="miter" endcap="square"/>
                    </v:line>
                    <v:line id="Line 2169" o:spid="_x0000_s1353" style="position:absolute;visibility:visible;mso-wrap-style:square" from="6724,709" to="689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" strokeweight=".45pt">
                      <v:stroke joinstyle="miter" endcap="square"/>
                    </v:line>
                    <v:line id="Line 2170" o:spid="_x0000_s1354" style="position:absolute;visibility:visible;mso-wrap-style:square" from="6893,709" to="692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" strokeweight=".45pt">
                      <v:stroke joinstyle="miter" endcap="square"/>
                    </v:line>
                    <v:line id="Line 2171" o:spid="_x0000_s1355" style="position:absolute;visibility:visible;mso-wrap-style:square" from="6928,946" to="708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" strokeweight=".45pt">
                      <v:stroke joinstyle="miter" endcap="square"/>
                    </v:line>
                    <v:line id="Line 2172" o:spid="_x0000_s1356" style="position:absolute;flip:y;visibility:visible;mso-wrap-style:square" from="7088,709" to="713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" strokeweight=".45pt">
                      <v:stroke joinstyle="miter" endcap="square"/>
                    </v:line>
                    <v:line id="Line 2173" o:spid="_x0000_s1357" style="position:absolute;visibility:visible;mso-wrap-style:square" from="7132,709" to="7291,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" strokeweight=".45pt">
                      <v:stroke joinstyle="miter" endcap="square"/>
                    </v:line>
                    <v:line id="Line 2174" o:spid="_x0000_s1358" style="position:absolute;visibility:visible;mso-wrap-style:square" from="7291,709" to="733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" strokeweight=".45pt">
                      <v:stroke joinstyle="miter" endcap="square"/>
                    </v:line>
                    <v:line id="Line 2175" o:spid="_x0000_s1359" style="position:absolute;visibility:visible;mso-wrap-style:square" from="7336,946" to="752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" strokeweight=".45pt">
                      <v:stroke joinstyle="miter" endcap="square"/>
                    </v:line>
                    <v:line id="Line 2176" o:spid="_x0000_s1360" style="position:absolute;visibility:visible;mso-wrap-style:square" from="7876,946" to="805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" strokeweight=".45pt">
                      <v:stroke joinstyle="miter" endcap="square"/>
                    </v:line>
                    <v:line id="Line 2177" o:spid="_x0000_s1361" style="position:absolute;flip:y;visibility:visible;mso-wrap-style:square" from="8053,709" to="809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" strokeweight=".45pt">
                      <v:stroke joinstyle="miter" endcap="square"/>
                    </v:line>
                    <v:line id="Line 2178" o:spid="_x0000_s1362" style="position:absolute;visibility:visible;mso-wrap-style:square" from="8097,709" to="8257,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" strokeweight=".45pt">
                      <v:stroke joinstyle="miter" endcap="square"/>
                    </v:line>
                    <v:line id="Line 2179" o:spid="_x0000_s1363" style="position:absolute;visibility:visible;mso-wrap-style:square" from="8257,709" to="829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" strokeweight=".45pt">
                      <v:stroke joinstyle="miter" endcap="square"/>
                    </v:line>
                    <v:line id="Line 2180" o:spid="_x0000_s1364" style="position:absolute;visibility:visible;mso-wrap-style:square" from="8292,946" to="8452,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" strokeweight=".45pt">
                      <v:stroke joinstyle="miter" endcap="square"/>
                    </v:line>
                    <v:line id="Line 2181" o:spid="_x0000_s1365" style="position:absolute;flip:y;visibility:visible;mso-wrap-style:square" from="8452,709" to="849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" strokeweight=".45pt">
                      <v:stroke joinstyle="miter" endcap="square"/>
                    </v:line>
                    <v:line id="Line 2182" o:spid="_x0000_s1366" style="position:absolute;visibility:visible;mso-wrap-style:square" from="8496,709" to="8656,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" strokeweight=".45pt">
                      <v:stroke joinstyle="miter" endcap="square"/>
                    </v:line>
                    <v:line id="Line 2183" o:spid="_x0000_s1367" style="position:absolute;visibility:visible;mso-wrap-style:square" from="8656,709" to="870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" strokeweight=".45pt">
                      <v:stroke joinstyle="miter" endcap="square"/>
                    </v:line>
                    <v:line id="Line 2184" o:spid="_x0000_s1368" style="position:absolute;visibility:visible;mso-wrap-style:square" from="8700,946" to="885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" strokeweight=".45pt">
                      <v:stroke joinstyle="miter" endcap="square"/>
                    </v:line>
                    <v:line id="Line 2185" o:spid="_x0000_s1369" style="position:absolute;visibility:visible;mso-wrap-style:square" from="8859,946" to="8895,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" strokeweight=".45pt">
                      <v:stroke joinstyle="miter" endcap="square"/>
                    </v:line>
                    <v:line id="Line 2186" o:spid="_x0000_s1370" style="position:absolute;visibility:visible;mso-wrap-style:square" from="8895,946" to="906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" strokeweight=".45pt">
                      <v:stroke joinstyle="miter" endcap="square"/>
                    </v:line>
                    <v:line id="Line 2187" o:spid="_x0000_s1371" style="position:absolute;visibility:visible;mso-wrap-style:square" from="9063,946" to="909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" strokeweight=".45pt">
                      <v:stroke joinstyle="miter" endcap="square"/>
                    </v:line>
                    <v:line id="Line 2188" o:spid="_x0000_s1372" style="position:absolute;visibility:visible;mso-wrap-style:square" from="9099,946" to="9178,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" strokeweight=".45pt">
                      <v:stroke joinstyle="miter" endcap="square"/>
                    </v:line>
                    <v:line id="Line 2189" o:spid="_x0000_s1373" style="position:absolute;visibility:visible;mso-wrap-style:square" from="425,1300" to="815,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" strokeweight=".45pt">
                      <v:stroke joinstyle="miter" endcap="square"/>
                    </v:line>
                    <v:line id="Line 2190" o:spid="_x0000_s1374" style="position:absolute;flip:y;visibility:visible;mso-wrap-style:square" from="815,1182" to="833,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" strokeweight=".45pt">
                      <v:stroke joinstyle="miter" endcap="square"/>
                    </v:line>
                    <v:line id="Line 2191" o:spid="_x0000_s1375" style="position:absolute;visibility:visible;mso-wrap-style:square" from="815,1300" to="833,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" strokeweight=".45pt">
                      <v:stroke joinstyle="miter" endcap="square"/>
                    </v:line>
                    <v:line id="Line 2192" o:spid="_x0000_s1376" style="position:absolute;visibility:visible;mso-wrap-style:square" from="833,1418" to="120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" strokeweight=".45pt">
                      <v:stroke joinstyle="miter" endcap="square"/>
                    </v:line>
                    <v:line id="Line 2193" o:spid="_x0000_s1377" style="position:absolute;visibility:visible;mso-wrap-style:square" from="833,1182" to="1205,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" strokeweight=".45pt">
                      <v:stroke joinstyle="miter" endcap="square"/>
                    </v:line>
                    <v:rect id="Rectangle 2194" o:spid="_x0000_s1378" style="position:absolute;left:948;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C7</w:t>
                            </w:r>
                          </w:p>
                        </w:txbxContent>
                      </v:textbox>
                    </v:rect>
                    <v:line id="Line 2195" o:spid="_x0000_s1379" style="position:absolute;flip:y;visibility:visible;mso-wrap-style:square" from="1205,1182" to="124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" strokeweight=".45pt">
                      <v:stroke joinstyle="miter" endcap="square"/>
                    </v:line>
                    <v:line id="Line 2196" o:spid="_x0000_s1380" style="position:absolute;visibility:visible;mso-wrap-style:square" from="1205,1182" to="124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" strokeweight=".45pt">
                      <v:stroke joinstyle="miter" endcap="square"/>
                    </v:line>
                    <v:line id="Line 2197" o:spid="_x0000_s1381" style="position:absolute;visibility:visible;mso-wrap-style:square" from="1249,1418" to="161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" strokeweight=".45pt">
                      <v:stroke joinstyle="miter" endcap="square"/>
                    </v:line>
                    <v:line id="Line 2198" o:spid="_x0000_s1382" style="position:absolute;visibility:visible;mso-wrap-style:square" from="1249,1182" to="1612,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" strokeweight=".45pt">
                      <v:stroke joinstyle="miter" endcap="square"/>
                    </v:line>
                    <v:rect id="Rectangle 2199" o:spid="_x0000_s1383" style="position:absolute;left:1356;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C6</w:t>
                            </w:r>
                          </w:p>
                        </w:txbxContent>
                      </v:textbox>
                    </v:rect>
                    <v:line id="Line 2200" o:spid="_x0000_s1384" style="position:absolute;flip:y;visibility:visible;mso-wrap-style:square" from="1612,1182" to="164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" strokeweight=".45pt">
                      <v:stroke joinstyle="miter" endcap="square"/>
                    </v:line>
                    <v:line id="Line 2201" o:spid="_x0000_s1385" style="position:absolute;visibility:visible;mso-wrap-style:square" from="1612,1182" to="164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" strokeweight=".45pt">
                      <v:stroke joinstyle="miter" endcap="square"/>
                    </v:line>
                    <v:line id="Line 2202" o:spid="_x0000_s1386" style="position:absolute;visibility:visible;mso-wrap-style:square" from="1648,1418" to="183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" strokeweight=".45pt">
                      <v:stroke joinstyle="miter" endcap="square"/>
                    </v:line>
                    <v:line id="Line 2203" o:spid="_x0000_s1387" style="position:absolute;visibility:visible;mso-wrap-style:square" from="1648,1182" to="1834,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" strokeweight=".45pt">
                      <v:stroke joinstyle="miter" endcap="square"/>
                    </v:line>
                    <v:line id="Line 2204" o:spid="_x0000_s1388" style="position:absolute;visibility:visible;mso-wrap-style:square" from="2188,1418" to="2569,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" strokeweight=".45pt">
                      <v:stroke joinstyle="miter" endcap="square"/>
                    </v:line>
                    <v:line id="Line 2205" o:spid="_x0000_s1389" style="position:absolute;visibility:visible;mso-wrap-style:square" from="2188,1182" to="2569,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" strokeweight=".45pt">
                      <v:stroke joinstyle="miter" endcap="square"/>
                    </v:line>
                    <v:rect id="Rectangle 2206" o:spid="_x0000_s1390" style="position:absolute;left:2303;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C1</w:t>
                            </w:r>
                          </w:p>
                        </w:txbxContent>
                      </v:textbox>
                    </v:rect>
                    <v:line id="Line 2207" o:spid="_x0000_s1391" style="position:absolute;flip:y;visibility:visible;mso-wrap-style:square" from="2569,1182" to="260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" strokeweight=".45pt">
                      <v:stroke joinstyle="miter" endcap="square"/>
                    </v:line>
                    <v:line id="Line 2208" o:spid="_x0000_s1392" style="position:absolute;visibility:visible;mso-wrap-style:square" from="2569,1182" to="260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" strokeweight=".45pt">
                      <v:stroke joinstyle="miter" endcap="square"/>
                    </v:line>
                    <v:line id="Line 2209" o:spid="_x0000_s1393" style="position:absolute;visibility:visible;mso-wrap-style:square" from="2605,1418" to="296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" strokeweight=".45pt">
                      <v:stroke joinstyle="miter" endcap="square"/>
                    </v:line>
                    <v:line id="Line 2210" o:spid="_x0000_s1394" style="position:absolute;visibility:visible;mso-wrap-style:square" from="2605,1182" to="2968,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" strokeweight=".45pt">
                      <v:stroke joinstyle="miter" endcap="square"/>
                    </v:line>
                    <v:rect id="Rectangle 2211" o:spid="_x0000_s1395" style="position:absolute;left:2711;top:1232;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C0</w:t>
                            </w:r>
                          </w:p>
                        </w:txbxContent>
                      </v:textbox>
                    </v:rect>
                    <v:line id="Line 2212" o:spid="_x0000_s1396" style="position:absolute;flip:y;visibility:visible;mso-wrap-style:square" from="2968,1182" to="301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" strokeweight=".45pt">
                      <v:stroke joinstyle="miter" endcap="square"/>
                    </v:line>
                    <v:line id="Line 2213" o:spid="_x0000_s1397" style="position:absolute;visibility:visible;mso-wrap-style:square" from="2968,1182" to="3012,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" strokeweight=".45pt">
                      <v:stroke joinstyle="miter" endcap="square"/>
                    </v:line>
                    <v:line id="Line 2214" o:spid="_x0000_s1398" style="position:absolute;visibility:visible;mso-wrap-style:square" from="3012,1418" to="3375,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" strokeweight=".45pt">
                      <v:stroke joinstyle="miter" endcap="square"/>
                    </v:line>
                    <v:line id="Line 2215" o:spid="_x0000_s1399" style="position:absolute;visibility:visible;mso-wrap-style:square" from="3012,1182" to="3375,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" strokeweight=".45pt">
                      <v:stroke joinstyle="miter" endcap="square"/>
                    </v:line>
                    <v:rect id="Rectangle 2216" o:spid="_x0000_s1400" style="position:absolute;left:3101;top:1232;width:250;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A31</w:t>
                            </w:r>
                          </w:p>
                        </w:txbxContent>
                      </v:textbox>
                    </v:rect>
                    <v:line id="Line 2217" o:spid="_x0000_s1401" style="position:absolute;flip:y;visibility:visible;mso-wrap-style:square" from="3375,1182" to="341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" strokeweight=".45pt">
                      <v:stroke joinstyle="miter" endcap="square"/>
                    </v:line>
                    <v:line id="Line 2218" o:spid="_x0000_s1402" style="position:absolute;visibility:visible;mso-wrap-style:square" from="3375,1182" to="341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" strokeweight=".45pt">
                      <v:stroke joinstyle="miter" endcap="square"/>
                    </v:line>
                    <v:line id="Line 2219" o:spid="_x0000_s1403" style="position:absolute;visibility:visible;mso-wrap-style:square" from="3411,1418" to="37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" strokeweight=".45pt">
                      <v:stroke joinstyle="miter" endcap="square"/>
                    </v:line>
                    <v:line id="Line 2220" o:spid="_x0000_s1404" style="position:absolute;visibility:visible;mso-wrap-style:square" from="3411,1182" to="3774,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" strokeweight=".45pt">
                      <v:stroke joinstyle="miter" endcap="square"/>
                    </v:line>
                    <v:rect id="Rectangle 2221" o:spid="_x0000_s1405" style="position:absolute;left:3499;top:1232;width:250;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A30</w:t>
                            </w:r>
                          </w:p>
                        </w:txbxContent>
                      </v:textbox>
                    </v:rect>
                    <v:line id="Line 2222" o:spid="_x0000_s1406" style="position:absolute;flip:y;visibility:visible;mso-wrap-style:square" from="3774,1182" to="381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" strokeweight=".45pt">
                      <v:stroke joinstyle="miter" endcap="square"/>
                    </v:line>
                    <v:line id="Line 2223" o:spid="_x0000_s1407" style="position:absolute;visibility:visible;mso-wrap-style:square" from="3774,1182" to="3818,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" strokeweight=".45pt">
                      <v:stroke joinstyle="miter" endcap="square"/>
                    </v:line>
                    <v:line id="Line 2224" o:spid="_x0000_s1408" style="position:absolute;visibility:visible;mso-wrap-style:square" from="3818,1418" to="399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" strokeweight=".45pt">
                      <v:stroke joinstyle="miter" endcap="square"/>
                    </v:line>
                    <v:line id="Line 2225" o:spid="_x0000_s1409" style="position:absolute;visibility:visible;mso-wrap-style:square" from="3818,1182" to="3996,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" strokeweight=".45pt">
                      <v:stroke joinstyle="miter" endcap="square"/>
                    </v:line>
                    <v:line id="Line 2226" o:spid="_x0000_s1410" style="position:absolute;visibility:visible;mso-wrap-style:square" from="4350,1418" to="473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" strokeweight=".45pt">
                      <v:stroke joinstyle="miter" endcap="square"/>
                    </v:line>
                    <v:line id="Line 2227" o:spid="_x0000_s1411" style="position:absolute;visibility:visible;mso-wrap-style:square" from="4350,1182" to="473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" strokeweight=".45pt">
                      <v:stroke joinstyle="miter" endcap="square"/>
                    </v:line>
                    <v:rect id="Rectangle 2228" o:spid="_x0000_s1412" style="position:absolute;left:4474;top:1232;width:172;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A1</w:t>
                            </w:r>
                          </w:p>
                        </w:txbxContent>
                      </v:textbox>
                    </v:rect>
                    <v:line id="Line 2229" o:spid="_x0000_s1413" style="position:absolute;flip:y;visibility:visible;mso-wrap-style:square" from="4731,1182" to="476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" strokeweight=".45pt">
                      <v:stroke joinstyle="miter" endcap="square"/>
                    </v:line>
                    <v:line id="Line 2230" o:spid="_x0000_s1414" style="position:absolute;visibility:visible;mso-wrap-style:square" from="4731,1182" to="4766,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" strokeweight=".45pt">
                      <v:stroke joinstyle="miter" endcap="square"/>
                    </v:line>
                    <v:line id="Line 2231" o:spid="_x0000_s1415" style="position:absolute;visibility:visible;mso-wrap-style:square" from="4766,1418" to="5130,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" strokeweight=".45pt">
                      <v:stroke joinstyle="miter" endcap="square"/>
                    </v:line>
                    <v:line id="Line 2232" o:spid="_x0000_s1416" style="position:absolute;visibility:visible;mso-wrap-style:square" from="4766,1182" to="5130,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" strokeweight=".45pt">
                      <v:stroke joinstyle="miter" endcap="square"/>
                    </v:line>
                    <v:rect id="Rectangle 2233" o:spid="_x0000_s1417" style="position:absolute;left:4882;top:1232;width:172;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A0</w:t>
                            </w:r>
                          </w:p>
                        </w:txbxContent>
                      </v:textbox>
                    </v:rect>
                    <v:line id="Line 2234" o:spid="_x0000_s1418" style="position:absolute;flip:y;visibility:visible;mso-wrap-style:square" from="5130,1182" to="51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" strokeweight=".45pt">
                      <v:stroke joinstyle="miter" endcap="square"/>
                    </v:line>
                    <v:line id="Line 2235" o:spid="_x0000_s1419" style="position:absolute;visibility:visible;mso-wrap-style:square" from="5130,1182" to="517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" strokeweight=".45pt">
                      <v:stroke joinstyle="miter" endcap="square"/>
                    </v:line>
                    <v:line id="Line 2236" o:spid="_x0000_s1420" style="position:absolute;visibility:visible;mso-wrap-style:square" from="5174,1418" to="535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" strokeweight=".45pt">
                      <v:stroke joinstyle="miter" endcap="square"/>
                    </v:line>
                    <v:line id="Line 2237" o:spid="_x0000_s1421" style="position:absolute;visibility:visible;mso-wrap-style:square" from="5174,1182" to="5351,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" strokeweight=".45pt">
                      <v:stroke joinstyle="miter" endcap="square"/>
                    </v:line>
                    <v:line id="Line 2238" o:spid="_x0000_s1422" style="position:absolute;visibility:visible;mso-wrap-style:square" from="5705,1418" to="6494,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" strokeweight=".45pt">
                      <v:stroke joinstyle="miter" endcap="square"/>
                    </v:line>
                    <v:line id="Line 2239" o:spid="_x0000_s1423" style="position:absolute;visibility:visible;mso-wrap-style:square" from="5705,1182" to="6494,1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" strokeweight=".45pt">
                      <v:stroke joinstyle="miter" endcap="square"/>
                    </v:line>
                    <v:rect id="Rectangle 2240" o:spid="_x0000_s1424" style="position:absolute;left:5909;top:1232;width:52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DUMMY</w:t>
                            </w:r>
                          </w:p>
                        </w:txbxContent>
                      </v:textbox>
                    </v:rect>
                    <v:line id="Line 2241" o:spid="_x0000_s1425" style="position:absolute;visibility:visible;mso-wrap-style:square" from="6494,1182" to="6521,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" strokeweight=".45pt">
                      <v:stroke joinstyle="miter" endcap="square"/>
                    </v:line>
                    <v:line id="Line 2242" o:spid="_x0000_s1426" style="position:absolute;flip:y;visibility:visible;mso-wrap-style:square" from="6494,1300" to="6521,1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" strokeweight=".45pt">
                      <v:stroke joinstyle="miter" endcap="square"/>
                    </v:line>
                    <v:line id="Line 2243" o:spid="_x0000_s1427" style="position:absolute;visibility:visible;mso-wrap-style:square" from="6521,1300" to="7522,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" strokeweight=".45pt">
                      <v:stroke joinstyle="miter" endcap="square"/>
                    </v:line>
                    <v:line id="Line 2244" o:spid="_x0000_s1428" style="position:absolute;visibility:visible;mso-wrap-style:square" from="7876,1300" to="9178,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" strokeweight=".45pt">
                      <v:stroke joinstyle="miter" endcap="square"/>
                    </v:line>
                    <v:line id="Line 2245" o:spid="_x0000_s1429" style="position:absolute;visibility:visible;mso-wrap-style:square" from="425,1773" to="1834,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" strokeweight=".45pt">
                      <v:stroke joinstyle="miter" endcap="square"/>
                    </v:line>
                    <v:line id="Line 2246" o:spid="_x0000_s1430" style="position:absolute;visibility:visible;mso-wrap-style:square" from="2188,1773" to="3996,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" strokeweight=".45pt">
                      <v:stroke joinstyle="miter" endcap="square"/>
                    </v:line>
                    <v:line id="Line 2247" o:spid="_x0000_s1431" style="position:absolute;visibility:visible;mso-wrap-style:square" from="4350,1773" to="5351,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" strokeweight=".45pt">
                      <v:stroke joinstyle="miter" endcap="square"/>
                    </v:line>
                    <v:line id="Line 2248" o:spid="_x0000_s1432" style="position:absolute;visibility:visible;mso-wrap-style:square" from="5705,1773" to="6494,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" strokeweight=".45pt">
                      <v:stroke joinstyle="miter" endcap="square"/>
                    </v:line>
                    <v:line id="Line 2249" o:spid="_x0000_s1433" style="position:absolute;flip:y;visibility:visible;mso-wrap-style:square" from="6494,1655" to="6521,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" strokeweight=".45pt">
                      <v:stroke joinstyle="miter" endcap="square"/>
                    </v:line>
                    <v:line id="Line 2250" o:spid="_x0000_s1434" style="position:absolute;visibility:visible;mso-wrap-style:square" from="6494,1773" to="652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" strokeweight=".45pt">
                      <v:stroke joinstyle="miter" endcap="square"/>
                    </v:line>
                    <v:line id="Line 2251" o:spid="_x0000_s1435" style="position:absolute;visibility:visible;mso-wrap-style:square" from="6521,1891" to="689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" strokeweight=".45pt">
                      <v:stroke joinstyle="miter" endcap="square"/>
                    </v:line>
                    <v:line id="Line 2252" o:spid="_x0000_s1436" style="position:absolute;visibility:visible;mso-wrap-style:square" from="6521,1655" to="6893,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" strokeweight=".45pt">
                      <v:stroke joinstyle="miter" endcap="square"/>
                    </v:line>
                    <v:rect id="Rectangle 2253" o:spid="_x0000_s1437" style="position:absolute;left:6636;top:1705;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Dn</w:t>
                            </w:r>
                          </w:p>
                        </w:txbxContent>
                      </v:textbox>
                    </v:rect>
                    <v:line id="Line 2254" o:spid="_x0000_s1438" style="position:absolute;flip:y;visibility:visible;mso-wrap-style:square" from="6893,1655" to="6928,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" strokeweight=".45pt">
                      <v:stroke joinstyle="miter" endcap="square"/>
                    </v:line>
                    <v:line id="Line 2255" o:spid="_x0000_s1439" style="position:absolute;visibility:visible;mso-wrap-style:square" from="6893,1655" to="6928,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" strokeweight=".45pt">
                      <v:stroke joinstyle="miter" endcap="square"/>
                    </v:line>
                    <v:line id="Line 2256" o:spid="_x0000_s1440" style="position:absolute;visibility:visible;mso-wrap-style:square" from="6928,1891" to="729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" strokeweight=".45pt">
                      <v:stroke joinstyle="miter" endcap="square"/>
                    </v:line>
                    <v:line id="Line 2257" o:spid="_x0000_s1441" style="position:absolute;visibility:visible;mso-wrap-style:square" from="6928,1655" to="7291,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" strokeweight=".45pt">
                      <v:stroke joinstyle="miter" endcap="square"/>
                    </v:line>
                    <v:rect id="Rectangle 2258" o:spid="_x0000_s1442" style="position:absolute;left:6990;top:1705;width:304;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Dn-1</w:t>
                            </w:r>
                          </w:p>
                        </w:txbxContent>
                      </v:textbox>
                    </v:rect>
                    <v:line id="Line 2259" o:spid="_x0000_s1443" style="position:absolute;flip:y;visibility:visible;mso-wrap-style:square" from="7291,1655" to="7336,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" strokeweight=".45pt">
                      <v:stroke joinstyle="miter" endcap="square"/>
                    </v:line>
                    <v:line id="Line 2260" o:spid="_x0000_s1444" style="position:absolute;visibility:visible;mso-wrap-style:square" from="7291,1655" to="7336,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" strokeweight=".45pt">
                      <v:stroke joinstyle="miter" endcap="square"/>
                    </v:line>
                    <v:line id="Line 2261" o:spid="_x0000_s1445" style="position:absolute;visibility:visible;mso-wrap-style:square" from="7336,1891" to="7522,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" strokeweight=".45pt">
                      <v:stroke joinstyle="miter" endcap="square"/>
                    </v:line>
                    <v:line id="Line 2262" o:spid="_x0000_s1446" style="position:absolute;visibility:visible;mso-wrap-style:square" from="7336,1655" to="7522,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" strokeweight=".45pt">
                      <v:stroke joinstyle="miter" endcap="square"/>
                    </v:line>
                    <v:line id="Line 2263" o:spid="_x0000_s1447" style="position:absolute;visibility:visible;mso-wrap-style:square" from="7876,1891" to="8257,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" strokeweight=".45pt">
                      <v:stroke joinstyle="miter" endcap="square"/>
                    </v:line>
                    <v:line id="Line 2264" o:spid="_x0000_s1448" style="position:absolute;visibility:visible;mso-wrap-style:square" from="7876,1655" to="8257,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" strokeweight=".45pt">
                      <v:stroke joinstyle="miter" endcap="square"/>
                    </v:line>
                    <v:rect id="Rectangle 2265" o:spid="_x0000_s1449" style="position:absolute;left:7991;top:1705;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D1</w:t>
                            </w:r>
                          </w:p>
                        </w:txbxContent>
                      </v:textbox>
                    </v:rect>
                    <v:line id="Line 2266" o:spid="_x0000_s1450" style="position:absolute;flip:y;visibility:visible;mso-wrap-style:square" from="8257,1655" to="8292,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" strokeweight=".45pt">
                      <v:stroke joinstyle="miter" endcap="square"/>
                    </v:line>
                    <v:line id="Line 2267" o:spid="_x0000_s1451" style="position:absolute;visibility:visible;mso-wrap-style:square" from="8257,1655" to="8292,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" strokeweight=".45pt">
                      <v:stroke joinstyle="miter" endcap="square"/>
                    </v:line>
                    <v:line id="Line 2268" o:spid="_x0000_s1452" style="position:absolute;visibility:visible;mso-wrap-style:square" from="8292,1891" to="8664,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" strokeweight=".45pt">
                      <v:stroke joinstyle="miter" endcap="square"/>
                    </v:line>
                    <v:line id="Line 2269" o:spid="_x0000_s1453" style="position:absolute;visibility:visible;mso-wrap-style:square" from="8292,1655" to="8664,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" strokeweight=".45pt">
                      <v:stroke joinstyle="miter" endcap="square"/>
                    </v:line>
                    <v:rect id="Rectangle 2270" o:spid="_x0000_s1454" style="position:absolute;left:8408;top:1705;width:179;height:3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" filled="f" stroked="f">
                      <v:textbox style="mso-fit-shape-to-text:t" inset="0,0,0,0">
                        <w:txbxContent>
                          <w:p w:rsidR="00FF55A1" w:rsidRDefault="00FF55A1">
                            <w:r>
                              <w:rPr>
                                <w:rFonts w:ascii="Arial" w:hAnsi="Arial" w:cs="Arial"/>
                                <w:color w:val="000000"/>
                                <w:sz w:val="14"/>
                                <w:szCs w:val="14"/>
                              </w:rPr>
                              <w:t>D0</w:t>
                            </w:r>
                          </w:p>
                        </w:txbxContent>
                      </v:textbox>
                    </v:rect>
                    <v:line id="Line 2271" o:spid="_x0000_s1455" style="position:absolute;visibility:visible;mso-wrap-style:square" from="8664,1655" to="8691,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" strokeweight=".45pt">
                      <v:stroke joinstyle="miter" endcap="square"/>
                    </v:line>
                    <v:line id="Line 2272" o:spid="_x0000_s1456" style="position:absolute;flip:y;visibility:visible;mso-wrap-style:square" from="8664,1773" to="869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" strokeweight=".45pt">
                      <v:stroke joinstyle="miter" endcap="square"/>
                    </v:line>
                    <v:line id="Line 2273" o:spid="_x0000_s1457" style="position:absolute;visibility:visible;mso-wrap-style:square" from="8691,1773" to="9178,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" strokeweight=".45pt">
                      <v:stroke joinstyle="miter" endcap="square"/>
                    </v:line>
                    <v:oval id="Oval 2274" o:spid="_x0000_s1458" style="position:absolute;left:1923;top:331;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" filled="f" strokeweight=".45pt">
                      <v:stroke joinstyle="miter" endcap="square"/>
                    </v:oval>
                    <v:oval id="Oval 2275" o:spid="_x0000_s1459" style="position:absolute;left:1993;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" filled="f" strokeweight=".45pt">
                      <v:stroke joinstyle="miter" endcap="square"/>
                    </v:oval>
                    <v:oval id="Oval 2276" o:spid="_x0000_s1460" style="position:absolute;left:206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" filled="f" strokeweight=".45pt">
                      <v:stroke joinstyle="miter" endcap="square"/>
                    </v:oval>
                    <v:oval id="Oval 2277" o:spid="_x0000_s1461" style="position:absolute;left:1923;top:331;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" fillcolor="black" strokeweight=".45pt">
                      <v:stroke joinstyle="miter" endcap="square"/>
                    </v:oval>
                    <v:oval id="Oval 2278" o:spid="_x0000_s1462" style="position:absolute;left:1993;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" fillcolor="black" strokeweight=".45pt">
                      <v:stroke joinstyle="miter" endcap="square"/>
                    </v:oval>
                    <v:oval id="Oval 2279" o:spid="_x0000_s1463" style="position:absolute;left:206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" fillcolor="black" strokeweight=".45pt">
                      <v:stroke joinstyle="miter" endcap="square"/>
                    </v:oval>
                    <v:oval id="Oval 2280" o:spid="_x0000_s1464" style="position:absolute;left:1923;top:804;width:1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" filled="f" strokeweight=".45pt">
                      <v:stroke joinstyle="miter" endcap="square"/>
                    </v:oval>
                    <v:oval id="Oval 2281" o:spid="_x0000_s1465" style="position:absolute;left:1993;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" filled="f" strokeweight=".45pt">
                      <v:stroke joinstyle="miter" endcap="square"/>
                    </v:oval>
                    <v:oval id="Oval 2282" o:spid="_x0000_s1466" style="position:absolute;left:206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" filled="f" strokeweight=".45pt">
                      <v:stroke joinstyle="miter" endcap="square"/>
                    </v:oval>
                    <v:oval id="Oval 2283" o:spid="_x0000_s1467" style="position:absolute;left:1923;top:804;width:17;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" fillcolor="black" strokeweight=".45pt">
                      <v:stroke joinstyle="miter" endcap="square"/>
                    </v:oval>
                    <v:oval id="Oval 2284" o:spid="_x0000_s1468" style="position:absolute;left:1993;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" fillcolor="black" strokeweight=".45pt">
                      <v:stroke joinstyle="miter" endcap="square"/>
                    </v:oval>
                    <v:oval id="Oval 2285" o:spid="_x0000_s1469" style="position:absolute;left:206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" fillcolor="black" strokeweight=".45pt">
                      <v:stroke joinstyle="miter" endcap="square"/>
                    </v:oval>
                    <v:oval id="Oval 2286" o:spid="_x0000_s1470" style="position:absolute;left:1923;top:1276;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" filled="f" strokeweight=".45pt">
                      <v:stroke joinstyle="miter" endcap="square"/>
                    </v:oval>
                    <v:oval id="Oval 2287" o:spid="_x0000_s1471" style="position:absolute;left:1993;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" filled="f" strokeweight=".45pt">
                      <v:stroke joinstyle="miter" endcap="square"/>
                    </v:oval>
                    <v:oval id="Oval 2288" o:spid="_x0000_s1472" style="position:absolute;left:2064;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" filled="f" strokeweight=".45pt">
                      <v:stroke joinstyle="miter" endcap="square"/>
                    </v:oval>
                    <v:oval id="Oval 2289" o:spid="_x0000_s1473" style="position:absolute;left:1923;top:1276;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" fillcolor="black" strokeweight=".45pt">
                      <v:stroke joinstyle="miter" endcap="square"/>
                    </v:oval>
                    <v:oval id="Oval 2290" o:spid="_x0000_s1474" style="position:absolute;left:1993;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" fillcolor="black" strokeweight=".45pt">
                      <v:stroke joinstyle="miter" endcap="square"/>
                    </v:oval>
                    <v:oval id="Oval 2291" o:spid="_x0000_s1475" style="position:absolute;left:2064;top:1276;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" fillcolor="black" strokeweight=".45pt">
                      <v:stroke joinstyle="miter" endcap="square"/>
                    </v:oval>
                    <v:oval id="Oval 2292" o:spid="_x0000_s1476" style="position:absolute;left:1923;top:1749;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" filled="f" strokeweight=".45pt">
                      <v:stroke joinstyle="miter" endcap="square"/>
                    </v:oval>
                    <v:oval id="Oval 2293" o:spid="_x0000_s1477" style="position:absolute;left:1993;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" filled="f" strokeweight=".45pt">
                      <v:stroke joinstyle="miter" endcap="square"/>
                    </v:oval>
                    <v:oval id="Oval 2294" o:spid="_x0000_s1478" style="position:absolute;left:2064;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" filled="f" strokeweight=".45pt">
                      <v:stroke joinstyle="miter" endcap="square"/>
                    </v:oval>
                    <v:oval id="Oval 2295" o:spid="_x0000_s1479" style="position:absolute;left:1923;top:1749;width:17;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" fillcolor="black" strokeweight=".45pt">
                      <v:stroke joinstyle="miter" endcap="square"/>
                    </v:oval>
                    <v:oval id="Oval 2296" o:spid="_x0000_s1480" style="position:absolute;left:1993;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" fillcolor="black" strokeweight=".45pt">
                      <v:stroke joinstyle="miter" endcap="square"/>
                    </v:oval>
                    <v:oval id="Oval 2297" o:spid="_x0000_s1481" style="position:absolute;left:2064;top:1749;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" fillcolor="black" strokeweight=".45pt">
                      <v:stroke joinstyle="miter" endcap="square"/>
                    </v:oval>
                    <v:oval id="Oval 2298" o:spid="_x0000_s1482" style="position:absolute;left:408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" filled="f" strokeweight=".45pt">
                      <v:stroke joinstyle="miter" endcap="square"/>
                    </v:oval>
                    <v:oval id="Oval 2299" o:spid="_x0000_s1483" style="position:absolute;left:4155;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" filled="f" strokeweight=".45pt">
                      <v:stroke joinstyle="miter" endcap="square"/>
                    </v:oval>
                    <v:oval id="Oval 2300" o:spid="_x0000_s1484" style="position:absolute;left:4226;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" filled="f" strokeweight=".45pt">
                      <v:stroke joinstyle="miter" endcap="square"/>
                    </v:oval>
                    <v:oval id="Oval 2301" o:spid="_x0000_s1485" style="position:absolute;left:4084;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" fillcolor="black" strokeweight=".45pt">
                      <v:stroke joinstyle="miter" endcap="square"/>
                    </v:oval>
                    <v:oval id="Oval 2302" o:spid="_x0000_s1486" style="position:absolute;left:4155;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" fillcolor="black" strokeweight=".45pt">
                      <v:stroke joinstyle="miter" endcap="square"/>
                    </v:oval>
                    <v:oval id="Oval 2303" o:spid="_x0000_s1487" style="position:absolute;left:4226;top:331;width:18;height: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" fillcolor="black" strokeweight=".45pt">
                      <v:stroke joinstyle="miter" endcap="square"/>
                    </v:oval>
                    <v:oval id="Oval 2304" o:spid="_x0000_s1488" style="position:absolute;left:408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" filled="f" strokeweight=".45pt">
                      <v:stroke joinstyle="miter" endcap="square"/>
                    </v:oval>
                    <v:oval id="Oval 2305" o:spid="_x0000_s1489" style="position:absolute;left:4155;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" filled="f" strokeweight=".45pt">
                      <v:stroke joinstyle="miter" endcap="square"/>
                    </v:oval>
                    <v:oval id="Oval 2306" o:spid="_x0000_s1490" style="position:absolute;left:4226;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" filled="f" strokeweight=".45pt">
                      <v:stroke joinstyle="miter" endcap="square"/>
                    </v:oval>
                    <v:oval id="Oval 2307" o:spid="_x0000_s1491" style="position:absolute;left:4084;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" fillcolor="black" strokeweight=".45pt">
                      <v:stroke joinstyle="miter" endcap="square"/>
                    </v:oval>
                    <v:oval id="Oval 2308" o:spid="_x0000_s1492" style="position:absolute;left:4155;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" fillcolor="black" strokeweight=".45pt">
                      <v:stroke joinstyle="miter" endcap="square"/>
                    </v:oval>
                    <v:oval id="Oval 2309" o:spid="_x0000_s1493" style="position:absolute;left:4226;top:804;width:18;height: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" fillcolor="black" strokeweight=".45pt">
                      <v:stroke joinstyle="miter" endcap="square"/>
                    </v:oval>
                  </v:group>
                  <v:oval id="Oval 2311" o:spid="_x0000_s1494" style="position:absolute;left:27565;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" filled="f" strokeweight=".45pt">
                    <v:stroke joinstyle="miter" endcap="square"/>
                  </v:oval>
                  <v:oval id="Oval 2312" o:spid="_x0000_s1495" style="position:absolute;left:28016;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" filled="f" strokeweight=".45pt">
                    <v:stroke joinstyle="miter" endcap="square"/>
                  </v:oval>
                  <v:oval id="Oval 2313" o:spid="_x0000_s1496" style="position:absolute;left:28467;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" filled="f" strokeweight=".45pt">
                    <v:stroke joinstyle="miter" endcap="square"/>
                  </v:oval>
                  <v:oval id="Oval 2314" o:spid="_x0000_s1497" style="position:absolute;left:27565;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" fillcolor="black" strokeweight=".45pt">
                    <v:stroke joinstyle="miter" endcap="square"/>
                  </v:oval>
                  <v:oval id="Oval 2315" o:spid="_x0000_s1498" style="position:absolute;left:28016;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" fillcolor="black" strokeweight=".45pt">
                    <v:stroke joinstyle="miter" endcap="square"/>
                  </v:oval>
                  <v:oval id="Oval 2316" o:spid="_x0000_s1499" style="position:absolute;left:28467;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" fillcolor="black" strokeweight=".45pt">
                    <v:stroke joinstyle="miter" endcap="square"/>
                  </v:oval>
                  <v:oval id="Oval 2317" o:spid="_x0000_s1500" style="position:absolute;left:27565;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" filled="f" strokeweight=".45pt">
                    <v:stroke joinstyle="miter" endcap="square"/>
                  </v:oval>
                  <v:oval id="Oval 2318" o:spid="_x0000_s1501" style="position:absolute;left:28016;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" filled="f" strokeweight=".45pt">
                    <v:stroke joinstyle="miter" endcap="square"/>
                  </v:oval>
                  <v:oval id="Oval 2319" o:spid="_x0000_s1502" style="position:absolute;left:28467;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" filled="f" strokeweight=".45pt">
                    <v:stroke joinstyle="miter" endcap="square"/>
                  </v:oval>
                  <v:oval id="Oval 2320" o:spid="_x0000_s1503" style="position:absolute;left:27565;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" fillcolor="black" strokeweight=".45pt">
                    <v:stroke joinstyle="miter" endcap="square"/>
                  </v:oval>
                  <v:oval id="Oval 2321" o:spid="_x0000_s1504" style="position:absolute;left:28016;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" fillcolor="black" strokeweight=".45pt">
                    <v:stroke joinstyle="miter" endcap="square"/>
                  </v:oval>
                  <v:oval id="Oval 2322" o:spid="_x0000_s1505" style="position:absolute;left:28467;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" fillcolor="black" strokeweight=".45pt">
                    <v:stroke joinstyle="miter" endcap="square"/>
                  </v:oval>
                  <v:oval id="Oval 2323" o:spid="_x0000_s1506" style="position:absolute;left:36175;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" filled="f" strokeweight=".45pt">
                    <v:stroke joinstyle="miter" endcap="square"/>
                  </v:oval>
                  <v:oval id="Oval 2324" o:spid="_x0000_s1507" style="position:absolute;left:36626;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" filled="f" strokeweight=".45pt">
                    <v:stroke joinstyle="miter" endcap="square"/>
                  </v:oval>
                  <v:oval id="Oval 2325" o:spid="_x0000_s1508" style="position:absolute;left:37071;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" filled="f" strokeweight=".45pt">
                    <v:stroke joinstyle="miter" endcap="square"/>
                  </v:oval>
                  <v:oval id="Oval 2326" o:spid="_x0000_s1509" style="position:absolute;left:36175;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" fillcolor="black" strokeweight=".45pt">
                    <v:stroke joinstyle="miter" endcap="square"/>
                  </v:oval>
                  <v:oval id="Oval 2327" o:spid="_x0000_s1510" style="position:absolute;left:36626;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" fillcolor="black" strokeweight=".45pt">
                    <v:stroke joinstyle="miter" endcap="square"/>
                  </v:oval>
                  <v:oval id="Oval 2328" o:spid="_x0000_s1511" style="position:absolute;left:37071;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" fillcolor="black" strokeweight=".45pt">
                    <v:stroke joinstyle="miter" endcap="square"/>
                  </v:oval>
                  <v:oval id="Oval 2329" o:spid="_x0000_s1512" style="position:absolute;left:36175;top:5105;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" filled="f" strokeweight=".45pt">
                    <v:stroke joinstyle="miter" endcap="square"/>
                  </v:oval>
                  <v:oval id="Oval 2330" o:spid="_x0000_s1513" style="position:absolute;left:36626;top:5105;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" filled="f" strokeweight=".45pt">
                    <v:stroke joinstyle="miter" endcap="square"/>
                  </v:oval>
                  <v:oval id="Oval 2331" o:spid="_x0000_s1514" style="position:absolute;left:37071;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" filled="f" strokeweight=".45pt">
                    <v:stroke joinstyle="miter" endcap="square"/>
                  </v:oval>
                  <v:oval id="Oval 2332" o:spid="_x0000_s1515" style="position:absolute;left:36175;top:5105;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" fillcolor="black" strokeweight=".45pt">
                    <v:stroke joinstyle="miter" endcap="square"/>
                  </v:oval>
                  <v:oval id="Oval 2333" o:spid="_x0000_s1516" style="position:absolute;left:36626;top:5105;width:108;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" fillcolor="black" strokeweight=".45pt">
                    <v:stroke joinstyle="miter" endcap="square"/>
                  </v:oval>
                  <v:oval id="Oval 2334" o:spid="_x0000_s1517" style="position:absolute;left:37071;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" fillcolor="black" strokeweight=".45pt">
                    <v:stroke joinstyle="miter" endcap="square"/>
                  </v:oval>
                  <v:oval id="Oval 2335" o:spid="_x0000_s1518" style="position:absolute;left:36175;top:8102;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" filled="f" strokeweight=".45pt">
                    <v:stroke joinstyle="miter" endcap="square"/>
                  </v:oval>
                  <v:oval id="Oval 2336" o:spid="_x0000_s1519" style="position:absolute;left:36626;top:8102;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" filled="f" strokeweight=".45pt">
                    <v:stroke joinstyle="miter" endcap="square"/>
                  </v:oval>
                  <v:oval id="Oval 2337" o:spid="_x0000_s1520" style="position:absolute;left:37071;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" filled="f" strokeweight=".45pt">
                    <v:stroke joinstyle="miter" endcap="square"/>
                  </v:oval>
                  <v:oval id="Oval 2338" o:spid="_x0000_s1521" style="position:absolute;left:36175;top:8102;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" fillcolor="black" strokeweight=".45pt">
                    <v:stroke joinstyle="miter" endcap="square"/>
                  </v:oval>
                  <v:oval id="Oval 2339" o:spid="_x0000_s1522" style="position:absolute;left:36626;top:8102;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" fillcolor="black" strokeweight=".45pt">
                    <v:stroke joinstyle="miter" endcap="square"/>
                  </v:oval>
                  <v:oval id="Oval 2340" o:spid="_x0000_s1523" style="position:absolute;left:37071;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" fillcolor="black" strokeweight=".45pt">
                    <v:stroke joinstyle="miter" endcap="square"/>
                  </v:oval>
                  <v:oval id="Oval 2341" o:spid="_x0000_s1524" style="position:absolute;left:36175;top:11106;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" filled="f" strokeweight=".45pt">
                    <v:stroke joinstyle="miter" endcap="square"/>
                  </v:oval>
                  <v:oval id="Oval 2342" o:spid="_x0000_s1525" style="position:absolute;left:36626;top:11106;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" filled="f" strokeweight=".45pt">
                    <v:stroke joinstyle="miter" endcap="square"/>
                  </v:oval>
                  <v:oval id="Oval 2343" o:spid="_x0000_s1526" style="position:absolute;left:37071;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" filled="f" strokeweight=".45pt">
                    <v:stroke joinstyle="miter" endcap="square"/>
                  </v:oval>
                  <v:oval id="Oval 2344" o:spid="_x0000_s1527" style="position:absolute;left:36175;top:11106;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" fillcolor="black" strokeweight=".45pt">
                    <v:stroke joinstyle="miter" endcap="square"/>
                  </v:oval>
                  <v:oval id="Oval 2345" o:spid="_x0000_s1528" style="position:absolute;left:36626;top:11106;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" fillcolor="black" strokeweight=".45pt">
                    <v:stroke joinstyle="miter" endcap="square"/>
                  </v:oval>
                  <v:oval id="Oval 2346" o:spid="_x0000_s1529" style="position:absolute;left:37071;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" fillcolor="black" strokeweight=".45pt">
                    <v:stroke joinstyle="miter" endcap="square"/>
                  </v:oval>
                  <v:oval id="Oval 2347" o:spid="_x0000_s1530" style="position:absolute;left:49955;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" filled="f" strokeweight=".45pt">
                    <v:stroke joinstyle="miter" endcap="square"/>
                  </v:oval>
                  <v:oval id="Oval 2348" o:spid="_x0000_s1531" style="position:absolute;left:50406;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" filled="f" strokeweight=".45pt">
                    <v:stroke joinstyle="miter" endcap="square"/>
                  </v:oval>
                  <v:oval id="Oval 2349" o:spid="_x0000_s1532" style="position:absolute;left:50857;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" filled="f" strokeweight=".45pt">
                    <v:stroke joinstyle="miter" endcap="square"/>
                  </v:oval>
                  <v:oval id="Oval 2350" o:spid="_x0000_s1533" style="position:absolute;left:49955;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" fillcolor="black" strokeweight=".45pt">
                    <v:stroke joinstyle="miter" endcap="square"/>
                  </v:oval>
                  <v:oval id="Oval 2351" o:spid="_x0000_s1534" style="position:absolute;left:50406;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" fillcolor="black" strokeweight=".45pt">
                    <v:stroke joinstyle="miter" endcap="square"/>
                  </v:oval>
                  <v:oval id="Oval 2352" o:spid="_x0000_s1535" style="position:absolute;left:50857;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" fillcolor="black" strokeweight=".45pt">
                    <v:stroke joinstyle="miter" endcap="square"/>
                  </v:oval>
                  <v:oval id="Oval 2353" o:spid="_x0000_s1536" style="position:absolute;left:49955;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" filled="f" strokeweight=".45pt">
                    <v:stroke joinstyle="miter" endcap="square"/>
                  </v:oval>
                  <v:oval id="Oval 2354" o:spid="_x0000_s1537" style="position:absolute;left:50406;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" filled="f" strokeweight=".45pt">
                    <v:stroke joinstyle="miter" endcap="square"/>
                  </v:oval>
                  <v:oval id="Oval 2355" o:spid="_x0000_s1538" style="position:absolute;left:50857;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" filled="f" strokeweight=".45pt">
                    <v:stroke joinstyle="miter" endcap="square"/>
                  </v:oval>
                  <v:oval id="Oval 2356" o:spid="_x0000_s1539" style="position:absolute;left:49955;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" fillcolor="black" strokeweight=".45pt">
                    <v:stroke joinstyle="miter" endcap="square"/>
                  </v:oval>
                  <v:oval id="Oval 2357" o:spid="_x0000_s1540" style="position:absolute;left:50406;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" fillcolor="black" strokeweight=".45pt">
                    <v:stroke joinstyle="miter" endcap="square"/>
                  </v:oval>
                  <v:oval id="Oval 2358" o:spid="_x0000_s1541" style="position:absolute;left:50857;top:5105;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" fillcolor="black" strokeweight=".45pt">
                    <v:stroke joinstyle="miter" endcap="square"/>
                  </v:oval>
                  <v:oval id="Oval 2359" o:spid="_x0000_s1542" style="position:absolute;left:49955;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" filled="f" strokeweight=".45pt">
                    <v:stroke joinstyle="miter" endcap="square"/>
                  </v:oval>
                  <v:oval id="Oval 2360" o:spid="_x0000_s1543" style="position:absolute;left:50406;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" filled="f" strokeweight=".45pt">
                    <v:stroke joinstyle="miter" endcap="square"/>
                  </v:oval>
                  <v:oval id="Oval 2361" o:spid="_x0000_s1544" style="position:absolute;left:50857;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" filled="f" strokeweight=".45pt">
                    <v:stroke joinstyle="miter" endcap="square"/>
                  </v:oval>
                  <v:oval id="Oval 2362" o:spid="_x0000_s1545" style="position:absolute;left:49955;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" fillcolor="black" strokeweight=".45pt">
                    <v:stroke joinstyle="miter" endcap="square"/>
                  </v:oval>
                  <v:oval id="Oval 2363" o:spid="_x0000_s1546" style="position:absolute;left:50406;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" fillcolor="black" strokeweight=".45pt">
                    <v:stroke joinstyle="miter" endcap="square"/>
                  </v:oval>
                  <v:oval id="Oval 2364" o:spid="_x0000_s1547" style="position:absolute;left:50857;top:8102;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" fillcolor="black" strokeweight=".45pt">
                    <v:stroke joinstyle="miter" endcap="square"/>
                  </v:oval>
                  <v:oval id="Oval 2365" o:spid="_x0000_s1548" style="position:absolute;left:49955;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" filled="f" strokeweight=".45pt">
                    <v:stroke joinstyle="miter" endcap="square"/>
                  </v:oval>
                  <v:oval id="Oval 2366" o:spid="_x0000_s1549" style="position:absolute;left:50406;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" filled="f" strokeweight=".45pt">
                    <v:stroke joinstyle="miter" endcap="square"/>
                  </v:oval>
                  <v:oval id="Oval 2367" o:spid="_x0000_s1550" style="position:absolute;left:50857;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" filled="f" strokeweight=".45pt">
                    <v:stroke joinstyle="miter" endcap="square"/>
                  </v:oval>
                  <v:oval id="Oval 2368" o:spid="_x0000_s1551" style="position:absolute;left:49955;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" fillcolor="black" strokeweight=".45pt">
                    <v:stroke joinstyle="miter" endcap="square"/>
                  </v:oval>
                  <v:oval id="Oval 2369" o:spid="_x0000_s1552" style="position:absolute;left:50406;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" fillcolor="black" strokeweight=".45pt">
                    <v:stroke joinstyle="miter" endcap="square"/>
                  </v:oval>
                  <v:oval id="Oval 2370" o:spid="_x0000_s1553" style="position:absolute;left:50857;top:11106;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" fillcolor="black" strokeweight=".45pt">
                    <v:stroke joinstyle="miter" endcap="square"/>
                  </v:oval>
                  <v:rect id="Rectangle 2372" o:spid="_x0000_s1554" style="position:absolute;left:1549;top:1822;width:173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" filled="f" stroked="f">
                    <v:textbox style="mso-fit-shape-to-text:t" inset="0,0,0,0">
                      <w:txbxContent>
                        <w:p w:rsidR="00FF55A1" w:rsidRDefault="00FF55A1">
                          <w:r>
                            <w:rPr>
                              <w:rFonts w:ascii="Arial" w:hAnsi="Arial" w:cs="Arial"/>
                              <w:color w:val="000000"/>
                              <w:sz w:val="14"/>
                              <w:szCs w:val="14"/>
                            </w:rPr>
                            <w:t>nCS</w:t>
                          </w:r>
                        </w:p>
                      </w:txbxContent>
                    </v:textbox>
                  </v:rect>
                  <v:rect id="Rectangle 2373" o:spid="_x0000_s1555" style="position:absolute;left:1549;top:4819;width:1829;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SCK</w:t>
                          </w:r>
                        </w:p>
                      </w:txbxContent>
                    </v:textbox>
                  </v:rect>
                  <v:rect id="Rectangle 2374" o:spid="_x0000_s1556" style="position:absolute;left:1549;top:7823;width:267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SDIO0</w:t>
                          </w:r>
                        </w:p>
                      </w:txbxContent>
                    </v:textbox>
                  </v:rect>
                  <v:rect id="Rectangle 2375" o:spid="_x0000_s1557" style="position:absolute;left:1549;top:10826;width:2673;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SDIO1</w:t>
                          </w:r>
                        </w:p>
                      </w:txbxContent>
                    </v:textbox>
                  </v:rect>
                </v:group>
                <w10:wrap anchory="line"/>
              </v:group>
            </w:pict>
          </mc:Fallback>
        </mc:AlternateContent>
      </w:r>
      <w:r w:rsidR="00751C2B">
        <w:rPr>
          <w:noProof/>
        </w:rPr>
        <mc:AlternateContent>
          <mc:Choice Requires="wps">
            <w:drawing>
              <wp:inline distT="0" distB="0" distL="0" distR="0" wp14:anchorId="6B1A8BFD" wp14:editId="747965F6">
                <wp:extent cx="6156325" cy="1604244"/>
                <wp:effectExtent l="0" t="0" r="0" b="0"/>
                <wp:docPr id="1"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6325" cy="1604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1C397" id="AutoShape 49" o:spid="_x0000_s1026" style="width:484.75pt;height:1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" filled="f" stroked="f">
                <o:lock v:ext="edit" aspectratio="t"/>
                <w10:anchorlock/>
              </v:rect>
            </w:pict>
          </mc:Fallback>
        </mc:AlternateContent>
      </w:r>
    </w:p>
    <w:p w:rsidR="00715C19" w:rsidRDefault="00715C19" w:rsidP="00715C19"/>
    <w:p w:rsidR="007913DC" w:rsidRDefault="007913DC" w:rsidP="007913DC">
      <w:pPr>
        <w:keepNext/>
      </w:pPr>
      <w:r>
        <w:rPr>
          <w:noProof/>
        </w:rPr>
        <mc:AlternateContent>
          <mc:Choice Requires="wpc">
            <w:drawing>
              <wp:inline distT="0" distB="0" distL="0" distR="0" wp14:anchorId="704994B6" wp14:editId="51DAFE2E">
                <wp:extent cx="5493716" cy="2004365"/>
                <wp:effectExtent l="0" t="0" r="0" b="0"/>
                <wp:docPr id="3366" name="Canvas 3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30" name="Line 746"/>
                        <wps:cNvCnPr/>
                        <wps:spPr bwMode="auto">
                          <a:xfrm>
                            <a:off x="767308" y="149860"/>
                            <a:ext cx="1130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1" name="Line 747"/>
                        <wps:cNvCnPr/>
                        <wps:spPr bwMode="auto">
                          <a:xfrm>
                            <a:off x="880338"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2" name="Line 748"/>
                        <wps:cNvCnPr/>
                        <wps:spPr bwMode="auto">
                          <a:xfrm>
                            <a:off x="908278" y="300355"/>
                            <a:ext cx="12661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3" name="Line 749"/>
                        <wps:cNvCnPr/>
                        <wps:spPr bwMode="auto">
                          <a:xfrm>
                            <a:off x="2399258" y="300355"/>
                            <a:ext cx="6356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4" name="Line 750"/>
                        <wps:cNvCnPr/>
                        <wps:spPr bwMode="auto">
                          <a:xfrm>
                            <a:off x="3260318" y="300355"/>
                            <a:ext cx="89471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5" name="Line 751"/>
                        <wps:cNvCnPr/>
                        <wps:spPr bwMode="auto">
                          <a:xfrm>
                            <a:off x="4379823" y="300355"/>
                            <a:ext cx="75438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6" name="Line 752"/>
                        <wps:cNvCnPr/>
                        <wps:spPr bwMode="auto">
                          <a:xfrm flipV="1">
                            <a:off x="5134203" y="149860"/>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7" name="Line 753"/>
                        <wps:cNvCnPr/>
                        <wps:spPr bwMode="auto">
                          <a:xfrm>
                            <a:off x="5156428" y="14986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8" name="Line 754"/>
                        <wps:cNvCnPr/>
                        <wps:spPr bwMode="auto">
                          <a:xfrm>
                            <a:off x="767308" y="600075"/>
                            <a:ext cx="1130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39" name="Line 755"/>
                        <wps:cNvCnPr/>
                        <wps:spPr bwMode="auto">
                          <a:xfrm>
                            <a:off x="880338" y="600075"/>
                            <a:ext cx="279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0" name="Line 756"/>
                        <wps:cNvCnPr/>
                        <wps:spPr bwMode="auto">
                          <a:xfrm>
                            <a:off x="908278" y="60007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1" name="Line 757"/>
                        <wps:cNvCnPr/>
                        <wps:spPr bwMode="auto">
                          <a:xfrm>
                            <a:off x="1009243" y="600075"/>
                            <a:ext cx="2286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2" name="Line 758"/>
                        <wps:cNvCnPr/>
                        <wps:spPr bwMode="auto">
                          <a:xfrm>
                            <a:off x="1032103" y="60007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3" name="Line 759"/>
                        <wps:cNvCnPr/>
                        <wps:spPr bwMode="auto">
                          <a:xfrm flipV="1">
                            <a:off x="1133068" y="450215"/>
                            <a:ext cx="2857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4" name="Line 760"/>
                        <wps:cNvCnPr/>
                        <wps:spPr bwMode="auto">
                          <a:xfrm>
                            <a:off x="1161643" y="45021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5" name="Line 761"/>
                        <wps:cNvCnPr/>
                        <wps:spPr bwMode="auto">
                          <a:xfrm>
                            <a:off x="1262608"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6" name="Line 762"/>
                        <wps:cNvCnPr/>
                        <wps:spPr bwMode="auto">
                          <a:xfrm>
                            <a:off x="1290548" y="60007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7" name="Line 763"/>
                        <wps:cNvCnPr/>
                        <wps:spPr bwMode="auto">
                          <a:xfrm flipV="1">
                            <a:off x="1392148" y="45021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8" name="Line 764"/>
                        <wps:cNvCnPr/>
                        <wps:spPr bwMode="auto">
                          <a:xfrm>
                            <a:off x="1414373" y="450215"/>
                            <a:ext cx="10731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49" name="Line 765"/>
                        <wps:cNvCnPr/>
                        <wps:spPr bwMode="auto">
                          <a:xfrm>
                            <a:off x="1521688" y="45021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0" name="Line 766"/>
                        <wps:cNvCnPr/>
                        <wps:spPr bwMode="auto">
                          <a:xfrm>
                            <a:off x="1543913" y="60007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1" name="Line 767"/>
                        <wps:cNvCnPr/>
                        <wps:spPr bwMode="auto">
                          <a:xfrm flipV="1">
                            <a:off x="1645513"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2" name="Line 768"/>
                        <wps:cNvCnPr/>
                        <wps:spPr bwMode="auto">
                          <a:xfrm>
                            <a:off x="1673453" y="45021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3" name="Line 769"/>
                        <wps:cNvCnPr/>
                        <wps:spPr bwMode="auto">
                          <a:xfrm>
                            <a:off x="1775053"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4" name="Line 770"/>
                        <wps:cNvCnPr/>
                        <wps:spPr bwMode="auto">
                          <a:xfrm>
                            <a:off x="1802993" y="60007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5" name="Line 771"/>
                        <wps:cNvCnPr/>
                        <wps:spPr bwMode="auto">
                          <a:xfrm flipV="1">
                            <a:off x="1903958" y="45021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6" name="Line 772"/>
                        <wps:cNvCnPr/>
                        <wps:spPr bwMode="auto">
                          <a:xfrm>
                            <a:off x="1926818" y="450215"/>
                            <a:ext cx="10668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7" name="Line 773"/>
                        <wps:cNvCnPr/>
                        <wps:spPr bwMode="auto">
                          <a:xfrm>
                            <a:off x="2033498" y="45021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8" name="Line 774"/>
                        <wps:cNvCnPr/>
                        <wps:spPr bwMode="auto">
                          <a:xfrm>
                            <a:off x="2056358" y="60007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59" name="Line 775"/>
                        <wps:cNvCnPr/>
                        <wps:spPr bwMode="auto">
                          <a:xfrm>
                            <a:off x="2399258" y="60007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0" name="Line 776"/>
                        <wps:cNvCnPr/>
                        <wps:spPr bwMode="auto">
                          <a:xfrm flipV="1">
                            <a:off x="2511653" y="450215"/>
                            <a:ext cx="2857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1" name="Line 777"/>
                        <wps:cNvCnPr/>
                        <wps:spPr bwMode="auto">
                          <a:xfrm>
                            <a:off x="2540228" y="45021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2" name="Line 778"/>
                        <wps:cNvCnPr/>
                        <wps:spPr bwMode="auto">
                          <a:xfrm>
                            <a:off x="2641193" y="45021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3" name="Line 779"/>
                        <wps:cNvCnPr/>
                        <wps:spPr bwMode="auto">
                          <a:xfrm>
                            <a:off x="2664053" y="60007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4" name="Line 780"/>
                        <wps:cNvCnPr/>
                        <wps:spPr bwMode="auto">
                          <a:xfrm flipV="1">
                            <a:off x="2765018"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5" name="Line 781"/>
                        <wps:cNvCnPr/>
                        <wps:spPr bwMode="auto">
                          <a:xfrm>
                            <a:off x="2792958" y="45021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6" name="Line 782"/>
                        <wps:cNvCnPr/>
                        <wps:spPr bwMode="auto">
                          <a:xfrm>
                            <a:off x="2894558"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7" name="Line 783"/>
                        <wps:cNvCnPr/>
                        <wps:spPr bwMode="auto">
                          <a:xfrm>
                            <a:off x="2922498" y="60007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8" name="Line 784"/>
                        <wps:cNvCnPr/>
                        <wps:spPr bwMode="auto">
                          <a:xfrm>
                            <a:off x="3260318" y="60007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69" name="Line 785"/>
                        <wps:cNvCnPr/>
                        <wps:spPr bwMode="auto">
                          <a:xfrm flipV="1">
                            <a:off x="3372713"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0" name="Line 786"/>
                        <wps:cNvCnPr/>
                        <wps:spPr bwMode="auto">
                          <a:xfrm>
                            <a:off x="3400653" y="45021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1" name="Line 787"/>
                        <wps:cNvCnPr/>
                        <wps:spPr bwMode="auto">
                          <a:xfrm>
                            <a:off x="3502253" y="45021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2" name="Line 788"/>
                        <wps:cNvCnPr/>
                        <wps:spPr bwMode="auto">
                          <a:xfrm>
                            <a:off x="3524478" y="60007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3" name="Line 789"/>
                        <wps:cNvCnPr/>
                        <wps:spPr bwMode="auto">
                          <a:xfrm flipV="1">
                            <a:off x="3626078"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4" name="Line 790"/>
                        <wps:cNvCnPr/>
                        <wps:spPr bwMode="auto">
                          <a:xfrm>
                            <a:off x="3654018" y="45021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5" name="Line 791"/>
                        <wps:cNvCnPr/>
                        <wps:spPr bwMode="auto">
                          <a:xfrm>
                            <a:off x="3755618"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6" name="Line 792"/>
                        <wps:cNvCnPr/>
                        <wps:spPr bwMode="auto">
                          <a:xfrm>
                            <a:off x="3783558" y="60007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7" name="Line 793"/>
                        <wps:cNvCnPr/>
                        <wps:spPr bwMode="auto">
                          <a:xfrm flipV="1">
                            <a:off x="3884523" y="45021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8" name="Line 794"/>
                        <wps:cNvCnPr/>
                        <wps:spPr bwMode="auto">
                          <a:xfrm>
                            <a:off x="3907383" y="450215"/>
                            <a:ext cx="10668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79" name="Line 795"/>
                        <wps:cNvCnPr/>
                        <wps:spPr bwMode="auto">
                          <a:xfrm>
                            <a:off x="4014063" y="45021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0" name="Line 796"/>
                        <wps:cNvCnPr/>
                        <wps:spPr bwMode="auto">
                          <a:xfrm>
                            <a:off x="4036923" y="60007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1" name="Line 797"/>
                        <wps:cNvCnPr/>
                        <wps:spPr bwMode="auto">
                          <a:xfrm>
                            <a:off x="4379823" y="60007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2" name="Line 798"/>
                        <wps:cNvCnPr/>
                        <wps:spPr bwMode="auto">
                          <a:xfrm flipV="1">
                            <a:off x="4492218" y="450215"/>
                            <a:ext cx="2857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3" name="Line 799"/>
                        <wps:cNvCnPr/>
                        <wps:spPr bwMode="auto">
                          <a:xfrm>
                            <a:off x="4520793" y="45021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4" name="Line 800"/>
                        <wps:cNvCnPr/>
                        <wps:spPr bwMode="auto">
                          <a:xfrm>
                            <a:off x="4621758" y="45021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5" name="Line 801"/>
                        <wps:cNvCnPr/>
                        <wps:spPr bwMode="auto">
                          <a:xfrm>
                            <a:off x="4644618" y="60007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6" name="Line 802"/>
                        <wps:cNvCnPr/>
                        <wps:spPr bwMode="auto">
                          <a:xfrm flipV="1">
                            <a:off x="4745583" y="450215"/>
                            <a:ext cx="2857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7" name="Line 803"/>
                        <wps:cNvCnPr/>
                        <wps:spPr bwMode="auto">
                          <a:xfrm>
                            <a:off x="4774158" y="450215"/>
                            <a:ext cx="1009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8" name="Line 804"/>
                        <wps:cNvCnPr/>
                        <wps:spPr bwMode="auto">
                          <a:xfrm>
                            <a:off x="4875123" y="45021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89" name="Line 805"/>
                        <wps:cNvCnPr/>
                        <wps:spPr bwMode="auto">
                          <a:xfrm>
                            <a:off x="4903063" y="600075"/>
                            <a:ext cx="10160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0" name="Line 806"/>
                        <wps:cNvCnPr/>
                        <wps:spPr bwMode="auto">
                          <a:xfrm>
                            <a:off x="5004663" y="600075"/>
                            <a:ext cx="2222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1" name="Line 807"/>
                        <wps:cNvCnPr/>
                        <wps:spPr bwMode="auto">
                          <a:xfrm>
                            <a:off x="5026888" y="600075"/>
                            <a:ext cx="10731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2" name="Line 808"/>
                        <wps:cNvCnPr/>
                        <wps:spPr bwMode="auto">
                          <a:xfrm>
                            <a:off x="5134203" y="600075"/>
                            <a:ext cx="2222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3" name="Line 809"/>
                        <wps:cNvCnPr/>
                        <wps:spPr bwMode="auto">
                          <a:xfrm>
                            <a:off x="5156428" y="60007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4" name="Line 810"/>
                        <wps:cNvCnPr/>
                        <wps:spPr bwMode="auto">
                          <a:xfrm>
                            <a:off x="767308" y="824865"/>
                            <a:ext cx="24765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5" name="Line 811"/>
                        <wps:cNvCnPr/>
                        <wps:spPr bwMode="auto">
                          <a:xfrm flipV="1">
                            <a:off x="1014958" y="749935"/>
                            <a:ext cx="1143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6" name="Line 812"/>
                        <wps:cNvCnPr/>
                        <wps:spPr bwMode="auto">
                          <a:xfrm>
                            <a:off x="1014958" y="824865"/>
                            <a:ext cx="11430"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7" name="Line 813"/>
                        <wps:cNvCnPr/>
                        <wps:spPr bwMode="auto">
                          <a:xfrm>
                            <a:off x="1026388" y="90043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8" name="Line 814"/>
                        <wps:cNvCnPr/>
                        <wps:spPr bwMode="auto">
                          <a:xfrm>
                            <a:off x="1026388" y="74993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99" name="Rectangle 815"/>
                        <wps:cNvSpPr>
                          <a:spLocks noChangeArrowheads="1"/>
                        </wps:cNvSpPr>
                        <wps:spPr bwMode="auto">
                          <a:xfrm>
                            <a:off x="1099413" y="78168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C4</w:t>
                              </w:r>
                            </w:p>
                          </w:txbxContent>
                        </wps:txbx>
                        <wps:bodyPr rot="0" vert="horz" wrap="none" lIns="0" tIns="0" rIns="0" bIns="0" anchor="t" anchorCtr="0">
                          <a:spAutoFit/>
                        </wps:bodyPr>
                      </wps:wsp>
                      <wps:wsp>
                        <wps:cNvPr id="3000" name="Line 816"/>
                        <wps:cNvCnPr/>
                        <wps:spPr bwMode="auto">
                          <a:xfrm flipV="1">
                            <a:off x="1262608"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1" name="Line 817"/>
                        <wps:cNvCnPr/>
                        <wps:spPr bwMode="auto">
                          <a:xfrm>
                            <a:off x="1262608"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2" name="Line 818"/>
                        <wps:cNvCnPr/>
                        <wps:spPr bwMode="auto">
                          <a:xfrm>
                            <a:off x="1290548" y="90043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3" name="Line 819"/>
                        <wps:cNvCnPr/>
                        <wps:spPr bwMode="auto">
                          <a:xfrm>
                            <a:off x="1290548" y="74993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4" name="Rectangle 820"/>
                        <wps:cNvSpPr>
                          <a:spLocks noChangeArrowheads="1"/>
                        </wps:cNvSpPr>
                        <wps:spPr bwMode="auto">
                          <a:xfrm>
                            <a:off x="1358493" y="78168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C0</w:t>
                              </w:r>
                            </w:p>
                          </w:txbxContent>
                        </wps:txbx>
                        <wps:bodyPr rot="0" vert="horz" wrap="none" lIns="0" tIns="0" rIns="0" bIns="0" anchor="t" anchorCtr="0">
                          <a:spAutoFit/>
                        </wps:bodyPr>
                      </wps:wsp>
                      <wps:wsp>
                        <wps:cNvPr id="3005" name="Line 821"/>
                        <wps:cNvCnPr/>
                        <wps:spPr bwMode="auto">
                          <a:xfrm flipV="1">
                            <a:off x="1521688" y="749935"/>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6" name="Line 822"/>
                        <wps:cNvCnPr/>
                        <wps:spPr bwMode="auto">
                          <a:xfrm>
                            <a:off x="1521688" y="749935"/>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7" name="Line 823"/>
                        <wps:cNvCnPr/>
                        <wps:spPr bwMode="auto">
                          <a:xfrm>
                            <a:off x="1543913" y="90043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8" name="Line 824"/>
                        <wps:cNvCnPr/>
                        <wps:spPr bwMode="auto">
                          <a:xfrm>
                            <a:off x="1543913" y="74993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09" name="Rectangle 825"/>
                        <wps:cNvSpPr>
                          <a:spLocks noChangeArrowheads="1"/>
                        </wps:cNvSpPr>
                        <wps:spPr bwMode="auto">
                          <a:xfrm>
                            <a:off x="1600428" y="781685"/>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A28</w:t>
                              </w:r>
                            </w:p>
                          </w:txbxContent>
                        </wps:txbx>
                        <wps:bodyPr rot="0" vert="horz" wrap="none" lIns="0" tIns="0" rIns="0" bIns="0" anchor="t" anchorCtr="0">
                          <a:spAutoFit/>
                        </wps:bodyPr>
                      </wps:wsp>
                      <wps:wsp>
                        <wps:cNvPr id="3010" name="Line 826"/>
                        <wps:cNvCnPr/>
                        <wps:spPr bwMode="auto">
                          <a:xfrm flipV="1">
                            <a:off x="1775053"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1" name="Line 827"/>
                        <wps:cNvCnPr/>
                        <wps:spPr bwMode="auto">
                          <a:xfrm>
                            <a:off x="1775053"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2" name="Line 828"/>
                        <wps:cNvCnPr/>
                        <wps:spPr bwMode="auto">
                          <a:xfrm>
                            <a:off x="1802993" y="90043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3" name="Line 829"/>
                        <wps:cNvCnPr/>
                        <wps:spPr bwMode="auto">
                          <a:xfrm>
                            <a:off x="1802993" y="74993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4" name="Rectangle 830"/>
                        <wps:cNvSpPr>
                          <a:spLocks noChangeArrowheads="1"/>
                        </wps:cNvSpPr>
                        <wps:spPr bwMode="auto">
                          <a:xfrm>
                            <a:off x="1858873" y="781685"/>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A24</w:t>
                              </w:r>
                            </w:p>
                          </w:txbxContent>
                        </wps:txbx>
                        <wps:bodyPr rot="0" vert="horz" wrap="none" lIns="0" tIns="0" rIns="0" bIns="0" anchor="t" anchorCtr="0">
                          <a:spAutoFit/>
                        </wps:bodyPr>
                      </wps:wsp>
                      <wps:wsp>
                        <wps:cNvPr id="3015" name="Line 831"/>
                        <wps:cNvCnPr/>
                        <wps:spPr bwMode="auto">
                          <a:xfrm flipV="1">
                            <a:off x="2033498"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6" name="Line 832"/>
                        <wps:cNvCnPr/>
                        <wps:spPr bwMode="auto">
                          <a:xfrm>
                            <a:off x="2033498"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7" name="Line 833"/>
                        <wps:cNvCnPr/>
                        <wps:spPr bwMode="auto">
                          <a:xfrm>
                            <a:off x="2056358" y="90043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8" name="Line 834"/>
                        <wps:cNvCnPr/>
                        <wps:spPr bwMode="auto">
                          <a:xfrm>
                            <a:off x="2056358" y="74993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19" name="Line 835"/>
                        <wps:cNvCnPr/>
                        <wps:spPr bwMode="auto">
                          <a:xfrm>
                            <a:off x="2399258" y="90043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0" name="Line 836"/>
                        <wps:cNvCnPr/>
                        <wps:spPr bwMode="auto">
                          <a:xfrm>
                            <a:off x="2399258" y="74993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1" name="Rectangle 837"/>
                        <wps:cNvSpPr>
                          <a:spLocks noChangeArrowheads="1"/>
                        </wps:cNvSpPr>
                        <wps:spPr bwMode="auto">
                          <a:xfrm>
                            <a:off x="2477998" y="781685"/>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A4</w:t>
                              </w:r>
                            </w:p>
                          </w:txbxContent>
                        </wps:txbx>
                        <wps:bodyPr rot="0" vert="horz" wrap="none" lIns="0" tIns="0" rIns="0" bIns="0" anchor="t" anchorCtr="0">
                          <a:spAutoFit/>
                        </wps:bodyPr>
                      </wps:wsp>
                      <wps:wsp>
                        <wps:cNvPr id="3022" name="Line 838"/>
                        <wps:cNvCnPr/>
                        <wps:spPr bwMode="auto">
                          <a:xfrm flipV="1">
                            <a:off x="2641193"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3" name="Line 839"/>
                        <wps:cNvCnPr/>
                        <wps:spPr bwMode="auto">
                          <a:xfrm>
                            <a:off x="2641193"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4" name="Line 840"/>
                        <wps:cNvCnPr/>
                        <wps:spPr bwMode="auto">
                          <a:xfrm>
                            <a:off x="2664053" y="90043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5" name="Line 841"/>
                        <wps:cNvCnPr/>
                        <wps:spPr bwMode="auto">
                          <a:xfrm>
                            <a:off x="2664053" y="74993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6" name="Rectangle 842"/>
                        <wps:cNvSpPr>
                          <a:spLocks noChangeArrowheads="1"/>
                        </wps:cNvSpPr>
                        <wps:spPr bwMode="auto">
                          <a:xfrm>
                            <a:off x="2737078" y="781685"/>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A0</w:t>
                              </w:r>
                            </w:p>
                          </w:txbxContent>
                        </wps:txbx>
                        <wps:bodyPr rot="0" vert="horz" wrap="none" lIns="0" tIns="0" rIns="0" bIns="0" anchor="t" anchorCtr="0">
                          <a:spAutoFit/>
                        </wps:bodyPr>
                      </wps:wsp>
                      <wps:wsp>
                        <wps:cNvPr id="3027" name="Line 843"/>
                        <wps:cNvCnPr/>
                        <wps:spPr bwMode="auto">
                          <a:xfrm flipV="1">
                            <a:off x="2894558"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8" name="Line 844"/>
                        <wps:cNvCnPr/>
                        <wps:spPr bwMode="auto">
                          <a:xfrm>
                            <a:off x="2894558"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29" name="Line 845"/>
                        <wps:cNvCnPr/>
                        <wps:spPr bwMode="auto">
                          <a:xfrm>
                            <a:off x="2922498" y="900430"/>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0" name="Line 846"/>
                        <wps:cNvCnPr/>
                        <wps:spPr bwMode="auto">
                          <a:xfrm>
                            <a:off x="2922498" y="74993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1" name="Line 847"/>
                        <wps:cNvCnPr/>
                        <wps:spPr bwMode="auto">
                          <a:xfrm>
                            <a:off x="3260318" y="90043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2" name="Line 848"/>
                        <wps:cNvCnPr/>
                        <wps:spPr bwMode="auto">
                          <a:xfrm>
                            <a:off x="3260318" y="74993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3" name="Line 849"/>
                        <wps:cNvCnPr/>
                        <wps:spPr bwMode="auto">
                          <a:xfrm flipV="1">
                            <a:off x="3502253" y="749935"/>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4" name="Line 850"/>
                        <wps:cNvCnPr/>
                        <wps:spPr bwMode="auto">
                          <a:xfrm>
                            <a:off x="3502253" y="749935"/>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5" name="Line 851"/>
                        <wps:cNvCnPr/>
                        <wps:spPr bwMode="auto">
                          <a:xfrm>
                            <a:off x="3524478" y="90043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6" name="Line 852"/>
                        <wps:cNvCnPr/>
                        <wps:spPr bwMode="auto">
                          <a:xfrm>
                            <a:off x="3524478" y="74993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7" name="Rectangle 853"/>
                        <wps:cNvSpPr>
                          <a:spLocks noChangeArrowheads="1"/>
                        </wps:cNvSpPr>
                        <wps:spPr bwMode="auto">
                          <a:xfrm>
                            <a:off x="3563848" y="781685"/>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Dn-3</w:t>
                              </w:r>
                            </w:p>
                          </w:txbxContent>
                        </wps:txbx>
                        <wps:bodyPr rot="0" vert="horz" wrap="none" lIns="0" tIns="0" rIns="0" bIns="0" anchor="t" anchorCtr="0">
                          <a:spAutoFit/>
                        </wps:bodyPr>
                      </wps:wsp>
                      <wps:wsp>
                        <wps:cNvPr id="3038" name="Line 854"/>
                        <wps:cNvCnPr/>
                        <wps:spPr bwMode="auto">
                          <a:xfrm flipV="1">
                            <a:off x="3755618"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39" name="Line 855"/>
                        <wps:cNvCnPr/>
                        <wps:spPr bwMode="auto">
                          <a:xfrm>
                            <a:off x="3755618" y="74993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0" name="Line 856"/>
                        <wps:cNvCnPr/>
                        <wps:spPr bwMode="auto">
                          <a:xfrm>
                            <a:off x="3783558" y="90043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1" name="Line 857"/>
                        <wps:cNvCnPr/>
                        <wps:spPr bwMode="auto">
                          <a:xfrm>
                            <a:off x="3783558" y="74993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2" name="Rectangle 858"/>
                        <wps:cNvSpPr>
                          <a:spLocks noChangeArrowheads="1"/>
                        </wps:cNvSpPr>
                        <wps:spPr bwMode="auto">
                          <a:xfrm>
                            <a:off x="3822928" y="781685"/>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Dn-7</w:t>
                              </w:r>
                            </w:p>
                          </w:txbxContent>
                        </wps:txbx>
                        <wps:bodyPr rot="0" vert="horz" wrap="none" lIns="0" tIns="0" rIns="0" bIns="0" anchor="t" anchorCtr="0">
                          <a:spAutoFit/>
                        </wps:bodyPr>
                      </wps:wsp>
                      <wps:wsp>
                        <wps:cNvPr id="3043" name="Line 859"/>
                        <wps:cNvCnPr/>
                        <wps:spPr bwMode="auto">
                          <a:xfrm flipV="1">
                            <a:off x="4014063"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4" name="Line 860"/>
                        <wps:cNvCnPr/>
                        <wps:spPr bwMode="auto">
                          <a:xfrm>
                            <a:off x="4014063"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5" name="Line 861"/>
                        <wps:cNvCnPr/>
                        <wps:spPr bwMode="auto">
                          <a:xfrm>
                            <a:off x="4036923" y="90043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6" name="Line 862"/>
                        <wps:cNvCnPr/>
                        <wps:spPr bwMode="auto">
                          <a:xfrm>
                            <a:off x="4036923" y="74993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7" name="Line 863"/>
                        <wps:cNvCnPr/>
                        <wps:spPr bwMode="auto">
                          <a:xfrm>
                            <a:off x="4379823" y="90043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8" name="Line 864"/>
                        <wps:cNvCnPr/>
                        <wps:spPr bwMode="auto">
                          <a:xfrm>
                            <a:off x="4379823" y="74993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49" name="Rectangle 865"/>
                        <wps:cNvSpPr>
                          <a:spLocks noChangeArrowheads="1"/>
                        </wps:cNvSpPr>
                        <wps:spPr bwMode="auto">
                          <a:xfrm>
                            <a:off x="4452848" y="78168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D4</w:t>
                              </w:r>
                            </w:p>
                          </w:txbxContent>
                        </wps:txbx>
                        <wps:bodyPr rot="0" vert="horz" wrap="none" lIns="0" tIns="0" rIns="0" bIns="0" anchor="t" anchorCtr="0">
                          <a:spAutoFit/>
                        </wps:bodyPr>
                      </wps:wsp>
                      <wps:wsp>
                        <wps:cNvPr id="3050" name="Line 866"/>
                        <wps:cNvCnPr/>
                        <wps:spPr bwMode="auto">
                          <a:xfrm flipV="1">
                            <a:off x="4621758"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1" name="Line 867"/>
                        <wps:cNvCnPr/>
                        <wps:spPr bwMode="auto">
                          <a:xfrm>
                            <a:off x="4621758" y="749935"/>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2" name="Line 868"/>
                        <wps:cNvCnPr/>
                        <wps:spPr bwMode="auto">
                          <a:xfrm>
                            <a:off x="4644618" y="90043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3" name="Line 869"/>
                        <wps:cNvCnPr/>
                        <wps:spPr bwMode="auto">
                          <a:xfrm>
                            <a:off x="4644618" y="74993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4" name="Rectangle 870"/>
                        <wps:cNvSpPr>
                          <a:spLocks noChangeArrowheads="1"/>
                        </wps:cNvSpPr>
                        <wps:spPr bwMode="auto">
                          <a:xfrm>
                            <a:off x="4717643" y="78168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D0</w:t>
                              </w:r>
                            </w:p>
                          </w:txbxContent>
                        </wps:txbx>
                        <wps:bodyPr rot="0" vert="horz" wrap="none" lIns="0" tIns="0" rIns="0" bIns="0" anchor="t" anchorCtr="0">
                          <a:spAutoFit/>
                        </wps:bodyPr>
                      </wps:wsp>
                      <wps:wsp>
                        <wps:cNvPr id="3055" name="Line 871"/>
                        <wps:cNvCnPr/>
                        <wps:spPr bwMode="auto">
                          <a:xfrm>
                            <a:off x="4880838" y="749935"/>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6" name="Line 872"/>
                        <wps:cNvCnPr/>
                        <wps:spPr bwMode="auto">
                          <a:xfrm flipV="1">
                            <a:off x="4880838" y="824865"/>
                            <a:ext cx="16510"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7" name="Line 873"/>
                        <wps:cNvCnPr/>
                        <wps:spPr bwMode="auto">
                          <a:xfrm>
                            <a:off x="4897348" y="824865"/>
                            <a:ext cx="3771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8" name="Line 874"/>
                        <wps:cNvCnPr/>
                        <wps:spPr bwMode="auto">
                          <a:xfrm>
                            <a:off x="767308" y="1125220"/>
                            <a:ext cx="24765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59" name="Line 875"/>
                        <wps:cNvCnPr/>
                        <wps:spPr bwMode="auto">
                          <a:xfrm flipV="1">
                            <a:off x="1014958" y="1050290"/>
                            <a:ext cx="1143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0" name="Line 876"/>
                        <wps:cNvCnPr/>
                        <wps:spPr bwMode="auto">
                          <a:xfrm>
                            <a:off x="1014958" y="1125220"/>
                            <a:ext cx="1143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1" name="Line 877"/>
                        <wps:cNvCnPr/>
                        <wps:spPr bwMode="auto">
                          <a:xfrm>
                            <a:off x="1026388" y="120015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2" name="Line 878"/>
                        <wps:cNvCnPr/>
                        <wps:spPr bwMode="auto">
                          <a:xfrm>
                            <a:off x="1026388" y="105029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3" name="Rectangle 879"/>
                        <wps:cNvSpPr>
                          <a:spLocks noChangeArrowheads="1"/>
                        </wps:cNvSpPr>
                        <wps:spPr bwMode="auto">
                          <a:xfrm>
                            <a:off x="1099413"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C5</w:t>
                              </w:r>
                            </w:p>
                          </w:txbxContent>
                        </wps:txbx>
                        <wps:bodyPr rot="0" vert="horz" wrap="none" lIns="0" tIns="0" rIns="0" bIns="0" anchor="t" anchorCtr="0">
                          <a:spAutoFit/>
                        </wps:bodyPr>
                      </wps:wsp>
                      <wps:wsp>
                        <wps:cNvPr id="3064" name="Line 880"/>
                        <wps:cNvCnPr/>
                        <wps:spPr bwMode="auto">
                          <a:xfrm flipV="1">
                            <a:off x="1262608"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5" name="Line 881"/>
                        <wps:cNvCnPr/>
                        <wps:spPr bwMode="auto">
                          <a:xfrm>
                            <a:off x="1262608"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6" name="Line 882"/>
                        <wps:cNvCnPr/>
                        <wps:spPr bwMode="auto">
                          <a:xfrm>
                            <a:off x="1290548" y="120015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7" name="Line 883"/>
                        <wps:cNvCnPr/>
                        <wps:spPr bwMode="auto">
                          <a:xfrm>
                            <a:off x="1290548" y="105029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68" name="Rectangle 884"/>
                        <wps:cNvSpPr>
                          <a:spLocks noChangeArrowheads="1"/>
                        </wps:cNvSpPr>
                        <wps:spPr bwMode="auto">
                          <a:xfrm>
                            <a:off x="1358493"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C1</w:t>
                              </w:r>
                            </w:p>
                          </w:txbxContent>
                        </wps:txbx>
                        <wps:bodyPr rot="0" vert="horz" wrap="none" lIns="0" tIns="0" rIns="0" bIns="0" anchor="t" anchorCtr="0">
                          <a:spAutoFit/>
                        </wps:bodyPr>
                      </wps:wsp>
                      <wps:wsp>
                        <wps:cNvPr id="3069" name="Line 885"/>
                        <wps:cNvCnPr/>
                        <wps:spPr bwMode="auto">
                          <a:xfrm flipV="1">
                            <a:off x="1521688" y="1050290"/>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0" name="Line 886"/>
                        <wps:cNvCnPr/>
                        <wps:spPr bwMode="auto">
                          <a:xfrm>
                            <a:off x="1521688" y="1050290"/>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1" name="Line 887"/>
                        <wps:cNvCnPr/>
                        <wps:spPr bwMode="auto">
                          <a:xfrm>
                            <a:off x="1543913" y="120015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2" name="Line 888"/>
                        <wps:cNvCnPr/>
                        <wps:spPr bwMode="auto">
                          <a:xfrm>
                            <a:off x="1543913" y="105029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3" name="Rectangle 889"/>
                        <wps:cNvSpPr>
                          <a:spLocks noChangeArrowheads="1"/>
                        </wps:cNvSpPr>
                        <wps:spPr bwMode="auto">
                          <a:xfrm>
                            <a:off x="1600428" y="1082040"/>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A29</w:t>
                              </w:r>
                            </w:p>
                          </w:txbxContent>
                        </wps:txbx>
                        <wps:bodyPr rot="0" vert="horz" wrap="none" lIns="0" tIns="0" rIns="0" bIns="0" anchor="t" anchorCtr="0">
                          <a:spAutoFit/>
                        </wps:bodyPr>
                      </wps:wsp>
                      <wps:wsp>
                        <wps:cNvPr id="3074" name="Line 890"/>
                        <wps:cNvCnPr/>
                        <wps:spPr bwMode="auto">
                          <a:xfrm flipV="1">
                            <a:off x="1775053"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5" name="Line 891"/>
                        <wps:cNvCnPr/>
                        <wps:spPr bwMode="auto">
                          <a:xfrm>
                            <a:off x="1775053"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6" name="Line 892"/>
                        <wps:cNvCnPr/>
                        <wps:spPr bwMode="auto">
                          <a:xfrm>
                            <a:off x="1802993" y="120015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7" name="Line 893"/>
                        <wps:cNvCnPr/>
                        <wps:spPr bwMode="auto">
                          <a:xfrm>
                            <a:off x="1802993" y="105029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78" name="Rectangle 894"/>
                        <wps:cNvSpPr>
                          <a:spLocks noChangeArrowheads="1"/>
                        </wps:cNvSpPr>
                        <wps:spPr bwMode="auto">
                          <a:xfrm>
                            <a:off x="1858873" y="1082040"/>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A25</w:t>
                              </w:r>
                            </w:p>
                          </w:txbxContent>
                        </wps:txbx>
                        <wps:bodyPr rot="0" vert="horz" wrap="none" lIns="0" tIns="0" rIns="0" bIns="0" anchor="t" anchorCtr="0">
                          <a:spAutoFit/>
                        </wps:bodyPr>
                      </wps:wsp>
                      <wps:wsp>
                        <wps:cNvPr id="3079" name="Line 895"/>
                        <wps:cNvCnPr/>
                        <wps:spPr bwMode="auto">
                          <a:xfrm flipV="1">
                            <a:off x="2033498"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0" name="Line 896"/>
                        <wps:cNvCnPr/>
                        <wps:spPr bwMode="auto">
                          <a:xfrm>
                            <a:off x="2033498"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1" name="Line 897"/>
                        <wps:cNvCnPr/>
                        <wps:spPr bwMode="auto">
                          <a:xfrm>
                            <a:off x="2056358" y="120015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2" name="Line 898"/>
                        <wps:cNvCnPr/>
                        <wps:spPr bwMode="auto">
                          <a:xfrm>
                            <a:off x="2056358" y="105029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3" name="Line 899"/>
                        <wps:cNvCnPr/>
                        <wps:spPr bwMode="auto">
                          <a:xfrm>
                            <a:off x="2399258" y="120015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4" name="Line 900"/>
                        <wps:cNvCnPr/>
                        <wps:spPr bwMode="auto">
                          <a:xfrm>
                            <a:off x="2399258" y="105029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5" name="Rectangle 901"/>
                        <wps:cNvSpPr>
                          <a:spLocks noChangeArrowheads="1"/>
                        </wps:cNvSpPr>
                        <wps:spPr bwMode="auto">
                          <a:xfrm>
                            <a:off x="2477998" y="1082040"/>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A5</w:t>
                              </w:r>
                            </w:p>
                          </w:txbxContent>
                        </wps:txbx>
                        <wps:bodyPr rot="0" vert="horz" wrap="none" lIns="0" tIns="0" rIns="0" bIns="0" anchor="t" anchorCtr="0">
                          <a:spAutoFit/>
                        </wps:bodyPr>
                      </wps:wsp>
                      <wps:wsp>
                        <wps:cNvPr id="3086" name="Line 902"/>
                        <wps:cNvCnPr/>
                        <wps:spPr bwMode="auto">
                          <a:xfrm flipV="1">
                            <a:off x="2641193"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7" name="Line 903"/>
                        <wps:cNvCnPr/>
                        <wps:spPr bwMode="auto">
                          <a:xfrm>
                            <a:off x="2641193"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8" name="Line 904"/>
                        <wps:cNvCnPr/>
                        <wps:spPr bwMode="auto">
                          <a:xfrm>
                            <a:off x="2664053" y="120015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89" name="Line 905"/>
                        <wps:cNvCnPr/>
                        <wps:spPr bwMode="auto">
                          <a:xfrm>
                            <a:off x="2664053" y="105029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0" name="Rectangle 906"/>
                        <wps:cNvSpPr>
                          <a:spLocks noChangeArrowheads="1"/>
                        </wps:cNvSpPr>
                        <wps:spPr bwMode="auto">
                          <a:xfrm>
                            <a:off x="2737078" y="1082040"/>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A1</w:t>
                              </w:r>
                            </w:p>
                          </w:txbxContent>
                        </wps:txbx>
                        <wps:bodyPr rot="0" vert="horz" wrap="none" lIns="0" tIns="0" rIns="0" bIns="0" anchor="t" anchorCtr="0">
                          <a:spAutoFit/>
                        </wps:bodyPr>
                      </wps:wsp>
                      <wps:wsp>
                        <wps:cNvPr id="3091" name="Line 907"/>
                        <wps:cNvCnPr/>
                        <wps:spPr bwMode="auto">
                          <a:xfrm flipV="1">
                            <a:off x="2894558"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2" name="Line 908"/>
                        <wps:cNvCnPr/>
                        <wps:spPr bwMode="auto">
                          <a:xfrm>
                            <a:off x="2894558"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3" name="Line 909"/>
                        <wps:cNvCnPr/>
                        <wps:spPr bwMode="auto">
                          <a:xfrm>
                            <a:off x="2922498" y="1200150"/>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4" name="Line 910"/>
                        <wps:cNvCnPr/>
                        <wps:spPr bwMode="auto">
                          <a:xfrm>
                            <a:off x="2922498" y="1050290"/>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5" name="Line 911"/>
                        <wps:cNvCnPr/>
                        <wps:spPr bwMode="auto">
                          <a:xfrm>
                            <a:off x="3260318" y="120015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6" name="Line 912"/>
                        <wps:cNvCnPr/>
                        <wps:spPr bwMode="auto">
                          <a:xfrm>
                            <a:off x="3260318" y="105029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7" name="Line 913"/>
                        <wps:cNvCnPr/>
                        <wps:spPr bwMode="auto">
                          <a:xfrm flipV="1">
                            <a:off x="3502253" y="1050290"/>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8" name="Line 914"/>
                        <wps:cNvCnPr/>
                        <wps:spPr bwMode="auto">
                          <a:xfrm>
                            <a:off x="3502253" y="1050290"/>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99" name="Line 915"/>
                        <wps:cNvCnPr/>
                        <wps:spPr bwMode="auto">
                          <a:xfrm>
                            <a:off x="3524478" y="120015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0" name="Line 916"/>
                        <wps:cNvCnPr/>
                        <wps:spPr bwMode="auto">
                          <a:xfrm>
                            <a:off x="3524478" y="105029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1" name="Rectangle 917"/>
                        <wps:cNvSpPr>
                          <a:spLocks noChangeArrowheads="1"/>
                        </wps:cNvSpPr>
                        <wps:spPr bwMode="auto">
                          <a:xfrm>
                            <a:off x="3563848" y="1082040"/>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Dn-2</w:t>
                              </w:r>
                            </w:p>
                          </w:txbxContent>
                        </wps:txbx>
                        <wps:bodyPr rot="0" vert="horz" wrap="none" lIns="0" tIns="0" rIns="0" bIns="0" anchor="t" anchorCtr="0">
                          <a:spAutoFit/>
                        </wps:bodyPr>
                      </wps:wsp>
                      <wps:wsp>
                        <wps:cNvPr id="3102" name="Line 918"/>
                        <wps:cNvCnPr/>
                        <wps:spPr bwMode="auto">
                          <a:xfrm flipV="1">
                            <a:off x="3755618"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3" name="Line 919"/>
                        <wps:cNvCnPr/>
                        <wps:spPr bwMode="auto">
                          <a:xfrm>
                            <a:off x="3755618" y="1050290"/>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4" name="Line 920"/>
                        <wps:cNvCnPr/>
                        <wps:spPr bwMode="auto">
                          <a:xfrm>
                            <a:off x="3783558" y="120015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5" name="Line 921"/>
                        <wps:cNvCnPr/>
                        <wps:spPr bwMode="auto">
                          <a:xfrm>
                            <a:off x="3783558" y="105029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6" name="Rectangle 922"/>
                        <wps:cNvSpPr>
                          <a:spLocks noChangeArrowheads="1"/>
                        </wps:cNvSpPr>
                        <wps:spPr bwMode="auto">
                          <a:xfrm>
                            <a:off x="3822928" y="1082040"/>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Dn-6</w:t>
                              </w:r>
                            </w:p>
                          </w:txbxContent>
                        </wps:txbx>
                        <wps:bodyPr rot="0" vert="horz" wrap="none" lIns="0" tIns="0" rIns="0" bIns="0" anchor="t" anchorCtr="0">
                          <a:spAutoFit/>
                        </wps:bodyPr>
                      </wps:wsp>
                      <wps:wsp>
                        <wps:cNvPr id="3107" name="Line 923"/>
                        <wps:cNvCnPr/>
                        <wps:spPr bwMode="auto">
                          <a:xfrm flipV="1">
                            <a:off x="4014063"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8" name="Line 924"/>
                        <wps:cNvCnPr/>
                        <wps:spPr bwMode="auto">
                          <a:xfrm>
                            <a:off x="4014063"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09" name="Line 925"/>
                        <wps:cNvCnPr/>
                        <wps:spPr bwMode="auto">
                          <a:xfrm>
                            <a:off x="4036923" y="120015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0" name="Line 926"/>
                        <wps:cNvCnPr/>
                        <wps:spPr bwMode="auto">
                          <a:xfrm>
                            <a:off x="4036923" y="105029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1" name="Line 927"/>
                        <wps:cNvCnPr/>
                        <wps:spPr bwMode="auto">
                          <a:xfrm>
                            <a:off x="4379823" y="120015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2" name="Line 928"/>
                        <wps:cNvCnPr/>
                        <wps:spPr bwMode="auto">
                          <a:xfrm>
                            <a:off x="4379823" y="105029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3" name="Rectangle 929"/>
                        <wps:cNvSpPr>
                          <a:spLocks noChangeArrowheads="1"/>
                        </wps:cNvSpPr>
                        <wps:spPr bwMode="auto">
                          <a:xfrm>
                            <a:off x="4452848"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D5</w:t>
                              </w:r>
                            </w:p>
                          </w:txbxContent>
                        </wps:txbx>
                        <wps:bodyPr rot="0" vert="horz" wrap="none" lIns="0" tIns="0" rIns="0" bIns="0" anchor="t" anchorCtr="0">
                          <a:spAutoFit/>
                        </wps:bodyPr>
                      </wps:wsp>
                      <wps:wsp>
                        <wps:cNvPr id="3114" name="Line 930"/>
                        <wps:cNvCnPr/>
                        <wps:spPr bwMode="auto">
                          <a:xfrm flipV="1">
                            <a:off x="4621758"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5" name="Line 931"/>
                        <wps:cNvCnPr/>
                        <wps:spPr bwMode="auto">
                          <a:xfrm>
                            <a:off x="4621758" y="1050290"/>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6" name="Line 932"/>
                        <wps:cNvCnPr/>
                        <wps:spPr bwMode="auto">
                          <a:xfrm>
                            <a:off x="4644618" y="120015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7" name="Line 933"/>
                        <wps:cNvCnPr/>
                        <wps:spPr bwMode="auto">
                          <a:xfrm>
                            <a:off x="4644618" y="105029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18" name="Rectangle 934"/>
                        <wps:cNvSpPr>
                          <a:spLocks noChangeArrowheads="1"/>
                        </wps:cNvSpPr>
                        <wps:spPr bwMode="auto">
                          <a:xfrm>
                            <a:off x="4717643"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w:t>
                              </w:r>
                            </w:p>
                          </w:txbxContent>
                        </wps:txbx>
                        <wps:bodyPr rot="0" vert="horz" wrap="none" lIns="0" tIns="0" rIns="0" bIns="0" anchor="t" anchorCtr="0">
                          <a:spAutoFit/>
                        </wps:bodyPr>
                      </wps:wsp>
                      <wps:wsp>
                        <wps:cNvPr id="3119" name="Line 935"/>
                        <wps:cNvCnPr/>
                        <wps:spPr bwMode="auto">
                          <a:xfrm>
                            <a:off x="4880838" y="1050290"/>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0" name="Line 936"/>
                        <wps:cNvCnPr/>
                        <wps:spPr bwMode="auto">
                          <a:xfrm flipV="1">
                            <a:off x="4880838" y="1125220"/>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1" name="Line 937"/>
                        <wps:cNvCnPr/>
                        <wps:spPr bwMode="auto">
                          <a:xfrm>
                            <a:off x="4897348" y="1125220"/>
                            <a:ext cx="3771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2" name="Line 938"/>
                        <wps:cNvCnPr/>
                        <wps:spPr bwMode="auto">
                          <a:xfrm>
                            <a:off x="767308" y="1424940"/>
                            <a:ext cx="24765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3" name="Line 939"/>
                        <wps:cNvCnPr/>
                        <wps:spPr bwMode="auto">
                          <a:xfrm flipV="1">
                            <a:off x="1014958" y="1350010"/>
                            <a:ext cx="1143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4" name="Line 940"/>
                        <wps:cNvCnPr/>
                        <wps:spPr bwMode="auto">
                          <a:xfrm>
                            <a:off x="1014958" y="1424940"/>
                            <a:ext cx="11430"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5" name="Line 941"/>
                        <wps:cNvCnPr/>
                        <wps:spPr bwMode="auto">
                          <a:xfrm>
                            <a:off x="1026388" y="150050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6" name="Line 942"/>
                        <wps:cNvCnPr/>
                        <wps:spPr bwMode="auto">
                          <a:xfrm>
                            <a:off x="1026388" y="135001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7" name="Rectangle 943"/>
                        <wps:cNvSpPr>
                          <a:spLocks noChangeArrowheads="1"/>
                        </wps:cNvSpPr>
                        <wps:spPr bwMode="auto">
                          <a:xfrm>
                            <a:off x="1099413" y="138176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C6</w:t>
                              </w:r>
                            </w:p>
                          </w:txbxContent>
                        </wps:txbx>
                        <wps:bodyPr rot="0" vert="horz" wrap="none" lIns="0" tIns="0" rIns="0" bIns="0" anchor="t" anchorCtr="0">
                          <a:spAutoFit/>
                        </wps:bodyPr>
                      </wps:wsp>
                      <wps:wsp>
                        <wps:cNvPr id="3128" name="Line 944"/>
                        <wps:cNvCnPr/>
                        <wps:spPr bwMode="auto">
                          <a:xfrm flipV="1">
                            <a:off x="1262608"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0" name="Line 946"/>
                        <wps:cNvCnPr/>
                        <wps:spPr bwMode="auto">
                          <a:xfrm>
                            <a:off x="1262608"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1" name="Line 947"/>
                        <wps:cNvCnPr/>
                        <wps:spPr bwMode="auto">
                          <a:xfrm>
                            <a:off x="1290548" y="150050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2" name="Line 948"/>
                        <wps:cNvCnPr/>
                        <wps:spPr bwMode="auto">
                          <a:xfrm>
                            <a:off x="1290548" y="135001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3" name="Rectangle 949"/>
                        <wps:cNvSpPr>
                          <a:spLocks noChangeArrowheads="1"/>
                        </wps:cNvSpPr>
                        <wps:spPr bwMode="auto">
                          <a:xfrm>
                            <a:off x="1358493" y="138176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C2</w:t>
                              </w:r>
                            </w:p>
                          </w:txbxContent>
                        </wps:txbx>
                        <wps:bodyPr rot="0" vert="horz" wrap="none" lIns="0" tIns="0" rIns="0" bIns="0" anchor="t" anchorCtr="0">
                          <a:spAutoFit/>
                        </wps:bodyPr>
                      </wps:wsp>
                      <wps:wsp>
                        <wps:cNvPr id="3134" name="Line 950"/>
                        <wps:cNvCnPr/>
                        <wps:spPr bwMode="auto">
                          <a:xfrm flipV="1">
                            <a:off x="1521688" y="1350010"/>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5" name="Line 951"/>
                        <wps:cNvCnPr/>
                        <wps:spPr bwMode="auto">
                          <a:xfrm>
                            <a:off x="1521688" y="1350010"/>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6" name="Line 952"/>
                        <wps:cNvCnPr/>
                        <wps:spPr bwMode="auto">
                          <a:xfrm>
                            <a:off x="1543913" y="150050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7" name="Line 953"/>
                        <wps:cNvCnPr/>
                        <wps:spPr bwMode="auto">
                          <a:xfrm>
                            <a:off x="1543913" y="135001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38" name="Rectangle 954"/>
                        <wps:cNvSpPr>
                          <a:spLocks noChangeArrowheads="1"/>
                        </wps:cNvSpPr>
                        <wps:spPr bwMode="auto">
                          <a:xfrm>
                            <a:off x="1600428" y="1381760"/>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A30</w:t>
                              </w:r>
                            </w:p>
                          </w:txbxContent>
                        </wps:txbx>
                        <wps:bodyPr rot="0" vert="horz" wrap="none" lIns="0" tIns="0" rIns="0" bIns="0" anchor="t" anchorCtr="0">
                          <a:spAutoFit/>
                        </wps:bodyPr>
                      </wps:wsp>
                      <wps:wsp>
                        <wps:cNvPr id="3139" name="Line 955"/>
                        <wps:cNvCnPr/>
                        <wps:spPr bwMode="auto">
                          <a:xfrm flipV="1">
                            <a:off x="1775053"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0" name="Line 956"/>
                        <wps:cNvCnPr/>
                        <wps:spPr bwMode="auto">
                          <a:xfrm>
                            <a:off x="1775053"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1" name="Line 957"/>
                        <wps:cNvCnPr/>
                        <wps:spPr bwMode="auto">
                          <a:xfrm>
                            <a:off x="1802993" y="150050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2" name="Line 958"/>
                        <wps:cNvCnPr/>
                        <wps:spPr bwMode="auto">
                          <a:xfrm>
                            <a:off x="1802993" y="135001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3" name="Rectangle 959"/>
                        <wps:cNvSpPr>
                          <a:spLocks noChangeArrowheads="1"/>
                        </wps:cNvSpPr>
                        <wps:spPr bwMode="auto">
                          <a:xfrm>
                            <a:off x="1858873" y="1381760"/>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A26</w:t>
                              </w:r>
                            </w:p>
                          </w:txbxContent>
                        </wps:txbx>
                        <wps:bodyPr rot="0" vert="horz" wrap="none" lIns="0" tIns="0" rIns="0" bIns="0" anchor="t" anchorCtr="0">
                          <a:spAutoFit/>
                        </wps:bodyPr>
                      </wps:wsp>
                      <wps:wsp>
                        <wps:cNvPr id="3144" name="Line 960"/>
                        <wps:cNvCnPr/>
                        <wps:spPr bwMode="auto">
                          <a:xfrm flipV="1">
                            <a:off x="2033498"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5" name="Line 961"/>
                        <wps:cNvCnPr/>
                        <wps:spPr bwMode="auto">
                          <a:xfrm>
                            <a:off x="2033498"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6" name="Line 962"/>
                        <wps:cNvCnPr/>
                        <wps:spPr bwMode="auto">
                          <a:xfrm>
                            <a:off x="2056358" y="150050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7" name="Line 963"/>
                        <wps:cNvCnPr/>
                        <wps:spPr bwMode="auto">
                          <a:xfrm>
                            <a:off x="2056358" y="135001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8" name="Line 964"/>
                        <wps:cNvCnPr/>
                        <wps:spPr bwMode="auto">
                          <a:xfrm>
                            <a:off x="2399258" y="150050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49" name="Line 965"/>
                        <wps:cNvCnPr/>
                        <wps:spPr bwMode="auto">
                          <a:xfrm>
                            <a:off x="2399258" y="135001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0" name="Rectangle 966"/>
                        <wps:cNvSpPr>
                          <a:spLocks noChangeArrowheads="1"/>
                        </wps:cNvSpPr>
                        <wps:spPr bwMode="auto">
                          <a:xfrm>
                            <a:off x="2477998" y="1381760"/>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A6</w:t>
                              </w:r>
                            </w:p>
                          </w:txbxContent>
                        </wps:txbx>
                        <wps:bodyPr rot="0" vert="horz" wrap="none" lIns="0" tIns="0" rIns="0" bIns="0" anchor="t" anchorCtr="0">
                          <a:spAutoFit/>
                        </wps:bodyPr>
                      </wps:wsp>
                      <wps:wsp>
                        <wps:cNvPr id="3151" name="Line 967"/>
                        <wps:cNvCnPr/>
                        <wps:spPr bwMode="auto">
                          <a:xfrm flipV="1">
                            <a:off x="2641193"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2" name="Line 968"/>
                        <wps:cNvCnPr/>
                        <wps:spPr bwMode="auto">
                          <a:xfrm>
                            <a:off x="2641193"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3" name="Line 969"/>
                        <wps:cNvCnPr/>
                        <wps:spPr bwMode="auto">
                          <a:xfrm>
                            <a:off x="2664053" y="150050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4" name="Line 970"/>
                        <wps:cNvCnPr/>
                        <wps:spPr bwMode="auto">
                          <a:xfrm>
                            <a:off x="2664053" y="135001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5" name="Rectangle 971"/>
                        <wps:cNvSpPr>
                          <a:spLocks noChangeArrowheads="1"/>
                        </wps:cNvSpPr>
                        <wps:spPr bwMode="auto">
                          <a:xfrm>
                            <a:off x="2737078" y="1381760"/>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w:t>
                              </w:r>
                            </w:p>
                          </w:txbxContent>
                        </wps:txbx>
                        <wps:bodyPr rot="0" vert="horz" wrap="none" lIns="0" tIns="0" rIns="0" bIns="0" anchor="t" anchorCtr="0">
                          <a:spAutoFit/>
                        </wps:bodyPr>
                      </wps:wsp>
                      <wps:wsp>
                        <wps:cNvPr id="3156" name="Line 972"/>
                        <wps:cNvCnPr/>
                        <wps:spPr bwMode="auto">
                          <a:xfrm flipV="1">
                            <a:off x="2894558"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7" name="Line 973"/>
                        <wps:cNvCnPr/>
                        <wps:spPr bwMode="auto">
                          <a:xfrm>
                            <a:off x="2894558"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8" name="Line 974"/>
                        <wps:cNvCnPr/>
                        <wps:spPr bwMode="auto">
                          <a:xfrm>
                            <a:off x="2922498" y="150050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59" name="Line 975"/>
                        <wps:cNvCnPr/>
                        <wps:spPr bwMode="auto">
                          <a:xfrm>
                            <a:off x="2922498" y="1350010"/>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0" name="Line 976"/>
                        <wps:cNvCnPr/>
                        <wps:spPr bwMode="auto">
                          <a:xfrm>
                            <a:off x="3260318" y="150050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1" name="Line 977"/>
                        <wps:cNvCnPr/>
                        <wps:spPr bwMode="auto">
                          <a:xfrm>
                            <a:off x="3260318" y="135001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2" name="Line 978"/>
                        <wps:cNvCnPr/>
                        <wps:spPr bwMode="auto">
                          <a:xfrm flipV="1">
                            <a:off x="3502253" y="1350010"/>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3" name="Line 979"/>
                        <wps:cNvCnPr/>
                        <wps:spPr bwMode="auto">
                          <a:xfrm>
                            <a:off x="3502253" y="1350010"/>
                            <a:ext cx="2222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4" name="Line 980"/>
                        <wps:cNvCnPr/>
                        <wps:spPr bwMode="auto">
                          <a:xfrm>
                            <a:off x="3524478" y="150050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5" name="Line 981"/>
                        <wps:cNvCnPr/>
                        <wps:spPr bwMode="auto">
                          <a:xfrm>
                            <a:off x="3524478" y="1350010"/>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6" name="Rectangle 982"/>
                        <wps:cNvSpPr>
                          <a:spLocks noChangeArrowheads="1"/>
                        </wps:cNvSpPr>
                        <wps:spPr bwMode="auto">
                          <a:xfrm>
                            <a:off x="3563848" y="1381760"/>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Dn-1</w:t>
                              </w:r>
                            </w:p>
                          </w:txbxContent>
                        </wps:txbx>
                        <wps:bodyPr rot="0" vert="horz" wrap="none" lIns="0" tIns="0" rIns="0" bIns="0" anchor="t" anchorCtr="0">
                          <a:spAutoFit/>
                        </wps:bodyPr>
                      </wps:wsp>
                      <wps:wsp>
                        <wps:cNvPr id="3167" name="Line 983"/>
                        <wps:cNvCnPr/>
                        <wps:spPr bwMode="auto">
                          <a:xfrm flipV="1">
                            <a:off x="3755618"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8" name="Line 984"/>
                        <wps:cNvCnPr/>
                        <wps:spPr bwMode="auto">
                          <a:xfrm>
                            <a:off x="3755618" y="135001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69" name="Line 985"/>
                        <wps:cNvCnPr/>
                        <wps:spPr bwMode="auto">
                          <a:xfrm>
                            <a:off x="3783558" y="150050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0" name="Line 986"/>
                        <wps:cNvCnPr/>
                        <wps:spPr bwMode="auto">
                          <a:xfrm>
                            <a:off x="3783558" y="1350010"/>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1" name="Rectangle 987"/>
                        <wps:cNvSpPr>
                          <a:spLocks noChangeArrowheads="1"/>
                        </wps:cNvSpPr>
                        <wps:spPr bwMode="auto">
                          <a:xfrm>
                            <a:off x="3822928" y="1381760"/>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Dn-5</w:t>
                              </w:r>
                            </w:p>
                          </w:txbxContent>
                        </wps:txbx>
                        <wps:bodyPr rot="0" vert="horz" wrap="none" lIns="0" tIns="0" rIns="0" bIns="0" anchor="t" anchorCtr="0">
                          <a:spAutoFit/>
                        </wps:bodyPr>
                      </wps:wsp>
                      <wps:wsp>
                        <wps:cNvPr id="3172" name="Line 988"/>
                        <wps:cNvCnPr/>
                        <wps:spPr bwMode="auto">
                          <a:xfrm flipV="1">
                            <a:off x="4014063"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3" name="Line 989"/>
                        <wps:cNvCnPr/>
                        <wps:spPr bwMode="auto">
                          <a:xfrm>
                            <a:off x="4014063"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4" name="Line 990"/>
                        <wps:cNvCnPr/>
                        <wps:spPr bwMode="auto">
                          <a:xfrm>
                            <a:off x="4036923" y="150050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5" name="Line 991"/>
                        <wps:cNvCnPr/>
                        <wps:spPr bwMode="auto">
                          <a:xfrm>
                            <a:off x="4036923" y="1350010"/>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6" name="Line 992"/>
                        <wps:cNvCnPr/>
                        <wps:spPr bwMode="auto">
                          <a:xfrm>
                            <a:off x="4379823" y="150050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7" name="Line 993"/>
                        <wps:cNvCnPr/>
                        <wps:spPr bwMode="auto">
                          <a:xfrm>
                            <a:off x="4379823" y="1350010"/>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78" name="Rectangle 994"/>
                        <wps:cNvSpPr>
                          <a:spLocks noChangeArrowheads="1"/>
                        </wps:cNvSpPr>
                        <wps:spPr bwMode="auto">
                          <a:xfrm>
                            <a:off x="4452848" y="138176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D6</w:t>
                              </w:r>
                            </w:p>
                          </w:txbxContent>
                        </wps:txbx>
                        <wps:bodyPr rot="0" vert="horz" wrap="none" lIns="0" tIns="0" rIns="0" bIns="0" anchor="t" anchorCtr="0">
                          <a:spAutoFit/>
                        </wps:bodyPr>
                      </wps:wsp>
                      <wps:wsp>
                        <wps:cNvPr id="3179" name="Line 995"/>
                        <wps:cNvCnPr/>
                        <wps:spPr bwMode="auto">
                          <a:xfrm flipV="1">
                            <a:off x="4621758"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0" name="Line 996"/>
                        <wps:cNvCnPr/>
                        <wps:spPr bwMode="auto">
                          <a:xfrm>
                            <a:off x="4621758" y="1350010"/>
                            <a:ext cx="2286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1" name="Line 997"/>
                        <wps:cNvCnPr/>
                        <wps:spPr bwMode="auto">
                          <a:xfrm>
                            <a:off x="4644618" y="150050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2" name="Line 998"/>
                        <wps:cNvCnPr/>
                        <wps:spPr bwMode="auto">
                          <a:xfrm>
                            <a:off x="4644618" y="1350010"/>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3" name="Rectangle 999"/>
                        <wps:cNvSpPr>
                          <a:spLocks noChangeArrowheads="1"/>
                        </wps:cNvSpPr>
                        <wps:spPr bwMode="auto">
                          <a:xfrm>
                            <a:off x="4717643" y="138176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D2</w:t>
                              </w:r>
                            </w:p>
                          </w:txbxContent>
                        </wps:txbx>
                        <wps:bodyPr rot="0" vert="horz" wrap="none" lIns="0" tIns="0" rIns="0" bIns="0" anchor="t" anchorCtr="0">
                          <a:spAutoFit/>
                        </wps:bodyPr>
                      </wps:wsp>
                      <wps:wsp>
                        <wps:cNvPr id="3184" name="Line 1000"/>
                        <wps:cNvCnPr/>
                        <wps:spPr bwMode="auto">
                          <a:xfrm>
                            <a:off x="4880838" y="1350010"/>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5" name="Line 1001"/>
                        <wps:cNvCnPr/>
                        <wps:spPr bwMode="auto">
                          <a:xfrm flipV="1">
                            <a:off x="4880838" y="1424940"/>
                            <a:ext cx="16510"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6" name="Line 1002"/>
                        <wps:cNvCnPr/>
                        <wps:spPr bwMode="auto">
                          <a:xfrm>
                            <a:off x="4897348" y="1424940"/>
                            <a:ext cx="3771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7" name="Line 1003"/>
                        <wps:cNvCnPr/>
                        <wps:spPr bwMode="auto">
                          <a:xfrm>
                            <a:off x="767308" y="1725295"/>
                            <a:ext cx="24765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8" name="Line 1004"/>
                        <wps:cNvCnPr/>
                        <wps:spPr bwMode="auto">
                          <a:xfrm flipV="1">
                            <a:off x="1014958" y="1650365"/>
                            <a:ext cx="1143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89" name="Line 1005"/>
                        <wps:cNvCnPr/>
                        <wps:spPr bwMode="auto">
                          <a:xfrm>
                            <a:off x="1014958" y="1725295"/>
                            <a:ext cx="1143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0" name="Line 1006"/>
                        <wps:cNvCnPr/>
                        <wps:spPr bwMode="auto">
                          <a:xfrm>
                            <a:off x="1026388" y="180022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1" name="Line 1007"/>
                        <wps:cNvCnPr/>
                        <wps:spPr bwMode="auto">
                          <a:xfrm>
                            <a:off x="1026388" y="165036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2" name="Rectangle 1008"/>
                        <wps:cNvSpPr>
                          <a:spLocks noChangeArrowheads="1"/>
                        </wps:cNvSpPr>
                        <wps:spPr bwMode="auto">
                          <a:xfrm>
                            <a:off x="1099413" y="168211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C7</w:t>
                              </w:r>
                            </w:p>
                          </w:txbxContent>
                        </wps:txbx>
                        <wps:bodyPr rot="0" vert="horz" wrap="none" lIns="0" tIns="0" rIns="0" bIns="0" anchor="t" anchorCtr="0">
                          <a:spAutoFit/>
                        </wps:bodyPr>
                      </wps:wsp>
                      <wps:wsp>
                        <wps:cNvPr id="3193" name="Line 1009"/>
                        <wps:cNvCnPr/>
                        <wps:spPr bwMode="auto">
                          <a:xfrm flipV="1">
                            <a:off x="1262608"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4" name="Line 1010"/>
                        <wps:cNvCnPr/>
                        <wps:spPr bwMode="auto">
                          <a:xfrm>
                            <a:off x="1262608"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5" name="Line 1011"/>
                        <wps:cNvCnPr/>
                        <wps:spPr bwMode="auto">
                          <a:xfrm>
                            <a:off x="1290548" y="180022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6" name="Line 1012"/>
                        <wps:cNvCnPr/>
                        <wps:spPr bwMode="auto">
                          <a:xfrm>
                            <a:off x="1290548" y="165036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7" name="Rectangle 1013"/>
                        <wps:cNvSpPr>
                          <a:spLocks noChangeArrowheads="1"/>
                        </wps:cNvSpPr>
                        <wps:spPr bwMode="auto">
                          <a:xfrm>
                            <a:off x="1358493" y="168211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C3</w:t>
                              </w:r>
                            </w:p>
                          </w:txbxContent>
                        </wps:txbx>
                        <wps:bodyPr rot="0" vert="horz" wrap="none" lIns="0" tIns="0" rIns="0" bIns="0" anchor="t" anchorCtr="0">
                          <a:spAutoFit/>
                        </wps:bodyPr>
                      </wps:wsp>
                      <wps:wsp>
                        <wps:cNvPr id="3198" name="Line 1014"/>
                        <wps:cNvCnPr/>
                        <wps:spPr bwMode="auto">
                          <a:xfrm flipV="1">
                            <a:off x="1521688" y="165036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99" name="Line 1015"/>
                        <wps:cNvCnPr/>
                        <wps:spPr bwMode="auto">
                          <a:xfrm>
                            <a:off x="1521688" y="165036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0" name="Line 1016"/>
                        <wps:cNvCnPr/>
                        <wps:spPr bwMode="auto">
                          <a:xfrm>
                            <a:off x="1543913" y="180022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1" name="Line 1017"/>
                        <wps:cNvCnPr/>
                        <wps:spPr bwMode="auto">
                          <a:xfrm>
                            <a:off x="1543913" y="165036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2" name="Rectangle 1018"/>
                        <wps:cNvSpPr>
                          <a:spLocks noChangeArrowheads="1"/>
                        </wps:cNvSpPr>
                        <wps:spPr bwMode="auto">
                          <a:xfrm>
                            <a:off x="1600428" y="1682115"/>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A31</w:t>
                              </w:r>
                            </w:p>
                          </w:txbxContent>
                        </wps:txbx>
                        <wps:bodyPr rot="0" vert="horz" wrap="none" lIns="0" tIns="0" rIns="0" bIns="0" anchor="t" anchorCtr="0">
                          <a:spAutoFit/>
                        </wps:bodyPr>
                      </wps:wsp>
                      <wps:wsp>
                        <wps:cNvPr id="3203" name="Line 1019"/>
                        <wps:cNvCnPr/>
                        <wps:spPr bwMode="auto">
                          <a:xfrm flipV="1">
                            <a:off x="1775053"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4" name="Line 1020"/>
                        <wps:cNvCnPr/>
                        <wps:spPr bwMode="auto">
                          <a:xfrm>
                            <a:off x="1775053"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5" name="Line 1021"/>
                        <wps:cNvCnPr/>
                        <wps:spPr bwMode="auto">
                          <a:xfrm>
                            <a:off x="1802993" y="180022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6" name="Line 1022"/>
                        <wps:cNvCnPr/>
                        <wps:spPr bwMode="auto">
                          <a:xfrm>
                            <a:off x="1802993" y="165036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7" name="Rectangle 1023"/>
                        <wps:cNvSpPr>
                          <a:spLocks noChangeArrowheads="1"/>
                        </wps:cNvSpPr>
                        <wps:spPr bwMode="auto">
                          <a:xfrm>
                            <a:off x="1858873" y="1682115"/>
                            <a:ext cx="15875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A27</w:t>
                              </w:r>
                            </w:p>
                          </w:txbxContent>
                        </wps:txbx>
                        <wps:bodyPr rot="0" vert="horz" wrap="none" lIns="0" tIns="0" rIns="0" bIns="0" anchor="t" anchorCtr="0">
                          <a:spAutoFit/>
                        </wps:bodyPr>
                      </wps:wsp>
                      <wps:wsp>
                        <wps:cNvPr id="3208" name="Line 1024"/>
                        <wps:cNvCnPr/>
                        <wps:spPr bwMode="auto">
                          <a:xfrm flipV="1">
                            <a:off x="2033498"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09" name="Line 1025"/>
                        <wps:cNvCnPr/>
                        <wps:spPr bwMode="auto">
                          <a:xfrm>
                            <a:off x="2033498"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0" name="Line 1026"/>
                        <wps:cNvCnPr/>
                        <wps:spPr bwMode="auto">
                          <a:xfrm>
                            <a:off x="2056358" y="180022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1" name="Line 1027"/>
                        <wps:cNvCnPr/>
                        <wps:spPr bwMode="auto">
                          <a:xfrm>
                            <a:off x="2056358" y="165036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2" name="Line 1028"/>
                        <wps:cNvCnPr/>
                        <wps:spPr bwMode="auto">
                          <a:xfrm>
                            <a:off x="2399258" y="180022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3" name="Line 1029"/>
                        <wps:cNvCnPr/>
                        <wps:spPr bwMode="auto">
                          <a:xfrm>
                            <a:off x="2399258" y="165036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4" name="Rectangle 1030"/>
                        <wps:cNvSpPr>
                          <a:spLocks noChangeArrowheads="1"/>
                        </wps:cNvSpPr>
                        <wps:spPr bwMode="auto">
                          <a:xfrm>
                            <a:off x="2477998" y="1682115"/>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A7</w:t>
                              </w:r>
                            </w:p>
                          </w:txbxContent>
                        </wps:txbx>
                        <wps:bodyPr rot="0" vert="horz" wrap="none" lIns="0" tIns="0" rIns="0" bIns="0" anchor="t" anchorCtr="0">
                          <a:spAutoFit/>
                        </wps:bodyPr>
                      </wps:wsp>
                      <wps:wsp>
                        <wps:cNvPr id="3215" name="Line 1031"/>
                        <wps:cNvCnPr/>
                        <wps:spPr bwMode="auto">
                          <a:xfrm flipV="1">
                            <a:off x="2641193"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6" name="Line 1032"/>
                        <wps:cNvCnPr/>
                        <wps:spPr bwMode="auto">
                          <a:xfrm>
                            <a:off x="2641193"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7" name="Line 1033"/>
                        <wps:cNvCnPr/>
                        <wps:spPr bwMode="auto">
                          <a:xfrm>
                            <a:off x="2664053" y="180022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8" name="Line 1034"/>
                        <wps:cNvCnPr/>
                        <wps:spPr bwMode="auto">
                          <a:xfrm>
                            <a:off x="2664053" y="165036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19" name="Rectangle 1035"/>
                        <wps:cNvSpPr>
                          <a:spLocks noChangeArrowheads="1"/>
                        </wps:cNvSpPr>
                        <wps:spPr bwMode="auto">
                          <a:xfrm>
                            <a:off x="2737078" y="1682115"/>
                            <a:ext cx="10922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A3</w:t>
                              </w:r>
                            </w:p>
                          </w:txbxContent>
                        </wps:txbx>
                        <wps:bodyPr rot="0" vert="horz" wrap="none" lIns="0" tIns="0" rIns="0" bIns="0" anchor="t" anchorCtr="0">
                          <a:spAutoFit/>
                        </wps:bodyPr>
                      </wps:wsp>
                      <wps:wsp>
                        <wps:cNvPr id="3220" name="Line 1036"/>
                        <wps:cNvCnPr/>
                        <wps:spPr bwMode="auto">
                          <a:xfrm flipV="1">
                            <a:off x="2894558"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1" name="Line 1037"/>
                        <wps:cNvCnPr/>
                        <wps:spPr bwMode="auto">
                          <a:xfrm>
                            <a:off x="2894558"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2" name="Line 1038"/>
                        <wps:cNvCnPr/>
                        <wps:spPr bwMode="auto">
                          <a:xfrm>
                            <a:off x="2922498" y="180022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3" name="Line 1039"/>
                        <wps:cNvCnPr/>
                        <wps:spPr bwMode="auto">
                          <a:xfrm>
                            <a:off x="2922498" y="1650365"/>
                            <a:ext cx="1123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4" name="Line 1040"/>
                        <wps:cNvCnPr/>
                        <wps:spPr bwMode="auto">
                          <a:xfrm>
                            <a:off x="3260318" y="180022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5" name="Line 1041"/>
                        <wps:cNvCnPr/>
                        <wps:spPr bwMode="auto">
                          <a:xfrm>
                            <a:off x="3260318" y="165036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6" name="Line 1042"/>
                        <wps:cNvCnPr/>
                        <wps:spPr bwMode="auto">
                          <a:xfrm flipV="1">
                            <a:off x="3502253" y="165036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7" name="Line 1043"/>
                        <wps:cNvCnPr/>
                        <wps:spPr bwMode="auto">
                          <a:xfrm>
                            <a:off x="3502253" y="1650365"/>
                            <a:ext cx="22225"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8" name="Line 1044"/>
                        <wps:cNvCnPr/>
                        <wps:spPr bwMode="auto">
                          <a:xfrm>
                            <a:off x="3524478" y="180022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29" name="Line 1045"/>
                        <wps:cNvCnPr/>
                        <wps:spPr bwMode="auto">
                          <a:xfrm>
                            <a:off x="3524478" y="1650365"/>
                            <a:ext cx="23114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0" name="Rectangle 1046"/>
                        <wps:cNvSpPr>
                          <a:spLocks noChangeArrowheads="1"/>
                        </wps:cNvSpPr>
                        <wps:spPr bwMode="auto">
                          <a:xfrm>
                            <a:off x="3592423" y="168211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w:t>
                              </w:r>
                            </w:p>
                          </w:txbxContent>
                        </wps:txbx>
                        <wps:bodyPr rot="0" vert="horz" wrap="none" lIns="0" tIns="0" rIns="0" bIns="0" anchor="t" anchorCtr="0">
                          <a:spAutoFit/>
                        </wps:bodyPr>
                      </wps:wsp>
                      <wps:wsp>
                        <wps:cNvPr id="3231" name="Line 1047"/>
                        <wps:cNvCnPr/>
                        <wps:spPr bwMode="auto">
                          <a:xfrm flipV="1">
                            <a:off x="3755618"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2" name="Line 1048"/>
                        <wps:cNvCnPr/>
                        <wps:spPr bwMode="auto">
                          <a:xfrm>
                            <a:off x="3755618" y="1650365"/>
                            <a:ext cx="2794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3" name="Line 1049"/>
                        <wps:cNvCnPr/>
                        <wps:spPr bwMode="auto">
                          <a:xfrm>
                            <a:off x="3783558" y="180022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4" name="Line 1050"/>
                        <wps:cNvCnPr/>
                        <wps:spPr bwMode="auto">
                          <a:xfrm>
                            <a:off x="3783558" y="1650365"/>
                            <a:ext cx="23050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5" name="Rectangle 1051"/>
                        <wps:cNvSpPr>
                          <a:spLocks noChangeArrowheads="1"/>
                        </wps:cNvSpPr>
                        <wps:spPr bwMode="auto">
                          <a:xfrm>
                            <a:off x="3822928" y="1682115"/>
                            <a:ext cx="193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Dn-4</w:t>
                              </w:r>
                            </w:p>
                          </w:txbxContent>
                        </wps:txbx>
                        <wps:bodyPr rot="0" vert="horz" wrap="none" lIns="0" tIns="0" rIns="0" bIns="0" anchor="t" anchorCtr="0">
                          <a:spAutoFit/>
                        </wps:bodyPr>
                      </wps:wsp>
                      <wps:wsp>
                        <wps:cNvPr id="3236" name="Line 1052"/>
                        <wps:cNvCnPr/>
                        <wps:spPr bwMode="auto">
                          <a:xfrm flipV="1">
                            <a:off x="4014063"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7" name="Line 1053"/>
                        <wps:cNvCnPr/>
                        <wps:spPr bwMode="auto">
                          <a:xfrm>
                            <a:off x="4014063"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8" name="Line 1054"/>
                        <wps:cNvCnPr/>
                        <wps:spPr bwMode="auto">
                          <a:xfrm>
                            <a:off x="4036923" y="180022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39" name="Line 1055"/>
                        <wps:cNvCnPr/>
                        <wps:spPr bwMode="auto">
                          <a:xfrm>
                            <a:off x="4036923" y="1650365"/>
                            <a:ext cx="1181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0" name="Line 1056"/>
                        <wps:cNvCnPr/>
                        <wps:spPr bwMode="auto">
                          <a:xfrm>
                            <a:off x="4379823" y="180022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1" name="Line 1057"/>
                        <wps:cNvCnPr/>
                        <wps:spPr bwMode="auto">
                          <a:xfrm>
                            <a:off x="4379823" y="1650365"/>
                            <a:ext cx="2419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2" name="Rectangle 1058"/>
                        <wps:cNvSpPr>
                          <a:spLocks noChangeArrowheads="1"/>
                        </wps:cNvSpPr>
                        <wps:spPr bwMode="auto">
                          <a:xfrm>
                            <a:off x="4452848" y="168211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D7</w:t>
                              </w:r>
                            </w:p>
                          </w:txbxContent>
                        </wps:txbx>
                        <wps:bodyPr rot="0" vert="horz" wrap="none" lIns="0" tIns="0" rIns="0" bIns="0" anchor="t" anchorCtr="0">
                          <a:spAutoFit/>
                        </wps:bodyPr>
                      </wps:wsp>
                      <wps:wsp>
                        <wps:cNvPr id="3243" name="Line 1059"/>
                        <wps:cNvCnPr/>
                        <wps:spPr bwMode="auto">
                          <a:xfrm flipV="1">
                            <a:off x="4621758"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4" name="Line 1060"/>
                        <wps:cNvCnPr/>
                        <wps:spPr bwMode="auto">
                          <a:xfrm>
                            <a:off x="4621758" y="1650365"/>
                            <a:ext cx="22860" cy="14986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5" name="Line 1061"/>
                        <wps:cNvCnPr/>
                        <wps:spPr bwMode="auto">
                          <a:xfrm>
                            <a:off x="4644618" y="180022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6" name="Line 1062"/>
                        <wps:cNvCnPr/>
                        <wps:spPr bwMode="auto">
                          <a:xfrm>
                            <a:off x="4644618" y="1650365"/>
                            <a:ext cx="2362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7" name="Rectangle 1063"/>
                        <wps:cNvSpPr>
                          <a:spLocks noChangeArrowheads="1"/>
                        </wps:cNvSpPr>
                        <wps:spPr bwMode="auto">
                          <a:xfrm>
                            <a:off x="4717643" y="168211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D3</w:t>
                              </w:r>
                            </w:p>
                          </w:txbxContent>
                        </wps:txbx>
                        <wps:bodyPr rot="0" vert="horz" wrap="none" lIns="0" tIns="0" rIns="0" bIns="0" anchor="t" anchorCtr="0">
                          <a:spAutoFit/>
                        </wps:bodyPr>
                      </wps:wsp>
                      <wps:wsp>
                        <wps:cNvPr id="3248" name="Line 1064"/>
                        <wps:cNvCnPr/>
                        <wps:spPr bwMode="auto">
                          <a:xfrm>
                            <a:off x="4880838" y="1650365"/>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49" name="Line 1065"/>
                        <wps:cNvCnPr/>
                        <wps:spPr bwMode="auto">
                          <a:xfrm flipV="1">
                            <a:off x="4880838" y="1725295"/>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50" name="Line 1066"/>
                        <wps:cNvCnPr/>
                        <wps:spPr bwMode="auto">
                          <a:xfrm>
                            <a:off x="4897348" y="1725295"/>
                            <a:ext cx="37719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51" name="Oval 1067"/>
                        <wps:cNvSpPr>
                          <a:spLocks noChangeArrowheads="1"/>
                        </wps:cNvSpPr>
                        <wps:spPr bwMode="auto">
                          <a:xfrm>
                            <a:off x="2230348"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2" name="Oval 1068"/>
                        <wps:cNvSpPr>
                          <a:spLocks noChangeArrowheads="1"/>
                        </wps:cNvSpPr>
                        <wps:spPr bwMode="auto">
                          <a:xfrm>
                            <a:off x="2275433"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3" name="Oval 1069"/>
                        <wps:cNvSpPr>
                          <a:spLocks noChangeArrowheads="1"/>
                        </wps:cNvSpPr>
                        <wps:spPr bwMode="auto">
                          <a:xfrm>
                            <a:off x="2320518"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4" name="Oval 1070"/>
                        <wps:cNvSpPr>
                          <a:spLocks noChangeArrowheads="1"/>
                        </wps:cNvSpPr>
                        <wps:spPr bwMode="auto">
                          <a:xfrm>
                            <a:off x="2230348"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55" name="Oval 1071"/>
                        <wps:cNvSpPr>
                          <a:spLocks noChangeArrowheads="1"/>
                        </wps:cNvSpPr>
                        <wps:spPr bwMode="auto">
                          <a:xfrm>
                            <a:off x="2275433"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56" name="Oval 1072"/>
                        <wps:cNvSpPr>
                          <a:spLocks noChangeArrowheads="1"/>
                        </wps:cNvSpPr>
                        <wps:spPr bwMode="auto">
                          <a:xfrm>
                            <a:off x="2320518"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57" name="Oval 1073"/>
                        <wps:cNvSpPr>
                          <a:spLocks noChangeArrowheads="1"/>
                        </wps:cNvSpPr>
                        <wps:spPr bwMode="auto">
                          <a:xfrm>
                            <a:off x="2230348"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8" name="Oval 1074"/>
                        <wps:cNvSpPr>
                          <a:spLocks noChangeArrowheads="1"/>
                        </wps:cNvSpPr>
                        <wps:spPr bwMode="auto">
                          <a:xfrm>
                            <a:off x="2275433"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9" name="Oval 1075"/>
                        <wps:cNvSpPr>
                          <a:spLocks noChangeArrowheads="1"/>
                        </wps:cNvSpPr>
                        <wps:spPr bwMode="auto">
                          <a:xfrm>
                            <a:off x="2320518"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0" name="Oval 1076"/>
                        <wps:cNvSpPr>
                          <a:spLocks noChangeArrowheads="1"/>
                        </wps:cNvSpPr>
                        <wps:spPr bwMode="auto">
                          <a:xfrm>
                            <a:off x="2230348"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61" name="Oval 1077"/>
                        <wps:cNvSpPr>
                          <a:spLocks noChangeArrowheads="1"/>
                        </wps:cNvSpPr>
                        <wps:spPr bwMode="auto">
                          <a:xfrm>
                            <a:off x="2275433"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62" name="Oval 1078"/>
                        <wps:cNvSpPr>
                          <a:spLocks noChangeArrowheads="1"/>
                        </wps:cNvSpPr>
                        <wps:spPr bwMode="auto">
                          <a:xfrm>
                            <a:off x="2320518"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63" name="Oval 1079"/>
                        <wps:cNvSpPr>
                          <a:spLocks noChangeArrowheads="1"/>
                        </wps:cNvSpPr>
                        <wps:spPr bwMode="auto">
                          <a:xfrm>
                            <a:off x="2230348"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4" name="Oval 1080"/>
                        <wps:cNvSpPr>
                          <a:spLocks noChangeArrowheads="1"/>
                        </wps:cNvSpPr>
                        <wps:spPr bwMode="auto">
                          <a:xfrm>
                            <a:off x="2275433"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5" name="Oval 1081"/>
                        <wps:cNvSpPr>
                          <a:spLocks noChangeArrowheads="1"/>
                        </wps:cNvSpPr>
                        <wps:spPr bwMode="auto">
                          <a:xfrm>
                            <a:off x="2320518"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6" name="Oval 1082"/>
                        <wps:cNvSpPr>
                          <a:spLocks noChangeArrowheads="1"/>
                        </wps:cNvSpPr>
                        <wps:spPr bwMode="auto">
                          <a:xfrm>
                            <a:off x="2230348"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67" name="Oval 1083"/>
                        <wps:cNvSpPr>
                          <a:spLocks noChangeArrowheads="1"/>
                        </wps:cNvSpPr>
                        <wps:spPr bwMode="auto">
                          <a:xfrm>
                            <a:off x="2275433"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68" name="Oval 1084"/>
                        <wps:cNvSpPr>
                          <a:spLocks noChangeArrowheads="1"/>
                        </wps:cNvSpPr>
                        <wps:spPr bwMode="auto">
                          <a:xfrm>
                            <a:off x="2320518"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69" name="Oval 1085"/>
                        <wps:cNvSpPr>
                          <a:spLocks noChangeArrowheads="1"/>
                        </wps:cNvSpPr>
                        <wps:spPr bwMode="auto">
                          <a:xfrm>
                            <a:off x="2230348"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0" name="Oval 1086"/>
                        <wps:cNvSpPr>
                          <a:spLocks noChangeArrowheads="1"/>
                        </wps:cNvSpPr>
                        <wps:spPr bwMode="auto">
                          <a:xfrm>
                            <a:off x="2275433"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1" name="Oval 1087"/>
                        <wps:cNvSpPr>
                          <a:spLocks noChangeArrowheads="1"/>
                        </wps:cNvSpPr>
                        <wps:spPr bwMode="auto">
                          <a:xfrm>
                            <a:off x="2320518"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2" name="Oval 1088"/>
                        <wps:cNvSpPr>
                          <a:spLocks noChangeArrowheads="1"/>
                        </wps:cNvSpPr>
                        <wps:spPr bwMode="auto">
                          <a:xfrm>
                            <a:off x="2230348"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73" name="Oval 1089"/>
                        <wps:cNvSpPr>
                          <a:spLocks noChangeArrowheads="1"/>
                        </wps:cNvSpPr>
                        <wps:spPr bwMode="auto">
                          <a:xfrm>
                            <a:off x="2275433"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74" name="Oval 1090"/>
                        <wps:cNvSpPr>
                          <a:spLocks noChangeArrowheads="1"/>
                        </wps:cNvSpPr>
                        <wps:spPr bwMode="auto">
                          <a:xfrm>
                            <a:off x="2320518"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75" name="Oval 1091"/>
                        <wps:cNvSpPr>
                          <a:spLocks noChangeArrowheads="1"/>
                        </wps:cNvSpPr>
                        <wps:spPr bwMode="auto">
                          <a:xfrm>
                            <a:off x="2230348"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6" name="Oval 1092"/>
                        <wps:cNvSpPr>
                          <a:spLocks noChangeArrowheads="1"/>
                        </wps:cNvSpPr>
                        <wps:spPr bwMode="auto">
                          <a:xfrm>
                            <a:off x="2275433"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7" name="Oval 1093"/>
                        <wps:cNvSpPr>
                          <a:spLocks noChangeArrowheads="1"/>
                        </wps:cNvSpPr>
                        <wps:spPr bwMode="auto">
                          <a:xfrm>
                            <a:off x="2320518"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8" name="Oval 1094"/>
                        <wps:cNvSpPr>
                          <a:spLocks noChangeArrowheads="1"/>
                        </wps:cNvSpPr>
                        <wps:spPr bwMode="auto">
                          <a:xfrm>
                            <a:off x="2230348"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79" name="Oval 1095"/>
                        <wps:cNvSpPr>
                          <a:spLocks noChangeArrowheads="1"/>
                        </wps:cNvSpPr>
                        <wps:spPr bwMode="auto">
                          <a:xfrm>
                            <a:off x="2275433"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80" name="Oval 1096"/>
                        <wps:cNvSpPr>
                          <a:spLocks noChangeArrowheads="1"/>
                        </wps:cNvSpPr>
                        <wps:spPr bwMode="auto">
                          <a:xfrm>
                            <a:off x="2320518"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81" name="Oval 1097"/>
                        <wps:cNvSpPr>
                          <a:spLocks noChangeArrowheads="1"/>
                        </wps:cNvSpPr>
                        <wps:spPr bwMode="auto">
                          <a:xfrm>
                            <a:off x="2230348"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 name="Oval 1098"/>
                        <wps:cNvSpPr>
                          <a:spLocks noChangeArrowheads="1"/>
                        </wps:cNvSpPr>
                        <wps:spPr bwMode="auto">
                          <a:xfrm>
                            <a:off x="2275433"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3" name="Oval 1099"/>
                        <wps:cNvSpPr>
                          <a:spLocks noChangeArrowheads="1"/>
                        </wps:cNvSpPr>
                        <wps:spPr bwMode="auto">
                          <a:xfrm>
                            <a:off x="2320518"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4" name="Oval 1100"/>
                        <wps:cNvSpPr>
                          <a:spLocks noChangeArrowheads="1"/>
                        </wps:cNvSpPr>
                        <wps:spPr bwMode="auto">
                          <a:xfrm>
                            <a:off x="2230348"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85" name="Oval 1101"/>
                        <wps:cNvSpPr>
                          <a:spLocks noChangeArrowheads="1"/>
                        </wps:cNvSpPr>
                        <wps:spPr bwMode="auto">
                          <a:xfrm>
                            <a:off x="2275433"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86" name="Oval 1102"/>
                        <wps:cNvSpPr>
                          <a:spLocks noChangeArrowheads="1"/>
                        </wps:cNvSpPr>
                        <wps:spPr bwMode="auto">
                          <a:xfrm>
                            <a:off x="2320518"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87" name="Oval 1103"/>
                        <wps:cNvSpPr>
                          <a:spLocks noChangeArrowheads="1"/>
                        </wps:cNvSpPr>
                        <wps:spPr bwMode="auto">
                          <a:xfrm>
                            <a:off x="3091408"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8" name="Oval 1104"/>
                        <wps:cNvSpPr>
                          <a:spLocks noChangeArrowheads="1"/>
                        </wps:cNvSpPr>
                        <wps:spPr bwMode="auto">
                          <a:xfrm>
                            <a:off x="3136493"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9" name="Oval 1105"/>
                        <wps:cNvSpPr>
                          <a:spLocks noChangeArrowheads="1"/>
                        </wps:cNvSpPr>
                        <wps:spPr bwMode="auto">
                          <a:xfrm>
                            <a:off x="3181578"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0" name="Oval 1106"/>
                        <wps:cNvSpPr>
                          <a:spLocks noChangeArrowheads="1"/>
                        </wps:cNvSpPr>
                        <wps:spPr bwMode="auto">
                          <a:xfrm>
                            <a:off x="3091408"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91" name="Oval 1107"/>
                        <wps:cNvSpPr>
                          <a:spLocks noChangeArrowheads="1"/>
                        </wps:cNvSpPr>
                        <wps:spPr bwMode="auto">
                          <a:xfrm>
                            <a:off x="3136493"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92" name="Oval 1108"/>
                        <wps:cNvSpPr>
                          <a:spLocks noChangeArrowheads="1"/>
                        </wps:cNvSpPr>
                        <wps:spPr bwMode="auto">
                          <a:xfrm>
                            <a:off x="3181578"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93" name="Oval 1109"/>
                        <wps:cNvSpPr>
                          <a:spLocks noChangeArrowheads="1"/>
                        </wps:cNvSpPr>
                        <wps:spPr bwMode="auto">
                          <a:xfrm>
                            <a:off x="3091408"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4" name="Oval 1110"/>
                        <wps:cNvSpPr>
                          <a:spLocks noChangeArrowheads="1"/>
                        </wps:cNvSpPr>
                        <wps:spPr bwMode="auto">
                          <a:xfrm>
                            <a:off x="3136493"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5" name="Oval 1111"/>
                        <wps:cNvSpPr>
                          <a:spLocks noChangeArrowheads="1"/>
                        </wps:cNvSpPr>
                        <wps:spPr bwMode="auto">
                          <a:xfrm>
                            <a:off x="3181578"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6" name="Oval 1112"/>
                        <wps:cNvSpPr>
                          <a:spLocks noChangeArrowheads="1"/>
                        </wps:cNvSpPr>
                        <wps:spPr bwMode="auto">
                          <a:xfrm>
                            <a:off x="3091408"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97" name="Oval 1113"/>
                        <wps:cNvSpPr>
                          <a:spLocks noChangeArrowheads="1"/>
                        </wps:cNvSpPr>
                        <wps:spPr bwMode="auto">
                          <a:xfrm>
                            <a:off x="3136493"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98" name="Oval 1114"/>
                        <wps:cNvSpPr>
                          <a:spLocks noChangeArrowheads="1"/>
                        </wps:cNvSpPr>
                        <wps:spPr bwMode="auto">
                          <a:xfrm>
                            <a:off x="3181578"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299" name="Oval 1115"/>
                        <wps:cNvSpPr>
                          <a:spLocks noChangeArrowheads="1"/>
                        </wps:cNvSpPr>
                        <wps:spPr bwMode="auto">
                          <a:xfrm>
                            <a:off x="3091408"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0" name="Oval 1116"/>
                        <wps:cNvSpPr>
                          <a:spLocks noChangeArrowheads="1"/>
                        </wps:cNvSpPr>
                        <wps:spPr bwMode="auto">
                          <a:xfrm>
                            <a:off x="3136493"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1" name="Oval 1117"/>
                        <wps:cNvSpPr>
                          <a:spLocks noChangeArrowheads="1"/>
                        </wps:cNvSpPr>
                        <wps:spPr bwMode="auto">
                          <a:xfrm>
                            <a:off x="3181578"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2" name="Oval 1118"/>
                        <wps:cNvSpPr>
                          <a:spLocks noChangeArrowheads="1"/>
                        </wps:cNvSpPr>
                        <wps:spPr bwMode="auto">
                          <a:xfrm>
                            <a:off x="3091408"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03" name="Oval 1119"/>
                        <wps:cNvSpPr>
                          <a:spLocks noChangeArrowheads="1"/>
                        </wps:cNvSpPr>
                        <wps:spPr bwMode="auto">
                          <a:xfrm>
                            <a:off x="3136493"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04" name="Oval 1120"/>
                        <wps:cNvSpPr>
                          <a:spLocks noChangeArrowheads="1"/>
                        </wps:cNvSpPr>
                        <wps:spPr bwMode="auto">
                          <a:xfrm>
                            <a:off x="3181578"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05" name="Oval 1121"/>
                        <wps:cNvSpPr>
                          <a:spLocks noChangeArrowheads="1"/>
                        </wps:cNvSpPr>
                        <wps:spPr bwMode="auto">
                          <a:xfrm>
                            <a:off x="3091408"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6" name="Oval 1122"/>
                        <wps:cNvSpPr>
                          <a:spLocks noChangeArrowheads="1"/>
                        </wps:cNvSpPr>
                        <wps:spPr bwMode="auto">
                          <a:xfrm>
                            <a:off x="3136493"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7" name="Oval 1123"/>
                        <wps:cNvSpPr>
                          <a:spLocks noChangeArrowheads="1"/>
                        </wps:cNvSpPr>
                        <wps:spPr bwMode="auto">
                          <a:xfrm>
                            <a:off x="3181578"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8" name="Oval 1124"/>
                        <wps:cNvSpPr>
                          <a:spLocks noChangeArrowheads="1"/>
                        </wps:cNvSpPr>
                        <wps:spPr bwMode="auto">
                          <a:xfrm>
                            <a:off x="3091408"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09" name="Oval 1125"/>
                        <wps:cNvSpPr>
                          <a:spLocks noChangeArrowheads="1"/>
                        </wps:cNvSpPr>
                        <wps:spPr bwMode="auto">
                          <a:xfrm>
                            <a:off x="3136493"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10" name="Oval 1126"/>
                        <wps:cNvSpPr>
                          <a:spLocks noChangeArrowheads="1"/>
                        </wps:cNvSpPr>
                        <wps:spPr bwMode="auto">
                          <a:xfrm>
                            <a:off x="3181578"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11" name="Oval 1127"/>
                        <wps:cNvSpPr>
                          <a:spLocks noChangeArrowheads="1"/>
                        </wps:cNvSpPr>
                        <wps:spPr bwMode="auto">
                          <a:xfrm>
                            <a:off x="3091408"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2" name="Oval 1128"/>
                        <wps:cNvSpPr>
                          <a:spLocks noChangeArrowheads="1"/>
                        </wps:cNvSpPr>
                        <wps:spPr bwMode="auto">
                          <a:xfrm>
                            <a:off x="3136493"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3" name="Oval 1129"/>
                        <wps:cNvSpPr>
                          <a:spLocks noChangeArrowheads="1"/>
                        </wps:cNvSpPr>
                        <wps:spPr bwMode="auto">
                          <a:xfrm>
                            <a:off x="3181578"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4" name="Oval 1130"/>
                        <wps:cNvSpPr>
                          <a:spLocks noChangeArrowheads="1"/>
                        </wps:cNvSpPr>
                        <wps:spPr bwMode="auto">
                          <a:xfrm>
                            <a:off x="3091408"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15" name="Oval 1131"/>
                        <wps:cNvSpPr>
                          <a:spLocks noChangeArrowheads="1"/>
                        </wps:cNvSpPr>
                        <wps:spPr bwMode="auto">
                          <a:xfrm>
                            <a:off x="3136493"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16" name="Oval 1132"/>
                        <wps:cNvSpPr>
                          <a:spLocks noChangeArrowheads="1"/>
                        </wps:cNvSpPr>
                        <wps:spPr bwMode="auto">
                          <a:xfrm>
                            <a:off x="3181578"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17" name="Oval 1133"/>
                        <wps:cNvSpPr>
                          <a:spLocks noChangeArrowheads="1"/>
                        </wps:cNvSpPr>
                        <wps:spPr bwMode="auto">
                          <a:xfrm>
                            <a:off x="3091408"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8" name="Oval 1134"/>
                        <wps:cNvSpPr>
                          <a:spLocks noChangeArrowheads="1"/>
                        </wps:cNvSpPr>
                        <wps:spPr bwMode="auto">
                          <a:xfrm>
                            <a:off x="3136493"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9" name="Oval 1135"/>
                        <wps:cNvSpPr>
                          <a:spLocks noChangeArrowheads="1"/>
                        </wps:cNvSpPr>
                        <wps:spPr bwMode="auto">
                          <a:xfrm>
                            <a:off x="3181578"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0" name="Oval 1136"/>
                        <wps:cNvSpPr>
                          <a:spLocks noChangeArrowheads="1"/>
                        </wps:cNvSpPr>
                        <wps:spPr bwMode="auto">
                          <a:xfrm>
                            <a:off x="3091408"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21" name="Oval 1137"/>
                        <wps:cNvSpPr>
                          <a:spLocks noChangeArrowheads="1"/>
                        </wps:cNvSpPr>
                        <wps:spPr bwMode="auto">
                          <a:xfrm>
                            <a:off x="3136493"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22" name="Oval 1138"/>
                        <wps:cNvSpPr>
                          <a:spLocks noChangeArrowheads="1"/>
                        </wps:cNvSpPr>
                        <wps:spPr bwMode="auto">
                          <a:xfrm>
                            <a:off x="3181578"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23" name="Oval 1139"/>
                        <wps:cNvSpPr>
                          <a:spLocks noChangeArrowheads="1"/>
                        </wps:cNvSpPr>
                        <wps:spPr bwMode="auto">
                          <a:xfrm>
                            <a:off x="4210913"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4" name="Oval 1140"/>
                        <wps:cNvSpPr>
                          <a:spLocks noChangeArrowheads="1"/>
                        </wps:cNvSpPr>
                        <wps:spPr bwMode="auto">
                          <a:xfrm>
                            <a:off x="4255998"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5" name="Oval 1141"/>
                        <wps:cNvSpPr>
                          <a:spLocks noChangeArrowheads="1"/>
                        </wps:cNvSpPr>
                        <wps:spPr bwMode="auto">
                          <a:xfrm>
                            <a:off x="4301083" y="21018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6" name="Oval 1142"/>
                        <wps:cNvSpPr>
                          <a:spLocks noChangeArrowheads="1"/>
                        </wps:cNvSpPr>
                        <wps:spPr bwMode="auto">
                          <a:xfrm>
                            <a:off x="4210913"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27" name="Oval 1143"/>
                        <wps:cNvSpPr>
                          <a:spLocks noChangeArrowheads="1"/>
                        </wps:cNvSpPr>
                        <wps:spPr bwMode="auto">
                          <a:xfrm>
                            <a:off x="4255998"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28" name="Oval 1144"/>
                        <wps:cNvSpPr>
                          <a:spLocks noChangeArrowheads="1"/>
                        </wps:cNvSpPr>
                        <wps:spPr bwMode="auto">
                          <a:xfrm>
                            <a:off x="4301083" y="21018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29" name="Oval 1145"/>
                        <wps:cNvSpPr>
                          <a:spLocks noChangeArrowheads="1"/>
                        </wps:cNvSpPr>
                        <wps:spPr bwMode="auto">
                          <a:xfrm>
                            <a:off x="4210913"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0" name="Oval 1147"/>
                        <wps:cNvSpPr>
                          <a:spLocks noChangeArrowheads="1"/>
                        </wps:cNvSpPr>
                        <wps:spPr bwMode="auto">
                          <a:xfrm>
                            <a:off x="4255998"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1" name="Oval 1148"/>
                        <wps:cNvSpPr>
                          <a:spLocks noChangeArrowheads="1"/>
                        </wps:cNvSpPr>
                        <wps:spPr bwMode="auto">
                          <a:xfrm>
                            <a:off x="4301083" y="50990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2" name="Oval 1149"/>
                        <wps:cNvSpPr>
                          <a:spLocks noChangeArrowheads="1"/>
                        </wps:cNvSpPr>
                        <wps:spPr bwMode="auto">
                          <a:xfrm>
                            <a:off x="4210913"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33" name="Oval 1150"/>
                        <wps:cNvSpPr>
                          <a:spLocks noChangeArrowheads="1"/>
                        </wps:cNvSpPr>
                        <wps:spPr bwMode="auto">
                          <a:xfrm>
                            <a:off x="4255998"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34" name="Oval 1151"/>
                        <wps:cNvSpPr>
                          <a:spLocks noChangeArrowheads="1"/>
                        </wps:cNvSpPr>
                        <wps:spPr bwMode="auto">
                          <a:xfrm>
                            <a:off x="4301083" y="50990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35" name="Oval 1152"/>
                        <wps:cNvSpPr>
                          <a:spLocks noChangeArrowheads="1"/>
                        </wps:cNvSpPr>
                        <wps:spPr bwMode="auto">
                          <a:xfrm>
                            <a:off x="4210913"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6" name="Oval 1153"/>
                        <wps:cNvSpPr>
                          <a:spLocks noChangeArrowheads="1"/>
                        </wps:cNvSpPr>
                        <wps:spPr bwMode="auto">
                          <a:xfrm>
                            <a:off x="4255998"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7" name="Oval 1154"/>
                        <wps:cNvSpPr>
                          <a:spLocks noChangeArrowheads="1"/>
                        </wps:cNvSpPr>
                        <wps:spPr bwMode="auto">
                          <a:xfrm>
                            <a:off x="4301083" y="810260"/>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8" name="Oval 1155"/>
                        <wps:cNvSpPr>
                          <a:spLocks noChangeArrowheads="1"/>
                        </wps:cNvSpPr>
                        <wps:spPr bwMode="auto">
                          <a:xfrm>
                            <a:off x="4210913"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39" name="Oval 1156"/>
                        <wps:cNvSpPr>
                          <a:spLocks noChangeArrowheads="1"/>
                        </wps:cNvSpPr>
                        <wps:spPr bwMode="auto">
                          <a:xfrm>
                            <a:off x="4255998"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40" name="Oval 1157"/>
                        <wps:cNvSpPr>
                          <a:spLocks noChangeArrowheads="1"/>
                        </wps:cNvSpPr>
                        <wps:spPr bwMode="auto">
                          <a:xfrm>
                            <a:off x="4301083" y="810260"/>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41" name="Oval 1158"/>
                        <wps:cNvSpPr>
                          <a:spLocks noChangeArrowheads="1"/>
                        </wps:cNvSpPr>
                        <wps:spPr bwMode="auto">
                          <a:xfrm>
                            <a:off x="4210913"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2" name="Oval 1159"/>
                        <wps:cNvSpPr>
                          <a:spLocks noChangeArrowheads="1"/>
                        </wps:cNvSpPr>
                        <wps:spPr bwMode="auto">
                          <a:xfrm>
                            <a:off x="4255998"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3" name="Oval 1160"/>
                        <wps:cNvSpPr>
                          <a:spLocks noChangeArrowheads="1"/>
                        </wps:cNvSpPr>
                        <wps:spPr bwMode="auto">
                          <a:xfrm>
                            <a:off x="4301083" y="1109980"/>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4" name="Oval 1161"/>
                        <wps:cNvSpPr>
                          <a:spLocks noChangeArrowheads="1"/>
                        </wps:cNvSpPr>
                        <wps:spPr bwMode="auto">
                          <a:xfrm>
                            <a:off x="4210913"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45" name="Oval 1162"/>
                        <wps:cNvSpPr>
                          <a:spLocks noChangeArrowheads="1"/>
                        </wps:cNvSpPr>
                        <wps:spPr bwMode="auto">
                          <a:xfrm>
                            <a:off x="4255998"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46" name="Oval 1163"/>
                        <wps:cNvSpPr>
                          <a:spLocks noChangeArrowheads="1"/>
                        </wps:cNvSpPr>
                        <wps:spPr bwMode="auto">
                          <a:xfrm>
                            <a:off x="4301083" y="1109980"/>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47" name="Oval 1164"/>
                        <wps:cNvSpPr>
                          <a:spLocks noChangeArrowheads="1"/>
                        </wps:cNvSpPr>
                        <wps:spPr bwMode="auto">
                          <a:xfrm>
                            <a:off x="4210913"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 name="Oval 1165"/>
                        <wps:cNvSpPr>
                          <a:spLocks noChangeArrowheads="1"/>
                        </wps:cNvSpPr>
                        <wps:spPr bwMode="auto">
                          <a:xfrm>
                            <a:off x="4255998"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9" name="Oval 1166"/>
                        <wps:cNvSpPr>
                          <a:spLocks noChangeArrowheads="1"/>
                        </wps:cNvSpPr>
                        <wps:spPr bwMode="auto">
                          <a:xfrm>
                            <a:off x="4301083" y="1410335"/>
                            <a:ext cx="11430" cy="14605"/>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0" name="Oval 1167"/>
                        <wps:cNvSpPr>
                          <a:spLocks noChangeArrowheads="1"/>
                        </wps:cNvSpPr>
                        <wps:spPr bwMode="auto">
                          <a:xfrm>
                            <a:off x="4210913"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51" name="Oval 1168"/>
                        <wps:cNvSpPr>
                          <a:spLocks noChangeArrowheads="1"/>
                        </wps:cNvSpPr>
                        <wps:spPr bwMode="auto">
                          <a:xfrm>
                            <a:off x="4255998"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52" name="Oval 1169"/>
                        <wps:cNvSpPr>
                          <a:spLocks noChangeArrowheads="1"/>
                        </wps:cNvSpPr>
                        <wps:spPr bwMode="auto">
                          <a:xfrm>
                            <a:off x="4301083" y="1410335"/>
                            <a:ext cx="11430" cy="14605"/>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53" name="Oval 1170"/>
                        <wps:cNvSpPr>
                          <a:spLocks noChangeArrowheads="1"/>
                        </wps:cNvSpPr>
                        <wps:spPr bwMode="auto">
                          <a:xfrm>
                            <a:off x="4210913"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4" name="Oval 1171"/>
                        <wps:cNvSpPr>
                          <a:spLocks noChangeArrowheads="1"/>
                        </wps:cNvSpPr>
                        <wps:spPr bwMode="auto">
                          <a:xfrm>
                            <a:off x="4255998"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5" name="Oval 1172"/>
                        <wps:cNvSpPr>
                          <a:spLocks noChangeArrowheads="1"/>
                        </wps:cNvSpPr>
                        <wps:spPr bwMode="auto">
                          <a:xfrm>
                            <a:off x="4301083" y="1710055"/>
                            <a:ext cx="11430" cy="15240"/>
                          </a:xfrm>
                          <a:prstGeom prst="ellipse">
                            <a:avLst/>
                          </a:prstGeom>
                          <a:noFill/>
                          <a:ln w="5715"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6" name="Oval 1173"/>
                        <wps:cNvSpPr>
                          <a:spLocks noChangeArrowheads="1"/>
                        </wps:cNvSpPr>
                        <wps:spPr bwMode="auto">
                          <a:xfrm>
                            <a:off x="4210913"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57" name="Oval 1174"/>
                        <wps:cNvSpPr>
                          <a:spLocks noChangeArrowheads="1"/>
                        </wps:cNvSpPr>
                        <wps:spPr bwMode="auto">
                          <a:xfrm>
                            <a:off x="4255998"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58" name="Oval 1175"/>
                        <wps:cNvSpPr>
                          <a:spLocks noChangeArrowheads="1"/>
                        </wps:cNvSpPr>
                        <wps:spPr bwMode="auto">
                          <a:xfrm>
                            <a:off x="4301083" y="1710055"/>
                            <a:ext cx="11430" cy="15240"/>
                          </a:xfrm>
                          <a:prstGeom prst="ellipse">
                            <a:avLst/>
                          </a:prstGeom>
                          <a:solidFill>
                            <a:srgbClr val="000000"/>
                          </a:solidFill>
                          <a:ln w="5715" cap="sq">
                            <a:solidFill>
                              <a:srgbClr val="000000"/>
                            </a:solidFill>
                            <a:prstDash val="solid"/>
                            <a:miter lim="800000"/>
                            <a:headEnd/>
                            <a:tailEnd/>
                          </a:ln>
                        </wps:spPr>
                        <wps:bodyPr rot="0" vert="horz" wrap="square" lIns="91440" tIns="45720" rIns="91440" bIns="45720" anchor="t" anchorCtr="0" upright="1">
                          <a:noAutofit/>
                        </wps:bodyPr>
                      </wps:wsp>
                      <wps:wsp>
                        <wps:cNvPr id="3360" name="Rectangle 1177"/>
                        <wps:cNvSpPr>
                          <a:spLocks noChangeArrowheads="1"/>
                        </wps:cNvSpPr>
                        <wps:spPr bwMode="auto">
                          <a:xfrm>
                            <a:off x="480798" y="181610"/>
                            <a:ext cx="17335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nCS</w:t>
                              </w:r>
                            </w:p>
                          </w:txbxContent>
                        </wps:txbx>
                        <wps:bodyPr rot="0" vert="horz" wrap="none" lIns="0" tIns="0" rIns="0" bIns="0" anchor="t" anchorCtr="0">
                          <a:spAutoFit/>
                        </wps:bodyPr>
                      </wps:wsp>
                      <wps:wsp>
                        <wps:cNvPr id="3361" name="Rectangle 1178"/>
                        <wps:cNvSpPr>
                          <a:spLocks noChangeArrowheads="1"/>
                        </wps:cNvSpPr>
                        <wps:spPr bwMode="auto">
                          <a:xfrm>
                            <a:off x="480798" y="481965"/>
                            <a:ext cx="18288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SCK</w:t>
                              </w:r>
                            </w:p>
                          </w:txbxContent>
                        </wps:txbx>
                        <wps:bodyPr rot="0" vert="horz" wrap="none" lIns="0" tIns="0" rIns="0" bIns="0" anchor="t" anchorCtr="0">
                          <a:spAutoFit/>
                        </wps:bodyPr>
                      </wps:wsp>
                      <wps:wsp>
                        <wps:cNvPr id="3362" name="Rectangle 1179"/>
                        <wps:cNvSpPr>
                          <a:spLocks noChangeArrowheads="1"/>
                        </wps:cNvSpPr>
                        <wps:spPr bwMode="auto">
                          <a:xfrm>
                            <a:off x="480798" y="781685"/>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SDIO0</w:t>
                              </w:r>
                            </w:p>
                          </w:txbxContent>
                        </wps:txbx>
                        <wps:bodyPr rot="0" vert="horz" wrap="none" lIns="0" tIns="0" rIns="0" bIns="0" anchor="t" anchorCtr="0">
                          <a:spAutoFit/>
                        </wps:bodyPr>
                      </wps:wsp>
                      <wps:wsp>
                        <wps:cNvPr id="3363" name="Rectangle 1180"/>
                        <wps:cNvSpPr>
                          <a:spLocks noChangeArrowheads="1"/>
                        </wps:cNvSpPr>
                        <wps:spPr bwMode="auto">
                          <a:xfrm>
                            <a:off x="480798" y="1082040"/>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SDIO1</w:t>
                              </w:r>
                            </w:p>
                          </w:txbxContent>
                        </wps:txbx>
                        <wps:bodyPr rot="0" vert="horz" wrap="none" lIns="0" tIns="0" rIns="0" bIns="0" anchor="t" anchorCtr="0">
                          <a:spAutoFit/>
                        </wps:bodyPr>
                      </wps:wsp>
                      <wps:wsp>
                        <wps:cNvPr id="3364" name="Rectangle 1181"/>
                        <wps:cNvSpPr>
                          <a:spLocks noChangeArrowheads="1"/>
                        </wps:cNvSpPr>
                        <wps:spPr bwMode="auto">
                          <a:xfrm>
                            <a:off x="480798" y="1381760"/>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SDIO2</w:t>
                              </w:r>
                            </w:p>
                          </w:txbxContent>
                        </wps:txbx>
                        <wps:bodyPr rot="0" vert="horz" wrap="none" lIns="0" tIns="0" rIns="0" bIns="0" anchor="t" anchorCtr="0">
                          <a:spAutoFit/>
                        </wps:bodyPr>
                      </wps:wsp>
                      <wps:wsp>
                        <wps:cNvPr id="3365" name="Rectangle 1182"/>
                        <wps:cNvSpPr>
                          <a:spLocks noChangeArrowheads="1"/>
                        </wps:cNvSpPr>
                        <wps:spPr bwMode="auto">
                          <a:xfrm>
                            <a:off x="480798" y="1682115"/>
                            <a:ext cx="2673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SDIO3</w:t>
                              </w:r>
                            </w:p>
                          </w:txbxContent>
                        </wps:txbx>
                        <wps:bodyPr rot="0" vert="horz" wrap="none" lIns="0" tIns="0" rIns="0" bIns="0" anchor="t" anchorCtr="0">
                          <a:spAutoFit/>
                        </wps:bodyPr>
                      </wps:wsp>
                    </wpc:wpc>
                  </a:graphicData>
                </a:graphic>
              </wp:inline>
            </w:drawing>
          </mc:Choice>
          <mc:Fallback>
            <w:pict>
              <v:group w14:anchorId="704994B6" id="Canvas 3366" o:spid="_x0000_s1558" editas="canvas" style="width:432.6pt;height:157.8pt;mso-position-horizontal-relative:char;mso-position-vertical-relative:line" coordsize="5493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">
                <v:shape id="_x0000_s1559" type="#_x0000_t75" style="position:absolute;width:54933;height:20040;visibility:visible;mso-wrap-style:square">
                  <v:fill o:detectmouseclick="t"/>
                  <v:path o:connecttype="none"/>
                </v:shape>
                <v:line id="Line 746" o:spid="_x0000_s1560" style="position:absolute;visibility:visible;mso-wrap-style:square" from="7673,1498" to="8803,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" strokeweight=".45pt">
                  <v:stroke joinstyle="miter" endcap="square"/>
                </v:line>
                <v:line id="Line 747" o:spid="_x0000_s1561" style="position:absolute;visibility:visible;mso-wrap-style:square" from="8803,1498" to="908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" strokeweight=".45pt">
                  <v:stroke joinstyle="miter" endcap="square"/>
                </v:line>
                <v:line id="Line 748" o:spid="_x0000_s1562" style="position:absolute;visibility:visible;mso-wrap-style:square" from="9082,3003" to="2174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" strokeweight=".45pt">
                  <v:stroke joinstyle="miter" endcap="square"/>
                </v:line>
                <v:line id="Line 749" o:spid="_x0000_s1563" style="position:absolute;visibility:visible;mso-wrap-style:square" from="23992,3003" to="3034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" strokeweight=".45pt">
                  <v:stroke joinstyle="miter" endcap="square"/>
                </v:line>
                <v:line id="Line 750" o:spid="_x0000_s1564" style="position:absolute;visibility:visible;mso-wrap-style:square" from="32603,3003" to="41550,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" strokeweight=".45pt">
                  <v:stroke joinstyle="miter" endcap="square"/>
                </v:line>
                <v:line id="Line 751" o:spid="_x0000_s1565" style="position:absolute;visibility:visible;mso-wrap-style:square" from="43798,3003" to="5134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" strokeweight=".45pt">
                  <v:stroke joinstyle="miter" endcap="square"/>
                </v:line>
                <v:line id="Line 752" o:spid="_x0000_s1566" style="position:absolute;flip:y;visibility:visible;mso-wrap-style:square" from="51342,1498" to="5156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" strokeweight=".45pt">
                  <v:stroke joinstyle="miter" endcap="square"/>
                </v:line>
                <v:line id="Line 753" o:spid="_x0000_s1567" style="position:absolute;visibility:visible;mso-wrap-style:square" from="51564,1498" to="52745,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" strokeweight=".45pt">
                  <v:stroke joinstyle="miter" endcap="square"/>
                </v:line>
                <v:line id="Line 754" o:spid="_x0000_s1568" style="position:absolute;visibility:visible;mso-wrap-style:square" from="7673,6000" to="880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" strokeweight=".45pt">
                  <v:stroke joinstyle="miter" endcap="square"/>
                </v:line>
                <v:line id="Line 755" o:spid="_x0000_s1569" style="position:absolute;visibility:visible;mso-wrap-style:square" from="8803,6000" to="908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" strokeweight=".45pt">
                  <v:stroke joinstyle="miter" endcap="square"/>
                </v:line>
                <v:line id="Line 756" o:spid="_x0000_s1570" style="position:absolute;visibility:visible;mso-wrap-style:square" from="9082,6000" to="1009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" strokeweight=".45pt">
                  <v:stroke joinstyle="miter" endcap="square"/>
                </v:line>
                <v:line id="Line 757" o:spid="_x0000_s1571" style="position:absolute;visibility:visible;mso-wrap-style:square" from="10092,6000" to="103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" strokeweight=".45pt">
                  <v:stroke joinstyle="miter" endcap="square"/>
                </v:line>
                <v:line id="Line 758" o:spid="_x0000_s1572" style="position:absolute;visibility:visible;mso-wrap-style:square" from="10321,6000" to="1133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" strokeweight=".45pt">
                  <v:stroke joinstyle="miter" endcap="square"/>
                </v:line>
                <v:line id="Line 759" o:spid="_x0000_s1573" style="position:absolute;flip:y;visibility:visible;mso-wrap-style:square" from="11330,4502" to="1161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" strokeweight=".45pt">
                  <v:stroke joinstyle="miter" endcap="square"/>
                </v:line>
                <v:line id="Line 760" o:spid="_x0000_s1574" style="position:absolute;visibility:visible;mso-wrap-style:square" from="11616,4502" to="1262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" strokeweight=".45pt">
                  <v:stroke joinstyle="miter" endcap="square"/>
                </v:line>
                <v:line id="Line 761" o:spid="_x0000_s1575" style="position:absolute;visibility:visible;mso-wrap-style:square" from="12626,4502" to="1290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" strokeweight=".45pt">
                  <v:stroke joinstyle="miter" endcap="square"/>
                </v:line>
                <v:line id="Line 762" o:spid="_x0000_s1576" style="position:absolute;visibility:visible;mso-wrap-style:square" from="12905,6000" to="1392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" strokeweight=".45pt">
                  <v:stroke joinstyle="miter" endcap="square"/>
                </v:line>
                <v:line id="Line 763" o:spid="_x0000_s1577" style="position:absolute;flip:y;visibility:visible;mso-wrap-style:square" from="13921,4502" to="1414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" strokeweight=".45pt">
                  <v:stroke joinstyle="miter" endcap="square"/>
                </v:line>
                <v:line id="Line 764" o:spid="_x0000_s1578" style="position:absolute;visibility:visible;mso-wrap-style:square" from="14143,4502" to="1521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" strokeweight=".45pt">
                  <v:stroke joinstyle="miter" endcap="square"/>
                </v:line>
                <v:line id="Line 765" o:spid="_x0000_s1579" style="position:absolute;visibility:visible;mso-wrap-style:square" from="15216,4502" to="15439,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" strokeweight=".45pt">
                  <v:stroke joinstyle="miter" endcap="square"/>
                </v:line>
                <v:line id="Line 766" o:spid="_x0000_s1580" style="position:absolute;visibility:visible;mso-wrap-style:square" from="15439,6000" to="1645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" strokeweight=".45pt">
                  <v:stroke joinstyle="miter" endcap="square"/>
                </v:line>
                <v:line id="Line 767" o:spid="_x0000_s1581" style="position:absolute;flip:y;visibility:visible;mso-wrap-style:square" from="16455,4502" to="16734,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" strokeweight=".45pt">
                  <v:stroke joinstyle="miter" endcap="square"/>
                </v:line>
                <v:line id="Line 768" o:spid="_x0000_s1582" style="position:absolute;visibility:visible;mso-wrap-style:square" from="16734,4502" to="17750,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" strokeweight=".45pt">
                  <v:stroke joinstyle="miter" endcap="square"/>
                </v:line>
                <v:line id="Line 769" o:spid="_x0000_s1583" style="position:absolute;visibility:visible;mso-wrap-style:square" from="17750,4502" to="18029,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" strokeweight=".45pt">
                  <v:stroke joinstyle="miter" endcap="square"/>
                </v:line>
                <v:line id="Line 770" o:spid="_x0000_s1584" style="position:absolute;visibility:visible;mso-wrap-style:square" from="18029,6000" to="19039,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" strokeweight=".45pt">
                  <v:stroke joinstyle="miter" endcap="square"/>
                </v:line>
                <v:line id="Line 771" o:spid="_x0000_s1585" style="position:absolute;flip:y;visibility:visible;mso-wrap-style:square" from="19039,4502" to="19268,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" strokeweight=".45pt">
                  <v:stroke joinstyle="miter" endcap="square"/>
                </v:line>
                <v:line id="Line 772" o:spid="_x0000_s1586" style="position:absolute;visibility:visible;mso-wrap-style:square" from="19268,4502" to="20334,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" strokeweight=".45pt">
                  <v:stroke joinstyle="miter" endcap="square"/>
                </v:line>
                <v:line id="Line 773" o:spid="_x0000_s1587" style="position:absolute;visibility:visible;mso-wrap-style:square" from="20334,4502" to="2056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" strokeweight=".45pt">
                  <v:stroke joinstyle="miter" endcap="square"/>
                </v:line>
                <v:line id="Line 774" o:spid="_x0000_s1588" style="position:absolute;visibility:visible;mso-wrap-style:square" from="20563,6000" to="21744,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" strokeweight=".45pt">
                  <v:stroke joinstyle="miter" endcap="square"/>
                </v:line>
                <v:line id="Line 775" o:spid="_x0000_s1589" style="position:absolute;visibility:visible;mso-wrap-style:square" from="23992,6000" to="2511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" strokeweight=".45pt">
                  <v:stroke joinstyle="miter" endcap="square"/>
                </v:line>
                <v:line id="Line 776" o:spid="_x0000_s1590" style="position:absolute;flip:y;visibility:visible;mso-wrap-style:square" from="25116,4502" to="2540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" strokeweight=".45pt">
                  <v:stroke joinstyle="miter" endcap="square"/>
                </v:line>
                <v:line id="Line 777" o:spid="_x0000_s1591" style="position:absolute;visibility:visible;mso-wrap-style:square" from="25402,4502" to="2641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" strokeweight=".45pt">
                  <v:stroke joinstyle="miter" endcap="square"/>
                </v:line>
                <v:line id="Line 778" o:spid="_x0000_s1592" style="position:absolute;visibility:visible;mso-wrap-style:square" from="26411,4502" to="266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" strokeweight=".45pt">
                  <v:stroke joinstyle="miter" endcap="square"/>
                </v:line>
                <v:line id="Line 779" o:spid="_x0000_s1593" style="position:absolute;visibility:visible;mso-wrap-style:square" from="26640,6000" to="2765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" strokeweight=".45pt">
                  <v:stroke joinstyle="miter" endcap="square"/>
                </v:line>
                <v:line id="Line 780" o:spid="_x0000_s1594" style="position:absolute;flip:y;visibility:visible;mso-wrap-style:square" from="27650,4502" to="27929,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" strokeweight=".45pt">
                  <v:stroke joinstyle="miter" endcap="square"/>
                </v:line>
                <v:line id="Line 781" o:spid="_x0000_s1595" style="position:absolute;visibility:visible;mso-wrap-style:square" from="27929,4502" to="28945,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" strokeweight=".45pt">
                  <v:stroke joinstyle="miter" endcap="square"/>
                </v:line>
                <v:line id="Line 782" o:spid="_x0000_s1596" style="position:absolute;visibility:visible;mso-wrap-style:square" from="28945,4502" to="29224,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" strokeweight=".45pt">
                  <v:stroke joinstyle="miter" endcap="square"/>
                </v:line>
                <v:line id="Line 783" o:spid="_x0000_s1597" style="position:absolute;visibility:visible;mso-wrap-style:square" from="29224,6000" to="30348,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" strokeweight=".45pt">
                  <v:stroke joinstyle="miter" endcap="square"/>
                </v:line>
                <v:line id="Line 784" o:spid="_x0000_s1598" style="position:absolute;visibility:visible;mso-wrap-style:square" from="32603,6000" to="3372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" strokeweight=".45pt">
                  <v:stroke joinstyle="miter" endcap="square"/>
                </v:line>
                <v:line id="Line 785" o:spid="_x0000_s1599" style="position:absolute;flip:y;visibility:visible;mso-wrap-style:square" from="33727,4502" to="3400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" strokeweight=".45pt">
                  <v:stroke joinstyle="miter" endcap="square"/>
                </v:line>
                <v:line id="Line 786" o:spid="_x0000_s1600" style="position:absolute;visibility:visible;mso-wrap-style:square" from="34006,4502" to="35022,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" strokeweight=".45pt">
                  <v:stroke joinstyle="miter" endcap="square"/>
                </v:line>
                <v:line id="Line 787" o:spid="_x0000_s1601" style="position:absolute;visibility:visible;mso-wrap-style:square" from="35022,4502" to="35244,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" strokeweight=".45pt">
                  <v:stroke joinstyle="miter" endcap="square"/>
                </v:line>
                <v:line id="Line 788" o:spid="_x0000_s1602" style="position:absolute;visibility:visible;mso-wrap-style:square" from="35244,6000" to="3626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" strokeweight=".45pt">
                  <v:stroke joinstyle="miter" endcap="square"/>
                </v:line>
                <v:line id="Line 789" o:spid="_x0000_s1603" style="position:absolute;flip:y;visibility:visible;mso-wrap-style:square" from="36260,4502" to="3654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" strokeweight=".45pt">
                  <v:stroke joinstyle="miter" endcap="square"/>
                </v:line>
                <v:line id="Line 790" o:spid="_x0000_s1604" style="position:absolute;visibility:visible;mso-wrap-style:square" from="36540,4502" to="3755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" strokeweight=".45pt">
                  <v:stroke joinstyle="miter" endcap="square"/>
                </v:line>
                <v:line id="Line 791" o:spid="_x0000_s1605" style="position:absolute;visibility:visible;mso-wrap-style:square" from="37556,4502" to="3783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" strokeweight=".45pt">
                  <v:stroke joinstyle="miter" endcap="square"/>
                </v:line>
                <v:line id="Line 792" o:spid="_x0000_s1606" style="position:absolute;visibility:visible;mso-wrap-style:square" from="37835,6000" to="3884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" strokeweight=".45pt">
                  <v:stroke joinstyle="miter" endcap="square"/>
                </v:line>
                <v:line id="Line 793" o:spid="_x0000_s1607" style="position:absolute;flip:y;visibility:visible;mso-wrap-style:square" from="38845,4502" to="3907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" strokeweight=".45pt">
                  <v:stroke joinstyle="miter" endcap="square"/>
                </v:line>
                <v:line id="Line 794" o:spid="_x0000_s1608" style="position:absolute;visibility:visible;mso-wrap-style:square" from="39073,4502" to="40140,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" strokeweight=".45pt">
                  <v:stroke joinstyle="miter" endcap="square"/>
                </v:line>
                <v:line id="Line 795" o:spid="_x0000_s1609" style="position:absolute;visibility:visible;mso-wrap-style:square" from="40140,4502" to="40369,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" strokeweight=".45pt">
                  <v:stroke joinstyle="miter" endcap="square"/>
                </v:line>
                <v:line id="Line 796" o:spid="_x0000_s1610" style="position:absolute;visibility:visible;mso-wrap-style:square" from="40369,6000" to="4155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" strokeweight=".45pt">
                  <v:stroke joinstyle="miter" endcap="square"/>
                </v:line>
                <v:line id="Line 797" o:spid="_x0000_s1611" style="position:absolute;visibility:visible;mso-wrap-style:square" from="43798,6000" to="4492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" strokeweight=".45pt">
                  <v:stroke joinstyle="miter" endcap="square"/>
                </v:line>
                <v:line id="Line 798" o:spid="_x0000_s1612" style="position:absolute;flip:y;visibility:visible;mso-wrap-style:square" from="44922,4502" to="45207,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" strokeweight=".45pt">
                  <v:stroke joinstyle="miter" endcap="square"/>
                </v:line>
                <v:line id="Line 799" o:spid="_x0000_s1613" style="position:absolute;visibility:visible;mso-wrap-style:square" from="45207,4502" to="46217,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" strokeweight=".45pt">
                  <v:stroke joinstyle="miter" endcap="square"/>
                </v:line>
                <v:line id="Line 800" o:spid="_x0000_s1614" style="position:absolute;visibility:visible;mso-wrap-style:square" from="46217,4502" to="4644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" strokeweight=".45pt">
                  <v:stroke joinstyle="miter" endcap="square"/>
                </v:line>
                <v:line id="Line 801" o:spid="_x0000_s1615" style="position:absolute;visibility:visible;mso-wrap-style:square" from="46446,6000" to="4745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" strokeweight=".45pt">
                  <v:stroke joinstyle="miter" endcap="square"/>
                </v:line>
                <v:line id="Line 802" o:spid="_x0000_s1616" style="position:absolute;flip:y;visibility:visible;mso-wrap-style:square" from="47455,4502" to="47741,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" strokeweight=".45pt">
                  <v:stroke joinstyle="miter" endcap="square"/>
                </v:line>
                <v:line id="Line 803" o:spid="_x0000_s1617" style="position:absolute;visibility:visible;mso-wrap-style:square" from="47741,4502" to="4875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" strokeweight=".45pt">
                  <v:stroke joinstyle="miter" endcap="square"/>
                </v:line>
                <v:line id="Line 804" o:spid="_x0000_s1618" style="position:absolute;visibility:visible;mso-wrap-style:square" from="48751,4502" to="49030,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" strokeweight=".45pt">
                  <v:stroke joinstyle="miter" endcap="square"/>
                </v:line>
                <v:line id="Line 805" o:spid="_x0000_s1619" style="position:absolute;visibility:visible;mso-wrap-style:square" from="49030,6000" to="50046,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" strokeweight=".45pt">
                  <v:stroke joinstyle="miter" endcap="square"/>
                </v:line>
                <v:line id="Line 806" o:spid="_x0000_s1620" style="position:absolute;visibility:visible;mso-wrap-style:square" from="50046,6000" to="50268,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" strokeweight=".45pt">
                  <v:stroke joinstyle="miter" endcap="square"/>
                </v:line>
                <v:line id="Line 807" o:spid="_x0000_s1621" style="position:absolute;visibility:visible;mso-wrap-style:square" from="50268,6000" to="51342,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" strokeweight=".45pt">
                  <v:stroke joinstyle="miter" endcap="square"/>
                </v:line>
                <v:line id="Line 808" o:spid="_x0000_s1622" style="position:absolute;visibility:visible;mso-wrap-style:square" from="51342,6000" to="51564,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" strokeweight=".45pt">
                  <v:stroke joinstyle="miter" endcap="square"/>
                </v:line>
                <v:line id="Line 809" o:spid="_x0000_s1623" style="position:absolute;visibility:visible;mso-wrap-style:square" from="51564,6000" to="5274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" strokeweight=".45pt">
                  <v:stroke joinstyle="miter" endcap="square"/>
                </v:line>
                <v:line id="Line 810" o:spid="_x0000_s1624" style="position:absolute;visibility:visible;mso-wrap-style:square" from="7673,8248" to="10149,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" strokeweight=".45pt">
                  <v:stroke joinstyle="miter" endcap="square"/>
                </v:line>
                <v:line id="Line 811" o:spid="_x0000_s1625" style="position:absolute;flip:y;visibility:visible;mso-wrap-style:square" from="10149,7499" to="10263,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" strokeweight=".45pt">
                  <v:stroke joinstyle="miter" endcap="square"/>
                </v:line>
                <v:line id="Line 812" o:spid="_x0000_s1626" style="position:absolute;visibility:visible;mso-wrap-style:square" from="10149,8248" to="10263,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" strokeweight=".45pt">
                  <v:stroke joinstyle="miter" endcap="square"/>
                </v:line>
                <v:line id="Line 813" o:spid="_x0000_s1627" style="position:absolute;visibility:visible;mso-wrap-style:square" from="10263,9004" to="1262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" strokeweight=".45pt">
                  <v:stroke joinstyle="miter" endcap="square"/>
                </v:line>
                <v:line id="Line 814" o:spid="_x0000_s1628" style="position:absolute;visibility:visible;mso-wrap-style:square" from="10263,7499" to="12626,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" strokeweight=".45pt">
                  <v:stroke joinstyle="miter" endcap="square"/>
                </v:line>
                <v:rect id="Rectangle 815" o:spid="_x0000_s1629" style="position:absolute;left:10994;top:7816;width:1136;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C4</w:t>
                        </w:r>
                      </w:p>
                    </w:txbxContent>
                  </v:textbox>
                </v:rect>
                <v:line id="Line 816" o:spid="_x0000_s1630" style="position:absolute;flip:y;visibility:visible;mso-wrap-style:square" from="12626,7499" to="12905,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" strokeweight=".45pt">
                  <v:stroke joinstyle="miter" endcap="square"/>
                </v:line>
                <v:line id="Line 817" o:spid="_x0000_s1631" style="position:absolute;visibility:visible;mso-wrap-style:square" from="12626,7499" to="12905,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" strokeweight=".45pt">
                  <v:stroke joinstyle="miter" endcap="square"/>
                </v:line>
                <v:line id="Line 818" o:spid="_x0000_s1632" style="position:absolute;visibility:visible;mso-wrap-style:square" from="12905,9004" to="1521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" strokeweight=".45pt">
                  <v:stroke joinstyle="miter" endcap="square"/>
                </v:line>
                <v:line id="Line 819" o:spid="_x0000_s1633" style="position:absolute;visibility:visible;mso-wrap-style:square" from="12905,7499" to="15216,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" strokeweight=".45pt">
                  <v:stroke joinstyle="miter" endcap="square"/>
                </v:line>
                <v:rect id="Rectangle 820" o:spid="_x0000_s1634" style="position:absolute;left:13584;top:7816;width:1137;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C0</w:t>
                        </w:r>
                      </w:p>
                    </w:txbxContent>
                  </v:textbox>
                </v:rect>
                <v:line id="Line 821" o:spid="_x0000_s1635" style="position:absolute;flip:y;visibility:visible;mso-wrap-style:square" from="15216,7499" to="15439,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" strokeweight=".45pt">
                  <v:stroke joinstyle="miter" endcap="square"/>
                </v:line>
                <v:line id="Line 822" o:spid="_x0000_s1636" style="position:absolute;visibility:visible;mso-wrap-style:square" from="15216,7499" to="15439,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" strokeweight=".45pt">
                  <v:stroke joinstyle="miter" endcap="square"/>
                </v:line>
                <v:line id="Line 823" o:spid="_x0000_s1637" style="position:absolute;visibility:visible;mso-wrap-style:square" from="15439,9004" to="17750,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" strokeweight=".45pt">
                  <v:stroke joinstyle="miter" endcap="square"/>
                </v:line>
                <v:line id="Line 824" o:spid="_x0000_s1638" style="position:absolute;visibility:visible;mso-wrap-style:square" from="15439,7499" to="17750,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" strokeweight=".45pt">
                  <v:stroke joinstyle="miter" endcap="square"/>
                </v:line>
                <v:rect id="Rectangle 825" o:spid="_x0000_s1639" style="position:absolute;left:16004;top:7816;width:1587;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A28</w:t>
                        </w:r>
                      </w:p>
                    </w:txbxContent>
                  </v:textbox>
                </v:rect>
                <v:line id="Line 826" o:spid="_x0000_s1640" style="position:absolute;flip:y;visibility:visible;mso-wrap-style:square" from="17750,7499" to="18029,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" strokeweight=".45pt">
                  <v:stroke joinstyle="miter" endcap="square"/>
                </v:line>
                <v:line id="Line 827" o:spid="_x0000_s1641" style="position:absolute;visibility:visible;mso-wrap-style:square" from="17750,7499" to="18029,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" strokeweight=".45pt">
                  <v:stroke joinstyle="miter" endcap="square"/>
                </v:line>
                <v:line id="Line 828" o:spid="_x0000_s1642" style="position:absolute;visibility:visible;mso-wrap-style:square" from="18029,9004" to="20334,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" strokeweight=".45pt">
                  <v:stroke joinstyle="miter" endcap="square"/>
                </v:line>
                <v:line id="Line 829" o:spid="_x0000_s1643" style="position:absolute;visibility:visible;mso-wrap-style:square" from="18029,7499" to="20334,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" strokeweight=".45pt">
                  <v:stroke joinstyle="miter" endcap="square"/>
                </v:line>
                <v:rect id="Rectangle 830" o:spid="_x0000_s1644" style="position:absolute;left:18588;top:7816;width:1588;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A24</w:t>
                        </w:r>
                      </w:p>
                    </w:txbxContent>
                  </v:textbox>
                </v:rect>
                <v:line id="Line 831" o:spid="_x0000_s1645" style="position:absolute;flip:y;visibility:visible;mso-wrap-style:square" from="20334,7499" to="20563,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" strokeweight=".45pt">
                  <v:stroke joinstyle="miter" endcap="square"/>
                </v:line>
                <v:line id="Line 832" o:spid="_x0000_s1646" style="position:absolute;visibility:visible;mso-wrap-style:square" from="20334,7499" to="20563,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" strokeweight=".45pt">
                  <v:stroke joinstyle="miter" endcap="square"/>
                </v:line>
                <v:line id="Line 833" o:spid="_x0000_s1647" style="position:absolute;visibility:visible;mso-wrap-style:square" from="20563,9004" to="21744,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" strokeweight=".45pt">
                  <v:stroke joinstyle="miter" endcap="square"/>
                </v:line>
                <v:line id="Line 834" o:spid="_x0000_s1648" style="position:absolute;visibility:visible;mso-wrap-style:square" from="20563,7499" to="21744,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" strokeweight=".45pt">
                  <v:stroke joinstyle="miter" endcap="square"/>
                </v:line>
                <v:line id="Line 835" o:spid="_x0000_s1649" style="position:absolute;visibility:visible;mso-wrap-style:square" from="23992,9004" to="2641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" strokeweight=".45pt">
                  <v:stroke joinstyle="miter" endcap="square"/>
                </v:line>
                <v:line id="Line 836" o:spid="_x0000_s1650" style="position:absolute;visibility:visible;mso-wrap-style:square" from="23992,7499" to="26411,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" strokeweight=".45pt">
                  <v:stroke joinstyle="miter" endcap="square"/>
                </v:line>
                <v:rect id="Rectangle 837" o:spid="_x0000_s1651" style="position:absolute;left:24779;top:7816;width:1093;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A4</w:t>
                        </w:r>
                      </w:p>
                    </w:txbxContent>
                  </v:textbox>
                </v:rect>
                <v:line id="Line 838" o:spid="_x0000_s1652" style="position:absolute;flip:y;visibility:visible;mso-wrap-style:square" from="26411,7499" to="26640,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" strokeweight=".45pt">
                  <v:stroke joinstyle="miter" endcap="square"/>
                </v:line>
                <v:line id="Line 839" o:spid="_x0000_s1653" style="position:absolute;visibility:visible;mso-wrap-style:square" from="26411,7499" to="26640,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" strokeweight=".45pt">
                  <v:stroke joinstyle="miter" endcap="square"/>
                </v:line>
                <v:line id="Line 840" o:spid="_x0000_s1654" style="position:absolute;visibility:visible;mso-wrap-style:square" from="26640,9004" to="28945,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" strokeweight=".45pt">
                  <v:stroke joinstyle="miter" endcap="square"/>
                </v:line>
                <v:line id="Line 841" o:spid="_x0000_s1655" style="position:absolute;visibility:visible;mso-wrap-style:square" from="26640,7499" to="28945,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" strokeweight=".45pt">
                  <v:stroke joinstyle="miter" endcap="square"/>
                </v:line>
                <v:rect id="Rectangle 842" o:spid="_x0000_s1656" style="position:absolute;left:27370;top:7816;width:1092;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A0</w:t>
                        </w:r>
                      </w:p>
                    </w:txbxContent>
                  </v:textbox>
                </v:rect>
                <v:line id="Line 843" o:spid="_x0000_s1657" style="position:absolute;flip:y;visibility:visible;mso-wrap-style:square" from="28945,7499" to="29224,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" strokeweight=".45pt">
                  <v:stroke joinstyle="miter" endcap="square"/>
                </v:line>
                <v:line id="Line 844" o:spid="_x0000_s1658" style="position:absolute;visibility:visible;mso-wrap-style:square" from="28945,7499" to="29224,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" strokeweight=".45pt">
                  <v:stroke joinstyle="miter" endcap="square"/>
                </v:line>
                <v:line id="Line 845" o:spid="_x0000_s1659" style="position:absolute;visibility:visible;mso-wrap-style:square" from="29224,9004" to="30348,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" strokeweight=".45pt">
                  <v:stroke joinstyle="miter" endcap="square"/>
                </v:line>
                <v:line id="Line 846" o:spid="_x0000_s1660" style="position:absolute;visibility:visible;mso-wrap-style:square" from="29224,7499" to="30348,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" strokeweight=".45pt">
                  <v:stroke joinstyle="miter" endcap="square"/>
                </v:line>
                <v:line id="Line 847" o:spid="_x0000_s1661" style="position:absolute;visibility:visible;mso-wrap-style:square" from="32603,9004" to="35022,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" strokeweight=".45pt">
                  <v:stroke joinstyle="miter" endcap="square"/>
                </v:line>
                <v:line id="Line 848" o:spid="_x0000_s1662" style="position:absolute;visibility:visible;mso-wrap-style:square" from="32603,7499" to="35022,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" strokeweight=".45pt">
                  <v:stroke joinstyle="miter" endcap="square"/>
                </v:line>
                <v:line id="Line 849" o:spid="_x0000_s1663" style="position:absolute;flip:y;visibility:visible;mso-wrap-style:square" from="35022,7499" to="35244,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" strokeweight=".45pt">
                  <v:stroke joinstyle="miter" endcap="square"/>
                </v:line>
                <v:line id="Line 850" o:spid="_x0000_s1664" style="position:absolute;visibility:visible;mso-wrap-style:square" from="35022,7499" to="35244,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" strokeweight=".45pt">
                  <v:stroke joinstyle="miter" endcap="square"/>
                </v:line>
                <v:line id="Line 851" o:spid="_x0000_s1665" style="position:absolute;visibility:visible;mso-wrap-style:square" from="35244,9004" to="3755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" strokeweight=".45pt">
                  <v:stroke joinstyle="miter" endcap="square"/>
                </v:line>
                <v:line id="Line 852" o:spid="_x0000_s1666" style="position:absolute;visibility:visible;mso-wrap-style:square" from="35244,7499" to="37556,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" strokeweight=".45pt">
                  <v:stroke joinstyle="miter" endcap="square"/>
                </v:line>
                <v:rect id="Rectangle 853" o:spid="_x0000_s1667" style="position:absolute;left:35638;top:7816;width:1930;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Dn-3</w:t>
                        </w:r>
                      </w:p>
                    </w:txbxContent>
                  </v:textbox>
                </v:rect>
                <v:line id="Line 854" o:spid="_x0000_s1668" style="position:absolute;flip:y;visibility:visible;mso-wrap-style:square" from="37556,7499" to="37835,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" strokeweight=".45pt">
                  <v:stroke joinstyle="miter" endcap="square"/>
                </v:line>
                <v:line id="Line 855" o:spid="_x0000_s1669" style="position:absolute;visibility:visible;mso-wrap-style:square" from="37556,7499" to="37835,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" strokeweight=".45pt">
                  <v:stroke joinstyle="miter" endcap="square"/>
                </v:line>
                <v:line id="Line 856" o:spid="_x0000_s1670" style="position:absolute;visibility:visible;mso-wrap-style:square" from="37835,9004" to="40140,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" strokeweight=".45pt">
                  <v:stroke joinstyle="miter" endcap="square"/>
                </v:line>
                <v:line id="Line 857" o:spid="_x0000_s1671" style="position:absolute;visibility:visible;mso-wrap-style:square" from="37835,7499" to="40140,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" strokeweight=".45pt">
                  <v:stroke joinstyle="miter" endcap="square"/>
                </v:line>
                <v:rect id="Rectangle 858" o:spid="_x0000_s1672" style="position:absolute;left:38229;top:7816;width:1930;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Dn-7</w:t>
                        </w:r>
                      </w:p>
                    </w:txbxContent>
                  </v:textbox>
                </v:rect>
                <v:line id="Line 859" o:spid="_x0000_s1673" style="position:absolute;flip:y;visibility:visible;mso-wrap-style:square" from="40140,7499" to="40369,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" strokeweight=".45pt">
                  <v:stroke joinstyle="miter" endcap="square"/>
                </v:line>
                <v:line id="Line 860" o:spid="_x0000_s1674" style="position:absolute;visibility:visible;mso-wrap-style:square" from="40140,7499" to="40369,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" strokeweight=".45pt">
                  <v:stroke joinstyle="miter" endcap="square"/>
                </v:line>
                <v:line id="Line 861" o:spid="_x0000_s1675" style="position:absolute;visibility:visible;mso-wrap-style:square" from="40369,9004" to="41550,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" strokeweight=".45pt">
                  <v:stroke joinstyle="miter" endcap="square"/>
                </v:line>
                <v:line id="Line 862" o:spid="_x0000_s1676" style="position:absolute;visibility:visible;mso-wrap-style:square" from="40369,7499" to="41550,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" strokeweight=".45pt">
                  <v:stroke joinstyle="miter" endcap="square"/>
                </v:line>
                <v:line id="Line 863" o:spid="_x0000_s1677" style="position:absolute;visibility:visible;mso-wrap-style:square" from="43798,9004" to="46217,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" strokeweight=".45pt">
                  <v:stroke joinstyle="miter" endcap="square"/>
                </v:line>
                <v:line id="Line 864" o:spid="_x0000_s1678" style="position:absolute;visibility:visible;mso-wrap-style:square" from="43798,7499" to="46217,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" strokeweight=".45pt">
                  <v:stroke joinstyle="miter" endcap="square"/>
                </v:line>
                <v:rect id="Rectangle 865" o:spid="_x0000_s1679" style="position:absolute;left:44528;top:7816;width:1137;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D4</w:t>
                        </w:r>
                      </w:p>
                    </w:txbxContent>
                  </v:textbox>
                </v:rect>
                <v:line id="Line 866" o:spid="_x0000_s1680" style="position:absolute;flip:y;visibility:visible;mso-wrap-style:square" from="46217,7499" to="4644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" strokeweight=".45pt">
                  <v:stroke joinstyle="miter" endcap="square"/>
                </v:line>
                <v:line id="Line 867" o:spid="_x0000_s1681" style="position:absolute;visibility:visible;mso-wrap-style:square" from="46217,7499" to="46446,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" strokeweight=".45pt">
                  <v:stroke joinstyle="miter" endcap="square"/>
                </v:line>
                <v:line id="Line 868" o:spid="_x0000_s1682" style="position:absolute;visibility:visible;mso-wrap-style:square" from="46446,9004" to="48808,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" strokeweight=".45pt">
                  <v:stroke joinstyle="miter" endcap="square"/>
                </v:line>
                <v:line id="Line 869" o:spid="_x0000_s1683" style="position:absolute;visibility:visible;mso-wrap-style:square" from="46446,7499" to="48808,7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" strokeweight=".45pt">
                  <v:stroke joinstyle="miter" endcap="square"/>
                </v:line>
                <v:rect id="Rectangle 870" o:spid="_x0000_s1684" style="position:absolute;left:47176;top:7816;width:1137;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D0</w:t>
                        </w:r>
                      </w:p>
                    </w:txbxContent>
                  </v:textbox>
                </v:rect>
                <v:line id="Line 871" o:spid="_x0000_s1685" style="position:absolute;visibility:visible;mso-wrap-style:square" from="48808,7499" to="48973,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" strokeweight=".45pt">
                  <v:stroke joinstyle="miter" endcap="square"/>
                </v:line>
                <v:line id="Line 872" o:spid="_x0000_s1686" style="position:absolute;flip:y;visibility:visible;mso-wrap-style:square" from="48808,8248" to="48973,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" strokeweight=".45pt">
                  <v:stroke joinstyle="miter" endcap="square"/>
                </v:line>
                <v:line id="Line 873" o:spid="_x0000_s1687" style="position:absolute;visibility:visible;mso-wrap-style:square" from="48973,8248" to="52745,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" strokeweight=".45pt">
                  <v:stroke joinstyle="miter" endcap="square"/>
                </v:line>
                <v:line id="Line 874" o:spid="_x0000_s1688" style="position:absolute;visibility:visible;mso-wrap-style:square" from="7673,11252" to="10149,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" strokeweight=".45pt">
                  <v:stroke joinstyle="miter" endcap="square"/>
                </v:line>
                <v:line id="Line 875" o:spid="_x0000_s1689" style="position:absolute;flip:y;visibility:visible;mso-wrap-style:square" from="10149,10502" to="10263,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" strokeweight=".45pt">
                  <v:stroke joinstyle="miter" endcap="square"/>
                </v:line>
                <v:line id="Line 876" o:spid="_x0000_s1690" style="position:absolute;visibility:visible;mso-wrap-style:square" from="10149,11252" to="1026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" strokeweight=".45pt">
                  <v:stroke joinstyle="miter" endcap="square"/>
                </v:line>
                <v:line id="Line 877" o:spid="_x0000_s1691" style="position:absolute;visibility:visible;mso-wrap-style:square" from="10263,12001" to="1262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" strokeweight=".45pt">
                  <v:stroke joinstyle="miter" endcap="square"/>
                </v:line>
                <v:line id="Line 878" o:spid="_x0000_s1692" style="position:absolute;visibility:visible;mso-wrap-style:square" from="10263,10502" to="12626,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" strokeweight=".45pt">
                  <v:stroke joinstyle="miter" endcap="square"/>
                </v:line>
                <v:rect id="Rectangle 879" o:spid="_x0000_s1693" style="position:absolute;left:10994;top:10820;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C5</w:t>
                        </w:r>
                      </w:p>
                    </w:txbxContent>
                  </v:textbox>
                </v:rect>
                <v:line id="Line 880" o:spid="_x0000_s1694" style="position:absolute;flip:y;visibility:visible;mso-wrap-style:square" from="12626,10502" to="1290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" strokeweight=".45pt">
                  <v:stroke joinstyle="miter" endcap="square"/>
                </v:line>
                <v:line id="Line 881" o:spid="_x0000_s1695" style="position:absolute;visibility:visible;mso-wrap-style:square" from="12626,10502" to="1290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" strokeweight=".45pt">
                  <v:stroke joinstyle="miter" endcap="square"/>
                </v:line>
                <v:line id="Line 882" o:spid="_x0000_s1696" style="position:absolute;visibility:visible;mso-wrap-style:square" from="12905,12001" to="1521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" strokeweight=".45pt">
                  <v:stroke joinstyle="miter" endcap="square"/>
                </v:line>
                <v:line id="Line 883" o:spid="_x0000_s1697" style="position:absolute;visibility:visible;mso-wrap-style:square" from="12905,10502" to="15216,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" strokeweight=".45pt">
                  <v:stroke joinstyle="miter" endcap="square"/>
                </v:line>
                <v:rect id="Rectangle 884" o:spid="_x0000_s1698" style="position:absolute;left:13584;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C1</w:t>
                        </w:r>
                      </w:p>
                    </w:txbxContent>
                  </v:textbox>
                </v:rect>
                <v:line id="Line 885" o:spid="_x0000_s1699" style="position:absolute;flip:y;visibility:visible;mso-wrap-style:square" from="15216,10502" to="1543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" strokeweight=".45pt">
                  <v:stroke joinstyle="miter" endcap="square"/>
                </v:line>
                <v:line id="Line 886" o:spid="_x0000_s1700" style="position:absolute;visibility:visible;mso-wrap-style:square" from="15216,10502" to="1543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" strokeweight=".45pt">
                  <v:stroke joinstyle="miter" endcap="square"/>
                </v:line>
                <v:line id="Line 887" o:spid="_x0000_s1701" style="position:absolute;visibility:visible;mso-wrap-style:square" from="15439,12001" to="1775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" strokeweight=".45pt">
                  <v:stroke joinstyle="miter" endcap="square"/>
                </v:line>
                <v:line id="Line 888" o:spid="_x0000_s1702" style="position:absolute;visibility:visible;mso-wrap-style:square" from="15439,10502" to="17750,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" strokeweight=".45pt">
                  <v:stroke joinstyle="miter" endcap="square"/>
                </v:line>
                <v:rect id="Rectangle 889" o:spid="_x0000_s1703" style="position:absolute;left:16004;top:10820;width:158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A29</w:t>
                        </w:r>
                      </w:p>
                    </w:txbxContent>
                  </v:textbox>
                </v:rect>
                <v:line id="Line 890" o:spid="_x0000_s1704" style="position:absolute;flip:y;visibility:visible;mso-wrap-style:square" from="17750,10502" to="1802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" strokeweight=".45pt">
                  <v:stroke joinstyle="miter" endcap="square"/>
                </v:line>
                <v:line id="Line 891" o:spid="_x0000_s1705" style="position:absolute;visibility:visible;mso-wrap-style:square" from="17750,10502" to="1802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" strokeweight=".45pt">
                  <v:stroke joinstyle="miter" endcap="square"/>
                </v:line>
                <v:line id="Line 892" o:spid="_x0000_s1706" style="position:absolute;visibility:visible;mso-wrap-style:square" from="18029,12001" to="2033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" strokeweight=".45pt">
                  <v:stroke joinstyle="miter" endcap="square"/>
                </v:line>
                <v:line id="Line 893" o:spid="_x0000_s1707" style="position:absolute;visibility:visible;mso-wrap-style:square" from="18029,10502" to="20334,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" strokeweight=".45pt">
                  <v:stroke joinstyle="miter" endcap="square"/>
                </v:line>
                <v:rect id="Rectangle 894" o:spid="_x0000_s1708" style="position:absolute;left:18588;top:10820;width:158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A25</w:t>
                        </w:r>
                      </w:p>
                    </w:txbxContent>
                  </v:textbox>
                </v:rect>
                <v:line id="Line 895" o:spid="_x0000_s1709" style="position:absolute;flip:y;visibility:visible;mso-wrap-style:square" from="20334,10502" to="2056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" strokeweight=".45pt">
                  <v:stroke joinstyle="miter" endcap="square"/>
                </v:line>
                <v:line id="Line 896" o:spid="_x0000_s1710" style="position:absolute;visibility:visible;mso-wrap-style:square" from="20334,10502" to="2056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" strokeweight=".45pt">
                  <v:stroke joinstyle="miter" endcap="square"/>
                </v:line>
                <v:line id="Line 897" o:spid="_x0000_s1711" style="position:absolute;visibility:visible;mso-wrap-style:square" from="20563,12001" to="2174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" strokeweight=".45pt">
                  <v:stroke joinstyle="miter" endcap="square"/>
                </v:line>
                <v:line id="Line 898" o:spid="_x0000_s1712" style="position:absolute;visibility:visible;mso-wrap-style:square" from="20563,10502" to="21744,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" strokeweight=".45pt">
                  <v:stroke joinstyle="miter" endcap="square"/>
                </v:line>
                <v:line id="Line 899" o:spid="_x0000_s1713" style="position:absolute;visibility:visible;mso-wrap-style:square" from="23992,12001" to="26411,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" strokeweight=".45pt">
                  <v:stroke joinstyle="miter" endcap="square"/>
                </v:line>
                <v:line id="Line 900" o:spid="_x0000_s1714" style="position:absolute;visibility:visible;mso-wrap-style:square" from="23992,10502" to="26411,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" strokeweight=".45pt">
                  <v:stroke joinstyle="miter" endcap="square"/>
                </v:line>
                <v:rect id="Rectangle 901" o:spid="_x0000_s1715" style="position:absolute;left:24779;top:10820;width:109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A5</w:t>
                        </w:r>
                      </w:p>
                    </w:txbxContent>
                  </v:textbox>
                </v:rect>
                <v:line id="Line 902" o:spid="_x0000_s1716" style="position:absolute;flip:y;visibility:visible;mso-wrap-style:square" from="26411,10502" to="2664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" strokeweight=".45pt">
                  <v:stroke joinstyle="miter" endcap="square"/>
                </v:line>
                <v:line id="Line 903" o:spid="_x0000_s1717" style="position:absolute;visibility:visible;mso-wrap-style:square" from="26411,10502" to="2664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" strokeweight=".45pt">
                  <v:stroke joinstyle="miter" endcap="square"/>
                </v:line>
                <v:line id="Line 904" o:spid="_x0000_s1718" style="position:absolute;visibility:visible;mso-wrap-style:square" from="26640,12001" to="2894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" strokeweight=".45pt">
                  <v:stroke joinstyle="miter" endcap="square"/>
                </v:line>
                <v:line id="Line 905" o:spid="_x0000_s1719" style="position:absolute;visibility:visible;mso-wrap-style:square" from="26640,10502" to="28945,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" strokeweight=".45pt">
                  <v:stroke joinstyle="miter" endcap="square"/>
                </v:line>
                <v:rect id="Rectangle 906" o:spid="_x0000_s1720" style="position:absolute;left:27370;top:10820;width:109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A1</w:t>
                        </w:r>
                      </w:p>
                    </w:txbxContent>
                  </v:textbox>
                </v:rect>
                <v:line id="Line 907" o:spid="_x0000_s1721" style="position:absolute;flip:y;visibility:visible;mso-wrap-style:square" from="28945,10502" to="2922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" strokeweight=".45pt">
                  <v:stroke joinstyle="miter" endcap="square"/>
                </v:line>
                <v:line id="Line 908" o:spid="_x0000_s1722" style="position:absolute;visibility:visible;mso-wrap-style:square" from="28945,10502" to="2922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" strokeweight=".45pt">
                  <v:stroke joinstyle="miter" endcap="square"/>
                </v:line>
                <v:line id="Line 909" o:spid="_x0000_s1723" style="position:absolute;visibility:visible;mso-wrap-style:square" from="29224,12001" to="30348,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" strokeweight=".45pt">
                  <v:stroke joinstyle="miter" endcap="square"/>
                </v:line>
                <v:line id="Line 910" o:spid="_x0000_s1724" style="position:absolute;visibility:visible;mso-wrap-style:square" from="29224,10502" to="30348,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" strokeweight=".45pt">
                  <v:stroke joinstyle="miter" endcap="square"/>
                </v:line>
                <v:line id="Line 911" o:spid="_x0000_s1725" style="position:absolute;visibility:visible;mso-wrap-style:square" from="32603,12001" to="35022,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" strokeweight=".45pt">
                  <v:stroke joinstyle="miter" endcap="square"/>
                </v:line>
                <v:line id="Line 912" o:spid="_x0000_s1726" style="position:absolute;visibility:visible;mso-wrap-style:square" from="32603,10502" to="35022,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" strokeweight=".45pt">
                  <v:stroke joinstyle="miter" endcap="square"/>
                </v:line>
                <v:line id="Line 913" o:spid="_x0000_s1727" style="position:absolute;flip:y;visibility:visible;mso-wrap-style:square" from="35022,10502" to="3524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" strokeweight=".45pt">
                  <v:stroke joinstyle="miter" endcap="square"/>
                </v:line>
                <v:line id="Line 914" o:spid="_x0000_s1728" style="position:absolute;visibility:visible;mso-wrap-style:square" from="35022,10502" to="35244,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" strokeweight=".45pt">
                  <v:stroke joinstyle="miter" endcap="square"/>
                </v:line>
                <v:line id="Line 915" o:spid="_x0000_s1729" style="position:absolute;visibility:visible;mso-wrap-style:square" from="35244,12001" to="3755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" strokeweight=".45pt">
                  <v:stroke joinstyle="miter" endcap="square"/>
                </v:line>
                <v:line id="Line 916" o:spid="_x0000_s1730" style="position:absolute;visibility:visible;mso-wrap-style:square" from="35244,10502" to="37556,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" strokeweight=".45pt">
                  <v:stroke joinstyle="miter" endcap="square"/>
                </v:line>
                <v:rect id="Rectangle 917" o:spid="_x0000_s1731" style="position:absolute;left:35638;top:10820;width:193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Dn-2</w:t>
                        </w:r>
                      </w:p>
                    </w:txbxContent>
                  </v:textbox>
                </v:rect>
                <v:line id="Line 918" o:spid="_x0000_s1732" style="position:absolute;flip:y;visibility:visible;mso-wrap-style:square" from="37556,10502" to="3783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" strokeweight=".45pt">
                  <v:stroke joinstyle="miter" endcap="square"/>
                </v:line>
                <v:line id="Line 919" o:spid="_x0000_s1733" style="position:absolute;visibility:visible;mso-wrap-style:square" from="37556,10502" to="37835,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" strokeweight=".45pt">
                  <v:stroke joinstyle="miter" endcap="square"/>
                </v:line>
                <v:line id="Line 920" o:spid="_x0000_s1734" style="position:absolute;visibility:visible;mso-wrap-style:square" from="37835,12001" to="4014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" strokeweight=".45pt">
                  <v:stroke joinstyle="miter" endcap="square"/>
                </v:line>
                <v:line id="Line 921" o:spid="_x0000_s1735" style="position:absolute;visibility:visible;mso-wrap-style:square" from="37835,10502" to="40140,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" strokeweight=".45pt">
                  <v:stroke joinstyle="miter" endcap="square"/>
                </v:line>
                <v:rect id="Rectangle 922" o:spid="_x0000_s1736" style="position:absolute;left:38229;top:10820;width:193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Dn-6</w:t>
                        </w:r>
                      </w:p>
                    </w:txbxContent>
                  </v:textbox>
                </v:rect>
                <v:line id="Line 923" o:spid="_x0000_s1737" style="position:absolute;flip:y;visibility:visible;mso-wrap-style:square" from="40140,10502" to="4036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" strokeweight=".45pt">
                  <v:stroke joinstyle="miter" endcap="square"/>
                </v:line>
                <v:line id="Line 924" o:spid="_x0000_s1738" style="position:absolute;visibility:visible;mso-wrap-style:square" from="40140,10502" to="40369,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" strokeweight=".45pt">
                  <v:stroke joinstyle="miter" endcap="square"/>
                </v:line>
                <v:line id="Line 925" o:spid="_x0000_s1739" style="position:absolute;visibility:visible;mso-wrap-style:square" from="40369,12001" to="4155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" strokeweight=".45pt">
                  <v:stroke joinstyle="miter" endcap="square"/>
                </v:line>
                <v:line id="Line 926" o:spid="_x0000_s1740" style="position:absolute;visibility:visible;mso-wrap-style:square" from="40369,10502" to="41550,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" strokeweight=".45pt">
                  <v:stroke joinstyle="miter" endcap="square"/>
                </v:line>
                <v:line id="Line 927" o:spid="_x0000_s1741" style="position:absolute;visibility:visible;mso-wrap-style:square" from="43798,12001" to="46217,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" strokeweight=".45pt">
                  <v:stroke joinstyle="miter" endcap="square"/>
                </v:line>
                <v:line id="Line 928" o:spid="_x0000_s1742" style="position:absolute;visibility:visible;mso-wrap-style:square" from="43798,10502" to="46217,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" strokeweight=".45pt">
                  <v:stroke joinstyle="miter" endcap="square"/>
                </v:line>
                <v:rect id="Rectangle 929" o:spid="_x0000_s1743" style="position:absolute;left:44528;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D5</w:t>
                        </w:r>
                      </w:p>
                    </w:txbxContent>
                  </v:textbox>
                </v:rect>
                <v:line id="Line 930" o:spid="_x0000_s1744" style="position:absolute;flip:y;visibility:visible;mso-wrap-style:square" from="46217,10502" to="4644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" strokeweight=".45pt">
                  <v:stroke joinstyle="miter" endcap="square"/>
                </v:line>
                <v:line id="Line 931" o:spid="_x0000_s1745" style="position:absolute;visibility:visible;mso-wrap-style:square" from="46217,10502" to="46446,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" strokeweight=".45pt">
                  <v:stroke joinstyle="miter" endcap="square"/>
                </v:line>
                <v:line id="Line 932" o:spid="_x0000_s1746" style="position:absolute;visibility:visible;mso-wrap-style:square" from="46446,12001" to="48808,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" strokeweight=".45pt">
                  <v:stroke joinstyle="miter" endcap="square"/>
                </v:line>
                <v:line id="Line 933" o:spid="_x0000_s1747" style="position:absolute;visibility:visible;mso-wrap-style:square" from="46446,10502" to="48808,10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" strokeweight=".45pt">
                  <v:stroke joinstyle="miter" endcap="square"/>
                </v:line>
                <v:rect id="Rectangle 934" o:spid="_x0000_s1748" style="position:absolute;left:47176;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D1</w:t>
                        </w:r>
                      </w:p>
                    </w:txbxContent>
                  </v:textbox>
                </v:rect>
                <v:line id="Line 935" o:spid="_x0000_s1749" style="position:absolute;visibility:visible;mso-wrap-style:square" from="48808,10502" to="48973,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" strokeweight=".45pt">
                  <v:stroke joinstyle="miter" endcap="square"/>
                </v:line>
                <v:line id="Line 936" o:spid="_x0000_s1750" style="position:absolute;flip:y;visibility:visible;mso-wrap-style:square" from="48808,11252" to="48973,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" strokeweight=".45pt">
                  <v:stroke joinstyle="miter" endcap="square"/>
                </v:line>
                <v:line id="Line 937" o:spid="_x0000_s1751" style="position:absolute;visibility:visible;mso-wrap-style:square" from="48973,11252" to="52745,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" strokeweight=".45pt">
                  <v:stroke joinstyle="miter" endcap="square"/>
                </v:line>
                <v:line id="Line 938" o:spid="_x0000_s1752" style="position:absolute;visibility:visible;mso-wrap-style:square" from="7673,14249" to="10149,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" strokeweight=".45pt">
                  <v:stroke joinstyle="miter" endcap="square"/>
                </v:line>
                <v:line id="Line 939" o:spid="_x0000_s1753" style="position:absolute;flip:y;visibility:visible;mso-wrap-style:square" from="10149,13500" to="10263,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" strokeweight=".45pt">
                  <v:stroke joinstyle="miter" endcap="square"/>
                </v:line>
                <v:line id="Line 940" o:spid="_x0000_s1754" style="position:absolute;visibility:visible;mso-wrap-style:square" from="10149,14249" to="10263,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" strokeweight=".45pt">
                  <v:stroke joinstyle="miter" endcap="square"/>
                </v:line>
                <v:line id="Line 941" o:spid="_x0000_s1755" style="position:absolute;visibility:visible;mso-wrap-style:square" from="10263,15005" to="12626,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" strokeweight=".45pt">
                  <v:stroke joinstyle="miter" endcap="square"/>
                </v:line>
                <v:line id="Line 942" o:spid="_x0000_s1756" style="position:absolute;visibility:visible;mso-wrap-style:square" from="10263,13500" to="12626,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" strokeweight=".45pt">
                  <v:stroke joinstyle="miter" endcap="square"/>
                </v:line>
                <v:rect id="Rectangle 943" o:spid="_x0000_s1757" style="position:absolute;left:10994;top:13817;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C6</w:t>
                        </w:r>
                      </w:p>
                    </w:txbxContent>
                  </v:textbox>
                </v:rect>
                <v:line id="Line 944" o:spid="_x0000_s1758" style="position:absolute;flip:y;visibility:visible;mso-wrap-style:square" from="12626,13500" to="12905,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" strokeweight=".45pt">
                  <v:stroke joinstyle="miter" endcap="square"/>
                </v:line>
                <v:line id="Line 946" o:spid="_x0000_s1759" style="position:absolute;visibility:visible;mso-wrap-style:square" from="12626,13500" to="12905,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" strokeweight=".45pt">
                  <v:stroke joinstyle="miter" endcap="square"/>
                </v:line>
                <v:line id="Line 947" o:spid="_x0000_s1760" style="position:absolute;visibility:visible;mso-wrap-style:square" from="12905,15005" to="15216,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" strokeweight=".45pt">
                  <v:stroke joinstyle="miter" endcap="square"/>
                </v:line>
                <v:line id="Line 948" o:spid="_x0000_s1761" style="position:absolute;visibility:visible;mso-wrap-style:square" from="12905,13500" to="15216,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" strokeweight=".45pt">
                  <v:stroke joinstyle="miter" endcap="square"/>
                </v:line>
                <v:rect id="Rectangle 949" o:spid="_x0000_s1762" style="position:absolute;left:13584;top:13817;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C2</w:t>
                        </w:r>
                      </w:p>
                    </w:txbxContent>
                  </v:textbox>
                </v:rect>
                <v:line id="Line 950" o:spid="_x0000_s1763" style="position:absolute;flip:y;visibility:visible;mso-wrap-style:square" from="15216,13500" to="15439,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" strokeweight=".45pt">
                  <v:stroke joinstyle="miter" endcap="square"/>
                </v:line>
                <v:line id="Line 951" o:spid="_x0000_s1764" style="position:absolute;visibility:visible;mso-wrap-style:square" from="15216,13500" to="15439,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" strokeweight=".45pt">
                  <v:stroke joinstyle="miter" endcap="square"/>
                </v:line>
                <v:line id="Line 952" o:spid="_x0000_s1765" style="position:absolute;visibility:visible;mso-wrap-style:square" from="15439,15005" to="17750,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" strokeweight=".45pt">
                  <v:stroke joinstyle="miter" endcap="square"/>
                </v:line>
                <v:line id="Line 953" o:spid="_x0000_s1766" style="position:absolute;visibility:visible;mso-wrap-style:square" from="15439,13500" to="17750,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" strokeweight=".45pt">
                  <v:stroke joinstyle="miter" endcap="square"/>
                </v:line>
                <v:rect id="Rectangle 954" o:spid="_x0000_s1767" style="position:absolute;left:16004;top:13817;width:158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" filled="f" stroked="f">
                  <v:textbox style="mso-fit-shape-to-text:t" inset="0,0,0,0">
                    <w:txbxContent>
                      <w:p w:rsidR="00FF55A1" w:rsidRDefault="00FF55A1">
                        <w:r>
                          <w:rPr>
                            <w:rFonts w:ascii="Arial" w:hAnsi="Arial" w:cs="Arial"/>
                            <w:color w:val="000000"/>
                            <w:sz w:val="14"/>
                            <w:szCs w:val="14"/>
                          </w:rPr>
                          <w:t>A30</w:t>
                        </w:r>
                      </w:p>
                    </w:txbxContent>
                  </v:textbox>
                </v:rect>
                <v:line id="Line 955" o:spid="_x0000_s1768" style="position:absolute;flip:y;visibility:visible;mso-wrap-style:square" from="17750,13500" to="18029,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" strokeweight=".45pt">
                  <v:stroke joinstyle="miter" endcap="square"/>
                </v:line>
                <v:line id="Line 956" o:spid="_x0000_s1769" style="position:absolute;visibility:visible;mso-wrap-style:square" from="17750,13500" to="18029,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" strokeweight=".45pt">
                  <v:stroke joinstyle="miter" endcap="square"/>
                </v:line>
                <v:line id="Line 957" o:spid="_x0000_s1770" style="position:absolute;visibility:visible;mso-wrap-style:square" from="18029,15005" to="20334,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" strokeweight=".45pt">
                  <v:stroke joinstyle="miter" endcap="square"/>
                </v:line>
                <v:line id="Line 958" o:spid="_x0000_s1771" style="position:absolute;visibility:visible;mso-wrap-style:square" from="18029,13500" to="20334,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" strokeweight=".45pt">
                  <v:stroke joinstyle="miter" endcap="square"/>
                </v:line>
                <v:rect id="Rectangle 959" o:spid="_x0000_s1772" style="position:absolute;left:18588;top:13817;width:158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A26</w:t>
                        </w:r>
                      </w:p>
                    </w:txbxContent>
                  </v:textbox>
                </v:rect>
                <v:line id="Line 960" o:spid="_x0000_s1773" style="position:absolute;flip:y;visibility:visible;mso-wrap-style:square" from="20334,13500" to="20563,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" strokeweight=".45pt">
                  <v:stroke joinstyle="miter" endcap="square"/>
                </v:line>
                <v:line id="Line 961" o:spid="_x0000_s1774" style="position:absolute;visibility:visible;mso-wrap-style:square" from="20334,13500" to="20563,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" strokeweight=".45pt">
                  <v:stroke joinstyle="miter" endcap="square"/>
                </v:line>
                <v:line id="Line 962" o:spid="_x0000_s1775" style="position:absolute;visibility:visible;mso-wrap-style:square" from="20563,15005" to="21744,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" strokeweight=".45pt">
                  <v:stroke joinstyle="miter" endcap="square"/>
                </v:line>
                <v:line id="Line 963" o:spid="_x0000_s1776" style="position:absolute;visibility:visible;mso-wrap-style:square" from="20563,13500" to="21744,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" strokeweight=".45pt">
                  <v:stroke joinstyle="miter" endcap="square"/>
                </v:line>
                <v:line id="Line 964" o:spid="_x0000_s1777" style="position:absolute;visibility:visible;mso-wrap-style:square" from="23992,15005" to="26411,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" strokeweight=".45pt">
                  <v:stroke joinstyle="miter" endcap="square"/>
                </v:line>
                <v:line id="Line 965" o:spid="_x0000_s1778" style="position:absolute;visibility:visible;mso-wrap-style:square" from="23992,13500" to="26411,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" strokeweight=".45pt">
                  <v:stroke joinstyle="miter" endcap="square"/>
                </v:line>
                <v:rect id="Rectangle 966" o:spid="_x0000_s1779" style="position:absolute;left:24779;top:13817;width:109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A6</w:t>
                        </w:r>
                      </w:p>
                    </w:txbxContent>
                  </v:textbox>
                </v:rect>
                <v:line id="Line 967" o:spid="_x0000_s1780" style="position:absolute;flip:y;visibility:visible;mso-wrap-style:square" from="26411,13500" to="26640,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" strokeweight=".45pt">
                  <v:stroke joinstyle="miter" endcap="square"/>
                </v:line>
                <v:line id="Line 968" o:spid="_x0000_s1781" style="position:absolute;visibility:visible;mso-wrap-style:square" from="26411,13500" to="26640,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" strokeweight=".45pt">
                  <v:stroke joinstyle="miter" endcap="square"/>
                </v:line>
                <v:line id="Line 969" o:spid="_x0000_s1782" style="position:absolute;visibility:visible;mso-wrap-style:square" from="26640,15005" to="28945,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" strokeweight=".45pt">
                  <v:stroke joinstyle="miter" endcap="square"/>
                </v:line>
                <v:line id="Line 970" o:spid="_x0000_s1783" style="position:absolute;visibility:visible;mso-wrap-style:square" from="26640,13500" to="28945,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" strokeweight=".45pt">
                  <v:stroke joinstyle="miter" endcap="square"/>
                </v:line>
                <v:rect id="Rectangle 971" o:spid="_x0000_s1784" style="position:absolute;left:27370;top:13817;width:109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A2</w:t>
                        </w:r>
                      </w:p>
                    </w:txbxContent>
                  </v:textbox>
                </v:rect>
                <v:line id="Line 972" o:spid="_x0000_s1785" style="position:absolute;flip:y;visibility:visible;mso-wrap-style:square" from="28945,13500" to="29224,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" strokeweight=".45pt">
                  <v:stroke joinstyle="miter" endcap="square"/>
                </v:line>
                <v:line id="Line 973" o:spid="_x0000_s1786" style="position:absolute;visibility:visible;mso-wrap-style:square" from="28945,13500" to="29224,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" strokeweight=".45pt">
                  <v:stroke joinstyle="miter" endcap="square"/>
                </v:line>
                <v:line id="Line 974" o:spid="_x0000_s1787" style="position:absolute;visibility:visible;mso-wrap-style:square" from="29224,15005" to="30348,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" strokeweight=".45pt">
                  <v:stroke joinstyle="miter" endcap="square"/>
                </v:line>
                <v:line id="Line 975" o:spid="_x0000_s1788" style="position:absolute;visibility:visible;mso-wrap-style:square" from="29224,13500" to="3034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" strokeweight=".45pt">
                  <v:stroke joinstyle="miter" endcap="square"/>
                </v:line>
                <v:line id="Line 976" o:spid="_x0000_s1789" style="position:absolute;visibility:visible;mso-wrap-style:square" from="32603,15005" to="35022,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" strokeweight=".45pt">
                  <v:stroke joinstyle="miter" endcap="square"/>
                </v:line>
                <v:line id="Line 977" o:spid="_x0000_s1790" style="position:absolute;visibility:visible;mso-wrap-style:square" from="32603,13500" to="35022,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" strokeweight=".45pt">
                  <v:stroke joinstyle="miter" endcap="square"/>
                </v:line>
                <v:line id="Line 978" o:spid="_x0000_s1791" style="position:absolute;flip:y;visibility:visible;mso-wrap-style:square" from="35022,13500" to="35244,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" strokeweight=".45pt">
                  <v:stroke joinstyle="miter" endcap="square"/>
                </v:line>
                <v:line id="Line 979" o:spid="_x0000_s1792" style="position:absolute;visibility:visible;mso-wrap-style:square" from="35022,13500" to="35244,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" strokeweight=".45pt">
                  <v:stroke joinstyle="miter" endcap="square"/>
                </v:line>
                <v:line id="Line 980" o:spid="_x0000_s1793" style="position:absolute;visibility:visible;mso-wrap-style:square" from="35244,15005" to="37556,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" strokeweight=".45pt">
                  <v:stroke joinstyle="miter" endcap="square"/>
                </v:line>
                <v:line id="Line 981" o:spid="_x0000_s1794" style="position:absolute;visibility:visible;mso-wrap-style:square" from="35244,13500" to="37556,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" strokeweight=".45pt">
                  <v:stroke joinstyle="miter" endcap="square"/>
                </v:line>
                <v:rect id="Rectangle 982" o:spid="_x0000_s1795" style="position:absolute;left:35638;top:13817;width:193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Dn-1</w:t>
                        </w:r>
                      </w:p>
                    </w:txbxContent>
                  </v:textbox>
                </v:rect>
                <v:line id="Line 983" o:spid="_x0000_s1796" style="position:absolute;flip:y;visibility:visible;mso-wrap-style:square" from="37556,13500" to="37835,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" strokeweight=".45pt">
                  <v:stroke joinstyle="miter" endcap="square"/>
                </v:line>
                <v:line id="Line 984" o:spid="_x0000_s1797" style="position:absolute;visibility:visible;mso-wrap-style:square" from="37556,13500" to="37835,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" strokeweight=".45pt">
                  <v:stroke joinstyle="miter" endcap="square"/>
                </v:line>
                <v:line id="Line 985" o:spid="_x0000_s1798" style="position:absolute;visibility:visible;mso-wrap-style:square" from="37835,15005" to="40140,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" strokeweight=".45pt">
                  <v:stroke joinstyle="miter" endcap="square"/>
                </v:line>
                <v:line id="Line 986" o:spid="_x0000_s1799" style="position:absolute;visibility:visible;mso-wrap-style:square" from="37835,13500" to="40140,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" strokeweight=".45pt">
                  <v:stroke joinstyle="miter" endcap="square"/>
                </v:line>
                <v:rect id="Rectangle 987" o:spid="_x0000_s1800" style="position:absolute;left:38229;top:13817;width:193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Dn-5</w:t>
                        </w:r>
                      </w:p>
                    </w:txbxContent>
                  </v:textbox>
                </v:rect>
                <v:line id="Line 988" o:spid="_x0000_s1801" style="position:absolute;flip:y;visibility:visible;mso-wrap-style:square" from="40140,13500" to="40369,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" strokeweight=".45pt">
                  <v:stroke joinstyle="miter" endcap="square"/>
                </v:line>
                <v:line id="Line 989" o:spid="_x0000_s1802" style="position:absolute;visibility:visible;mso-wrap-style:square" from="40140,13500" to="40369,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" strokeweight=".45pt">
                  <v:stroke joinstyle="miter" endcap="square"/>
                </v:line>
                <v:line id="Line 990" o:spid="_x0000_s1803" style="position:absolute;visibility:visible;mso-wrap-style:square" from="40369,15005" to="41550,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" strokeweight=".45pt">
                  <v:stroke joinstyle="miter" endcap="square"/>
                </v:line>
                <v:line id="Line 991" o:spid="_x0000_s1804" style="position:absolute;visibility:visible;mso-wrap-style:square" from="40369,13500" to="41550,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" strokeweight=".45pt">
                  <v:stroke joinstyle="miter" endcap="square"/>
                </v:line>
                <v:line id="Line 992" o:spid="_x0000_s1805" style="position:absolute;visibility:visible;mso-wrap-style:square" from="43798,15005" to="46217,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" strokeweight=".45pt">
                  <v:stroke joinstyle="miter" endcap="square"/>
                </v:line>
                <v:line id="Line 993" o:spid="_x0000_s1806" style="position:absolute;visibility:visible;mso-wrap-style:square" from="43798,13500" to="46217,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" strokeweight=".45pt">
                  <v:stroke joinstyle="miter" endcap="square"/>
                </v:line>
                <v:rect id="Rectangle 994" o:spid="_x0000_s1807" style="position:absolute;left:44528;top:13817;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D6</w:t>
                        </w:r>
                      </w:p>
                    </w:txbxContent>
                  </v:textbox>
                </v:rect>
                <v:line id="Line 995" o:spid="_x0000_s1808" style="position:absolute;flip:y;visibility:visible;mso-wrap-style:square" from="46217,13500" to="46446,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" strokeweight=".45pt">
                  <v:stroke joinstyle="miter" endcap="square"/>
                </v:line>
                <v:line id="Line 996" o:spid="_x0000_s1809" style="position:absolute;visibility:visible;mso-wrap-style:square" from="46217,13500" to="46446,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" strokeweight=".45pt">
                  <v:stroke joinstyle="miter" endcap="square"/>
                </v:line>
                <v:line id="Line 997" o:spid="_x0000_s1810" style="position:absolute;visibility:visible;mso-wrap-style:square" from="46446,15005" to="48808,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" strokeweight=".45pt">
                  <v:stroke joinstyle="miter" endcap="square"/>
                </v:line>
                <v:line id="Line 998" o:spid="_x0000_s1811" style="position:absolute;visibility:visible;mso-wrap-style:square" from="46446,13500" to="48808,13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" strokeweight=".45pt">
                  <v:stroke joinstyle="miter" endcap="square"/>
                </v:line>
                <v:rect id="Rectangle 999" o:spid="_x0000_s1812" style="position:absolute;left:47176;top:13817;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D2</w:t>
                        </w:r>
                      </w:p>
                    </w:txbxContent>
                  </v:textbox>
                </v:rect>
                <v:line id="Line 1000" o:spid="_x0000_s1813" style="position:absolute;visibility:visible;mso-wrap-style:square" from="48808,13500" to="48973,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" strokeweight=".45pt">
                  <v:stroke joinstyle="miter" endcap="square"/>
                </v:line>
                <v:line id="Line 1001" o:spid="_x0000_s1814" style="position:absolute;flip:y;visibility:visible;mso-wrap-style:square" from="48808,14249" to="48973,1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" strokeweight=".45pt">
                  <v:stroke joinstyle="miter" endcap="square"/>
                </v:line>
                <v:line id="Line 1002" o:spid="_x0000_s1815" style="position:absolute;visibility:visible;mso-wrap-style:square" from="48973,14249" to="52745,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" strokeweight=".45pt">
                  <v:stroke joinstyle="miter" endcap="square"/>
                </v:line>
                <v:line id="Line 1003" o:spid="_x0000_s1816" style="position:absolute;visibility:visible;mso-wrap-style:square" from="7673,17252" to="10149,1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" strokeweight=".45pt">
                  <v:stroke joinstyle="miter" endcap="square"/>
                </v:line>
                <v:line id="Line 1004" o:spid="_x0000_s1817" style="position:absolute;flip:y;visibility:visible;mso-wrap-style:square" from="10149,16503" to="10263,1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" strokeweight=".45pt">
                  <v:stroke joinstyle="miter" endcap="square"/>
                </v:line>
                <v:line id="Line 1005" o:spid="_x0000_s1818" style="position:absolute;visibility:visible;mso-wrap-style:square" from="10149,17252" to="10263,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" strokeweight=".45pt">
                  <v:stroke joinstyle="miter" endcap="square"/>
                </v:line>
                <v:line id="Line 1006" o:spid="_x0000_s1819" style="position:absolute;visibility:visible;mso-wrap-style:square" from="10263,18002" to="12626,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" strokeweight=".45pt">
                  <v:stroke joinstyle="miter" endcap="square"/>
                </v:line>
                <v:line id="Line 1007" o:spid="_x0000_s1820" style="position:absolute;visibility:visible;mso-wrap-style:square" from="10263,16503" to="12626,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" strokeweight=".45pt">
                  <v:stroke joinstyle="miter" endcap="square"/>
                </v:line>
                <v:rect id="Rectangle 1008" o:spid="_x0000_s1821" style="position:absolute;left:10994;top:16821;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C7</w:t>
                        </w:r>
                      </w:p>
                    </w:txbxContent>
                  </v:textbox>
                </v:rect>
                <v:line id="Line 1009" o:spid="_x0000_s1822" style="position:absolute;flip:y;visibility:visible;mso-wrap-style:square" from="12626,16503" to="12905,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" strokeweight=".45pt">
                  <v:stroke joinstyle="miter" endcap="square"/>
                </v:line>
                <v:line id="Line 1010" o:spid="_x0000_s1823" style="position:absolute;visibility:visible;mso-wrap-style:square" from="12626,16503" to="12905,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" strokeweight=".45pt">
                  <v:stroke joinstyle="miter" endcap="square"/>
                </v:line>
                <v:line id="Line 1011" o:spid="_x0000_s1824" style="position:absolute;visibility:visible;mso-wrap-style:square" from="12905,18002" to="15216,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" strokeweight=".45pt">
                  <v:stroke joinstyle="miter" endcap="square"/>
                </v:line>
                <v:line id="Line 1012" o:spid="_x0000_s1825" style="position:absolute;visibility:visible;mso-wrap-style:square" from="12905,16503" to="15216,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" strokeweight=".45pt">
                  <v:stroke joinstyle="miter" endcap="square"/>
                </v:line>
                <v:rect id="Rectangle 1013" o:spid="_x0000_s1826" style="position:absolute;left:13584;top:16821;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C3</w:t>
                        </w:r>
                      </w:p>
                    </w:txbxContent>
                  </v:textbox>
                </v:rect>
                <v:line id="Line 1014" o:spid="_x0000_s1827" style="position:absolute;flip:y;visibility:visible;mso-wrap-style:square" from="15216,16503" to="1543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" strokeweight=".45pt">
                  <v:stroke joinstyle="miter" endcap="square"/>
                </v:line>
                <v:line id="Line 1015" o:spid="_x0000_s1828" style="position:absolute;visibility:visible;mso-wrap-style:square" from="15216,16503" to="1543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" strokeweight=".45pt">
                  <v:stroke joinstyle="miter" endcap="square"/>
                </v:line>
                <v:line id="Line 1016" o:spid="_x0000_s1829" style="position:absolute;visibility:visible;mso-wrap-style:square" from="15439,18002" to="1775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" strokeweight=".45pt">
                  <v:stroke joinstyle="miter" endcap="square"/>
                </v:line>
                <v:line id="Line 1017" o:spid="_x0000_s1830" style="position:absolute;visibility:visible;mso-wrap-style:square" from="15439,16503" to="17750,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" strokeweight=".45pt">
                  <v:stroke joinstyle="miter" endcap="square"/>
                </v:line>
                <v:rect id="Rectangle 1018" o:spid="_x0000_s1831" style="position:absolute;left:16004;top:16821;width:158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A31</w:t>
                        </w:r>
                      </w:p>
                    </w:txbxContent>
                  </v:textbox>
                </v:rect>
                <v:line id="Line 1019" o:spid="_x0000_s1832" style="position:absolute;flip:y;visibility:visible;mso-wrap-style:square" from="17750,16503" to="1802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" strokeweight=".45pt">
                  <v:stroke joinstyle="miter" endcap="square"/>
                </v:line>
                <v:line id="Line 1020" o:spid="_x0000_s1833" style="position:absolute;visibility:visible;mso-wrap-style:square" from="17750,16503" to="1802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" strokeweight=".45pt">
                  <v:stroke joinstyle="miter" endcap="square"/>
                </v:line>
                <v:line id="Line 1021" o:spid="_x0000_s1834" style="position:absolute;visibility:visible;mso-wrap-style:square" from="18029,18002" to="2033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" strokeweight=".45pt">
                  <v:stroke joinstyle="miter" endcap="square"/>
                </v:line>
                <v:line id="Line 1022" o:spid="_x0000_s1835" style="position:absolute;visibility:visible;mso-wrap-style:square" from="18029,16503" to="20334,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" strokeweight=".45pt">
                  <v:stroke joinstyle="miter" endcap="square"/>
                </v:line>
                <v:rect id="Rectangle 1023" o:spid="_x0000_s1836" style="position:absolute;left:18588;top:16821;width:158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A27</w:t>
                        </w:r>
                      </w:p>
                    </w:txbxContent>
                  </v:textbox>
                </v:rect>
                <v:line id="Line 1024" o:spid="_x0000_s1837" style="position:absolute;flip:y;visibility:visible;mso-wrap-style:square" from="20334,16503" to="20563,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" strokeweight=".45pt">
                  <v:stroke joinstyle="miter" endcap="square"/>
                </v:line>
                <v:line id="Line 1025" o:spid="_x0000_s1838" style="position:absolute;visibility:visible;mso-wrap-style:square" from="20334,16503" to="20563,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" strokeweight=".45pt">
                  <v:stroke joinstyle="miter" endcap="square"/>
                </v:line>
                <v:line id="Line 1026" o:spid="_x0000_s1839" style="position:absolute;visibility:visible;mso-wrap-style:square" from="20563,18002" to="2174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" strokeweight=".45pt">
                  <v:stroke joinstyle="miter" endcap="square"/>
                </v:line>
                <v:line id="Line 1027" o:spid="_x0000_s1840" style="position:absolute;visibility:visible;mso-wrap-style:square" from="20563,16503" to="21744,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" strokeweight=".45pt">
                  <v:stroke joinstyle="miter" endcap="square"/>
                </v:line>
                <v:line id="Line 1028" o:spid="_x0000_s1841" style="position:absolute;visibility:visible;mso-wrap-style:square" from="23992,18002" to="26411,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" strokeweight=".45pt">
                  <v:stroke joinstyle="miter" endcap="square"/>
                </v:line>
                <v:line id="Line 1029" o:spid="_x0000_s1842" style="position:absolute;visibility:visible;mso-wrap-style:square" from="23992,16503" to="26411,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" strokeweight=".45pt">
                  <v:stroke joinstyle="miter" endcap="square"/>
                </v:line>
                <v:rect id="Rectangle 1030" o:spid="_x0000_s1843" style="position:absolute;left:24779;top:16821;width:1093;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A7</w:t>
                        </w:r>
                      </w:p>
                    </w:txbxContent>
                  </v:textbox>
                </v:rect>
                <v:line id="Line 1031" o:spid="_x0000_s1844" style="position:absolute;flip:y;visibility:visible;mso-wrap-style:square" from="26411,16503" to="2664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" strokeweight=".45pt">
                  <v:stroke joinstyle="miter" endcap="square"/>
                </v:line>
                <v:line id="Line 1032" o:spid="_x0000_s1845" style="position:absolute;visibility:visible;mso-wrap-style:square" from="26411,16503" to="2664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" strokeweight=".45pt">
                  <v:stroke joinstyle="miter" endcap="square"/>
                </v:line>
                <v:line id="Line 1033" o:spid="_x0000_s1846" style="position:absolute;visibility:visible;mso-wrap-style:square" from="26640,18002" to="28945,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" strokeweight=".45pt">
                  <v:stroke joinstyle="miter" endcap="square"/>
                </v:line>
                <v:line id="Line 1034" o:spid="_x0000_s1847" style="position:absolute;visibility:visible;mso-wrap-style:square" from="26640,16503" to="28945,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" strokeweight=".45pt">
                  <v:stroke joinstyle="miter" endcap="square"/>
                </v:line>
                <v:rect id="Rectangle 1035" o:spid="_x0000_s1848" style="position:absolute;left:27370;top:16821;width:109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A3</w:t>
                        </w:r>
                      </w:p>
                    </w:txbxContent>
                  </v:textbox>
                </v:rect>
                <v:line id="Line 1036" o:spid="_x0000_s1849" style="position:absolute;flip:y;visibility:visible;mso-wrap-style:square" from="28945,16503" to="2922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" strokeweight=".45pt">
                  <v:stroke joinstyle="miter" endcap="square"/>
                </v:line>
                <v:line id="Line 1037" o:spid="_x0000_s1850" style="position:absolute;visibility:visible;mso-wrap-style:square" from="28945,16503" to="2922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" strokeweight=".45pt">
                  <v:stroke joinstyle="miter" endcap="square"/>
                </v:line>
                <v:line id="Line 1038" o:spid="_x0000_s1851" style="position:absolute;visibility:visible;mso-wrap-style:square" from="29224,18002" to="30348,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" strokeweight=".45pt">
                  <v:stroke joinstyle="miter" endcap="square"/>
                </v:line>
                <v:line id="Line 1039" o:spid="_x0000_s1852" style="position:absolute;visibility:visible;mso-wrap-style:square" from="29224,16503" to="30348,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" strokeweight=".45pt">
                  <v:stroke joinstyle="miter" endcap="square"/>
                </v:line>
                <v:line id="Line 1040" o:spid="_x0000_s1853" style="position:absolute;visibility:visible;mso-wrap-style:square" from="32603,18002" to="3502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" strokeweight=".45pt">
                  <v:stroke joinstyle="miter" endcap="square"/>
                </v:line>
                <v:line id="Line 1041" o:spid="_x0000_s1854" style="position:absolute;visibility:visible;mso-wrap-style:square" from="32603,16503" to="35022,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" strokeweight=".45pt">
                  <v:stroke joinstyle="miter" endcap="square"/>
                </v:line>
                <v:line id="Line 1042" o:spid="_x0000_s1855" style="position:absolute;flip:y;visibility:visible;mso-wrap-style:square" from="35022,16503" to="3524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" strokeweight=".45pt">
                  <v:stroke joinstyle="miter" endcap="square"/>
                </v:line>
                <v:line id="Line 1043" o:spid="_x0000_s1856" style="position:absolute;visibility:visible;mso-wrap-style:square" from="35022,16503" to="35244,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" strokeweight=".45pt">
                  <v:stroke joinstyle="miter" endcap="square"/>
                </v:line>
                <v:line id="Line 1044" o:spid="_x0000_s1857" style="position:absolute;visibility:visible;mso-wrap-style:square" from="35244,18002" to="37556,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" strokeweight=".45pt">
                  <v:stroke joinstyle="miter" endcap="square"/>
                </v:line>
                <v:line id="Line 1045" o:spid="_x0000_s1858" style="position:absolute;visibility:visible;mso-wrap-style:square" from="35244,16503" to="37556,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" strokeweight=".45pt">
                  <v:stroke joinstyle="miter" endcap="square"/>
                </v:line>
                <v:rect id="Rectangle 1046" o:spid="_x0000_s1859" style="position:absolute;left:35924;top:16821;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Dn</w:t>
                        </w:r>
                      </w:p>
                    </w:txbxContent>
                  </v:textbox>
                </v:rect>
                <v:line id="Line 1047" o:spid="_x0000_s1860" style="position:absolute;flip:y;visibility:visible;mso-wrap-style:square" from="37556,16503" to="37835,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" strokeweight=".45pt">
                  <v:stroke joinstyle="miter" endcap="square"/>
                </v:line>
                <v:line id="Line 1048" o:spid="_x0000_s1861" style="position:absolute;visibility:visible;mso-wrap-style:square" from="37556,16503" to="37835,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" strokeweight=".45pt">
                  <v:stroke joinstyle="miter" endcap="square"/>
                </v:line>
                <v:line id="Line 1049" o:spid="_x0000_s1862" style="position:absolute;visibility:visible;mso-wrap-style:square" from="37835,18002" to="4014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" strokeweight=".45pt">
                  <v:stroke joinstyle="miter" endcap="square"/>
                </v:line>
                <v:line id="Line 1050" o:spid="_x0000_s1863" style="position:absolute;visibility:visible;mso-wrap-style:square" from="37835,16503" to="40140,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" strokeweight=".45pt">
                  <v:stroke joinstyle="miter" endcap="square"/>
                </v:line>
                <v:rect id="Rectangle 1051" o:spid="_x0000_s1864" style="position:absolute;left:38229;top:16821;width:193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Dn-4</w:t>
                        </w:r>
                      </w:p>
                    </w:txbxContent>
                  </v:textbox>
                </v:rect>
                <v:line id="Line 1052" o:spid="_x0000_s1865" style="position:absolute;flip:y;visibility:visible;mso-wrap-style:square" from="40140,16503" to="4036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" strokeweight=".45pt">
                  <v:stroke joinstyle="miter" endcap="square"/>
                </v:line>
                <v:line id="Line 1053" o:spid="_x0000_s1866" style="position:absolute;visibility:visible;mso-wrap-style:square" from="40140,16503" to="4036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" strokeweight=".45pt">
                  <v:stroke joinstyle="miter" endcap="square"/>
                </v:line>
                <v:line id="Line 1054" o:spid="_x0000_s1867" style="position:absolute;visibility:visible;mso-wrap-style:square" from="40369,18002" to="41550,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" strokeweight=".45pt">
                  <v:stroke joinstyle="miter" endcap="square"/>
                </v:line>
                <v:line id="Line 1055" o:spid="_x0000_s1868" style="position:absolute;visibility:visible;mso-wrap-style:square" from="40369,16503" to="41550,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" strokeweight=".45pt">
                  <v:stroke joinstyle="miter" endcap="square"/>
                </v:line>
                <v:line id="Line 1056" o:spid="_x0000_s1869" style="position:absolute;visibility:visible;mso-wrap-style:square" from="43798,18002" to="46217,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" strokeweight=".45pt">
                  <v:stroke joinstyle="miter" endcap="square"/>
                </v:line>
                <v:line id="Line 1057" o:spid="_x0000_s1870" style="position:absolute;visibility:visible;mso-wrap-style:square" from="43798,16503" to="46217,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" strokeweight=".45pt">
                  <v:stroke joinstyle="miter" endcap="square"/>
                </v:line>
                <v:rect id="Rectangle 1058" o:spid="_x0000_s1871" style="position:absolute;left:44528;top:16821;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D7</w:t>
                        </w:r>
                      </w:p>
                    </w:txbxContent>
                  </v:textbox>
                </v:rect>
                <v:line id="Line 1059" o:spid="_x0000_s1872" style="position:absolute;flip:y;visibility:visible;mso-wrap-style:square" from="46217,16503" to="46446,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" strokeweight=".45pt">
                  <v:stroke joinstyle="miter" endcap="square"/>
                </v:line>
                <v:line id="Line 1060" o:spid="_x0000_s1873" style="position:absolute;visibility:visible;mso-wrap-style:square" from="46217,16503" to="46446,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" strokeweight=".45pt">
                  <v:stroke joinstyle="miter" endcap="square"/>
                </v:line>
                <v:line id="Line 1061" o:spid="_x0000_s1874" style="position:absolute;visibility:visible;mso-wrap-style:square" from="46446,18002" to="48808,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" strokeweight=".45pt">
                  <v:stroke joinstyle="miter" endcap="square"/>
                </v:line>
                <v:line id="Line 1062" o:spid="_x0000_s1875" style="position:absolute;visibility:visible;mso-wrap-style:square" from="46446,16503" to="48808,16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" strokeweight=".45pt">
                  <v:stroke joinstyle="miter" endcap="square"/>
                </v:line>
                <v:rect id="Rectangle 1063" o:spid="_x0000_s1876" style="position:absolute;left:47176;top:16821;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D3</w:t>
                        </w:r>
                      </w:p>
                    </w:txbxContent>
                  </v:textbox>
                </v:rect>
                <v:line id="Line 1064" o:spid="_x0000_s1877" style="position:absolute;visibility:visible;mso-wrap-style:square" from="48808,16503" to="48973,1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" strokeweight=".45pt">
                  <v:stroke joinstyle="miter" endcap="square"/>
                </v:line>
                <v:line id="Line 1065" o:spid="_x0000_s1878" style="position:absolute;flip:y;visibility:visible;mso-wrap-style:square" from="48808,17252" to="48973,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" strokeweight=".45pt">
                  <v:stroke joinstyle="miter" endcap="square"/>
                </v:line>
                <v:line id="Line 1066" o:spid="_x0000_s1879" style="position:absolute;visibility:visible;mso-wrap-style:square" from="48973,17252" to="52745,17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" strokeweight=".45pt">
                  <v:stroke joinstyle="miter" endcap="square"/>
                </v:line>
                <v:oval id="Oval 1067" o:spid="_x0000_s1880" style="position:absolute;left:22303;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" filled="f" strokeweight=".45pt">
                  <v:stroke joinstyle="miter" endcap="square"/>
                </v:oval>
                <v:oval id="Oval 1068" o:spid="_x0000_s1881" style="position:absolute;left:22754;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" filled="f" strokeweight=".45pt">
                  <v:stroke joinstyle="miter" endcap="square"/>
                </v:oval>
                <v:oval id="Oval 1069" o:spid="_x0000_s1882" style="position:absolute;left:23205;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" filled="f" strokeweight=".45pt">
                  <v:stroke joinstyle="miter" endcap="square"/>
                </v:oval>
                <v:oval id="Oval 1070" o:spid="_x0000_s1883" style="position:absolute;left:22303;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" fillcolor="black" strokeweight=".45pt">
                  <v:stroke joinstyle="miter" endcap="square"/>
                </v:oval>
                <v:oval id="Oval 1071" o:spid="_x0000_s1884" style="position:absolute;left:22754;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" fillcolor="black" strokeweight=".45pt">
                  <v:stroke joinstyle="miter" endcap="square"/>
                </v:oval>
                <v:oval id="Oval 1072" o:spid="_x0000_s1885" style="position:absolute;left:23205;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" fillcolor="black" strokeweight=".45pt">
                  <v:stroke joinstyle="miter" endcap="square"/>
                </v:oval>
                <v:oval id="Oval 1073" o:spid="_x0000_s1886" style="position:absolute;left:22303;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" filled="f" strokeweight=".45pt">
                  <v:stroke joinstyle="miter" endcap="square"/>
                </v:oval>
                <v:oval id="Oval 1074" o:spid="_x0000_s1887" style="position:absolute;left:22754;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" filled="f" strokeweight=".45pt">
                  <v:stroke joinstyle="miter" endcap="square"/>
                </v:oval>
                <v:oval id="Oval 1075" o:spid="_x0000_s1888" style="position:absolute;left:23205;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" filled="f" strokeweight=".45pt">
                  <v:stroke joinstyle="miter" endcap="square"/>
                </v:oval>
                <v:oval id="Oval 1076" o:spid="_x0000_s1889" style="position:absolute;left:22303;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" fillcolor="black" strokeweight=".45pt">
                  <v:stroke joinstyle="miter" endcap="square"/>
                </v:oval>
                <v:oval id="Oval 1077" o:spid="_x0000_s1890" style="position:absolute;left:22754;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" fillcolor="black" strokeweight=".45pt">
                  <v:stroke joinstyle="miter" endcap="square"/>
                </v:oval>
                <v:oval id="Oval 1078" o:spid="_x0000_s1891" style="position:absolute;left:23205;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" fillcolor="black" strokeweight=".45pt">
                  <v:stroke joinstyle="miter" endcap="square"/>
                </v:oval>
                <v:oval id="Oval 1079" o:spid="_x0000_s1892" style="position:absolute;left:22303;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" filled="f" strokeweight=".45pt">
                  <v:stroke joinstyle="miter" endcap="square"/>
                </v:oval>
                <v:oval id="Oval 1080" o:spid="_x0000_s1893" style="position:absolute;left:22754;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" filled="f" strokeweight=".45pt">
                  <v:stroke joinstyle="miter" endcap="square"/>
                </v:oval>
                <v:oval id="Oval 1081" o:spid="_x0000_s1894" style="position:absolute;left:23205;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" filled="f" strokeweight=".45pt">
                  <v:stroke joinstyle="miter" endcap="square"/>
                </v:oval>
                <v:oval id="Oval 1082" o:spid="_x0000_s1895" style="position:absolute;left:22303;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" fillcolor="black" strokeweight=".45pt">
                  <v:stroke joinstyle="miter" endcap="square"/>
                </v:oval>
                <v:oval id="Oval 1083" o:spid="_x0000_s1896" style="position:absolute;left:22754;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" fillcolor="black" strokeweight=".45pt">
                  <v:stroke joinstyle="miter" endcap="square"/>
                </v:oval>
                <v:oval id="Oval 1084" o:spid="_x0000_s1897" style="position:absolute;left:23205;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" fillcolor="black" strokeweight=".45pt">
                  <v:stroke joinstyle="miter" endcap="square"/>
                </v:oval>
                <v:oval id="Oval 1085" o:spid="_x0000_s1898" style="position:absolute;left:22303;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" filled="f" strokeweight=".45pt">
                  <v:stroke joinstyle="miter" endcap="square"/>
                </v:oval>
                <v:oval id="Oval 1086" o:spid="_x0000_s1899" style="position:absolute;left:22754;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" filled="f" strokeweight=".45pt">
                  <v:stroke joinstyle="miter" endcap="square"/>
                </v:oval>
                <v:oval id="Oval 1087" o:spid="_x0000_s1900" style="position:absolute;left:23205;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" filled="f" strokeweight=".45pt">
                  <v:stroke joinstyle="miter" endcap="square"/>
                </v:oval>
                <v:oval id="Oval 1088" o:spid="_x0000_s1901" style="position:absolute;left:22303;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" fillcolor="black" strokeweight=".45pt">
                  <v:stroke joinstyle="miter" endcap="square"/>
                </v:oval>
                <v:oval id="Oval 1089" o:spid="_x0000_s1902" style="position:absolute;left:22754;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" fillcolor="black" strokeweight=".45pt">
                  <v:stroke joinstyle="miter" endcap="square"/>
                </v:oval>
                <v:oval id="Oval 1090" o:spid="_x0000_s1903" style="position:absolute;left:23205;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" fillcolor="black" strokeweight=".45pt">
                  <v:stroke joinstyle="miter" endcap="square"/>
                </v:oval>
                <v:oval id="Oval 1091" o:spid="_x0000_s1904" style="position:absolute;left:22303;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" filled="f" strokeweight=".45pt">
                  <v:stroke joinstyle="miter" endcap="square"/>
                </v:oval>
                <v:oval id="Oval 1092" o:spid="_x0000_s1905" style="position:absolute;left:22754;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" filled="f" strokeweight=".45pt">
                  <v:stroke joinstyle="miter" endcap="square"/>
                </v:oval>
                <v:oval id="Oval 1093" o:spid="_x0000_s1906" style="position:absolute;left:23205;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" filled="f" strokeweight=".45pt">
                  <v:stroke joinstyle="miter" endcap="square"/>
                </v:oval>
                <v:oval id="Oval 1094" o:spid="_x0000_s1907" style="position:absolute;left:22303;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" fillcolor="black" strokeweight=".45pt">
                  <v:stroke joinstyle="miter" endcap="square"/>
                </v:oval>
                <v:oval id="Oval 1095" o:spid="_x0000_s1908" style="position:absolute;left:22754;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" fillcolor="black" strokeweight=".45pt">
                  <v:stroke joinstyle="miter" endcap="square"/>
                </v:oval>
                <v:oval id="Oval 1096" o:spid="_x0000_s1909" style="position:absolute;left:23205;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" fillcolor="black" strokeweight=".45pt">
                  <v:stroke joinstyle="miter" endcap="square"/>
                </v:oval>
                <v:oval id="Oval 1097" o:spid="_x0000_s1910" style="position:absolute;left:22303;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" filled="f" strokeweight=".45pt">
                  <v:stroke joinstyle="miter" endcap="square"/>
                </v:oval>
                <v:oval id="Oval 1098" o:spid="_x0000_s1911" style="position:absolute;left:22754;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" filled="f" strokeweight=".45pt">
                  <v:stroke joinstyle="miter" endcap="square"/>
                </v:oval>
                <v:oval id="Oval 1099" o:spid="_x0000_s1912" style="position:absolute;left:23205;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" filled="f" strokeweight=".45pt">
                  <v:stroke joinstyle="miter" endcap="square"/>
                </v:oval>
                <v:oval id="Oval 1100" o:spid="_x0000_s1913" style="position:absolute;left:22303;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" fillcolor="black" strokeweight=".45pt">
                  <v:stroke joinstyle="miter" endcap="square"/>
                </v:oval>
                <v:oval id="Oval 1101" o:spid="_x0000_s1914" style="position:absolute;left:22754;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" fillcolor="black" strokeweight=".45pt">
                  <v:stroke joinstyle="miter" endcap="square"/>
                </v:oval>
                <v:oval id="Oval 1102" o:spid="_x0000_s1915" style="position:absolute;left:23205;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" fillcolor="black" strokeweight=".45pt">
                  <v:stroke joinstyle="miter" endcap="square"/>
                </v:oval>
                <v:oval id="Oval 1103" o:spid="_x0000_s1916" style="position:absolute;left:30914;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" filled="f" strokeweight=".45pt">
                  <v:stroke joinstyle="miter" endcap="square"/>
                </v:oval>
                <v:oval id="Oval 1104" o:spid="_x0000_s1917" style="position:absolute;left:31364;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" filled="f" strokeweight=".45pt">
                  <v:stroke joinstyle="miter" endcap="square"/>
                </v:oval>
                <v:oval id="Oval 1105" o:spid="_x0000_s1918" style="position:absolute;left:31815;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" filled="f" strokeweight=".45pt">
                  <v:stroke joinstyle="miter" endcap="square"/>
                </v:oval>
                <v:oval id="Oval 1106" o:spid="_x0000_s1919" style="position:absolute;left:30914;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" fillcolor="black" strokeweight=".45pt">
                  <v:stroke joinstyle="miter" endcap="square"/>
                </v:oval>
                <v:oval id="Oval 1107" o:spid="_x0000_s1920" style="position:absolute;left:31364;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" fillcolor="black" strokeweight=".45pt">
                  <v:stroke joinstyle="miter" endcap="square"/>
                </v:oval>
                <v:oval id="Oval 1108" o:spid="_x0000_s1921" style="position:absolute;left:31815;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" fillcolor="black" strokeweight=".45pt">
                  <v:stroke joinstyle="miter" endcap="square"/>
                </v:oval>
                <v:oval id="Oval 1109" o:spid="_x0000_s1922" style="position:absolute;left:30914;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" filled="f" strokeweight=".45pt">
                  <v:stroke joinstyle="miter" endcap="square"/>
                </v:oval>
                <v:oval id="Oval 1110" o:spid="_x0000_s1923" style="position:absolute;left:31364;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" filled="f" strokeweight=".45pt">
                  <v:stroke joinstyle="miter" endcap="square"/>
                </v:oval>
                <v:oval id="Oval 1111" o:spid="_x0000_s1924" style="position:absolute;left:31815;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" filled="f" strokeweight=".45pt">
                  <v:stroke joinstyle="miter" endcap="square"/>
                </v:oval>
                <v:oval id="Oval 1112" o:spid="_x0000_s1925" style="position:absolute;left:30914;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" fillcolor="black" strokeweight=".45pt">
                  <v:stroke joinstyle="miter" endcap="square"/>
                </v:oval>
                <v:oval id="Oval 1113" o:spid="_x0000_s1926" style="position:absolute;left:31364;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" fillcolor="black" strokeweight=".45pt">
                  <v:stroke joinstyle="miter" endcap="square"/>
                </v:oval>
                <v:oval id="Oval 1114" o:spid="_x0000_s1927" style="position:absolute;left:31815;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" fillcolor="black" strokeweight=".45pt">
                  <v:stroke joinstyle="miter" endcap="square"/>
                </v:oval>
                <v:oval id="Oval 1115" o:spid="_x0000_s1928" style="position:absolute;left:30914;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" filled="f" strokeweight=".45pt">
                  <v:stroke joinstyle="miter" endcap="square"/>
                </v:oval>
                <v:oval id="Oval 1116" o:spid="_x0000_s1929" style="position:absolute;left:31364;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" filled="f" strokeweight=".45pt">
                  <v:stroke joinstyle="miter" endcap="square"/>
                </v:oval>
                <v:oval id="Oval 1117" o:spid="_x0000_s1930" style="position:absolute;left:31815;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" filled="f" strokeweight=".45pt">
                  <v:stroke joinstyle="miter" endcap="square"/>
                </v:oval>
                <v:oval id="Oval 1118" o:spid="_x0000_s1931" style="position:absolute;left:30914;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" fillcolor="black" strokeweight=".45pt">
                  <v:stroke joinstyle="miter" endcap="square"/>
                </v:oval>
                <v:oval id="Oval 1119" o:spid="_x0000_s1932" style="position:absolute;left:31364;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" fillcolor="black" strokeweight=".45pt">
                  <v:stroke joinstyle="miter" endcap="square"/>
                </v:oval>
                <v:oval id="Oval 1120" o:spid="_x0000_s1933" style="position:absolute;left:31815;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" fillcolor="black" strokeweight=".45pt">
                  <v:stroke joinstyle="miter" endcap="square"/>
                </v:oval>
                <v:oval id="Oval 1121" o:spid="_x0000_s1934" style="position:absolute;left:30914;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" filled="f" strokeweight=".45pt">
                  <v:stroke joinstyle="miter" endcap="square"/>
                </v:oval>
                <v:oval id="Oval 1122" o:spid="_x0000_s1935" style="position:absolute;left:31364;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" filled="f" strokeweight=".45pt">
                  <v:stroke joinstyle="miter" endcap="square"/>
                </v:oval>
                <v:oval id="Oval 1123" o:spid="_x0000_s1936" style="position:absolute;left:31815;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" filled="f" strokeweight=".45pt">
                  <v:stroke joinstyle="miter" endcap="square"/>
                </v:oval>
                <v:oval id="Oval 1124" o:spid="_x0000_s1937" style="position:absolute;left:30914;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" fillcolor="black" strokeweight=".45pt">
                  <v:stroke joinstyle="miter" endcap="square"/>
                </v:oval>
                <v:oval id="Oval 1125" o:spid="_x0000_s1938" style="position:absolute;left:31364;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" fillcolor="black" strokeweight=".45pt">
                  <v:stroke joinstyle="miter" endcap="square"/>
                </v:oval>
                <v:oval id="Oval 1126" o:spid="_x0000_s1939" style="position:absolute;left:31815;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" fillcolor="black" strokeweight=".45pt">
                  <v:stroke joinstyle="miter" endcap="square"/>
                </v:oval>
                <v:oval id="Oval 1127" o:spid="_x0000_s1940" style="position:absolute;left:30914;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" filled="f" strokeweight=".45pt">
                  <v:stroke joinstyle="miter" endcap="square"/>
                </v:oval>
                <v:oval id="Oval 1128" o:spid="_x0000_s1941" style="position:absolute;left:31364;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" filled="f" strokeweight=".45pt">
                  <v:stroke joinstyle="miter" endcap="square"/>
                </v:oval>
                <v:oval id="Oval 1129" o:spid="_x0000_s1942" style="position:absolute;left:31815;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" filled="f" strokeweight=".45pt">
                  <v:stroke joinstyle="miter" endcap="square"/>
                </v:oval>
                <v:oval id="Oval 1130" o:spid="_x0000_s1943" style="position:absolute;left:30914;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" fillcolor="black" strokeweight=".45pt">
                  <v:stroke joinstyle="miter" endcap="square"/>
                </v:oval>
                <v:oval id="Oval 1131" o:spid="_x0000_s1944" style="position:absolute;left:31364;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" fillcolor="black" strokeweight=".45pt">
                  <v:stroke joinstyle="miter" endcap="square"/>
                </v:oval>
                <v:oval id="Oval 1132" o:spid="_x0000_s1945" style="position:absolute;left:31815;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" fillcolor="black" strokeweight=".45pt">
                  <v:stroke joinstyle="miter" endcap="square"/>
                </v:oval>
                <v:oval id="Oval 1133" o:spid="_x0000_s1946" style="position:absolute;left:30914;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" filled="f" strokeweight=".45pt">
                  <v:stroke joinstyle="miter" endcap="square"/>
                </v:oval>
                <v:oval id="Oval 1134" o:spid="_x0000_s1947" style="position:absolute;left:31364;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" filled="f" strokeweight=".45pt">
                  <v:stroke joinstyle="miter" endcap="square"/>
                </v:oval>
                <v:oval id="Oval 1135" o:spid="_x0000_s1948" style="position:absolute;left:31815;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" filled="f" strokeweight=".45pt">
                  <v:stroke joinstyle="miter" endcap="square"/>
                </v:oval>
                <v:oval id="Oval 1136" o:spid="_x0000_s1949" style="position:absolute;left:30914;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" fillcolor="black" strokeweight=".45pt">
                  <v:stroke joinstyle="miter" endcap="square"/>
                </v:oval>
                <v:oval id="Oval 1137" o:spid="_x0000_s1950" style="position:absolute;left:31364;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" fillcolor="black" strokeweight=".45pt">
                  <v:stroke joinstyle="miter" endcap="square"/>
                </v:oval>
                <v:oval id="Oval 1138" o:spid="_x0000_s1951" style="position:absolute;left:31815;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" fillcolor="black" strokeweight=".45pt">
                  <v:stroke joinstyle="miter" endcap="square"/>
                </v:oval>
                <v:oval id="Oval 1139" o:spid="_x0000_s1952" style="position:absolute;left:42109;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" filled="f" strokeweight=".45pt">
                  <v:stroke joinstyle="miter" endcap="square"/>
                </v:oval>
                <v:oval id="Oval 1140" o:spid="_x0000_s1953" style="position:absolute;left:42559;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" filled="f" strokeweight=".45pt">
                  <v:stroke joinstyle="miter" endcap="square"/>
                </v:oval>
                <v:oval id="Oval 1141" o:spid="_x0000_s1954" style="position:absolute;left:43010;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" filled="f" strokeweight=".45pt">
                  <v:stroke joinstyle="miter" endcap="square"/>
                </v:oval>
                <v:oval id="Oval 1142" o:spid="_x0000_s1955" style="position:absolute;left:42109;top:2101;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" fillcolor="black" strokeweight=".45pt">
                  <v:stroke joinstyle="miter" endcap="square"/>
                </v:oval>
                <v:oval id="Oval 1143" o:spid="_x0000_s1956" style="position:absolute;left:42559;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" fillcolor="black" strokeweight=".45pt">
                  <v:stroke joinstyle="miter" endcap="square"/>
                </v:oval>
                <v:oval id="Oval 1144" o:spid="_x0000_s1957" style="position:absolute;left:43010;top:2101;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" fillcolor="black" strokeweight=".45pt">
                  <v:stroke joinstyle="miter" endcap="square"/>
                </v:oval>
                <v:oval id="Oval 1145" o:spid="_x0000_s1958" style="position:absolute;left:42109;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" filled="f" strokeweight=".45pt">
                  <v:stroke joinstyle="miter" endcap="square"/>
                </v:oval>
                <v:oval id="Oval 1147" o:spid="_x0000_s1959" style="position:absolute;left:42559;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" filled="f" strokeweight=".45pt">
                  <v:stroke joinstyle="miter" endcap="square"/>
                </v:oval>
                <v:oval id="Oval 1148" o:spid="_x0000_s1960" style="position:absolute;left:43010;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" filled="f" strokeweight=".45pt">
                  <v:stroke joinstyle="miter" endcap="square"/>
                </v:oval>
                <v:oval id="Oval 1149" o:spid="_x0000_s1961" style="position:absolute;left:42109;top:5099;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" fillcolor="black" strokeweight=".45pt">
                  <v:stroke joinstyle="miter" endcap="square"/>
                </v:oval>
                <v:oval id="Oval 1150" o:spid="_x0000_s1962" style="position:absolute;left:42559;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" fillcolor="black" strokeweight=".45pt">
                  <v:stroke joinstyle="miter" endcap="square"/>
                </v:oval>
                <v:oval id="Oval 1151" o:spid="_x0000_s1963" style="position:absolute;left:43010;top:5099;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" fillcolor="black" strokeweight=".45pt">
                  <v:stroke joinstyle="miter" endcap="square"/>
                </v:oval>
                <v:oval id="Oval 1152" o:spid="_x0000_s1964" style="position:absolute;left:42109;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" filled="f" strokeweight=".45pt">
                  <v:stroke joinstyle="miter" endcap="square"/>
                </v:oval>
                <v:oval id="Oval 1153" o:spid="_x0000_s1965" style="position:absolute;left:42559;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" filled="f" strokeweight=".45pt">
                  <v:stroke joinstyle="miter" endcap="square"/>
                </v:oval>
                <v:oval id="Oval 1154" o:spid="_x0000_s1966" style="position:absolute;left:43010;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" filled="f" strokeweight=".45pt">
                  <v:stroke joinstyle="miter" endcap="square"/>
                </v:oval>
                <v:oval id="Oval 1155" o:spid="_x0000_s1967" style="position:absolute;left:42109;top:8102;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" fillcolor="black" strokeweight=".45pt">
                  <v:stroke joinstyle="miter" endcap="square"/>
                </v:oval>
                <v:oval id="Oval 1156" o:spid="_x0000_s1968" style="position:absolute;left:42559;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" fillcolor="black" strokeweight=".45pt">
                  <v:stroke joinstyle="miter" endcap="square"/>
                </v:oval>
                <v:oval id="Oval 1157" o:spid="_x0000_s1969" style="position:absolute;left:43010;top:8102;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" fillcolor="black" strokeweight=".45pt">
                  <v:stroke joinstyle="miter" endcap="square"/>
                </v:oval>
                <v:oval id="Oval 1158" o:spid="_x0000_s1970" style="position:absolute;left:42109;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" filled="f" strokeweight=".45pt">
                  <v:stroke joinstyle="miter" endcap="square"/>
                </v:oval>
                <v:oval id="Oval 1159" o:spid="_x0000_s1971" style="position:absolute;left:42559;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" filled="f" strokeweight=".45pt">
                  <v:stroke joinstyle="miter" endcap="square"/>
                </v:oval>
                <v:oval id="Oval 1160" o:spid="_x0000_s1972" style="position:absolute;left:43010;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" filled="f" strokeweight=".45pt">
                  <v:stroke joinstyle="miter" endcap="square"/>
                </v:oval>
                <v:oval id="Oval 1161" o:spid="_x0000_s1973" style="position:absolute;left:42109;top:11099;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" fillcolor="black" strokeweight=".45pt">
                  <v:stroke joinstyle="miter" endcap="square"/>
                </v:oval>
                <v:oval id="Oval 1162" o:spid="_x0000_s1974" style="position:absolute;left:42559;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" fillcolor="black" strokeweight=".45pt">
                  <v:stroke joinstyle="miter" endcap="square"/>
                </v:oval>
                <v:oval id="Oval 1163" o:spid="_x0000_s1975" style="position:absolute;left:43010;top:11099;width:115;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" fillcolor="black" strokeweight=".45pt">
                  <v:stroke joinstyle="miter" endcap="square"/>
                </v:oval>
                <v:oval id="Oval 1164" o:spid="_x0000_s1976" style="position:absolute;left:42109;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" filled="f" strokeweight=".45pt">
                  <v:stroke joinstyle="miter" endcap="square"/>
                </v:oval>
                <v:oval id="Oval 1165" o:spid="_x0000_s1977" style="position:absolute;left:42559;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" filled="f" strokeweight=".45pt">
                  <v:stroke joinstyle="miter" endcap="square"/>
                </v:oval>
                <v:oval id="Oval 1166" o:spid="_x0000_s1978" style="position:absolute;left:43010;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" filled="f" strokeweight=".45pt">
                  <v:stroke joinstyle="miter" endcap="square"/>
                </v:oval>
                <v:oval id="Oval 1167" o:spid="_x0000_s1979" style="position:absolute;left:42109;top:14103;width:114;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" fillcolor="black" strokeweight=".45pt">
                  <v:stroke joinstyle="miter" endcap="square"/>
                </v:oval>
                <v:oval id="Oval 1168" o:spid="_x0000_s1980" style="position:absolute;left:42559;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" fillcolor="black" strokeweight=".45pt">
                  <v:stroke joinstyle="miter" endcap="square"/>
                </v:oval>
                <v:oval id="Oval 1169" o:spid="_x0000_s1981" style="position:absolute;left:43010;top:14103;width:1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" fillcolor="black" strokeweight=".45pt">
                  <v:stroke joinstyle="miter" endcap="square"/>
                </v:oval>
                <v:oval id="Oval 1170" o:spid="_x0000_s1982" style="position:absolute;left:42109;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" filled="f" strokeweight=".45pt">
                  <v:stroke joinstyle="miter" endcap="square"/>
                </v:oval>
                <v:oval id="Oval 1171" o:spid="_x0000_s1983" style="position:absolute;left:42559;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" filled="f" strokeweight=".45pt">
                  <v:stroke joinstyle="miter" endcap="square"/>
                </v:oval>
                <v:oval id="Oval 1172" o:spid="_x0000_s1984" style="position:absolute;left:43010;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" filled="f" strokeweight=".45pt">
                  <v:stroke joinstyle="miter" endcap="square"/>
                </v:oval>
                <v:oval id="Oval 1173" o:spid="_x0000_s1985" style="position:absolute;left:42109;top:17100;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" fillcolor="black" strokeweight=".45pt">
                  <v:stroke joinstyle="miter" endcap="square"/>
                </v:oval>
                <v:oval id="Oval 1174" o:spid="_x0000_s1986" style="position:absolute;left:42559;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" fillcolor="black" strokeweight=".45pt">
                  <v:stroke joinstyle="miter" endcap="square"/>
                </v:oval>
                <v:oval id="Oval 1175" o:spid="_x0000_s1987" style="position:absolute;left:43010;top:17100;width:115;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" fillcolor="black" strokeweight=".45pt">
                  <v:stroke joinstyle="miter" endcap="square"/>
                </v:oval>
                <v:rect id="Rectangle 1177" o:spid="_x0000_s1988" style="position:absolute;left:4807;top:1816;width:1734;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" filled="f" stroked="f">
                  <v:textbox style="mso-fit-shape-to-text:t" inset="0,0,0,0">
                    <w:txbxContent>
                      <w:p w:rsidR="00FF55A1" w:rsidRDefault="00FF55A1">
                        <w:r>
                          <w:rPr>
                            <w:rFonts w:ascii="Arial" w:hAnsi="Arial" w:cs="Arial"/>
                            <w:color w:val="000000"/>
                            <w:sz w:val="14"/>
                            <w:szCs w:val="14"/>
                          </w:rPr>
                          <w:t>nCS</w:t>
                        </w:r>
                      </w:p>
                    </w:txbxContent>
                  </v:textbox>
                </v:rect>
                <v:rect id="Rectangle 1178" o:spid="_x0000_s1989" style="position:absolute;left:4807;top:4819;width:1829;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SCK</w:t>
                        </w:r>
                      </w:p>
                    </w:txbxContent>
                  </v:textbox>
                </v:rect>
                <v:rect id="Rectangle 1179" o:spid="_x0000_s1990" style="position:absolute;left:4807;top:7816;width:2674;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SDIO0</w:t>
                        </w:r>
                      </w:p>
                    </w:txbxContent>
                  </v:textbox>
                </v:rect>
                <v:rect id="Rectangle 1180" o:spid="_x0000_s1991" style="position:absolute;left:4807;top:10820;width:2674;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SDIO1</w:t>
                        </w:r>
                      </w:p>
                    </w:txbxContent>
                  </v:textbox>
                </v:rect>
                <v:rect id="Rectangle 1181" o:spid="_x0000_s1992" style="position:absolute;left:4807;top:13817;width:2674;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SDIO2</w:t>
                        </w:r>
                      </w:p>
                    </w:txbxContent>
                  </v:textbox>
                </v:rect>
                <v:rect id="Rectangle 1182" o:spid="_x0000_s1993" style="position:absolute;left:4807;top:16821;width:2674;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SDIO3</w:t>
                        </w:r>
                      </w:p>
                    </w:txbxContent>
                  </v:textbox>
                </v:rect>
                <w10:anchorlock/>
              </v:group>
            </w:pict>
          </mc:Fallback>
        </mc:AlternateContent>
      </w:r>
    </w:p>
    <w:p w:rsidR="008C1C72" w:rsidRDefault="007913DC" w:rsidP="00ED39C4">
      <w:pPr>
        <w:pStyle w:val="Caption"/>
      </w:pPr>
      <w:bookmarkStart w:id="32" w:name="_Ref444244205"/>
      <w:r>
        <w:t xml:space="preserve">Figure </w:t>
      </w:r>
      <w:fldSimple w:instr=" SEQ Figure \* ARABIC ">
        <w:r w:rsidR="00A7149C">
          <w:rPr>
            <w:noProof/>
          </w:rPr>
          <w:t>9</w:t>
        </w:r>
      </w:fldSimple>
      <w:bookmarkEnd w:id="32"/>
      <w:r>
        <w:rPr>
          <w:noProof/>
        </w:rPr>
        <w:t xml:space="preserve"> : Quad SPI Transfer</w:t>
      </w:r>
    </w:p>
    <w:p w:rsidR="008C1C72" w:rsidRPr="00715C19" w:rsidRDefault="008C1C72" w:rsidP="00715C19"/>
    <w:tbl>
      <w:tblPr>
        <w:tblW w:w="0" w:type="auto"/>
        <w:tblInd w:w="108" w:type="dxa"/>
        <w:tblLayout w:type="fixed"/>
        <w:tblLook w:val="0000" w:firstRow="0" w:lastRow="0" w:firstColumn="0" w:lastColumn="0" w:noHBand="0" w:noVBand="0"/>
      </w:tblPr>
      <w:tblGrid>
        <w:gridCol w:w="809"/>
        <w:gridCol w:w="6741"/>
      </w:tblGrid>
      <w:tr w:rsidR="007A554D" w:rsidTr="00A25311">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7A554D" w:rsidRDefault="007A554D" w:rsidP="00E80CDC">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7A554D" w:rsidRDefault="007A554D" w:rsidP="00E80CDC">
            <w:pPr>
              <w:pStyle w:val="Table"/>
              <w:snapToGrid w:val="0"/>
            </w:pPr>
            <w:r>
              <w:t>Description</w:t>
            </w:r>
          </w:p>
        </w:tc>
      </w:tr>
      <w:tr w:rsidR="007A554D" w:rsidTr="00E80CDC">
        <w:trPr>
          <w:cantSplit/>
        </w:trPr>
        <w:tc>
          <w:tcPr>
            <w:tcW w:w="809" w:type="dxa"/>
            <w:tcBorders>
              <w:top w:val="single" w:sz="4" w:space="0" w:color="000000"/>
              <w:left w:val="single" w:sz="8" w:space="0" w:color="000000"/>
              <w:bottom w:val="single" w:sz="4" w:space="0" w:color="000000"/>
            </w:tcBorders>
            <w:shd w:val="clear" w:color="auto" w:fill="F2F2F2"/>
          </w:tcPr>
          <w:p w:rsidR="007A554D" w:rsidRDefault="007A554D" w:rsidP="00E80CDC">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7A554D" w:rsidRDefault="007A554D" w:rsidP="00E80CDC">
            <w:pPr>
              <w:pStyle w:val="Table"/>
              <w:snapToGrid w:val="0"/>
              <w:rPr>
                <w:b/>
              </w:rPr>
            </w:pPr>
            <w:r>
              <w:rPr>
                <w:b/>
              </w:rPr>
              <w:t>SPI_CMD_CFG</w:t>
            </w:r>
          </w:p>
          <w:p w:rsidR="00C528EF" w:rsidRPr="007A554D" w:rsidRDefault="00C528EF" w:rsidP="00E80CDC">
            <w:pPr>
              <w:pStyle w:val="Table"/>
              <w:snapToGrid w:val="0"/>
              <w:rPr>
                <w:bCs w:val="0"/>
              </w:rPr>
            </w:pPr>
            <w:r>
              <w:rPr>
                <w:bCs w:val="0"/>
              </w:rPr>
              <w:t>4 bits selecting the command</w:t>
            </w:r>
          </w:p>
        </w:tc>
      </w:tr>
      <w:tr w:rsidR="007A554D" w:rsidTr="00E80CDC">
        <w:trPr>
          <w:cantSplit/>
        </w:trPr>
        <w:tc>
          <w:tcPr>
            <w:tcW w:w="809" w:type="dxa"/>
            <w:tcBorders>
              <w:top w:val="single" w:sz="4" w:space="0" w:color="000000"/>
              <w:left w:val="single" w:sz="8" w:space="0" w:color="000000"/>
              <w:bottom w:val="single" w:sz="4" w:space="0" w:color="000000"/>
            </w:tcBorders>
            <w:shd w:val="clear" w:color="auto" w:fill="F2F2F2"/>
          </w:tcPr>
          <w:p w:rsidR="007A554D" w:rsidRDefault="00C528EF" w:rsidP="00E80CDC">
            <w:pPr>
              <w:pStyle w:val="Table"/>
              <w:snapToGrid w:val="0"/>
              <w:jc w:val="center"/>
            </w:pPr>
            <w:r>
              <w:t>27:10</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7A554D" w:rsidRDefault="00C528EF" w:rsidP="00E80CDC">
            <w:pPr>
              <w:pStyle w:val="Table"/>
              <w:snapToGrid w:val="0"/>
            </w:pPr>
            <w:r>
              <w:rPr>
                <w:b/>
              </w:rPr>
              <w:t>Reserved</w:t>
            </w:r>
          </w:p>
          <w:p w:rsidR="007A554D" w:rsidRDefault="00C528EF" w:rsidP="00E80CDC">
            <w:pPr>
              <w:pStyle w:val="Table"/>
              <w:snapToGrid w:val="0"/>
            </w:pPr>
            <w:r>
              <w:t>Reserved for future use</w:t>
            </w:r>
          </w:p>
        </w:tc>
      </w:tr>
      <w:tr w:rsidR="007A554D" w:rsidTr="00E80CDC">
        <w:trPr>
          <w:cantSplit/>
        </w:trPr>
        <w:tc>
          <w:tcPr>
            <w:tcW w:w="809" w:type="dxa"/>
            <w:tcBorders>
              <w:left w:val="single" w:sz="8" w:space="0" w:color="000000"/>
              <w:bottom w:val="single" w:sz="4" w:space="0" w:color="000000"/>
            </w:tcBorders>
            <w:shd w:val="clear" w:color="auto" w:fill="F2F2F2"/>
          </w:tcPr>
          <w:p w:rsidR="007A554D" w:rsidRDefault="00C528EF" w:rsidP="00E80CDC">
            <w:pPr>
              <w:pStyle w:val="Table"/>
              <w:snapToGrid w:val="0"/>
              <w:jc w:val="center"/>
            </w:pPr>
            <w:r>
              <w:t>9</w:t>
            </w:r>
          </w:p>
        </w:tc>
        <w:tc>
          <w:tcPr>
            <w:tcW w:w="6741" w:type="dxa"/>
            <w:tcBorders>
              <w:left w:val="single" w:sz="4" w:space="0" w:color="000000"/>
              <w:bottom w:val="single" w:sz="4" w:space="0" w:color="000000"/>
              <w:right w:val="single" w:sz="8" w:space="0" w:color="000000"/>
            </w:tcBorders>
            <w:shd w:val="clear" w:color="auto" w:fill="F2F2F2"/>
          </w:tcPr>
          <w:p w:rsidR="00C528EF" w:rsidRDefault="00C528EF" w:rsidP="00C528EF">
            <w:pPr>
              <w:pStyle w:val="Table"/>
              <w:snapToGrid w:val="0"/>
              <w:rPr>
                <w:bCs w:val="0"/>
              </w:rPr>
            </w:pPr>
            <w:r>
              <w:rPr>
                <w:b/>
              </w:rPr>
              <w:t>CPOL</w:t>
            </w:r>
          </w:p>
          <w:p w:rsidR="007A554D" w:rsidRDefault="00C528EF" w:rsidP="00C528EF">
            <w:pPr>
              <w:pStyle w:val="Table"/>
              <w:snapToGrid w:val="0"/>
            </w:pPr>
            <w:r>
              <w:rPr>
                <w:bCs w:val="0"/>
              </w:rPr>
              <w:t xml:space="preserve">Selects the clock polarity (see </w:t>
            </w:r>
            <w:r>
              <w:rPr>
                <w:bCs w:val="0"/>
              </w:rPr>
              <w:fldChar w:fldCharType="begin"/>
            </w:r>
            <w:r>
              <w:rPr>
                <w:bCs w:val="0"/>
              </w:rPr>
              <w:instrText xml:space="preserve"> REF _Ref444267212 \h </w:instrText>
            </w:r>
            <w:r>
              <w:rPr>
                <w:bCs w:val="0"/>
              </w:rPr>
            </w:r>
            <w:r>
              <w:rPr>
                <w:bCs w:val="0"/>
              </w:rPr>
              <w:fldChar w:fldCharType="separate"/>
            </w:r>
            <w:r>
              <w:t xml:space="preserve">Figure </w:t>
            </w:r>
            <w:r>
              <w:rPr>
                <w:noProof/>
              </w:rPr>
              <w:t>10</w:t>
            </w:r>
            <w:r>
              <w:rPr>
                <w:bCs w:val="0"/>
              </w:rPr>
              <w:fldChar w:fldCharType="end"/>
            </w:r>
            <w:r>
              <w:rPr>
                <w:bCs w:val="0"/>
              </w:rPr>
              <w:t>)</w:t>
            </w:r>
          </w:p>
        </w:tc>
      </w:tr>
      <w:tr w:rsidR="007A554D" w:rsidTr="00E80CDC">
        <w:trPr>
          <w:cantSplit/>
          <w:trHeight w:val="704"/>
        </w:trPr>
        <w:tc>
          <w:tcPr>
            <w:tcW w:w="809" w:type="dxa"/>
            <w:tcBorders>
              <w:left w:val="single" w:sz="8" w:space="0" w:color="000000"/>
              <w:bottom w:val="single" w:sz="4" w:space="0" w:color="000000"/>
            </w:tcBorders>
            <w:shd w:val="clear" w:color="auto" w:fill="F2F2F2"/>
          </w:tcPr>
          <w:p w:rsidR="007A554D" w:rsidRDefault="00C528EF" w:rsidP="00E80CDC">
            <w:pPr>
              <w:pStyle w:val="Table"/>
              <w:snapToGrid w:val="0"/>
              <w:jc w:val="center"/>
            </w:pPr>
            <w:r>
              <w:t>8</w:t>
            </w:r>
          </w:p>
        </w:tc>
        <w:tc>
          <w:tcPr>
            <w:tcW w:w="6741" w:type="dxa"/>
            <w:tcBorders>
              <w:left w:val="single" w:sz="4" w:space="0" w:color="000000"/>
              <w:bottom w:val="single" w:sz="4" w:space="0" w:color="000000"/>
              <w:right w:val="single" w:sz="8" w:space="0" w:color="000000"/>
            </w:tcBorders>
            <w:shd w:val="clear" w:color="auto" w:fill="F2F2F2"/>
          </w:tcPr>
          <w:p w:rsidR="007A554D" w:rsidRDefault="00C528EF" w:rsidP="00E80CDC">
            <w:pPr>
              <w:pStyle w:val="Table"/>
              <w:snapToGrid w:val="0"/>
              <w:rPr>
                <w:bCs w:val="0"/>
              </w:rPr>
            </w:pPr>
            <w:r>
              <w:rPr>
                <w:b/>
              </w:rPr>
              <w:t>CPHA</w:t>
            </w:r>
          </w:p>
          <w:p w:rsidR="007A554D" w:rsidRDefault="00C528EF" w:rsidP="00E80CDC">
            <w:pPr>
              <w:pStyle w:val="Table"/>
              <w:snapToGrid w:val="0"/>
            </w:pPr>
            <w:r>
              <w:rPr>
                <w:bCs w:val="0"/>
              </w:rPr>
              <w:t xml:space="preserve">Selects the clock phase (see </w:t>
            </w:r>
            <w:r>
              <w:rPr>
                <w:bCs w:val="0"/>
              </w:rPr>
              <w:fldChar w:fldCharType="begin"/>
            </w:r>
            <w:r>
              <w:rPr>
                <w:bCs w:val="0"/>
              </w:rPr>
              <w:instrText xml:space="preserve"> REF _Ref444267212 \h </w:instrText>
            </w:r>
            <w:r>
              <w:rPr>
                <w:bCs w:val="0"/>
              </w:rPr>
            </w:r>
            <w:r>
              <w:rPr>
                <w:bCs w:val="0"/>
              </w:rPr>
              <w:fldChar w:fldCharType="separate"/>
            </w:r>
            <w:r>
              <w:t xml:space="preserve">Figure </w:t>
            </w:r>
            <w:r>
              <w:rPr>
                <w:noProof/>
              </w:rPr>
              <w:t>10</w:t>
            </w:r>
            <w:r>
              <w:rPr>
                <w:bCs w:val="0"/>
              </w:rPr>
              <w:fldChar w:fldCharType="end"/>
            </w:r>
            <w:r>
              <w:rPr>
                <w:bCs w:val="0"/>
              </w:rPr>
              <w:t>)</w:t>
            </w:r>
          </w:p>
        </w:tc>
      </w:tr>
      <w:tr w:rsidR="007A554D" w:rsidTr="00E80CDC">
        <w:trPr>
          <w:cantSplit/>
          <w:trHeight w:val="720"/>
        </w:trPr>
        <w:tc>
          <w:tcPr>
            <w:tcW w:w="809" w:type="dxa"/>
            <w:tcBorders>
              <w:left w:val="single" w:sz="8" w:space="0" w:color="000000"/>
              <w:bottom w:val="single" w:sz="4" w:space="0" w:color="000000"/>
            </w:tcBorders>
            <w:shd w:val="clear" w:color="auto" w:fill="F2F2F2"/>
          </w:tcPr>
          <w:p w:rsidR="007A554D" w:rsidRDefault="007A554D" w:rsidP="00E80CDC">
            <w:pPr>
              <w:pStyle w:val="Table"/>
              <w:snapToGrid w:val="0"/>
              <w:jc w:val="center"/>
            </w:pPr>
            <w:r>
              <w:t>7:0</w:t>
            </w:r>
          </w:p>
        </w:tc>
        <w:tc>
          <w:tcPr>
            <w:tcW w:w="6741" w:type="dxa"/>
            <w:tcBorders>
              <w:left w:val="single" w:sz="4" w:space="0" w:color="000000"/>
              <w:bottom w:val="single" w:sz="4" w:space="0" w:color="000000"/>
              <w:right w:val="single" w:sz="8" w:space="0" w:color="000000"/>
            </w:tcBorders>
            <w:shd w:val="clear" w:color="auto" w:fill="F2F2F2"/>
          </w:tcPr>
          <w:p w:rsidR="007A554D" w:rsidRDefault="007A554D" w:rsidP="00E80CDC">
            <w:pPr>
              <w:pStyle w:val="Table"/>
              <w:snapToGrid w:val="0"/>
              <w:rPr>
                <w:bCs w:val="0"/>
              </w:rPr>
            </w:pPr>
            <w:r>
              <w:rPr>
                <w:b/>
              </w:rPr>
              <w:t>Clock Divider</w:t>
            </w:r>
          </w:p>
          <w:p w:rsidR="007A554D" w:rsidRDefault="007A554D" w:rsidP="007A554D">
            <w:pPr>
              <w:pStyle w:val="Table"/>
              <w:snapToGrid w:val="0"/>
            </w:pPr>
            <w:r>
              <w:rPr>
                <w:bCs w:val="0"/>
              </w:rPr>
              <w:t xml:space="preserve">Sets the clock divider value. </w:t>
            </w:r>
            <w:r w:rsidR="001316D0">
              <w:rPr>
                <w:bCs w:val="0"/>
              </w:rPr>
              <w:t>If the value is 0 the frequency is NOT divided. If clock divider &gt; 0 then the frequency is divided by 2xClock Divider</w:t>
            </w:r>
          </w:p>
        </w:tc>
        <w:bookmarkStart w:id="33" w:name="_GoBack"/>
        <w:bookmarkEnd w:id="33"/>
      </w:tr>
    </w:tbl>
    <w:p w:rsidR="002E7219" w:rsidRDefault="002E7219" w:rsidP="002E7219">
      <w:pPr>
        <w:pStyle w:val="Table"/>
        <w:jc w:val="center"/>
      </w:pPr>
      <w:r>
        <w:t xml:space="preserve">Table </w:t>
      </w:r>
      <w:fldSimple w:instr=" SEQ &quot;Table&quot; \*Arabic ">
        <w:r w:rsidR="00915044">
          <w:rPr>
            <w:noProof/>
          </w:rPr>
          <w:t>5</w:t>
        </w:r>
      </w:fldSimple>
      <w:r>
        <w:t xml:space="preserve">: </w:t>
      </w:r>
      <w:r w:rsidR="00C528EF">
        <w:t>SPI_CMD_CFG</w:t>
      </w:r>
    </w:p>
    <w:p w:rsidR="00C528EF" w:rsidRPr="00715C19" w:rsidRDefault="00C528EF" w:rsidP="00C528EF"/>
    <w:tbl>
      <w:tblPr>
        <w:tblW w:w="0" w:type="auto"/>
        <w:tblInd w:w="108" w:type="dxa"/>
        <w:tblLayout w:type="fixed"/>
        <w:tblLook w:val="0000" w:firstRow="0" w:lastRow="0" w:firstColumn="0" w:lastColumn="0" w:noHBand="0" w:noVBand="0"/>
      </w:tblPr>
      <w:tblGrid>
        <w:gridCol w:w="809"/>
        <w:gridCol w:w="6741"/>
      </w:tblGrid>
      <w:tr w:rsidR="00C528EF"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C528EF" w:rsidRDefault="00C528EF" w:rsidP="007A7064">
            <w:pPr>
              <w:pStyle w:val="Table"/>
              <w:snapToGrid w:val="0"/>
            </w:pPr>
            <w:r>
              <w:lastRenderedPageBreak/>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C528EF" w:rsidRDefault="00C528EF" w:rsidP="007A7064">
            <w:pPr>
              <w:pStyle w:val="Table"/>
              <w:snapToGrid w:val="0"/>
            </w:pPr>
            <w:r>
              <w:t>Description</w:t>
            </w:r>
          </w:p>
        </w:tc>
      </w:tr>
      <w:tr w:rsidR="00C528EF" w:rsidTr="007A7064">
        <w:trPr>
          <w:cantSplit/>
        </w:trPr>
        <w:tc>
          <w:tcPr>
            <w:tcW w:w="809" w:type="dxa"/>
            <w:tcBorders>
              <w:top w:val="single" w:sz="4" w:space="0" w:color="000000"/>
              <w:left w:val="single" w:sz="8" w:space="0" w:color="000000"/>
              <w:bottom w:val="single" w:sz="4" w:space="0" w:color="000000"/>
            </w:tcBorders>
            <w:shd w:val="clear" w:color="auto" w:fill="F2F2F2"/>
          </w:tcPr>
          <w:p w:rsidR="00C528EF" w:rsidRDefault="00C528EF"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rPr>
                <w:b/>
              </w:rPr>
            </w:pPr>
            <w:r>
              <w:rPr>
                <w:b/>
              </w:rPr>
              <w:t>SPI_CMD_SOT</w:t>
            </w:r>
          </w:p>
          <w:p w:rsidR="00C528EF" w:rsidRPr="007A554D" w:rsidRDefault="00C528EF" w:rsidP="007A7064">
            <w:pPr>
              <w:pStyle w:val="Table"/>
              <w:snapToGrid w:val="0"/>
              <w:rPr>
                <w:bCs w:val="0"/>
              </w:rPr>
            </w:pPr>
            <w:r>
              <w:rPr>
                <w:bCs w:val="0"/>
              </w:rPr>
              <w:t>4 bits selecting the command</w:t>
            </w:r>
          </w:p>
        </w:tc>
      </w:tr>
      <w:tr w:rsidR="00C528EF" w:rsidTr="007A7064">
        <w:trPr>
          <w:cantSplit/>
        </w:trPr>
        <w:tc>
          <w:tcPr>
            <w:tcW w:w="809" w:type="dxa"/>
            <w:tcBorders>
              <w:top w:val="single" w:sz="4" w:space="0" w:color="000000"/>
              <w:left w:val="single" w:sz="8" w:space="0" w:color="000000"/>
              <w:bottom w:val="single" w:sz="4" w:space="0" w:color="000000"/>
            </w:tcBorders>
            <w:shd w:val="clear" w:color="auto" w:fill="F2F2F2"/>
          </w:tcPr>
          <w:p w:rsidR="00C528EF" w:rsidRDefault="00C528EF" w:rsidP="007A7064">
            <w:pPr>
              <w:pStyle w:val="Table"/>
              <w:snapToGrid w:val="0"/>
              <w:jc w:val="center"/>
            </w:pPr>
            <w:r>
              <w:t>27:2</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pPr>
            <w:r>
              <w:rPr>
                <w:b/>
              </w:rPr>
              <w:t>Reserved</w:t>
            </w:r>
          </w:p>
          <w:p w:rsidR="00C528EF" w:rsidRDefault="00C528EF" w:rsidP="007A7064">
            <w:pPr>
              <w:pStyle w:val="Table"/>
              <w:snapToGrid w:val="0"/>
            </w:pPr>
            <w:r>
              <w:t>Reserved for future use</w:t>
            </w:r>
          </w:p>
        </w:tc>
      </w:tr>
      <w:tr w:rsidR="00C528EF" w:rsidTr="007A7064">
        <w:trPr>
          <w:cantSplit/>
          <w:trHeight w:val="720"/>
        </w:trPr>
        <w:tc>
          <w:tcPr>
            <w:tcW w:w="809" w:type="dxa"/>
            <w:tcBorders>
              <w:left w:val="single" w:sz="8" w:space="0" w:color="000000"/>
              <w:bottom w:val="single" w:sz="4" w:space="0" w:color="000000"/>
            </w:tcBorders>
            <w:shd w:val="clear" w:color="auto" w:fill="F2F2F2"/>
          </w:tcPr>
          <w:p w:rsidR="00C528EF" w:rsidRDefault="00C528EF" w:rsidP="007A7064">
            <w:pPr>
              <w:pStyle w:val="Table"/>
              <w:snapToGrid w:val="0"/>
              <w:jc w:val="center"/>
            </w:pPr>
            <w:r>
              <w:t>1:0</w:t>
            </w:r>
          </w:p>
        </w:tc>
        <w:tc>
          <w:tcPr>
            <w:tcW w:w="6741" w:type="dxa"/>
            <w:tcBorders>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rPr>
                <w:bCs w:val="0"/>
              </w:rPr>
            </w:pPr>
            <w:r>
              <w:rPr>
                <w:b/>
              </w:rPr>
              <w:t>Chip Select</w:t>
            </w:r>
          </w:p>
          <w:p w:rsidR="00C528EF" w:rsidRDefault="00C528EF" w:rsidP="007A7064">
            <w:pPr>
              <w:pStyle w:val="Table"/>
              <w:snapToGrid w:val="0"/>
            </w:pPr>
            <w:r>
              <w:rPr>
                <w:bCs w:val="0"/>
              </w:rPr>
              <w:t>Sets which CS signal to put to 0</w:t>
            </w:r>
          </w:p>
        </w:tc>
      </w:tr>
    </w:tbl>
    <w:p w:rsidR="00C528EF" w:rsidRDefault="00C528EF" w:rsidP="00C528EF">
      <w:pPr>
        <w:pStyle w:val="Table"/>
        <w:jc w:val="center"/>
      </w:pPr>
      <w:r>
        <w:t xml:space="preserve">Table </w:t>
      </w:r>
      <w:fldSimple w:instr=" SEQ &quot;Table&quot; \*Arabic ">
        <w:r w:rsidR="00915044">
          <w:rPr>
            <w:noProof/>
          </w:rPr>
          <w:t>6</w:t>
        </w:r>
      </w:fldSimple>
      <w:r>
        <w:t>: SPI_CMD_SOT</w:t>
      </w:r>
    </w:p>
    <w:p w:rsidR="007C05EF" w:rsidRDefault="007C05EF" w:rsidP="00C528EF">
      <w:pPr>
        <w:pStyle w:val="Table"/>
        <w:jc w:val="center"/>
      </w:pPr>
    </w:p>
    <w:tbl>
      <w:tblPr>
        <w:tblW w:w="0" w:type="auto"/>
        <w:tblInd w:w="108" w:type="dxa"/>
        <w:tblLayout w:type="fixed"/>
        <w:tblLook w:val="0000" w:firstRow="0" w:lastRow="0" w:firstColumn="0" w:lastColumn="0" w:noHBand="0" w:noVBand="0"/>
      </w:tblPr>
      <w:tblGrid>
        <w:gridCol w:w="809"/>
        <w:gridCol w:w="6741"/>
      </w:tblGrid>
      <w:tr w:rsidR="00C528EF"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C528EF" w:rsidRDefault="00C528EF"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C528EF" w:rsidRDefault="00C528EF" w:rsidP="007A7064">
            <w:pPr>
              <w:pStyle w:val="Table"/>
              <w:snapToGrid w:val="0"/>
            </w:pPr>
            <w:r>
              <w:t>Description</w:t>
            </w:r>
          </w:p>
        </w:tc>
      </w:tr>
      <w:tr w:rsidR="00C528EF" w:rsidTr="007A7064">
        <w:trPr>
          <w:cantSplit/>
        </w:trPr>
        <w:tc>
          <w:tcPr>
            <w:tcW w:w="809" w:type="dxa"/>
            <w:tcBorders>
              <w:top w:val="single" w:sz="4" w:space="0" w:color="000000"/>
              <w:left w:val="single" w:sz="8" w:space="0" w:color="000000"/>
              <w:bottom w:val="single" w:sz="4" w:space="0" w:color="000000"/>
            </w:tcBorders>
            <w:shd w:val="clear" w:color="auto" w:fill="F2F2F2"/>
          </w:tcPr>
          <w:p w:rsidR="00C528EF" w:rsidRDefault="00C528EF"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rPr>
                <w:b/>
              </w:rPr>
            </w:pPr>
            <w:r>
              <w:rPr>
                <w:b/>
              </w:rPr>
              <w:t>SPI_CMD_SEND_CMD</w:t>
            </w:r>
          </w:p>
          <w:p w:rsidR="00C528EF" w:rsidRPr="007A554D" w:rsidRDefault="00C528EF" w:rsidP="007A7064">
            <w:pPr>
              <w:pStyle w:val="Table"/>
              <w:snapToGrid w:val="0"/>
              <w:rPr>
                <w:bCs w:val="0"/>
              </w:rPr>
            </w:pPr>
            <w:r>
              <w:rPr>
                <w:bCs w:val="0"/>
              </w:rPr>
              <w:t>4 bits selecting the command</w:t>
            </w:r>
          </w:p>
        </w:tc>
      </w:tr>
      <w:tr w:rsidR="00C528EF" w:rsidTr="007A7064">
        <w:trPr>
          <w:cantSplit/>
        </w:trPr>
        <w:tc>
          <w:tcPr>
            <w:tcW w:w="809" w:type="dxa"/>
            <w:tcBorders>
              <w:top w:val="single" w:sz="4" w:space="0" w:color="000000"/>
              <w:left w:val="single" w:sz="8" w:space="0" w:color="000000"/>
              <w:bottom w:val="single" w:sz="4" w:space="0" w:color="000000"/>
            </w:tcBorders>
            <w:shd w:val="clear" w:color="auto" w:fill="F2F2F2"/>
          </w:tcPr>
          <w:p w:rsidR="00C528EF" w:rsidRDefault="00C528EF" w:rsidP="007A7064">
            <w:pPr>
              <w:pStyle w:val="Table"/>
              <w:snapToGrid w:val="0"/>
              <w:jc w:val="center"/>
            </w:pPr>
            <w:r>
              <w:t>27</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pPr>
            <w:r>
              <w:rPr>
                <w:b/>
              </w:rPr>
              <w:t>QPI</w:t>
            </w:r>
          </w:p>
          <w:p w:rsidR="00C528EF" w:rsidRDefault="00C528EF" w:rsidP="007A7064">
            <w:pPr>
              <w:pStyle w:val="Table"/>
              <w:snapToGrid w:val="0"/>
            </w:pPr>
            <w:r>
              <w:t>Sends the command using QuadSPI</w:t>
            </w:r>
          </w:p>
        </w:tc>
      </w:tr>
      <w:tr w:rsidR="00C528EF" w:rsidTr="007A7064">
        <w:trPr>
          <w:cantSplit/>
        </w:trPr>
        <w:tc>
          <w:tcPr>
            <w:tcW w:w="809" w:type="dxa"/>
            <w:tcBorders>
              <w:top w:val="single" w:sz="4" w:space="0" w:color="000000"/>
              <w:left w:val="single" w:sz="8" w:space="0" w:color="000000"/>
              <w:bottom w:val="single" w:sz="4" w:space="0" w:color="000000"/>
            </w:tcBorders>
            <w:shd w:val="clear" w:color="auto" w:fill="F2F2F2"/>
          </w:tcPr>
          <w:p w:rsidR="00C528EF" w:rsidRDefault="007C05EF" w:rsidP="007A7064">
            <w:pPr>
              <w:pStyle w:val="Table"/>
              <w:snapToGrid w:val="0"/>
              <w:jc w:val="center"/>
            </w:pPr>
            <w:r>
              <w:t>26:20</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pPr>
            <w:r>
              <w:rPr>
                <w:b/>
              </w:rPr>
              <w:t>Reserved</w:t>
            </w:r>
          </w:p>
          <w:p w:rsidR="00C528EF" w:rsidRDefault="00C528EF" w:rsidP="007A7064">
            <w:pPr>
              <w:pStyle w:val="Table"/>
              <w:snapToGrid w:val="0"/>
            </w:pPr>
            <w:r>
              <w:t>Reserved for future use</w:t>
            </w:r>
          </w:p>
        </w:tc>
      </w:tr>
      <w:tr w:rsidR="00C528EF" w:rsidTr="007A7064">
        <w:trPr>
          <w:cantSplit/>
          <w:trHeight w:val="720"/>
        </w:trPr>
        <w:tc>
          <w:tcPr>
            <w:tcW w:w="809" w:type="dxa"/>
            <w:tcBorders>
              <w:left w:val="single" w:sz="8" w:space="0" w:color="000000"/>
              <w:bottom w:val="single" w:sz="4" w:space="0" w:color="000000"/>
            </w:tcBorders>
            <w:shd w:val="clear" w:color="auto" w:fill="F2F2F2"/>
          </w:tcPr>
          <w:p w:rsidR="00C528EF" w:rsidRDefault="007C05EF" w:rsidP="007A7064">
            <w:pPr>
              <w:pStyle w:val="Table"/>
              <w:snapToGrid w:val="0"/>
              <w:jc w:val="center"/>
            </w:pPr>
            <w:r>
              <w:t>19:16</w:t>
            </w:r>
          </w:p>
        </w:tc>
        <w:tc>
          <w:tcPr>
            <w:tcW w:w="6741" w:type="dxa"/>
            <w:tcBorders>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rPr>
                <w:b/>
              </w:rPr>
            </w:pPr>
            <w:r>
              <w:rPr>
                <w:b/>
              </w:rPr>
              <w:t>Command size</w:t>
            </w:r>
          </w:p>
          <w:p w:rsidR="00C528EF" w:rsidRPr="00C528EF" w:rsidRDefault="00C528EF" w:rsidP="007A7064">
            <w:pPr>
              <w:pStyle w:val="Table"/>
              <w:snapToGrid w:val="0"/>
            </w:pPr>
            <w:r>
              <w:t>Size in bits of the command to send</w:t>
            </w:r>
            <w:r w:rsidR="007C05EF">
              <w:t>. SPI Master will send command size bits + 1</w:t>
            </w:r>
          </w:p>
        </w:tc>
      </w:tr>
      <w:tr w:rsidR="00C528EF" w:rsidTr="007A7064">
        <w:trPr>
          <w:cantSplit/>
          <w:trHeight w:val="720"/>
        </w:trPr>
        <w:tc>
          <w:tcPr>
            <w:tcW w:w="809" w:type="dxa"/>
            <w:tcBorders>
              <w:left w:val="single" w:sz="8" w:space="0" w:color="000000"/>
              <w:bottom w:val="single" w:sz="4" w:space="0" w:color="000000"/>
            </w:tcBorders>
            <w:shd w:val="clear" w:color="auto" w:fill="F2F2F2"/>
          </w:tcPr>
          <w:p w:rsidR="00C528EF" w:rsidRDefault="00C528EF"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C528EF" w:rsidRDefault="00C528EF" w:rsidP="007A7064">
            <w:pPr>
              <w:pStyle w:val="Table"/>
              <w:snapToGrid w:val="0"/>
              <w:rPr>
                <w:bCs w:val="0"/>
              </w:rPr>
            </w:pPr>
            <w:r>
              <w:rPr>
                <w:b/>
              </w:rPr>
              <w:t>Command to send</w:t>
            </w:r>
          </w:p>
          <w:p w:rsidR="00C528EF" w:rsidRDefault="00C528EF" w:rsidP="007A7064">
            <w:pPr>
              <w:pStyle w:val="Table"/>
              <w:snapToGrid w:val="0"/>
            </w:pPr>
            <w:r>
              <w:rPr>
                <w:bCs w:val="0"/>
              </w:rPr>
              <w:t>Sets the command to send. MSB must always be at bit15 also if cmd size is lower than 16</w:t>
            </w:r>
          </w:p>
        </w:tc>
      </w:tr>
    </w:tbl>
    <w:p w:rsidR="00BF7226" w:rsidRDefault="00C528EF" w:rsidP="004C0379">
      <w:pPr>
        <w:pStyle w:val="Table"/>
        <w:jc w:val="center"/>
      </w:pPr>
      <w:r>
        <w:t xml:space="preserve">Table </w:t>
      </w:r>
      <w:fldSimple w:instr=" SEQ &quot;Table&quot; \*Arabic ">
        <w:r w:rsidR="00915044">
          <w:rPr>
            <w:noProof/>
          </w:rPr>
          <w:t>7</w:t>
        </w:r>
      </w:fldSimple>
      <w:r>
        <w:t>: SPI_CMD_SEND_CMD</w:t>
      </w:r>
    </w:p>
    <w:p w:rsidR="00BF7226" w:rsidRDefault="00BF7226" w:rsidP="00BF7226">
      <w:pPr>
        <w:pStyle w:val="Table"/>
        <w:jc w:val="center"/>
      </w:pPr>
    </w:p>
    <w:tbl>
      <w:tblPr>
        <w:tblW w:w="0" w:type="auto"/>
        <w:tblInd w:w="108" w:type="dxa"/>
        <w:tblLayout w:type="fixed"/>
        <w:tblLook w:val="0000" w:firstRow="0" w:lastRow="0" w:firstColumn="0" w:lastColumn="0" w:noHBand="0" w:noVBand="0"/>
      </w:tblPr>
      <w:tblGrid>
        <w:gridCol w:w="809"/>
        <w:gridCol w:w="6741"/>
      </w:tblGrid>
      <w:tr w:rsidR="00BF7226"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BF7226" w:rsidRDefault="00BF7226"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BF7226" w:rsidRDefault="00BF7226" w:rsidP="007A7064">
            <w:pPr>
              <w:pStyle w:val="Table"/>
              <w:snapToGrid w:val="0"/>
            </w:pPr>
            <w:r>
              <w:t>Description</w:t>
            </w:r>
          </w:p>
        </w:tc>
      </w:tr>
      <w:tr w:rsidR="00BF7226" w:rsidTr="007A7064">
        <w:trPr>
          <w:cantSplit/>
        </w:trPr>
        <w:tc>
          <w:tcPr>
            <w:tcW w:w="809" w:type="dxa"/>
            <w:tcBorders>
              <w:top w:val="single" w:sz="4" w:space="0" w:color="000000"/>
              <w:left w:val="single" w:sz="8" w:space="0" w:color="000000"/>
              <w:bottom w:val="single" w:sz="4" w:space="0" w:color="000000"/>
            </w:tcBorders>
            <w:shd w:val="clear" w:color="auto" w:fill="F2F2F2"/>
          </w:tcPr>
          <w:p w:rsidR="00BF7226" w:rsidRDefault="00BF7226"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rPr>
                <w:b/>
              </w:rPr>
            </w:pPr>
            <w:r>
              <w:rPr>
                <w:b/>
              </w:rPr>
              <w:t>SPI_CMD_SEND_ADDR</w:t>
            </w:r>
          </w:p>
          <w:p w:rsidR="00BF7226" w:rsidRPr="007A554D" w:rsidRDefault="00BF7226" w:rsidP="007A7064">
            <w:pPr>
              <w:pStyle w:val="Table"/>
              <w:snapToGrid w:val="0"/>
              <w:rPr>
                <w:bCs w:val="0"/>
              </w:rPr>
            </w:pPr>
            <w:r>
              <w:rPr>
                <w:bCs w:val="0"/>
              </w:rPr>
              <w:t>4 bits selecting the command</w:t>
            </w:r>
          </w:p>
        </w:tc>
      </w:tr>
      <w:tr w:rsidR="00BF7226" w:rsidTr="007A7064">
        <w:trPr>
          <w:cantSplit/>
        </w:trPr>
        <w:tc>
          <w:tcPr>
            <w:tcW w:w="809" w:type="dxa"/>
            <w:tcBorders>
              <w:top w:val="single" w:sz="4" w:space="0" w:color="000000"/>
              <w:left w:val="single" w:sz="8" w:space="0" w:color="000000"/>
              <w:bottom w:val="single" w:sz="4" w:space="0" w:color="000000"/>
            </w:tcBorders>
            <w:shd w:val="clear" w:color="auto" w:fill="F2F2F2"/>
          </w:tcPr>
          <w:p w:rsidR="00BF7226" w:rsidRDefault="00BF7226" w:rsidP="007A7064">
            <w:pPr>
              <w:pStyle w:val="Table"/>
              <w:snapToGrid w:val="0"/>
              <w:jc w:val="center"/>
            </w:pPr>
            <w:r>
              <w:t>27</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pPr>
            <w:r>
              <w:rPr>
                <w:b/>
              </w:rPr>
              <w:t>QPI</w:t>
            </w:r>
          </w:p>
          <w:p w:rsidR="00BF7226" w:rsidRDefault="00BF7226" w:rsidP="007A7064">
            <w:pPr>
              <w:pStyle w:val="Table"/>
              <w:snapToGrid w:val="0"/>
            </w:pPr>
            <w:r>
              <w:t>Sends the command using QuadSPI</w:t>
            </w:r>
          </w:p>
        </w:tc>
      </w:tr>
      <w:tr w:rsidR="00BF7226" w:rsidTr="007A7064">
        <w:trPr>
          <w:cantSplit/>
        </w:trPr>
        <w:tc>
          <w:tcPr>
            <w:tcW w:w="809" w:type="dxa"/>
            <w:tcBorders>
              <w:top w:val="single" w:sz="4" w:space="0" w:color="000000"/>
              <w:left w:val="single" w:sz="8" w:space="0" w:color="000000"/>
              <w:bottom w:val="single" w:sz="4" w:space="0" w:color="000000"/>
            </w:tcBorders>
            <w:shd w:val="clear" w:color="auto" w:fill="F2F2F2"/>
          </w:tcPr>
          <w:p w:rsidR="00BF7226" w:rsidRDefault="00BF7226" w:rsidP="007A7064">
            <w:pPr>
              <w:pStyle w:val="Table"/>
              <w:snapToGrid w:val="0"/>
              <w:jc w:val="center"/>
            </w:pPr>
            <w:r>
              <w:t>26:21</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pPr>
            <w:r>
              <w:rPr>
                <w:b/>
              </w:rPr>
              <w:t>Reserved</w:t>
            </w:r>
          </w:p>
          <w:p w:rsidR="00BF7226" w:rsidRDefault="00BF7226" w:rsidP="007A7064">
            <w:pPr>
              <w:pStyle w:val="Table"/>
              <w:snapToGrid w:val="0"/>
            </w:pPr>
            <w:r>
              <w:t>Reserved for future use</w:t>
            </w:r>
          </w:p>
        </w:tc>
      </w:tr>
      <w:tr w:rsidR="00BF7226" w:rsidTr="007A7064">
        <w:trPr>
          <w:cantSplit/>
          <w:trHeight w:val="720"/>
        </w:trPr>
        <w:tc>
          <w:tcPr>
            <w:tcW w:w="809" w:type="dxa"/>
            <w:tcBorders>
              <w:left w:val="single" w:sz="8" w:space="0" w:color="000000"/>
              <w:bottom w:val="single" w:sz="4" w:space="0" w:color="000000"/>
            </w:tcBorders>
            <w:shd w:val="clear" w:color="auto" w:fill="F2F2F2"/>
          </w:tcPr>
          <w:p w:rsidR="00BF7226" w:rsidRDefault="00BF7226" w:rsidP="007A7064">
            <w:pPr>
              <w:pStyle w:val="Table"/>
              <w:snapToGrid w:val="0"/>
              <w:jc w:val="center"/>
            </w:pPr>
            <w:r>
              <w:t>20:16</w:t>
            </w:r>
          </w:p>
        </w:tc>
        <w:tc>
          <w:tcPr>
            <w:tcW w:w="6741" w:type="dxa"/>
            <w:tcBorders>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rPr>
                <w:b/>
              </w:rPr>
            </w:pPr>
            <w:r>
              <w:rPr>
                <w:b/>
              </w:rPr>
              <w:t>Address size</w:t>
            </w:r>
          </w:p>
          <w:p w:rsidR="00BF7226" w:rsidRPr="00C528EF" w:rsidRDefault="00BF7226" w:rsidP="007A7064">
            <w:pPr>
              <w:pStyle w:val="Table"/>
              <w:snapToGrid w:val="0"/>
            </w:pPr>
            <w:r>
              <w:t>Size in bits of the address to send. SPI Master will send address size bits + 1</w:t>
            </w:r>
          </w:p>
        </w:tc>
      </w:tr>
      <w:tr w:rsidR="00BF7226" w:rsidTr="007A7064">
        <w:trPr>
          <w:cantSplit/>
          <w:trHeight w:val="720"/>
        </w:trPr>
        <w:tc>
          <w:tcPr>
            <w:tcW w:w="809" w:type="dxa"/>
            <w:tcBorders>
              <w:left w:val="single" w:sz="8" w:space="0" w:color="000000"/>
              <w:bottom w:val="single" w:sz="4" w:space="0" w:color="000000"/>
            </w:tcBorders>
            <w:shd w:val="clear" w:color="auto" w:fill="F2F2F2"/>
          </w:tcPr>
          <w:p w:rsidR="00BF7226" w:rsidRDefault="00BF7226"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pPr>
            <w:r>
              <w:rPr>
                <w:b/>
              </w:rPr>
              <w:t>Reserved</w:t>
            </w:r>
          </w:p>
          <w:p w:rsidR="00BF7226" w:rsidRDefault="00BF7226" w:rsidP="007A7064">
            <w:pPr>
              <w:pStyle w:val="Table"/>
              <w:snapToGrid w:val="0"/>
            </w:pPr>
            <w:r>
              <w:t>Reserved for future use</w:t>
            </w:r>
          </w:p>
        </w:tc>
      </w:tr>
    </w:tbl>
    <w:p w:rsidR="00BF7226" w:rsidRDefault="00BF7226" w:rsidP="00BF7226">
      <w:pPr>
        <w:pStyle w:val="Table"/>
        <w:jc w:val="center"/>
      </w:pPr>
      <w:r>
        <w:lastRenderedPageBreak/>
        <w:t xml:space="preserve">Table </w:t>
      </w:r>
      <w:fldSimple w:instr=" SEQ &quot;Table&quot; \*Arabic ">
        <w:r w:rsidR="00915044">
          <w:rPr>
            <w:noProof/>
          </w:rPr>
          <w:t>8</w:t>
        </w:r>
      </w:fldSimple>
      <w:r>
        <w:t>: SPI_CMD_SEND_ADDR</w:t>
      </w:r>
    </w:p>
    <w:p w:rsidR="00BF7226" w:rsidRDefault="00BF7226" w:rsidP="00BF7226">
      <w:pPr>
        <w:pStyle w:val="Table"/>
        <w:jc w:val="center"/>
      </w:pPr>
    </w:p>
    <w:p w:rsidR="00CB4864" w:rsidRDefault="00CB4864" w:rsidP="00BF7226">
      <w:pPr>
        <w:pStyle w:val="Table"/>
        <w:jc w:val="center"/>
      </w:pPr>
    </w:p>
    <w:p w:rsidR="00CB4864" w:rsidRDefault="00CB4864" w:rsidP="00BF7226">
      <w:pPr>
        <w:pStyle w:val="Table"/>
        <w:jc w:val="center"/>
      </w:pPr>
    </w:p>
    <w:p w:rsidR="00CB4864" w:rsidRDefault="00CB4864" w:rsidP="00BF7226">
      <w:pPr>
        <w:pStyle w:val="Table"/>
        <w:jc w:val="center"/>
      </w:pPr>
    </w:p>
    <w:p w:rsidR="00CB4864" w:rsidRDefault="00CB4864" w:rsidP="00BF7226">
      <w:pPr>
        <w:pStyle w:val="Table"/>
        <w:jc w:val="center"/>
      </w:pPr>
    </w:p>
    <w:p w:rsidR="00CB4864" w:rsidRDefault="00CB4864" w:rsidP="00BF7226">
      <w:pPr>
        <w:pStyle w:val="Table"/>
        <w:jc w:val="center"/>
      </w:pPr>
    </w:p>
    <w:p w:rsidR="00CB4864" w:rsidRDefault="00CB4864" w:rsidP="00BF7226">
      <w:pPr>
        <w:pStyle w:val="Table"/>
        <w:jc w:val="center"/>
      </w:pPr>
    </w:p>
    <w:p w:rsidR="00CB4864" w:rsidRDefault="00CB4864" w:rsidP="00BF7226">
      <w:pPr>
        <w:pStyle w:val="Table"/>
        <w:jc w:val="center"/>
      </w:pPr>
    </w:p>
    <w:p w:rsidR="00CB4864" w:rsidRDefault="00CB4864" w:rsidP="00BF7226">
      <w:pPr>
        <w:pStyle w:val="Table"/>
        <w:jc w:val="center"/>
      </w:pPr>
    </w:p>
    <w:tbl>
      <w:tblPr>
        <w:tblW w:w="0" w:type="auto"/>
        <w:tblInd w:w="108" w:type="dxa"/>
        <w:tblLayout w:type="fixed"/>
        <w:tblLook w:val="0000" w:firstRow="0" w:lastRow="0" w:firstColumn="0" w:lastColumn="0" w:noHBand="0" w:noVBand="0"/>
      </w:tblPr>
      <w:tblGrid>
        <w:gridCol w:w="809"/>
        <w:gridCol w:w="6741"/>
      </w:tblGrid>
      <w:tr w:rsidR="00BF7226"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BF7226" w:rsidRDefault="00BF7226"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BF7226" w:rsidRDefault="00BF7226" w:rsidP="007A7064">
            <w:pPr>
              <w:pStyle w:val="Table"/>
              <w:snapToGrid w:val="0"/>
            </w:pPr>
            <w:r>
              <w:t>Description</w:t>
            </w:r>
          </w:p>
        </w:tc>
      </w:tr>
      <w:tr w:rsidR="00BF7226" w:rsidTr="007A7064">
        <w:trPr>
          <w:cantSplit/>
        </w:trPr>
        <w:tc>
          <w:tcPr>
            <w:tcW w:w="809" w:type="dxa"/>
            <w:tcBorders>
              <w:top w:val="single" w:sz="4" w:space="0" w:color="000000"/>
              <w:left w:val="single" w:sz="8" w:space="0" w:color="000000"/>
              <w:bottom w:val="single" w:sz="4" w:space="0" w:color="000000"/>
            </w:tcBorders>
            <w:shd w:val="clear" w:color="auto" w:fill="F2F2F2"/>
          </w:tcPr>
          <w:p w:rsidR="00BF7226" w:rsidRDefault="00BF7226"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rPr>
                <w:b/>
              </w:rPr>
            </w:pPr>
            <w:r>
              <w:rPr>
                <w:b/>
              </w:rPr>
              <w:t>SPI_CMD_DUMMY</w:t>
            </w:r>
          </w:p>
          <w:p w:rsidR="00BF7226" w:rsidRPr="007A554D" w:rsidRDefault="00BF7226" w:rsidP="007A7064">
            <w:pPr>
              <w:pStyle w:val="Table"/>
              <w:snapToGrid w:val="0"/>
              <w:rPr>
                <w:bCs w:val="0"/>
              </w:rPr>
            </w:pPr>
            <w:r>
              <w:rPr>
                <w:bCs w:val="0"/>
              </w:rPr>
              <w:t>4 bits selecting the command</w:t>
            </w:r>
          </w:p>
        </w:tc>
      </w:tr>
      <w:tr w:rsidR="00CB4864" w:rsidTr="007A7064">
        <w:trPr>
          <w:cantSplit/>
        </w:trPr>
        <w:tc>
          <w:tcPr>
            <w:tcW w:w="809" w:type="dxa"/>
            <w:tcBorders>
              <w:top w:val="single" w:sz="4" w:space="0" w:color="000000"/>
              <w:left w:val="single" w:sz="8" w:space="0" w:color="000000"/>
              <w:bottom w:val="single" w:sz="4" w:space="0" w:color="000000"/>
            </w:tcBorders>
            <w:shd w:val="clear" w:color="auto" w:fill="F2F2F2"/>
          </w:tcPr>
          <w:p w:rsidR="00CB4864" w:rsidRDefault="00CB4864" w:rsidP="007A7064">
            <w:pPr>
              <w:pStyle w:val="Table"/>
              <w:snapToGrid w:val="0"/>
              <w:jc w:val="center"/>
            </w:pPr>
            <w:r>
              <w:t>27:21</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B4864" w:rsidRDefault="00CB4864" w:rsidP="007A7064">
            <w:pPr>
              <w:pStyle w:val="Table"/>
              <w:snapToGrid w:val="0"/>
            </w:pPr>
            <w:r>
              <w:rPr>
                <w:b/>
              </w:rPr>
              <w:t>Reserved</w:t>
            </w:r>
          </w:p>
          <w:p w:rsidR="00CB4864" w:rsidRDefault="00CB4864" w:rsidP="007A7064">
            <w:pPr>
              <w:pStyle w:val="Table"/>
              <w:snapToGrid w:val="0"/>
            </w:pPr>
            <w:r>
              <w:t>Reserved for future use</w:t>
            </w:r>
          </w:p>
        </w:tc>
      </w:tr>
      <w:tr w:rsidR="00CB4864" w:rsidTr="007A7064">
        <w:trPr>
          <w:cantSplit/>
        </w:trPr>
        <w:tc>
          <w:tcPr>
            <w:tcW w:w="809" w:type="dxa"/>
            <w:tcBorders>
              <w:top w:val="single" w:sz="4" w:space="0" w:color="000000"/>
              <w:left w:val="single" w:sz="8" w:space="0" w:color="000000"/>
              <w:bottom w:val="single" w:sz="4" w:space="0" w:color="000000"/>
            </w:tcBorders>
            <w:shd w:val="clear" w:color="auto" w:fill="F2F2F2"/>
          </w:tcPr>
          <w:p w:rsidR="00CB4864" w:rsidRDefault="00CB4864" w:rsidP="007A7064">
            <w:pPr>
              <w:pStyle w:val="Table"/>
              <w:snapToGrid w:val="0"/>
              <w:jc w:val="center"/>
            </w:pPr>
            <w:r>
              <w:t>20:16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B4864" w:rsidRDefault="00CB4864" w:rsidP="007A7064">
            <w:pPr>
              <w:pStyle w:val="Table"/>
              <w:snapToGrid w:val="0"/>
              <w:rPr>
                <w:b/>
              </w:rPr>
            </w:pPr>
            <w:r>
              <w:rPr>
                <w:b/>
              </w:rPr>
              <w:t>Dummy size</w:t>
            </w:r>
          </w:p>
          <w:p w:rsidR="00CB4864" w:rsidRPr="00C528EF" w:rsidRDefault="00CB4864" w:rsidP="007A7064">
            <w:pPr>
              <w:pStyle w:val="Table"/>
              <w:snapToGrid w:val="0"/>
            </w:pPr>
            <w:r>
              <w:t>Number of dummy cycles to perform</w:t>
            </w:r>
          </w:p>
        </w:tc>
      </w:tr>
      <w:tr w:rsidR="00CB4864" w:rsidTr="007A7064">
        <w:trPr>
          <w:cantSplit/>
          <w:trHeight w:val="720"/>
        </w:trPr>
        <w:tc>
          <w:tcPr>
            <w:tcW w:w="809" w:type="dxa"/>
            <w:tcBorders>
              <w:left w:val="single" w:sz="8" w:space="0" w:color="000000"/>
              <w:bottom w:val="single" w:sz="4" w:space="0" w:color="000000"/>
            </w:tcBorders>
            <w:shd w:val="clear" w:color="auto" w:fill="F2F2F2"/>
          </w:tcPr>
          <w:p w:rsidR="00CB4864" w:rsidRDefault="00CB4864"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CB4864" w:rsidRDefault="00CB4864" w:rsidP="007A7064">
            <w:pPr>
              <w:pStyle w:val="Table"/>
              <w:snapToGrid w:val="0"/>
            </w:pPr>
            <w:r>
              <w:rPr>
                <w:b/>
              </w:rPr>
              <w:t>Reserved</w:t>
            </w:r>
          </w:p>
          <w:p w:rsidR="00CB4864" w:rsidRDefault="00CB4864" w:rsidP="007A7064">
            <w:pPr>
              <w:pStyle w:val="Table"/>
              <w:snapToGrid w:val="0"/>
            </w:pPr>
            <w:r>
              <w:t>Reserved for future use</w:t>
            </w:r>
          </w:p>
        </w:tc>
      </w:tr>
    </w:tbl>
    <w:p w:rsidR="00BF7226" w:rsidRDefault="00BF7226" w:rsidP="00BF7226">
      <w:pPr>
        <w:pStyle w:val="Table"/>
        <w:jc w:val="center"/>
      </w:pPr>
      <w:r>
        <w:t xml:space="preserve">Table </w:t>
      </w:r>
      <w:fldSimple w:instr=" SEQ &quot;Table&quot; \*Arabic ">
        <w:r w:rsidR="00915044">
          <w:rPr>
            <w:noProof/>
          </w:rPr>
          <w:t>9</w:t>
        </w:r>
      </w:fldSimple>
      <w:r>
        <w:t>: SPI_CMD_DUMMY</w:t>
      </w:r>
    </w:p>
    <w:p w:rsidR="00BF7226" w:rsidRDefault="00BF7226" w:rsidP="00BF7226">
      <w:pPr>
        <w:pStyle w:val="Table"/>
        <w:jc w:val="center"/>
      </w:pPr>
    </w:p>
    <w:tbl>
      <w:tblPr>
        <w:tblW w:w="0" w:type="auto"/>
        <w:tblInd w:w="108" w:type="dxa"/>
        <w:tblLayout w:type="fixed"/>
        <w:tblLook w:val="0000" w:firstRow="0" w:lastRow="0" w:firstColumn="0" w:lastColumn="0" w:noHBand="0" w:noVBand="0"/>
      </w:tblPr>
      <w:tblGrid>
        <w:gridCol w:w="809"/>
        <w:gridCol w:w="6741"/>
      </w:tblGrid>
      <w:tr w:rsidR="00BF7226"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BF7226" w:rsidRDefault="00BF7226"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BF7226" w:rsidRDefault="00BF7226" w:rsidP="007A7064">
            <w:pPr>
              <w:pStyle w:val="Table"/>
              <w:snapToGrid w:val="0"/>
            </w:pPr>
            <w:r>
              <w:t>Description</w:t>
            </w:r>
          </w:p>
        </w:tc>
      </w:tr>
      <w:tr w:rsidR="00BF7226" w:rsidTr="007A7064">
        <w:trPr>
          <w:cantSplit/>
        </w:trPr>
        <w:tc>
          <w:tcPr>
            <w:tcW w:w="809" w:type="dxa"/>
            <w:tcBorders>
              <w:top w:val="single" w:sz="4" w:space="0" w:color="000000"/>
              <w:left w:val="single" w:sz="8" w:space="0" w:color="000000"/>
              <w:bottom w:val="single" w:sz="4" w:space="0" w:color="000000"/>
            </w:tcBorders>
            <w:shd w:val="clear" w:color="auto" w:fill="F2F2F2"/>
          </w:tcPr>
          <w:p w:rsidR="00BF7226" w:rsidRDefault="00BF7226"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rPr>
                <w:b/>
              </w:rPr>
            </w:pPr>
            <w:r>
              <w:rPr>
                <w:b/>
              </w:rPr>
              <w:t>SPI_CMD_WAIT</w:t>
            </w:r>
          </w:p>
          <w:p w:rsidR="00BF7226" w:rsidRPr="007A554D" w:rsidRDefault="00BF7226" w:rsidP="007A7064">
            <w:pPr>
              <w:pStyle w:val="Table"/>
              <w:snapToGrid w:val="0"/>
              <w:rPr>
                <w:bCs w:val="0"/>
              </w:rPr>
            </w:pPr>
            <w:r>
              <w:rPr>
                <w:bCs w:val="0"/>
              </w:rPr>
              <w:t>4 bits selecting the command</w:t>
            </w:r>
          </w:p>
        </w:tc>
      </w:tr>
      <w:tr w:rsidR="00BF7226" w:rsidTr="007A7064">
        <w:trPr>
          <w:cantSplit/>
        </w:trPr>
        <w:tc>
          <w:tcPr>
            <w:tcW w:w="809" w:type="dxa"/>
            <w:tcBorders>
              <w:top w:val="single" w:sz="4" w:space="0" w:color="000000"/>
              <w:left w:val="single" w:sz="8" w:space="0" w:color="000000"/>
              <w:bottom w:val="single" w:sz="4" w:space="0" w:color="000000"/>
            </w:tcBorders>
            <w:shd w:val="clear" w:color="auto" w:fill="F2F2F2"/>
          </w:tcPr>
          <w:p w:rsidR="00BF7226" w:rsidRDefault="00BF7226" w:rsidP="007A7064">
            <w:pPr>
              <w:pStyle w:val="Table"/>
              <w:snapToGrid w:val="0"/>
              <w:jc w:val="center"/>
            </w:pPr>
            <w:r>
              <w:t>27:0</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BF7226" w:rsidRDefault="00BF7226" w:rsidP="007A7064">
            <w:pPr>
              <w:pStyle w:val="Table"/>
              <w:snapToGrid w:val="0"/>
            </w:pPr>
            <w:r>
              <w:rPr>
                <w:b/>
              </w:rPr>
              <w:t>Reserved</w:t>
            </w:r>
          </w:p>
          <w:p w:rsidR="00BF7226" w:rsidRDefault="00BF7226" w:rsidP="007A7064">
            <w:pPr>
              <w:pStyle w:val="Table"/>
              <w:snapToGrid w:val="0"/>
            </w:pPr>
            <w:r>
              <w:t>Reserved for future use</w:t>
            </w:r>
          </w:p>
        </w:tc>
      </w:tr>
      <w:tr w:rsidR="00413712" w:rsidTr="007A7064">
        <w:trPr>
          <w:cantSplit/>
        </w:trPr>
        <w:tc>
          <w:tcPr>
            <w:tcW w:w="809" w:type="dxa"/>
            <w:tcBorders>
              <w:top w:val="single" w:sz="4" w:space="0" w:color="000000"/>
              <w:left w:val="single" w:sz="8" w:space="0" w:color="000000"/>
              <w:bottom w:val="single" w:sz="4" w:space="0" w:color="000000"/>
            </w:tcBorders>
            <w:shd w:val="clear" w:color="auto" w:fill="F2F2F2"/>
          </w:tcPr>
          <w:p w:rsidR="00413712" w:rsidRDefault="00413712" w:rsidP="007A7064">
            <w:pPr>
              <w:pStyle w:val="Table"/>
              <w:snapToGrid w:val="0"/>
              <w:jc w:val="center"/>
            </w:pPr>
            <w:r>
              <w:t>1:0</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413712" w:rsidRDefault="00413712" w:rsidP="007A7064">
            <w:pPr>
              <w:pStyle w:val="Table"/>
              <w:snapToGrid w:val="0"/>
              <w:rPr>
                <w:b/>
              </w:rPr>
            </w:pPr>
            <w:r>
              <w:rPr>
                <w:b/>
              </w:rPr>
              <w:t>Event Sel</w:t>
            </w:r>
          </w:p>
          <w:p w:rsidR="00413712" w:rsidRDefault="00413712" w:rsidP="007A7064">
            <w:pPr>
              <w:pStyle w:val="Table"/>
              <w:snapToGrid w:val="0"/>
              <w:rPr>
                <w:b/>
              </w:rPr>
            </w:pPr>
            <w:r>
              <w:t>Selects which of the 4 available events to use during the wait</w:t>
            </w:r>
          </w:p>
        </w:tc>
      </w:tr>
    </w:tbl>
    <w:p w:rsidR="009164EE" w:rsidRDefault="00BF7226" w:rsidP="004C0379">
      <w:pPr>
        <w:pStyle w:val="Table"/>
        <w:jc w:val="center"/>
      </w:pPr>
      <w:r>
        <w:t xml:space="preserve">Table </w:t>
      </w:r>
      <w:fldSimple w:instr=" SEQ &quot;Table&quot; \*Arabic ">
        <w:r w:rsidR="00915044">
          <w:rPr>
            <w:noProof/>
          </w:rPr>
          <w:t>10</w:t>
        </w:r>
      </w:fldSimple>
      <w:r>
        <w:t>: SPI_CMD_WAIT</w:t>
      </w:r>
    </w:p>
    <w:p w:rsidR="009164EE" w:rsidRDefault="009164EE" w:rsidP="009164EE">
      <w:pPr>
        <w:pStyle w:val="Table"/>
        <w:jc w:val="center"/>
      </w:pPr>
    </w:p>
    <w:tbl>
      <w:tblPr>
        <w:tblW w:w="0" w:type="auto"/>
        <w:tblInd w:w="108" w:type="dxa"/>
        <w:tblLayout w:type="fixed"/>
        <w:tblLook w:val="0000" w:firstRow="0" w:lastRow="0" w:firstColumn="0" w:lastColumn="0" w:noHBand="0" w:noVBand="0"/>
      </w:tblPr>
      <w:tblGrid>
        <w:gridCol w:w="809"/>
        <w:gridCol w:w="6741"/>
      </w:tblGrid>
      <w:tr w:rsidR="009164EE"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9164EE" w:rsidRDefault="009164EE"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9164EE" w:rsidRDefault="009164EE" w:rsidP="007A7064">
            <w:pPr>
              <w:pStyle w:val="Table"/>
              <w:snapToGrid w:val="0"/>
            </w:pPr>
            <w:r>
              <w:t>Description</w:t>
            </w:r>
          </w:p>
        </w:tc>
      </w:tr>
      <w:tr w:rsidR="009164EE" w:rsidTr="007A7064">
        <w:trPr>
          <w:cantSplit/>
        </w:trPr>
        <w:tc>
          <w:tcPr>
            <w:tcW w:w="809" w:type="dxa"/>
            <w:tcBorders>
              <w:top w:val="single" w:sz="4" w:space="0" w:color="000000"/>
              <w:left w:val="single" w:sz="8" w:space="0" w:color="000000"/>
              <w:bottom w:val="single" w:sz="4" w:space="0" w:color="000000"/>
            </w:tcBorders>
            <w:shd w:val="clear" w:color="auto" w:fill="F2F2F2"/>
          </w:tcPr>
          <w:p w:rsidR="009164EE" w:rsidRDefault="009164EE"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9164EE" w:rsidRDefault="009164EE" w:rsidP="007A7064">
            <w:pPr>
              <w:pStyle w:val="Table"/>
              <w:snapToGrid w:val="0"/>
              <w:rPr>
                <w:b/>
              </w:rPr>
            </w:pPr>
            <w:r>
              <w:rPr>
                <w:b/>
              </w:rPr>
              <w:t>SPI_CMD_TX_DATA</w:t>
            </w:r>
          </w:p>
          <w:p w:rsidR="009164EE" w:rsidRPr="007A554D" w:rsidRDefault="009164EE" w:rsidP="007A7064">
            <w:pPr>
              <w:pStyle w:val="Table"/>
              <w:snapToGrid w:val="0"/>
              <w:rPr>
                <w:bCs w:val="0"/>
              </w:rPr>
            </w:pPr>
            <w:r>
              <w:rPr>
                <w:bCs w:val="0"/>
              </w:rPr>
              <w:t>4 bits selecting the command</w:t>
            </w:r>
          </w:p>
        </w:tc>
      </w:tr>
      <w:tr w:rsidR="00AA2A01" w:rsidTr="007A7064">
        <w:trPr>
          <w:cantSplit/>
        </w:trPr>
        <w:tc>
          <w:tcPr>
            <w:tcW w:w="809" w:type="dxa"/>
            <w:tcBorders>
              <w:top w:val="single" w:sz="4" w:space="0" w:color="000000"/>
              <w:left w:val="single" w:sz="8" w:space="0" w:color="000000"/>
              <w:bottom w:val="single" w:sz="4" w:space="0" w:color="000000"/>
            </w:tcBorders>
            <w:shd w:val="clear" w:color="auto" w:fill="F2F2F2"/>
          </w:tcPr>
          <w:p w:rsidR="00AA2A01" w:rsidRDefault="00AA2A01" w:rsidP="007A7064">
            <w:pPr>
              <w:pStyle w:val="Table"/>
              <w:snapToGrid w:val="0"/>
              <w:jc w:val="center"/>
            </w:pPr>
            <w:r>
              <w:t>27</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AA2A01" w:rsidRDefault="00AA2A01" w:rsidP="007A7064">
            <w:pPr>
              <w:pStyle w:val="Table"/>
              <w:snapToGrid w:val="0"/>
            </w:pPr>
            <w:r>
              <w:rPr>
                <w:b/>
              </w:rPr>
              <w:t>QPI</w:t>
            </w:r>
          </w:p>
          <w:p w:rsidR="00AA2A01" w:rsidRDefault="00AA2A01" w:rsidP="007A7064">
            <w:pPr>
              <w:pStyle w:val="Table"/>
              <w:snapToGrid w:val="0"/>
            </w:pPr>
            <w:r>
              <w:t>Sends the command using QuadSPI</w:t>
            </w:r>
          </w:p>
        </w:tc>
      </w:tr>
      <w:tr w:rsidR="00AA2A01" w:rsidTr="007A7064">
        <w:trPr>
          <w:cantSplit/>
        </w:trPr>
        <w:tc>
          <w:tcPr>
            <w:tcW w:w="809" w:type="dxa"/>
            <w:tcBorders>
              <w:top w:val="single" w:sz="4" w:space="0" w:color="000000"/>
              <w:left w:val="single" w:sz="8" w:space="0" w:color="000000"/>
              <w:bottom w:val="single" w:sz="4" w:space="0" w:color="000000"/>
            </w:tcBorders>
            <w:shd w:val="clear" w:color="auto" w:fill="F2F2F2"/>
          </w:tcPr>
          <w:p w:rsidR="00AA2A01" w:rsidRDefault="00413712" w:rsidP="007A7064">
            <w:pPr>
              <w:pStyle w:val="Table"/>
              <w:snapToGrid w:val="0"/>
              <w:jc w:val="center"/>
            </w:pPr>
            <w:r>
              <w:lastRenderedPageBreak/>
              <w:t>26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AA2A01" w:rsidRDefault="00413712" w:rsidP="007A7064">
            <w:pPr>
              <w:pStyle w:val="Table"/>
              <w:snapToGrid w:val="0"/>
            </w:pPr>
            <w:r>
              <w:rPr>
                <w:b/>
              </w:rPr>
              <w:t>Disable Byte Alignment</w:t>
            </w:r>
          </w:p>
          <w:p w:rsidR="00AA2A01" w:rsidRDefault="00413712" w:rsidP="007A7064">
            <w:pPr>
              <w:pStyle w:val="Table"/>
              <w:snapToGrid w:val="0"/>
            </w:pPr>
            <w:r>
              <w:t>When Set disables the byte alignment and start shifting data into the shift register starting from bit0</w:t>
            </w:r>
          </w:p>
        </w:tc>
      </w:tr>
      <w:tr w:rsidR="00413712" w:rsidTr="007A7064">
        <w:trPr>
          <w:cantSplit/>
        </w:trPr>
        <w:tc>
          <w:tcPr>
            <w:tcW w:w="809" w:type="dxa"/>
            <w:tcBorders>
              <w:top w:val="single" w:sz="4" w:space="0" w:color="000000"/>
              <w:left w:val="single" w:sz="8" w:space="0" w:color="000000"/>
              <w:bottom w:val="single" w:sz="4" w:space="0" w:color="000000"/>
            </w:tcBorders>
            <w:shd w:val="clear" w:color="auto" w:fill="F2F2F2"/>
          </w:tcPr>
          <w:p w:rsidR="00413712" w:rsidRDefault="00413712" w:rsidP="007A7064">
            <w:pPr>
              <w:pStyle w:val="Table"/>
              <w:snapToGrid w:val="0"/>
              <w:jc w:val="center"/>
            </w:pPr>
            <w:r>
              <w:t>25:16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413712" w:rsidRDefault="00413712" w:rsidP="00413712">
            <w:pPr>
              <w:pStyle w:val="Table"/>
              <w:snapToGrid w:val="0"/>
            </w:pPr>
            <w:r>
              <w:rPr>
                <w:b/>
              </w:rPr>
              <w:t>Reserved</w:t>
            </w:r>
          </w:p>
          <w:p w:rsidR="00413712" w:rsidRDefault="00413712" w:rsidP="00413712">
            <w:pPr>
              <w:pStyle w:val="Table"/>
              <w:snapToGrid w:val="0"/>
              <w:rPr>
                <w:b/>
              </w:rPr>
            </w:pPr>
            <w:r>
              <w:t>Reserved for future use</w:t>
            </w:r>
          </w:p>
        </w:tc>
      </w:tr>
      <w:tr w:rsidR="00AA2A01" w:rsidTr="007A7064">
        <w:trPr>
          <w:cantSplit/>
          <w:trHeight w:val="720"/>
        </w:trPr>
        <w:tc>
          <w:tcPr>
            <w:tcW w:w="809" w:type="dxa"/>
            <w:tcBorders>
              <w:left w:val="single" w:sz="8" w:space="0" w:color="000000"/>
              <w:bottom w:val="single" w:sz="4" w:space="0" w:color="000000"/>
            </w:tcBorders>
            <w:shd w:val="clear" w:color="auto" w:fill="F2F2F2"/>
          </w:tcPr>
          <w:p w:rsidR="00AA2A01" w:rsidRDefault="00AA2A01"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AA2A01" w:rsidRDefault="00AA2A01" w:rsidP="007A7064">
            <w:pPr>
              <w:pStyle w:val="Table"/>
              <w:snapToGrid w:val="0"/>
            </w:pPr>
            <w:r>
              <w:rPr>
                <w:b/>
              </w:rPr>
              <w:t>Data Size</w:t>
            </w:r>
          </w:p>
          <w:p w:rsidR="00AA2A01" w:rsidRDefault="00AA2A01" w:rsidP="009164EE">
            <w:pPr>
              <w:pStyle w:val="Table"/>
              <w:snapToGrid w:val="0"/>
            </w:pPr>
            <w:r>
              <w:t>Number of bits to send(Max 64Kbits)</w:t>
            </w:r>
          </w:p>
        </w:tc>
      </w:tr>
    </w:tbl>
    <w:p w:rsidR="009164EE" w:rsidRDefault="009164EE" w:rsidP="009164EE">
      <w:pPr>
        <w:pStyle w:val="Table"/>
        <w:jc w:val="center"/>
      </w:pPr>
      <w:r>
        <w:t xml:space="preserve">Table </w:t>
      </w:r>
      <w:fldSimple w:instr=" SEQ &quot;Table&quot; \*Arabic ">
        <w:r w:rsidR="00915044">
          <w:rPr>
            <w:noProof/>
          </w:rPr>
          <w:t>11</w:t>
        </w:r>
      </w:fldSimple>
      <w:r>
        <w:t>: SPI_CMD_TX_DATA</w:t>
      </w:r>
    </w:p>
    <w:p w:rsidR="009164EE" w:rsidRDefault="009164EE" w:rsidP="009164EE">
      <w:pPr>
        <w:pStyle w:val="Table"/>
        <w:jc w:val="center"/>
      </w:pPr>
    </w:p>
    <w:p w:rsidR="00CB4864" w:rsidRDefault="00CB4864" w:rsidP="009164EE">
      <w:pPr>
        <w:pStyle w:val="Table"/>
        <w:jc w:val="center"/>
      </w:pPr>
    </w:p>
    <w:p w:rsidR="00CB4864" w:rsidRDefault="00CB4864" w:rsidP="009164EE">
      <w:pPr>
        <w:pStyle w:val="Table"/>
        <w:jc w:val="center"/>
      </w:pPr>
    </w:p>
    <w:p w:rsidR="00CB4864" w:rsidRDefault="00CB4864" w:rsidP="009164EE">
      <w:pPr>
        <w:pStyle w:val="Table"/>
        <w:jc w:val="center"/>
      </w:pPr>
    </w:p>
    <w:p w:rsidR="00CB4864" w:rsidRDefault="00CB4864" w:rsidP="009164EE">
      <w:pPr>
        <w:pStyle w:val="Table"/>
        <w:jc w:val="center"/>
      </w:pPr>
    </w:p>
    <w:p w:rsidR="00CB4864" w:rsidRDefault="00CB4864" w:rsidP="009164EE">
      <w:pPr>
        <w:pStyle w:val="Table"/>
        <w:jc w:val="center"/>
      </w:pPr>
    </w:p>
    <w:p w:rsidR="00CB4864" w:rsidRDefault="00CB4864" w:rsidP="009164EE">
      <w:pPr>
        <w:pStyle w:val="Table"/>
        <w:jc w:val="center"/>
      </w:pPr>
    </w:p>
    <w:p w:rsidR="00CB4864" w:rsidRDefault="00CB4864" w:rsidP="009164EE">
      <w:pPr>
        <w:pStyle w:val="Table"/>
        <w:jc w:val="center"/>
      </w:pPr>
    </w:p>
    <w:tbl>
      <w:tblPr>
        <w:tblW w:w="0" w:type="auto"/>
        <w:tblInd w:w="108" w:type="dxa"/>
        <w:tblLayout w:type="fixed"/>
        <w:tblLook w:val="0000" w:firstRow="0" w:lastRow="0" w:firstColumn="0" w:lastColumn="0" w:noHBand="0" w:noVBand="0"/>
      </w:tblPr>
      <w:tblGrid>
        <w:gridCol w:w="809"/>
        <w:gridCol w:w="6741"/>
      </w:tblGrid>
      <w:tr w:rsidR="009164EE"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9164EE" w:rsidRDefault="009164EE"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9164EE" w:rsidRDefault="009164EE" w:rsidP="007A7064">
            <w:pPr>
              <w:pStyle w:val="Table"/>
              <w:snapToGrid w:val="0"/>
            </w:pPr>
            <w:r>
              <w:t>Description</w:t>
            </w:r>
          </w:p>
        </w:tc>
      </w:tr>
      <w:tr w:rsidR="009164EE" w:rsidTr="007A7064">
        <w:trPr>
          <w:cantSplit/>
        </w:trPr>
        <w:tc>
          <w:tcPr>
            <w:tcW w:w="809" w:type="dxa"/>
            <w:tcBorders>
              <w:top w:val="single" w:sz="4" w:space="0" w:color="000000"/>
              <w:left w:val="single" w:sz="8" w:space="0" w:color="000000"/>
              <w:bottom w:val="single" w:sz="4" w:space="0" w:color="000000"/>
            </w:tcBorders>
            <w:shd w:val="clear" w:color="auto" w:fill="F2F2F2"/>
          </w:tcPr>
          <w:p w:rsidR="009164EE" w:rsidRDefault="009164EE"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9164EE" w:rsidRDefault="009164EE" w:rsidP="007A7064">
            <w:pPr>
              <w:pStyle w:val="Table"/>
              <w:snapToGrid w:val="0"/>
              <w:rPr>
                <w:b/>
              </w:rPr>
            </w:pPr>
            <w:r>
              <w:rPr>
                <w:b/>
              </w:rPr>
              <w:t>SPI_CMD_RX_DATA</w:t>
            </w:r>
          </w:p>
          <w:p w:rsidR="009164EE" w:rsidRPr="007A554D" w:rsidRDefault="009164EE" w:rsidP="007A7064">
            <w:pPr>
              <w:pStyle w:val="Table"/>
              <w:snapToGrid w:val="0"/>
              <w:rPr>
                <w:bCs w:val="0"/>
              </w:rPr>
            </w:pPr>
            <w:r>
              <w:rPr>
                <w:bCs w:val="0"/>
              </w:rPr>
              <w:t>4 bits selecting the command</w:t>
            </w:r>
          </w:p>
        </w:tc>
      </w:tr>
      <w:tr w:rsidR="00AA2A01" w:rsidTr="007A7064">
        <w:trPr>
          <w:cantSplit/>
        </w:trPr>
        <w:tc>
          <w:tcPr>
            <w:tcW w:w="809" w:type="dxa"/>
            <w:tcBorders>
              <w:top w:val="single" w:sz="4" w:space="0" w:color="000000"/>
              <w:left w:val="single" w:sz="8" w:space="0" w:color="000000"/>
              <w:bottom w:val="single" w:sz="4" w:space="0" w:color="000000"/>
            </w:tcBorders>
            <w:shd w:val="clear" w:color="auto" w:fill="F2F2F2"/>
          </w:tcPr>
          <w:p w:rsidR="00AA2A01" w:rsidRDefault="00AA2A01" w:rsidP="007A7064">
            <w:pPr>
              <w:pStyle w:val="Table"/>
              <w:snapToGrid w:val="0"/>
              <w:jc w:val="center"/>
            </w:pPr>
            <w:r>
              <w:t>27</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AA2A01" w:rsidRDefault="00AA2A01" w:rsidP="007A7064">
            <w:pPr>
              <w:pStyle w:val="Table"/>
              <w:snapToGrid w:val="0"/>
            </w:pPr>
            <w:r>
              <w:rPr>
                <w:b/>
              </w:rPr>
              <w:t>QPI</w:t>
            </w:r>
          </w:p>
          <w:p w:rsidR="00AA2A01" w:rsidRDefault="00AA2A01" w:rsidP="007A7064">
            <w:pPr>
              <w:pStyle w:val="Table"/>
              <w:snapToGrid w:val="0"/>
            </w:pPr>
            <w:r>
              <w:t>Sends the command using QuadSPI</w:t>
            </w:r>
          </w:p>
        </w:tc>
      </w:tr>
      <w:tr w:rsidR="00413712" w:rsidTr="007A7064">
        <w:trPr>
          <w:cantSplit/>
        </w:trPr>
        <w:tc>
          <w:tcPr>
            <w:tcW w:w="809" w:type="dxa"/>
            <w:tcBorders>
              <w:top w:val="single" w:sz="4" w:space="0" w:color="000000"/>
              <w:left w:val="single" w:sz="8" w:space="0" w:color="000000"/>
              <w:bottom w:val="single" w:sz="4" w:space="0" w:color="000000"/>
            </w:tcBorders>
            <w:shd w:val="clear" w:color="auto" w:fill="F2F2F2"/>
          </w:tcPr>
          <w:p w:rsidR="00413712" w:rsidRDefault="00413712" w:rsidP="007A7064">
            <w:pPr>
              <w:pStyle w:val="Table"/>
              <w:snapToGrid w:val="0"/>
              <w:jc w:val="center"/>
            </w:pPr>
            <w:r>
              <w:t>26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413712" w:rsidRDefault="00413712" w:rsidP="007A7064">
            <w:pPr>
              <w:pStyle w:val="Table"/>
              <w:snapToGrid w:val="0"/>
            </w:pPr>
            <w:r>
              <w:rPr>
                <w:b/>
              </w:rPr>
              <w:t>Disable Byte Alignment</w:t>
            </w:r>
          </w:p>
          <w:p w:rsidR="00413712" w:rsidRDefault="00413712" w:rsidP="007A7064">
            <w:pPr>
              <w:pStyle w:val="Table"/>
              <w:snapToGrid w:val="0"/>
            </w:pPr>
            <w:r>
              <w:t>When Set disables the byte alignment and start shifting data into the shift register starting from bit0</w:t>
            </w:r>
          </w:p>
        </w:tc>
      </w:tr>
      <w:tr w:rsidR="00413712" w:rsidTr="007A7064">
        <w:trPr>
          <w:cantSplit/>
        </w:trPr>
        <w:tc>
          <w:tcPr>
            <w:tcW w:w="809" w:type="dxa"/>
            <w:tcBorders>
              <w:top w:val="single" w:sz="4" w:space="0" w:color="000000"/>
              <w:left w:val="single" w:sz="8" w:space="0" w:color="000000"/>
              <w:bottom w:val="single" w:sz="4" w:space="0" w:color="000000"/>
            </w:tcBorders>
            <w:shd w:val="clear" w:color="auto" w:fill="F2F2F2"/>
          </w:tcPr>
          <w:p w:rsidR="00413712" w:rsidRDefault="00413712" w:rsidP="00413712">
            <w:pPr>
              <w:pStyle w:val="Table"/>
              <w:snapToGrid w:val="0"/>
              <w:jc w:val="center"/>
            </w:pPr>
            <w:r>
              <w:t>25:16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413712" w:rsidRDefault="00413712" w:rsidP="007A7064">
            <w:pPr>
              <w:pStyle w:val="Table"/>
              <w:snapToGrid w:val="0"/>
            </w:pPr>
            <w:r>
              <w:rPr>
                <w:b/>
              </w:rPr>
              <w:t>Reserved</w:t>
            </w:r>
          </w:p>
          <w:p w:rsidR="00413712" w:rsidRDefault="00413712" w:rsidP="007A7064">
            <w:pPr>
              <w:pStyle w:val="Table"/>
              <w:snapToGrid w:val="0"/>
            </w:pPr>
            <w:r>
              <w:t>Reserved for future use</w:t>
            </w:r>
          </w:p>
        </w:tc>
      </w:tr>
      <w:tr w:rsidR="00413712" w:rsidTr="007A7064">
        <w:trPr>
          <w:cantSplit/>
          <w:trHeight w:val="720"/>
        </w:trPr>
        <w:tc>
          <w:tcPr>
            <w:tcW w:w="809" w:type="dxa"/>
            <w:tcBorders>
              <w:left w:val="single" w:sz="8" w:space="0" w:color="000000"/>
              <w:bottom w:val="single" w:sz="4" w:space="0" w:color="000000"/>
            </w:tcBorders>
            <w:shd w:val="clear" w:color="auto" w:fill="F2F2F2"/>
          </w:tcPr>
          <w:p w:rsidR="00413712" w:rsidRDefault="00413712"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413712" w:rsidRDefault="00413712" w:rsidP="007A7064">
            <w:pPr>
              <w:pStyle w:val="Table"/>
              <w:snapToGrid w:val="0"/>
            </w:pPr>
            <w:r>
              <w:rPr>
                <w:b/>
              </w:rPr>
              <w:t>Data Size</w:t>
            </w:r>
          </w:p>
          <w:p w:rsidR="00413712" w:rsidRDefault="00413712" w:rsidP="007A7064">
            <w:pPr>
              <w:pStyle w:val="Table"/>
              <w:snapToGrid w:val="0"/>
            </w:pPr>
            <w:r>
              <w:t>Number of bits to receive(Max 64Kbits)</w:t>
            </w:r>
          </w:p>
        </w:tc>
      </w:tr>
    </w:tbl>
    <w:p w:rsidR="009164EE" w:rsidRDefault="009164EE" w:rsidP="009164EE">
      <w:pPr>
        <w:pStyle w:val="Table"/>
        <w:jc w:val="center"/>
      </w:pPr>
      <w:r>
        <w:t xml:space="preserve">Table </w:t>
      </w:r>
      <w:fldSimple w:instr=" SEQ &quot;Table&quot; \*Arabic ">
        <w:r w:rsidR="00915044">
          <w:rPr>
            <w:noProof/>
          </w:rPr>
          <w:t>12</w:t>
        </w:r>
      </w:fldSimple>
      <w:r>
        <w:t>: SPI_CMD_RX_DATA</w:t>
      </w:r>
    </w:p>
    <w:p w:rsidR="006B5FF2" w:rsidRDefault="006B5FF2" w:rsidP="006B5FF2">
      <w:pPr>
        <w:pStyle w:val="Table"/>
        <w:jc w:val="center"/>
      </w:pPr>
    </w:p>
    <w:tbl>
      <w:tblPr>
        <w:tblW w:w="0" w:type="auto"/>
        <w:tblInd w:w="108" w:type="dxa"/>
        <w:tblLayout w:type="fixed"/>
        <w:tblLook w:val="0000" w:firstRow="0" w:lastRow="0" w:firstColumn="0" w:lastColumn="0" w:noHBand="0" w:noVBand="0"/>
      </w:tblPr>
      <w:tblGrid>
        <w:gridCol w:w="809"/>
        <w:gridCol w:w="6741"/>
      </w:tblGrid>
      <w:tr w:rsidR="006B5FF2"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6B5FF2" w:rsidRDefault="006B5FF2"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6B5FF2" w:rsidRDefault="006B5FF2" w:rsidP="007A7064">
            <w:pPr>
              <w:pStyle w:val="Table"/>
              <w:snapToGrid w:val="0"/>
            </w:pPr>
            <w:r>
              <w:t>Description</w:t>
            </w:r>
          </w:p>
        </w:tc>
      </w:tr>
      <w:tr w:rsidR="006B5FF2" w:rsidTr="007A7064">
        <w:trPr>
          <w:cantSplit/>
        </w:trPr>
        <w:tc>
          <w:tcPr>
            <w:tcW w:w="809" w:type="dxa"/>
            <w:tcBorders>
              <w:top w:val="single" w:sz="4" w:space="0" w:color="000000"/>
              <w:left w:val="single" w:sz="8" w:space="0" w:color="000000"/>
              <w:bottom w:val="single" w:sz="4" w:space="0" w:color="000000"/>
            </w:tcBorders>
            <w:shd w:val="clear" w:color="auto" w:fill="F2F2F2"/>
          </w:tcPr>
          <w:p w:rsidR="006B5FF2" w:rsidRDefault="006B5FF2"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6B5FF2" w:rsidRDefault="006B5FF2" w:rsidP="007A7064">
            <w:pPr>
              <w:pStyle w:val="Table"/>
              <w:snapToGrid w:val="0"/>
              <w:rPr>
                <w:b/>
              </w:rPr>
            </w:pPr>
            <w:r>
              <w:rPr>
                <w:b/>
              </w:rPr>
              <w:t>SPI_CMD_RX_DATA_CHECK</w:t>
            </w:r>
          </w:p>
          <w:p w:rsidR="006B5FF2" w:rsidRPr="007A554D" w:rsidRDefault="006B5FF2" w:rsidP="007A7064">
            <w:pPr>
              <w:pStyle w:val="Table"/>
              <w:snapToGrid w:val="0"/>
              <w:rPr>
                <w:bCs w:val="0"/>
              </w:rPr>
            </w:pPr>
            <w:r>
              <w:rPr>
                <w:bCs w:val="0"/>
              </w:rPr>
              <w:t>4 bits selecting the command</w:t>
            </w:r>
          </w:p>
        </w:tc>
      </w:tr>
      <w:tr w:rsidR="006B5FF2" w:rsidTr="007A7064">
        <w:trPr>
          <w:cantSplit/>
        </w:trPr>
        <w:tc>
          <w:tcPr>
            <w:tcW w:w="809" w:type="dxa"/>
            <w:tcBorders>
              <w:top w:val="single" w:sz="4" w:space="0" w:color="000000"/>
              <w:left w:val="single" w:sz="8" w:space="0" w:color="000000"/>
              <w:bottom w:val="single" w:sz="4" w:space="0" w:color="000000"/>
            </w:tcBorders>
            <w:shd w:val="clear" w:color="auto" w:fill="F2F2F2"/>
          </w:tcPr>
          <w:p w:rsidR="006B5FF2" w:rsidRDefault="006B5FF2" w:rsidP="007A7064">
            <w:pPr>
              <w:pStyle w:val="Table"/>
              <w:snapToGrid w:val="0"/>
              <w:jc w:val="center"/>
            </w:pPr>
            <w:r>
              <w:t>27</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6B5FF2" w:rsidRDefault="006B5FF2" w:rsidP="007A7064">
            <w:pPr>
              <w:pStyle w:val="Table"/>
              <w:snapToGrid w:val="0"/>
            </w:pPr>
            <w:r>
              <w:rPr>
                <w:b/>
              </w:rPr>
              <w:t>QPI</w:t>
            </w:r>
          </w:p>
          <w:p w:rsidR="006B5FF2" w:rsidRDefault="006B5FF2" w:rsidP="007A7064">
            <w:pPr>
              <w:pStyle w:val="Table"/>
              <w:snapToGrid w:val="0"/>
            </w:pPr>
            <w:r>
              <w:t>Sends the command using QuadSPI</w:t>
            </w:r>
          </w:p>
        </w:tc>
      </w:tr>
      <w:tr w:rsidR="006B5FF2" w:rsidTr="007A7064">
        <w:trPr>
          <w:cantSplit/>
        </w:trPr>
        <w:tc>
          <w:tcPr>
            <w:tcW w:w="809" w:type="dxa"/>
            <w:tcBorders>
              <w:top w:val="single" w:sz="4" w:space="0" w:color="000000"/>
              <w:left w:val="single" w:sz="8" w:space="0" w:color="000000"/>
              <w:bottom w:val="single" w:sz="4" w:space="0" w:color="000000"/>
            </w:tcBorders>
            <w:shd w:val="clear" w:color="auto" w:fill="F2F2F2"/>
          </w:tcPr>
          <w:p w:rsidR="006B5FF2" w:rsidRDefault="006B5FF2" w:rsidP="007A7064">
            <w:pPr>
              <w:pStyle w:val="Table"/>
              <w:snapToGrid w:val="0"/>
              <w:jc w:val="center"/>
            </w:pPr>
            <w:r>
              <w:lastRenderedPageBreak/>
              <w:t>26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6B5FF2" w:rsidRDefault="006B5FF2" w:rsidP="007A7064">
            <w:pPr>
              <w:pStyle w:val="Table"/>
              <w:snapToGrid w:val="0"/>
            </w:pPr>
            <w:r>
              <w:rPr>
                <w:b/>
              </w:rPr>
              <w:t>Disable Byte Alignment</w:t>
            </w:r>
          </w:p>
          <w:p w:rsidR="006B5FF2" w:rsidRDefault="006B5FF2" w:rsidP="007A7064">
            <w:pPr>
              <w:pStyle w:val="Table"/>
              <w:snapToGrid w:val="0"/>
            </w:pPr>
            <w:r>
              <w:t>When Set disables the byte alignment and start shifting data into the shift register starting from bit0</w:t>
            </w:r>
          </w:p>
        </w:tc>
      </w:tr>
      <w:tr w:rsidR="006B5FF2" w:rsidTr="007A7064">
        <w:trPr>
          <w:cantSplit/>
        </w:trPr>
        <w:tc>
          <w:tcPr>
            <w:tcW w:w="809" w:type="dxa"/>
            <w:tcBorders>
              <w:top w:val="single" w:sz="4" w:space="0" w:color="000000"/>
              <w:left w:val="single" w:sz="8" w:space="0" w:color="000000"/>
              <w:bottom w:val="single" w:sz="4" w:space="0" w:color="000000"/>
            </w:tcBorders>
            <w:shd w:val="clear" w:color="auto" w:fill="F2F2F2"/>
          </w:tcPr>
          <w:p w:rsidR="006B5FF2" w:rsidRDefault="006B5FF2" w:rsidP="007A7064">
            <w:pPr>
              <w:pStyle w:val="Table"/>
              <w:snapToGrid w:val="0"/>
              <w:jc w:val="center"/>
            </w:pPr>
            <w:r>
              <w:t>25:24</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6B5FF2" w:rsidRDefault="006B5FF2" w:rsidP="007A7064">
            <w:pPr>
              <w:pStyle w:val="Table"/>
              <w:snapToGrid w:val="0"/>
              <w:rPr>
                <w:b/>
              </w:rPr>
            </w:pPr>
            <w:r>
              <w:rPr>
                <w:b/>
              </w:rPr>
              <w:t>Check Type</w:t>
            </w:r>
          </w:p>
          <w:p w:rsidR="006B5FF2" w:rsidRDefault="006B5FF2" w:rsidP="007A7064">
            <w:pPr>
              <w:pStyle w:val="Table"/>
              <w:snapToGrid w:val="0"/>
            </w:pPr>
            <w:r>
              <w:t>Selects the check to perform</w:t>
            </w:r>
          </w:p>
          <w:p w:rsidR="006B5FF2" w:rsidRDefault="006B5FF2" w:rsidP="007A7064">
            <w:pPr>
              <w:pStyle w:val="Table"/>
              <w:snapToGrid w:val="0"/>
            </w:pPr>
            <w:r>
              <w:t>00:Compares bit a bit</w:t>
            </w:r>
          </w:p>
          <w:p w:rsidR="006B5FF2" w:rsidRDefault="006B5FF2" w:rsidP="007A7064">
            <w:pPr>
              <w:pStyle w:val="Table"/>
              <w:snapToGrid w:val="0"/>
            </w:pPr>
            <w:r>
              <w:t>01:Compares only Ones</w:t>
            </w:r>
          </w:p>
          <w:p w:rsidR="006B5FF2" w:rsidRDefault="006B5FF2" w:rsidP="007A7064">
            <w:pPr>
              <w:pStyle w:val="Table"/>
              <w:snapToGrid w:val="0"/>
              <w:rPr>
                <w:b/>
              </w:rPr>
            </w:pPr>
            <w:r>
              <w:t>10:Compares only Zeros</w:t>
            </w:r>
          </w:p>
        </w:tc>
      </w:tr>
      <w:tr w:rsidR="006B5FF2" w:rsidTr="007A7064">
        <w:trPr>
          <w:cantSplit/>
        </w:trPr>
        <w:tc>
          <w:tcPr>
            <w:tcW w:w="809" w:type="dxa"/>
            <w:tcBorders>
              <w:top w:val="single" w:sz="4" w:space="0" w:color="000000"/>
              <w:left w:val="single" w:sz="8" w:space="0" w:color="000000"/>
              <w:bottom w:val="single" w:sz="4" w:space="0" w:color="000000"/>
            </w:tcBorders>
            <w:shd w:val="clear" w:color="auto" w:fill="F2F2F2"/>
          </w:tcPr>
          <w:p w:rsidR="006B5FF2" w:rsidRDefault="006B5FF2" w:rsidP="007A7064">
            <w:pPr>
              <w:pStyle w:val="Table"/>
              <w:snapToGrid w:val="0"/>
              <w:jc w:val="center"/>
            </w:pPr>
            <w:r>
              <w:t>20</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6B5FF2" w:rsidRDefault="006B5FF2" w:rsidP="006B5FF2">
            <w:pPr>
              <w:pStyle w:val="Table"/>
              <w:snapToGrid w:val="0"/>
            </w:pPr>
            <w:r>
              <w:rPr>
                <w:b/>
              </w:rPr>
              <w:t>Reserved</w:t>
            </w:r>
          </w:p>
          <w:p w:rsidR="006B5FF2" w:rsidRDefault="006B5FF2" w:rsidP="006B5FF2">
            <w:pPr>
              <w:pStyle w:val="Table"/>
              <w:snapToGrid w:val="0"/>
              <w:rPr>
                <w:b/>
              </w:rPr>
            </w:pPr>
            <w:r>
              <w:t>Reserved for future use</w:t>
            </w:r>
          </w:p>
        </w:tc>
      </w:tr>
      <w:tr w:rsidR="006B5FF2" w:rsidTr="007A7064">
        <w:trPr>
          <w:cantSplit/>
        </w:trPr>
        <w:tc>
          <w:tcPr>
            <w:tcW w:w="809" w:type="dxa"/>
            <w:tcBorders>
              <w:top w:val="single" w:sz="4" w:space="0" w:color="000000"/>
              <w:left w:val="single" w:sz="8" w:space="0" w:color="000000"/>
              <w:bottom w:val="single" w:sz="4" w:space="0" w:color="000000"/>
            </w:tcBorders>
            <w:shd w:val="clear" w:color="auto" w:fill="F2F2F2"/>
          </w:tcPr>
          <w:p w:rsidR="006B5FF2" w:rsidRDefault="006B5FF2" w:rsidP="007A7064">
            <w:pPr>
              <w:pStyle w:val="Table"/>
              <w:snapToGrid w:val="0"/>
              <w:jc w:val="center"/>
            </w:pPr>
            <w:r>
              <w:t>19:16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6B5FF2" w:rsidRDefault="006B5FF2" w:rsidP="007A7064">
            <w:pPr>
              <w:pStyle w:val="Table"/>
              <w:snapToGrid w:val="0"/>
            </w:pPr>
            <w:r>
              <w:rPr>
                <w:b/>
              </w:rPr>
              <w:t>Status Size</w:t>
            </w:r>
          </w:p>
          <w:p w:rsidR="006B5FF2" w:rsidRDefault="006B5FF2" w:rsidP="007A7064">
            <w:pPr>
              <w:pStyle w:val="Table"/>
              <w:snapToGrid w:val="0"/>
            </w:pPr>
            <w:r>
              <w:t>Size of the word to read - 1</w:t>
            </w:r>
          </w:p>
        </w:tc>
      </w:tr>
      <w:tr w:rsidR="006B5FF2" w:rsidTr="007A7064">
        <w:trPr>
          <w:cantSplit/>
          <w:trHeight w:val="720"/>
        </w:trPr>
        <w:tc>
          <w:tcPr>
            <w:tcW w:w="809" w:type="dxa"/>
            <w:tcBorders>
              <w:left w:val="single" w:sz="8" w:space="0" w:color="000000"/>
              <w:bottom w:val="single" w:sz="4" w:space="0" w:color="000000"/>
            </w:tcBorders>
            <w:shd w:val="clear" w:color="auto" w:fill="F2F2F2"/>
          </w:tcPr>
          <w:p w:rsidR="006B5FF2" w:rsidRDefault="006B5FF2"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6B5FF2" w:rsidRDefault="006B5FF2" w:rsidP="007A7064">
            <w:pPr>
              <w:pStyle w:val="Table"/>
              <w:snapToGrid w:val="0"/>
            </w:pPr>
            <w:r>
              <w:rPr>
                <w:b/>
              </w:rPr>
              <w:t>Data to Compare</w:t>
            </w:r>
          </w:p>
          <w:p w:rsidR="006B5FF2" w:rsidRDefault="00374F43" w:rsidP="007A7064">
            <w:pPr>
              <w:pStyle w:val="Table"/>
              <w:snapToGrid w:val="0"/>
            </w:pPr>
            <w:r>
              <w:t>Maximum 16bits of data to compare</w:t>
            </w:r>
          </w:p>
        </w:tc>
      </w:tr>
    </w:tbl>
    <w:p w:rsidR="006B5FF2" w:rsidRDefault="006B5FF2" w:rsidP="006B5FF2">
      <w:pPr>
        <w:pStyle w:val="Table"/>
        <w:jc w:val="center"/>
      </w:pPr>
      <w:r>
        <w:t xml:space="preserve">Table </w:t>
      </w:r>
      <w:fldSimple w:instr=" SEQ &quot;Table&quot; \*Arabic ">
        <w:r w:rsidR="00915044">
          <w:rPr>
            <w:noProof/>
          </w:rPr>
          <w:t>13</w:t>
        </w:r>
      </w:fldSimple>
      <w:r>
        <w:t>: SPI_CMD_RX_DATA_CHECK</w:t>
      </w:r>
    </w:p>
    <w:p w:rsidR="00AA2A01" w:rsidRDefault="00AA2A01" w:rsidP="00CB4864">
      <w:pPr>
        <w:pStyle w:val="Table"/>
      </w:pPr>
    </w:p>
    <w:p w:rsidR="006B5FF2" w:rsidRDefault="006B5FF2" w:rsidP="00CB4864">
      <w:pPr>
        <w:pStyle w:val="Table"/>
      </w:pPr>
    </w:p>
    <w:tbl>
      <w:tblPr>
        <w:tblW w:w="0" w:type="auto"/>
        <w:tblInd w:w="108" w:type="dxa"/>
        <w:tblLayout w:type="fixed"/>
        <w:tblLook w:val="0000" w:firstRow="0" w:lastRow="0" w:firstColumn="0" w:lastColumn="0" w:noHBand="0" w:noVBand="0"/>
      </w:tblPr>
      <w:tblGrid>
        <w:gridCol w:w="809"/>
        <w:gridCol w:w="6741"/>
      </w:tblGrid>
      <w:tr w:rsidR="00D64390"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D64390" w:rsidRDefault="00D64390"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D64390" w:rsidRDefault="00D64390" w:rsidP="007A7064">
            <w:pPr>
              <w:pStyle w:val="Table"/>
              <w:snapToGrid w:val="0"/>
            </w:pPr>
            <w:r>
              <w:t>Description</w:t>
            </w:r>
          </w:p>
        </w:tc>
      </w:tr>
      <w:tr w:rsidR="00D64390" w:rsidTr="007A7064">
        <w:trPr>
          <w:cantSplit/>
        </w:trPr>
        <w:tc>
          <w:tcPr>
            <w:tcW w:w="809" w:type="dxa"/>
            <w:tcBorders>
              <w:top w:val="single" w:sz="4" w:space="0" w:color="000000"/>
              <w:left w:val="single" w:sz="8" w:space="0" w:color="000000"/>
              <w:bottom w:val="single" w:sz="4" w:space="0" w:color="000000"/>
            </w:tcBorders>
            <w:shd w:val="clear" w:color="auto" w:fill="F2F2F2"/>
          </w:tcPr>
          <w:p w:rsidR="00D64390" w:rsidRDefault="00D64390"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D64390" w:rsidRDefault="00D64390" w:rsidP="007A7064">
            <w:pPr>
              <w:pStyle w:val="Table"/>
              <w:snapToGrid w:val="0"/>
              <w:rPr>
                <w:b/>
              </w:rPr>
            </w:pPr>
            <w:r>
              <w:rPr>
                <w:b/>
              </w:rPr>
              <w:t>SPI_CMD_RPT</w:t>
            </w:r>
          </w:p>
          <w:p w:rsidR="00D64390" w:rsidRPr="007A554D" w:rsidRDefault="00D64390" w:rsidP="007A7064">
            <w:pPr>
              <w:pStyle w:val="Table"/>
              <w:snapToGrid w:val="0"/>
              <w:rPr>
                <w:bCs w:val="0"/>
              </w:rPr>
            </w:pPr>
            <w:r>
              <w:rPr>
                <w:bCs w:val="0"/>
              </w:rPr>
              <w:t>4 bits selecting the command</w:t>
            </w:r>
          </w:p>
        </w:tc>
      </w:tr>
      <w:tr w:rsidR="00D64390" w:rsidTr="007A7064">
        <w:trPr>
          <w:cantSplit/>
        </w:trPr>
        <w:tc>
          <w:tcPr>
            <w:tcW w:w="809" w:type="dxa"/>
            <w:tcBorders>
              <w:top w:val="single" w:sz="4" w:space="0" w:color="000000"/>
              <w:left w:val="single" w:sz="8" w:space="0" w:color="000000"/>
              <w:bottom w:val="single" w:sz="4" w:space="0" w:color="000000"/>
            </w:tcBorders>
            <w:shd w:val="clear" w:color="auto" w:fill="F2F2F2"/>
          </w:tcPr>
          <w:p w:rsidR="00D64390" w:rsidRDefault="00D64390" w:rsidP="007A7064">
            <w:pPr>
              <w:pStyle w:val="Table"/>
              <w:snapToGrid w:val="0"/>
              <w:jc w:val="center"/>
            </w:pPr>
            <w:r>
              <w:t>27:16</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D64390" w:rsidRDefault="00D64390" w:rsidP="007A7064">
            <w:pPr>
              <w:pStyle w:val="Table"/>
              <w:snapToGrid w:val="0"/>
            </w:pPr>
            <w:r>
              <w:rPr>
                <w:b/>
              </w:rPr>
              <w:t>Reserved</w:t>
            </w:r>
          </w:p>
          <w:p w:rsidR="00D64390" w:rsidRDefault="00D64390" w:rsidP="007A7064">
            <w:pPr>
              <w:pStyle w:val="Table"/>
              <w:snapToGrid w:val="0"/>
            </w:pPr>
            <w:r>
              <w:t>Reserved for future use</w:t>
            </w:r>
          </w:p>
        </w:tc>
      </w:tr>
      <w:tr w:rsidR="00D64390" w:rsidTr="007A7064">
        <w:trPr>
          <w:cantSplit/>
          <w:trHeight w:val="720"/>
        </w:trPr>
        <w:tc>
          <w:tcPr>
            <w:tcW w:w="809" w:type="dxa"/>
            <w:tcBorders>
              <w:left w:val="single" w:sz="8" w:space="0" w:color="000000"/>
              <w:bottom w:val="single" w:sz="4" w:space="0" w:color="000000"/>
            </w:tcBorders>
            <w:shd w:val="clear" w:color="auto" w:fill="F2F2F2"/>
          </w:tcPr>
          <w:p w:rsidR="00D64390" w:rsidRDefault="00D64390" w:rsidP="007A7064">
            <w:pPr>
              <w:pStyle w:val="Table"/>
              <w:snapToGrid w:val="0"/>
              <w:jc w:val="center"/>
            </w:pPr>
            <w:r>
              <w:t>15:0</w:t>
            </w:r>
          </w:p>
        </w:tc>
        <w:tc>
          <w:tcPr>
            <w:tcW w:w="6741" w:type="dxa"/>
            <w:tcBorders>
              <w:left w:val="single" w:sz="4" w:space="0" w:color="000000"/>
              <w:bottom w:val="single" w:sz="4" w:space="0" w:color="000000"/>
              <w:right w:val="single" w:sz="8" w:space="0" w:color="000000"/>
            </w:tcBorders>
            <w:shd w:val="clear" w:color="auto" w:fill="F2F2F2"/>
          </w:tcPr>
          <w:p w:rsidR="00D64390" w:rsidRDefault="00D64390" w:rsidP="007A7064">
            <w:pPr>
              <w:pStyle w:val="Table"/>
              <w:snapToGrid w:val="0"/>
            </w:pPr>
            <w:r>
              <w:rPr>
                <w:b/>
              </w:rPr>
              <w:t>Repeat Number</w:t>
            </w:r>
          </w:p>
          <w:p w:rsidR="00D64390" w:rsidRDefault="00D64390" w:rsidP="00D64390">
            <w:pPr>
              <w:pStyle w:val="Table"/>
              <w:snapToGrid w:val="0"/>
            </w:pPr>
            <w:r>
              <w:t>Number of transfers to repeat(Max 64K)</w:t>
            </w:r>
          </w:p>
        </w:tc>
      </w:tr>
    </w:tbl>
    <w:p w:rsidR="00D64390" w:rsidRDefault="00D64390" w:rsidP="00D64390">
      <w:pPr>
        <w:pStyle w:val="Table"/>
        <w:jc w:val="center"/>
      </w:pPr>
      <w:r>
        <w:t xml:space="preserve">Table </w:t>
      </w:r>
      <w:fldSimple w:instr=" SEQ &quot;Table&quot; \*Arabic ">
        <w:r w:rsidR="00915044">
          <w:rPr>
            <w:noProof/>
          </w:rPr>
          <w:t>14</w:t>
        </w:r>
      </w:fldSimple>
      <w:r>
        <w:t>: SPI_CMD_RPT</w:t>
      </w:r>
    </w:p>
    <w:p w:rsidR="009164EE" w:rsidRPr="00715C19" w:rsidRDefault="009164EE" w:rsidP="009164EE">
      <w:pPr>
        <w:pStyle w:val="Table"/>
        <w:jc w:val="center"/>
      </w:pPr>
    </w:p>
    <w:tbl>
      <w:tblPr>
        <w:tblW w:w="0" w:type="auto"/>
        <w:tblInd w:w="108" w:type="dxa"/>
        <w:tblLayout w:type="fixed"/>
        <w:tblLook w:val="0000" w:firstRow="0" w:lastRow="0" w:firstColumn="0" w:lastColumn="0" w:noHBand="0" w:noVBand="0"/>
      </w:tblPr>
      <w:tblGrid>
        <w:gridCol w:w="809"/>
        <w:gridCol w:w="6741"/>
      </w:tblGrid>
      <w:tr w:rsidR="009164EE" w:rsidTr="007A7064">
        <w:trPr>
          <w:cantSplit/>
          <w:trHeight w:val="447"/>
          <w:tblHeader/>
        </w:trPr>
        <w:tc>
          <w:tcPr>
            <w:tcW w:w="809" w:type="dxa"/>
            <w:tcBorders>
              <w:top w:val="single" w:sz="8" w:space="0" w:color="000000"/>
              <w:left w:val="single" w:sz="8" w:space="0" w:color="000000"/>
              <w:bottom w:val="double" w:sz="3" w:space="0" w:color="000000"/>
            </w:tcBorders>
            <w:shd w:val="clear" w:color="auto" w:fill="D8D8D8"/>
            <w:vAlign w:val="center"/>
          </w:tcPr>
          <w:p w:rsidR="009164EE" w:rsidRDefault="009164EE" w:rsidP="007A7064">
            <w:pPr>
              <w:pStyle w:val="Table"/>
              <w:snapToGrid w:val="0"/>
            </w:pPr>
            <w:r>
              <w:t>Bit #</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9164EE" w:rsidRDefault="009164EE" w:rsidP="007A7064">
            <w:pPr>
              <w:pStyle w:val="Table"/>
              <w:snapToGrid w:val="0"/>
            </w:pPr>
            <w:r>
              <w:t>Description</w:t>
            </w:r>
          </w:p>
        </w:tc>
      </w:tr>
      <w:tr w:rsidR="009164EE" w:rsidTr="007A7064">
        <w:trPr>
          <w:cantSplit/>
        </w:trPr>
        <w:tc>
          <w:tcPr>
            <w:tcW w:w="809" w:type="dxa"/>
            <w:tcBorders>
              <w:top w:val="single" w:sz="4" w:space="0" w:color="000000"/>
              <w:left w:val="single" w:sz="8" w:space="0" w:color="000000"/>
              <w:bottom w:val="single" w:sz="4" w:space="0" w:color="000000"/>
            </w:tcBorders>
            <w:shd w:val="clear" w:color="auto" w:fill="F2F2F2"/>
          </w:tcPr>
          <w:p w:rsidR="009164EE" w:rsidRDefault="009164EE" w:rsidP="007A7064">
            <w:pPr>
              <w:pStyle w:val="Table"/>
              <w:snapToGrid w:val="0"/>
              <w:jc w:val="center"/>
            </w:pPr>
            <w:r>
              <w:t>31:28</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9164EE" w:rsidRDefault="009164EE" w:rsidP="007A7064">
            <w:pPr>
              <w:pStyle w:val="Table"/>
              <w:snapToGrid w:val="0"/>
              <w:rPr>
                <w:b/>
              </w:rPr>
            </w:pPr>
            <w:r>
              <w:rPr>
                <w:b/>
              </w:rPr>
              <w:t>SPI_CMD_EOT</w:t>
            </w:r>
          </w:p>
          <w:p w:rsidR="009164EE" w:rsidRPr="007A554D" w:rsidRDefault="009164EE" w:rsidP="007A7064">
            <w:pPr>
              <w:pStyle w:val="Table"/>
              <w:snapToGrid w:val="0"/>
              <w:rPr>
                <w:bCs w:val="0"/>
              </w:rPr>
            </w:pPr>
            <w:r>
              <w:rPr>
                <w:bCs w:val="0"/>
              </w:rPr>
              <w:t>4 bits selecting the command</w:t>
            </w:r>
          </w:p>
        </w:tc>
      </w:tr>
      <w:tr w:rsidR="00CB4864" w:rsidTr="007A7064">
        <w:trPr>
          <w:cantSplit/>
        </w:trPr>
        <w:tc>
          <w:tcPr>
            <w:tcW w:w="809" w:type="dxa"/>
            <w:tcBorders>
              <w:top w:val="single" w:sz="4" w:space="0" w:color="000000"/>
              <w:left w:val="single" w:sz="8" w:space="0" w:color="000000"/>
              <w:bottom w:val="single" w:sz="4" w:space="0" w:color="000000"/>
            </w:tcBorders>
            <w:shd w:val="clear" w:color="auto" w:fill="F2F2F2"/>
          </w:tcPr>
          <w:p w:rsidR="00CB4864" w:rsidRDefault="00CB4864" w:rsidP="007A7064">
            <w:pPr>
              <w:pStyle w:val="Table"/>
              <w:snapToGrid w:val="0"/>
              <w:jc w:val="center"/>
            </w:pPr>
            <w:r>
              <w:t>27:1</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B4864" w:rsidRDefault="00CB4864" w:rsidP="007A7064">
            <w:pPr>
              <w:pStyle w:val="Table"/>
              <w:snapToGrid w:val="0"/>
            </w:pPr>
            <w:r>
              <w:rPr>
                <w:b/>
              </w:rPr>
              <w:t>Reserved</w:t>
            </w:r>
          </w:p>
          <w:p w:rsidR="00CB4864" w:rsidRDefault="00CB4864" w:rsidP="007A7064">
            <w:pPr>
              <w:pStyle w:val="Table"/>
              <w:snapToGrid w:val="0"/>
            </w:pPr>
            <w:r>
              <w:t>Reserved for future use</w:t>
            </w:r>
          </w:p>
        </w:tc>
      </w:tr>
      <w:tr w:rsidR="00CB4864" w:rsidTr="007A7064">
        <w:trPr>
          <w:cantSplit/>
        </w:trPr>
        <w:tc>
          <w:tcPr>
            <w:tcW w:w="809" w:type="dxa"/>
            <w:tcBorders>
              <w:top w:val="single" w:sz="4" w:space="0" w:color="000000"/>
              <w:left w:val="single" w:sz="8" w:space="0" w:color="000000"/>
              <w:bottom w:val="single" w:sz="4" w:space="0" w:color="000000"/>
            </w:tcBorders>
            <w:shd w:val="clear" w:color="auto" w:fill="F2F2F2"/>
          </w:tcPr>
          <w:p w:rsidR="00CB4864" w:rsidRDefault="00CB4864" w:rsidP="007A7064">
            <w:pPr>
              <w:pStyle w:val="Table"/>
              <w:snapToGrid w:val="0"/>
              <w:jc w:val="center"/>
            </w:pPr>
            <w:r>
              <w:t>0</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CB4864" w:rsidRDefault="00CB4864" w:rsidP="007A7064">
            <w:pPr>
              <w:pStyle w:val="Table"/>
              <w:snapToGrid w:val="0"/>
            </w:pPr>
            <w:r>
              <w:rPr>
                <w:b/>
              </w:rPr>
              <w:t>Generate EVENT</w:t>
            </w:r>
          </w:p>
          <w:p w:rsidR="00CB4864" w:rsidRDefault="00CB4864" w:rsidP="007A7064">
            <w:pPr>
              <w:pStyle w:val="Table"/>
              <w:snapToGrid w:val="0"/>
            </w:pPr>
            <w:r>
              <w:t>When set to 1 generates EOT event</w:t>
            </w:r>
          </w:p>
        </w:tc>
      </w:tr>
    </w:tbl>
    <w:p w:rsidR="009164EE" w:rsidRDefault="009164EE" w:rsidP="009164EE">
      <w:pPr>
        <w:pStyle w:val="Table"/>
        <w:jc w:val="center"/>
      </w:pPr>
      <w:r>
        <w:t xml:space="preserve">Table </w:t>
      </w:r>
      <w:fldSimple w:instr=" SEQ &quot;Table&quot; \*Arabic ">
        <w:r w:rsidR="00915044">
          <w:rPr>
            <w:noProof/>
          </w:rPr>
          <w:t>15</w:t>
        </w:r>
      </w:fldSimple>
      <w:r>
        <w:t>: SPI_CMD_EOT</w:t>
      </w:r>
    </w:p>
    <w:p w:rsidR="00BF7226" w:rsidRDefault="00BF7226" w:rsidP="00AA2A01">
      <w:pPr>
        <w:pStyle w:val="Table"/>
      </w:pPr>
    </w:p>
    <w:p w:rsidR="00382D1E" w:rsidRDefault="00382D1E" w:rsidP="00AA2A01">
      <w:pPr>
        <w:pStyle w:val="Table"/>
      </w:pPr>
    </w:p>
    <w:p w:rsidR="00382D1E" w:rsidRDefault="00382D1E" w:rsidP="00AA2A01">
      <w:pPr>
        <w:pStyle w:val="Table"/>
      </w:pPr>
    </w:p>
    <w:p w:rsidR="00382D1E" w:rsidRDefault="00382D1E" w:rsidP="00AA2A01">
      <w:pPr>
        <w:pStyle w:val="Table"/>
      </w:pPr>
    </w:p>
    <w:p w:rsidR="00382D1E" w:rsidRDefault="00382D1E" w:rsidP="00AA2A01">
      <w:pPr>
        <w:pStyle w:val="Table"/>
      </w:pPr>
    </w:p>
    <w:p w:rsidR="00382D1E" w:rsidRDefault="00382D1E" w:rsidP="00AA2A01">
      <w:pPr>
        <w:pStyle w:val="Table"/>
      </w:pPr>
    </w:p>
    <w:p w:rsidR="00382D1E" w:rsidRDefault="00382D1E" w:rsidP="00AA2A01">
      <w:pPr>
        <w:pStyle w:val="Table"/>
      </w:pPr>
    </w:p>
    <w:p w:rsidR="00382D1E" w:rsidRDefault="00382D1E" w:rsidP="00AA2A01">
      <w:pPr>
        <w:pStyle w:val="Table"/>
      </w:pPr>
    </w:p>
    <w:tbl>
      <w:tblPr>
        <w:tblW w:w="0" w:type="auto"/>
        <w:tblInd w:w="108" w:type="dxa"/>
        <w:tblLayout w:type="fixed"/>
        <w:tblLook w:val="0000" w:firstRow="0" w:lastRow="0" w:firstColumn="0" w:lastColumn="0" w:noHBand="0" w:noVBand="0"/>
      </w:tblPr>
      <w:tblGrid>
        <w:gridCol w:w="809"/>
        <w:gridCol w:w="1080"/>
        <w:gridCol w:w="6741"/>
      </w:tblGrid>
      <w:tr w:rsidR="002E7219" w:rsidTr="00A25311">
        <w:trPr>
          <w:cantSplit/>
          <w:trHeight w:val="507"/>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6</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
              </w:rPr>
              <w:t>DATA_RX</w:t>
            </w:r>
          </w:p>
          <w:p w:rsidR="002E7219" w:rsidRDefault="002E7219" w:rsidP="00E80CDC">
            <w:pPr>
              <w:pStyle w:val="Table"/>
              <w:snapToGrid w:val="0"/>
            </w:pPr>
            <w:r>
              <w:t>Set to 1 when the SPI Master is receiving data</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5</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
              </w:rPr>
              <w:t>DATA_TX</w:t>
            </w:r>
          </w:p>
          <w:p w:rsidR="002E7219" w:rsidRDefault="002E7219" w:rsidP="00E80CDC">
            <w:pPr>
              <w:pStyle w:val="Table"/>
              <w:snapToGrid w:val="0"/>
            </w:pPr>
            <w:r>
              <w:t>Set to 1 when the SPI Master is sending data</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4</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DUMMY</w:t>
            </w:r>
          </w:p>
          <w:p w:rsidR="002E7219" w:rsidRDefault="002E7219" w:rsidP="00E80CDC">
            <w:pPr>
              <w:pStyle w:val="Table"/>
              <w:snapToGrid w:val="0"/>
            </w:pPr>
            <w:r>
              <w:rPr>
                <w:bCs w:val="0"/>
              </w:rPr>
              <w:t>Set to 1 when the SPI Master is receiving dummies. This state is useful when some SPI devices need some time to provide useful data</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3</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MODE</w:t>
            </w:r>
          </w:p>
          <w:p w:rsidR="002E7219" w:rsidRDefault="002E7219" w:rsidP="00E80CDC">
            <w:pPr>
              <w:pStyle w:val="Table"/>
              <w:snapToGrid w:val="0"/>
            </w:pPr>
            <w:r>
              <w:rPr>
                <w:bCs w:val="0"/>
              </w:rPr>
              <w:t>Set to 1 when transmitting MODE. Not implemented yet.</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2</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ADDR</w:t>
            </w:r>
          </w:p>
          <w:p w:rsidR="002E7219" w:rsidRDefault="002E7219" w:rsidP="00E80CDC">
            <w:pPr>
              <w:pStyle w:val="Table"/>
              <w:snapToGrid w:val="0"/>
            </w:pPr>
            <w:r>
              <w:rPr>
                <w:bCs w:val="0"/>
              </w:rPr>
              <w:t xml:space="preserve">Set to 1 when SPI Master is sending Address </w:t>
            </w:r>
          </w:p>
        </w:tc>
      </w:tr>
      <w:tr w:rsidR="002E7219" w:rsidTr="00E80CDC">
        <w:trPr>
          <w:cantSplit/>
          <w:trHeight w:val="704"/>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CMD</w:t>
            </w:r>
          </w:p>
          <w:p w:rsidR="002E7219" w:rsidRDefault="002E7219" w:rsidP="00E80CDC">
            <w:pPr>
              <w:pStyle w:val="Table"/>
              <w:snapToGrid w:val="0"/>
            </w:pPr>
            <w:r>
              <w:rPr>
                <w:bCs w:val="0"/>
              </w:rPr>
              <w:t>Set to 1 when SPI Master is sending Command</w:t>
            </w:r>
          </w:p>
        </w:tc>
      </w:tr>
      <w:tr w:rsidR="002E7219" w:rsidTr="00E80CDC">
        <w:trPr>
          <w:cantSplit/>
          <w:trHeight w:val="720"/>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IDLE</w:t>
            </w:r>
          </w:p>
          <w:p w:rsidR="002E7219" w:rsidRDefault="002E7219" w:rsidP="00E80CDC">
            <w:pPr>
              <w:pStyle w:val="Table"/>
              <w:snapToGrid w:val="0"/>
            </w:pPr>
            <w:r>
              <w:rPr>
                <w:bCs w:val="0"/>
              </w:rPr>
              <w:t>Set to 1 when no transfer in progress</w:t>
            </w:r>
          </w:p>
        </w:tc>
      </w:tr>
    </w:tbl>
    <w:p w:rsidR="002E7219" w:rsidRDefault="002E7219" w:rsidP="002E7219">
      <w:pPr>
        <w:pStyle w:val="Table"/>
        <w:jc w:val="center"/>
      </w:pPr>
      <w:r>
        <w:t xml:space="preserve">Table </w:t>
      </w:r>
      <w:fldSimple w:instr=" SEQ &quot;Table&quot; \*Arabic ">
        <w:r w:rsidR="00915044">
          <w:rPr>
            <w:noProof/>
          </w:rPr>
          <w:t>16</w:t>
        </w:r>
      </w:fldSimple>
      <w:r>
        <w:t>: REG_SPIM_STATUS read</w:t>
      </w:r>
    </w:p>
    <w:p w:rsidR="002E7219" w:rsidRDefault="002E7219" w:rsidP="002E7219">
      <w:pPr>
        <w:jc w:val="center"/>
      </w:pPr>
    </w:p>
    <w:p w:rsidR="002B1917" w:rsidRDefault="002B1917" w:rsidP="002B1917">
      <w:pPr>
        <w:pStyle w:val="Table"/>
        <w:keepNext/>
        <w:jc w:val="center"/>
      </w:pPr>
      <w:r>
        <w:rPr>
          <w:noProof/>
        </w:rPr>
        <mc:AlternateContent>
          <mc:Choice Requires="wpc">
            <w:drawing>
              <wp:inline distT="0" distB="0" distL="0" distR="0" wp14:anchorId="5956127C" wp14:editId="56100ED7">
                <wp:extent cx="4991100" cy="1447800"/>
                <wp:effectExtent l="0" t="0" r="0" b="0"/>
                <wp:docPr id="395" name="Canvas 3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Line 7"/>
                        <wps:cNvCnPr/>
                        <wps:spPr bwMode="auto">
                          <a:xfrm>
                            <a:off x="540385" y="300355"/>
                            <a:ext cx="2647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 name="Line 8"/>
                        <wps:cNvCnPr/>
                        <wps:spPr bwMode="auto">
                          <a:xfrm flipV="1">
                            <a:off x="805180"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7" name="Line 9"/>
                        <wps:cNvCnPr/>
                        <wps:spPr bwMode="auto">
                          <a:xfrm>
                            <a:off x="833120" y="14986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8" name="Line 10"/>
                        <wps:cNvCnPr/>
                        <wps:spPr bwMode="auto">
                          <a:xfrm>
                            <a:off x="1086485"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9" name="Line 11"/>
                        <wps:cNvCnPr/>
                        <wps:spPr bwMode="auto">
                          <a:xfrm>
                            <a:off x="1114425" y="30035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0" name="Line 12"/>
                        <wps:cNvCnPr/>
                        <wps:spPr bwMode="auto">
                          <a:xfrm flipV="1">
                            <a:off x="1367790" y="14986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1" name="Line 13"/>
                        <wps:cNvCnPr/>
                        <wps:spPr bwMode="auto">
                          <a:xfrm>
                            <a:off x="1396365" y="149860"/>
                            <a:ext cx="2527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2" name="Line 14"/>
                        <wps:cNvCnPr/>
                        <wps:spPr bwMode="auto">
                          <a:xfrm>
                            <a:off x="1649095" y="14986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3" name="Line 15"/>
                        <wps:cNvCnPr/>
                        <wps:spPr bwMode="auto">
                          <a:xfrm>
                            <a:off x="1677670" y="30035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 name="Line 16"/>
                        <wps:cNvCnPr/>
                        <wps:spPr bwMode="auto">
                          <a:xfrm flipV="1">
                            <a:off x="1931035"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5" name="Line 17"/>
                        <wps:cNvCnPr/>
                        <wps:spPr bwMode="auto">
                          <a:xfrm>
                            <a:off x="1958975" y="14986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6" name="Line 18"/>
                        <wps:cNvCnPr/>
                        <wps:spPr bwMode="auto">
                          <a:xfrm>
                            <a:off x="2212340"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7" name="Line 19"/>
                        <wps:cNvCnPr/>
                        <wps:spPr bwMode="auto">
                          <a:xfrm>
                            <a:off x="2240280" y="30035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 name="Line 20"/>
                        <wps:cNvCnPr/>
                        <wps:spPr bwMode="auto">
                          <a:xfrm flipV="1">
                            <a:off x="2493645" y="14986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9" name="Line 21"/>
                        <wps:cNvCnPr/>
                        <wps:spPr bwMode="auto">
                          <a:xfrm>
                            <a:off x="2522220" y="149860"/>
                            <a:ext cx="2527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0" name="Line 22"/>
                        <wps:cNvCnPr/>
                        <wps:spPr bwMode="auto">
                          <a:xfrm>
                            <a:off x="2774950" y="14986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1" name="Line 23"/>
                        <wps:cNvCnPr/>
                        <wps:spPr bwMode="auto">
                          <a:xfrm>
                            <a:off x="2803525" y="30035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 name="Line 24"/>
                        <wps:cNvCnPr/>
                        <wps:spPr bwMode="auto">
                          <a:xfrm flipV="1">
                            <a:off x="3056890"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 name="Line 25"/>
                        <wps:cNvCnPr/>
                        <wps:spPr bwMode="auto">
                          <a:xfrm>
                            <a:off x="3084830" y="14986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 name="Line 26"/>
                        <wps:cNvCnPr/>
                        <wps:spPr bwMode="auto">
                          <a:xfrm>
                            <a:off x="3338195"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5" name="Line 27"/>
                        <wps:cNvCnPr/>
                        <wps:spPr bwMode="auto">
                          <a:xfrm>
                            <a:off x="3366135" y="30035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6" name="Line 28"/>
                        <wps:cNvCnPr/>
                        <wps:spPr bwMode="auto">
                          <a:xfrm flipV="1">
                            <a:off x="3619500" y="14986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7" name="Line 29"/>
                        <wps:cNvCnPr/>
                        <wps:spPr bwMode="auto">
                          <a:xfrm>
                            <a:off x="3648075" y="149860"/>
                            <a:ext cx="2527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 name="Line 30"/>
                        <wps:cNvCnPr/>
                        <wps:spPr bwMode="auto">
                          <a:xfrm>
                            <a:off x="3900805" y="14986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 name="Line 31"/>
                        <wps:cNvCnPr/>
                        <wps:spPr bwMode="auto">
                          <a:xfrm>
                            <a:off x="3929380" y="30035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0" name="Line 32"/>
                        <wps:cNvCnPr/>
                        <wps:spPr bwMode="auto">
                          <a:xfrm flipV="1">
                            <a:off x="4182745"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 name="Line 33"/>
                        <wps:cNvCnPr/>
                        <wps:spPr bwMode="auto">
                          <a:xfrm>
                            <a:off x="4210685" y="14986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2" name="Line 34"/>
                        <wps:cNvCnPr/>
                        <wps:spPr bwMode="auto">
                          <a:xfrm>
                            <a:off x="4464050" y="14986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 name="Line 35"/>
                        <wps:cNvCnPr/>
                        <wps:spPr bwMode="auto">
                          <a:xfrm>
                            <a:off x="4491990" y="300355"/>
                            <a:ext cx="2705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4" name="Line 36"/>
                        <wps:cNvCnPr/>
                        <wps:spPr bwMode="auto">
                          <a:xfrm>
                            <a:off x="540385" y="450215"/>
                            <a:ext cx="26479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5" name="Line 37"/>
                        <wps:cNvCnPr/>
                        <wps:spPr bwMode="auto">
                          <a:xfrm>
                            <a:off x="805180"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6" name="Line 38"/>
                        <wps:cNvCnPr/>
                        <wps:spPr bwMode="auto">
                          <a:xfrm>
                            <a:off x="833120" y="60071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7" name="Line 39"/>
                        <wps:cNvCnPr/>
                        <wps:spPr bwMode="auto">
                          <a:xfrm flipV="1">
                            <a:off x="1086485"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8" name="Line 40"/>
                        <wps:cNvCnPr/>
                        <wps:spPr bwMode="auto">
                          <a:xfrm>
                            <a:off x="1114425" y="45021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9" name="Line 41"/>
                        <wps:cNvCnPr/>
                        <wps:spPr bwMode="auto">
                          <a:xfrm>
                            <a:off x="1367790" y="45021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 name="Line 42"/>
                        <wps:cNvCnPr/>
                        <wps:spPr bwMode="auto">
                          <a:xfrm>
                            <a:off x="1396365" y="600710"/>
                            <a:ext cx="2527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 name="Line 43"/>
                        <wps:cNvCnPr/>
                        <wps:spPr bwMode="auto">
                          <a:xfrm flipV="1">
                            <a:off x="1649095" y="45021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 name="Line 44"/>
                        <wps:cNvCnPr/>
                        <wps:spPr bwMode="auto">
                          <a:xfrm>
                            <a:off x="1677670" y="45021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 name="Line 45"/>
                        <wps:cNvCnPr/>
                        <wps:spPr bwMode="auto">
                          <a:xfrm>
                            <a:off x="1931035"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4" name="Line 46"/>
                        <wps:cNvCnPr/>
                        <wps:spPr bwMode="auto">
                          <a:xfrm>
                            <a:off x="1958975" y="60071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5" name="Line 47"/>
                        <wps:cNvCnPr/>
                        <wps:spPr bwMode="auto">
                          <a:xfrm flipV="1">
                            <a:off x="2212340"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6" name="Line 48"/>
                        <wps:cNvCnPr/>
                        <wps:spPr bwMode="auto">
                          <a:xfrm>
                            <a:off x="2240280" y="45021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7" name="Line 49"/>
                        <wps:cNvCnPr/>
                        <wps:spPr bwMode="auto">
                          <a:xfrm>
                            <a:off x="2493645" y="45021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8" name="Line 50"/>
                        <wps:cNvCnPr/>
                        <wps:spPr bwMode="auto">
                          <a:xfrm>
                            <a:off x="2522220" y="600710"/>
                            <a:ext cx="2527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9" name="Line 51"/>
                        <wps:cNvCnPr/>
                        <wps:spPr bwMode="auto">
                          <a:xfrm flipV="1">
                            <a:off x="2774950" y="45021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0" name="Line 52"/>
                        <wps:cNvCnPr/>
                        <wps:spPr bwMode="auto">
                          <a:xfrm>
                            <a:off x="2803525" y="45021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1" name="Line 53"/>
                        <wps:cNvCnPr/>
                        <wps:spPr bwMode="auto">
                          <a:xfrm>
                            <a:off x="3056890"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2" name="Line 54"/>
                        <wps:cNvCnPr/>
                        <wps:spPr bwMode="auto">
                          <a:xfrm>
                            <a:off x="3084830" y="60071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3" name="Line 55"/>
                        <wps:cNvCnPr/>
                        <wps:spPr bwMode="auto">
                          <a:xfrm flipV="1">
                            <a:off x="3338195"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4" name="Line 56"/>
                        <wps:cNvCnPr/>
                        <wps:spPr bwMode="auto">
                          <a:xfrm>
                            <a:off x="3366135" y="45021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5" name="Line 57"/>
                        <wps:cNvCnPr/>
                        <wps:spPr bwMode="auto">
                          <a:xfrm>
                            <a:off x="3619500" y="45021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6" name="Line 58"/>
                        <wps:cNvCnPr/>
                        <wps:spPr bwMode="auto">
                          <a:xfrm>
                            <a:off x="3648075" y="600710"/>
                            <a:ext cx="2527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7" name="Line 59"/>
                        <wps:cNvCnPr/>
                        <wps:spPr bwMode="auto">
                          <a:xfrm flipV="1">
                            <a:off x="3900805" y="45021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8" name="Line 60"/>
                        <wps:cNvCnPr/>
                        <wps:spPr bwMode="auto">
                          <a:xfrm>
                            <a:off x="3929380" y="450215"/>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59" name="Line 61"/>
                        <wps:cNvCnPr/>
                        <wps:spPr bwMode="auto">
                          <a:xfrm>
                            <a:off x="4182745"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0" name="Line 62"/>
                        <wps:cNvCnPr/>
                        <wps:spPr bwMode="auto">
                          <a:xfrm>
                            <a:off x="4210685" y="600710"/>
                            <a:ext cx="25336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1" name="Line 63"/>
                        <wps:cNvCnPr/>
                        <wps:spPr bwMode="auto">
                          <a:xfrm flipV="1">
                            <a:off x="4464050" y="45021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2" name="Line 64"/>
                        <wps:cNvCnPr/>
                        <wps:spPr bwMode="auto">
                          <a:xfrm>
                            <a:off x="4491990" y="450215"/>
                            <a:ext cx="27051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63" name="Line 65"/>
                        <wps:cNvCnPr/>
                        <wps:spPr bwMode="auto">
                          <a:xfrm>
                            <a:off x="540385" y="825500"/>
                            <a:ext cx="55181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0" name="Line 66"/>
                        <wps:cNvCnPr/>
                        <wps:spPr bwMode="auto">
                          <a:xfrm flipV="1">
                            <a:off x="1092200" y="750570"/>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1" name="Line 67"/>
                        <wps:cNvCnPr/>
                        <wps:spPr bwMode="auto">
                          <a:xfrm>
                            <a:off x="1092200" y="825500"/>
                            <a:ext cx="16510"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2" name="Line 68"/>
                        <wps:cNvCnPr/>
                        <wps:spPr bwMode="auto">
                          <a:xfrm>
                            <a:off x="1108710" y="901065"/>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3" name="Line 69"/>
                        <wps:cNvCnPr/>
                        <wps:spPr bwMode="auto">
                          <a:xfrm>
                            <a:off x="1108710" y="750570"/>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4" name="Rectangle 70"/>
                        <wps:cNvSpPr>
                          <a:spLocks noChangeArrowheads="1"/>
                        </wps:cNvSpPr>
                        <wps:spPr bwMode="auto">
                          <a:xfrm>
                            <a:off x="1334135"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D0</w:t>
                              </w:r>
                            </w:p>
                          </w:txbxContent>
                        </wps:txbx>
                        <wps:bodyPr rot="0" vert="horz" wrap="none" lIns="0" tIns="0" rIns="0" bIns="0" anchor="t" anchorCtr="0">
                          <a:spAutoFit/>
                        </wps:bodyPr>
                      </wps:wsp>
                      <wps:wsp>
                        <wps:cNvPr id="2885" name="Line 71"/>
                        <wps:cNvCnPr/>
                        <wps:spPr bwMode="auto">
                          <a:xfrm flipV="1">
                            <a:off x="1649095" y="75057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6" name="Line 72"/>
                        <wps:cNvCnPr/>
                        <wps:spPr bwMode="auto">
                          <a:xfrm>
                            <a:off x="1649095" y="75057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7" name="Line 73"/>
                        <wps:cNvCnPr/>
                        <wps:spPr bwMode="auto">
                          <a:xfrm>
                            <a:off x="1677670" y="901065"/>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8" name="Line 74"/>
                        <wps:cNvCnPr/>
                        <wps:spPr bwMode="auto">
                          <a:xfrm>
                            <a:off x="1677670" y="750570"/>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89" name="Rectangle 75"/>
                        <wps:cNvSpPr>
                          <a:spLocks noChangeArrowheads="1"/>
                        </wps:cNvSpPr>
                        <wps:spPr bwMode="auto">
                          <a:xfrm>
                            <a:off x="1897380"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w:t>
                              </w:r>
                            </w:p>
                          </w:txbxContent>
                        </wps:txbx>
                        <wps:bodyPr rot="0" vert="horz" wrap="none" lIns="0" tIns="0" rIns="0" bIns="0" anchor="t" anchorCtr="0">
                          <a:spAutoFit/>
                        </wps:bodyPr>
                      </wps:wsp>
                      <wps:wsp>
                        <wps:cNvPr id="2890" name="Line 76"/>
                        <wps:cNvCnPr/>
                        <wps:spPr bwMode="auto">
                          <a:xfrm flipV="1">
                            <a:off x="2212340" y="75057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1" name="Line 77"/>
                        <wps:cNvCnPr/>
                        <wps:spPr bwMode="auto">
                          <a:xfrm>
                            <a:off x="2212340" y="75057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2" name="Line 78"/>
                        <wps:cNvCnPr/>
                        <wps:spPr bwMode="auto">
                          <a:xfrm>
                            <a:off x="2240280" y="901065"/>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3" name="Line 79"/>
                        <wps:cNvCnPr/>
                        <wps:spPr bwMode="auto">
                          <a:xfrm>
                            <a:off x="2240280" y="750570"/>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4" name="Rectangle 80"/>
                        <wps:cNvSpPr>
                          <a:spLocks noChangeArrowheads="1"/>
                        </wps:cNvSpPr>
                        <wps:spPr bwMode="auto">
                          <a:xfrm>
                            <a:off x="2459990"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D2</w:t>
                              </w:r>
                            </w:p>
                          </w:txbxContent>
                        </wps:txbx>
                        <wps:bodyPr rot="0" vert="horz" wrap="none" lIns="0" tIns="0" rIns="0" bIns="0" anchor="t" anchorCtr="0">
                          <a:spAutoFit/>
                        </wps:bodyPr>
                      </wps:wsp>
                      <wps:wsp>
                        <wps:cNvPr id="2895" name="Line 81"/>
                        <wps:cNvCnPr/>
                        <wps:spPr bwMode="auto">
                          <a:xfrm flipV="1">
                            <a:off x="2774950" y="75057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6" name="Line 82"/>
                        <wps:cNvCnPr/>
                        <wps:spPr bwMode="auto">
                          <a:xfrm>
                            <a:off x="2774950" y="750570"/>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7" name="Line 83"/>
                        <wps:cNvCnPr/>
                        <wps:spPr bwMode="auto">
                          <a:xfrm>
                            <a:off x="2803525" y="901065"/>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8" name="Line 84"/>
                        <wps:cNvCnPr/>
                        <wps:spPr bwMode="auto">
                          <a:xfrm>
                            <a:off x="2803525" y="750570"/>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899" name="Rectangle 85"/>
                        <wps:cNvSpPr>
                          <a:spLocks noChangeArrowheads="1"/>
                        </wps:cNvSpPr>
                        <wps:spPr bwMode="auto">
                          <a:xfrm>
                            <a:off x="3023235"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D3</w:t>
                              </w:r>
                            </w:p>
                          </w:txbxContent>
                        </wps:txbx>
                        <wps:bodyPr rot="0" vert="horz" wrap="none" lIns="0" tIns="0" rIns="0" bIns="0" anchor="t" anchorCtr="0">
                          <a:spAutoFit/>
                        </wps:bodyPr>
                      </wps:wsp>
                      <wps:wsp>
                        <wps:cNvPr id="2900" name="Line 86"/>
                        <wps:cNvCnPr/>
                        <wps:spPr bwMode="auto">
                          <a:xfrm flipV="1">
                            <a:off x="3338195" y="75057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1" name="Line 87"/>
                        <wps:cNvCnPr/>
                        <wps:spPr bwMode="auto">
                          <a:xfrm>
                            <a:off x="3338195" y="750570"/>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2" name="Line 88"/>
                        <wps:cNvCnPr/>
                        <wps:spPr bwMode="auto">
                          <a:xfrm>
                            <a:off x="3366135" y="901065"/>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3" name="Line 89"/>
                        <wps:cNvCnPr/>
                        <wps:spPr bwMode="auto">
                          <a:xfrm>
                            <a:off x="3366135" y="750570"/>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4" name="Rectangle 90"/>
                        <wps:cNvSpPr>
                          <a:spLocks noChangeArrowheads="1"/>
                        </wps:cNvSpPr>
                        <wps:spPr bwMode="auto">
                          <a:xfrm>
                            <a:off x="3591560"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D4</w:t>
                              </w:r>
                            </w:p>
                          </w:txbxContent>
                        </wps:txbx>
                        <wps:bodyPr rot="0" vert="horz" wrap="none" lIns="0" tIns="0" rIns="0" bIns="0" anchor="t" anchorCtr="0">
                          <a:spAutoFit/>
                        </wps:bodyPr>
                      </wps:wsp>
                      <wps:wsp>
                        <wps:cNvPr id="2905" name="Line 91"/>
                        <wps:cNvCnPr/>
                        <wps:spPr bwMode="auto">
                          <a:xfrm>
                            <a:off x="3906520" y="750570"/>
                            <a:ext cx="17145"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6" name="Line 92"/>
                        <wps:cNvCnPr/>
                        <wps:spPr bwMode="auto">
                          <a:xfrm flipV="1">
                            <a:off x="3906520" y="825500"/>
                            <a:ext cx="17145"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7" name="Line 93"/>
                        <wps:cNvCnPr/>
                        <wps:spPr bwMode="auto">
                          <a:xfrm>
                            <a:off x="3923665" y="825500"/>
                            <a:ext cx="83883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8" name="Line 94"/>
                        <wps:cNvCnPr/>
                        <wps:spPr bwMode="auto">
                          <a:xfrm>
                            <a:off x="540385" y="1125855"/>
                            <a:ext cx="83312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09" name="Line 95"/>
                        <wps:cNvCnPr/>
                        <wps:spPr bwMode="auto">
                          <a:xfrm flipV="1">
                            <a:off x="1373505" y="1050925"/>
                            <a:ext cx="17145"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0" name="Line 96"/>
                        <wps:cNvCnPr/>
                        <wps:spPr bwMode="auto">
                          <a:xfrm>
                            <a:off x="1373505" y="1125855"/>
                            <a:ext cx="17145"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1" name="Line 97"/>
                        <wps:cNvCnPr/>
                        <wps:spPr bwMode="auto">
                          <a:xfrm>
                            <a:off x="1390650" y="1201420"/>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2" name="Line 98"/>
                        <wps:cNvCnPr/>
                        <wps:spPr bwMode="auto">
                          <a:xfrm>
                            <a:off x="1390650" y="1050925"/>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3" name="Rectangle 99"/>
                        <wps:cNvSpPr>
                          <a:spLocks noChangeArrowheads="1"/>
                        </wps:cNvSpPr>
                        <wps:spPr bwMode="auto">
                          <a:xfrm>
                            <a:off x="1615440"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D0</w:t>
                              </w:r>
                            </w:p>
                          </w:txbxContent>
                        </wps:txbx>
                        <wps:bodyPr rot="0" vert="horz" wrap="none" lIns="0" tIns="0" rIns="0" bIns="0" anchor="t" anchorCtr="0">
                          <a:spAutoFit/>
                        </wps:bodyPr>
                      </wps:wsp>
                      <wps:wsp>
                        <wps:cNvPr id="2914" name="Line 100"/>
                        <wps:cNvCnPr/>
                        <wps:spPr bwMode="auto">
                          <a:xfrm flipV="1">
                            <a:off x="1931035" y="105092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5" name="Line 101"/>
                        <wps:cNvCnPr/>
                        <wps:spPr bwMode="auto">
                          <a:xfrm>
                            <a:off x="1931035" y="105092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6" name="Line 102"/>
                        <wps:cNvCnPr/>
                        <wps:spPr bwMode="auto">
                          <a:xfrm>
                            <a:off x="1958975" y="1201420"/>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7" name="Line 103"/>
                        <wps:cNvCnPr/>
                        <wps:spPr bwMode="auto">
                          <a:xfrm>
                            <a:off x="1958975" y="1050925"/>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18" name="Rectangle 104"/>
                        <wps:cNvSpPr>
                          <a:spLocks noChangeArrowheads="1"/>
                        </wps:cNvSpPr>
                        <wps:spPr bwMode="auto">
                          <a:xfrm>
                            <a:off x="2178685"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w:t>
                              </w:r>
                            </w:p>
                          </w:txbxContent>
                        </wps:txbx>
                        <wps:bodyPr rot="0" vert="horz" wrap="none" lIns="0" tIns="0" rIns="0" bIns="0" anchor="t" anchorCtr="0">
                          <a:spAutoFit/>
                        </wps:bodyPr>
                      </wps:wsp>
                      <wps:wsp>
                        <wps:cNvPr id="2919" name="Line 105"/>
                        <wps:cNvCnPr/>
                        <wps:spPr bwMode="auto">
                          <a:xfrm flipV="1">
                            <a:off x="2493645" y="105092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0" name="Line 106"/>
                        <wps:cNvCnPr/>
                        <wps:spPr bwMode="auto">
                          <a:xfrm>
                            <a:off x="2493645" y="105092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1" name="Line 107"/>
                        <wps:cNvCnPr/>
                        <wps:spPr bwMode="auto">
                          <a:xfrm>
                            <a:off x="2522220" y="1201420"/>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2" name="Line 108"/>
                        <wps:cNvCnPr/>
                        <wps:spPr bwMode="auto">
                          <a:xfrm>
                            <a:off x="2522220" y="1050925"/>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3" name="Rectangle 109"/>
                        <wps:cNvSpPr>
                          <a:spLocks noChangeArrowheads="1"/>
                        </wps:cNvSpPr>
                        <wps:spPr bwMode="auto">
                          <a:xfrm>
                            <a:off x="2741295"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D2</w:t>
                              </w:r>
                            </w:p>
                          </w:txbxContent>
                        </wps:txbx>
                        <wps:bodyPr rot="0" vert="horz" wrap="none" lIns="0" tIns="0" rIns="0" bIns="0" anchor="t" anchorCtr="0">
                          <a:spAutoFit/>
                        </wps:bodyPr>
                      </wps:wsp>
                      <wps:wsp>
                        <wps:cNvPr id="2924" name="Line 110"/>
                        <wps:cNvCnPr/>
                        <wps:spPr bwMode="auto">
                          <a:xfrm flipV="1">
                            <a:off x="3056890" y="105092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5" name="Line 111"/>
                        <wps:cNvCnPr/>
                        <wps:spPr bwMode="auto">
                          <a:xfrm>
                            <a:off x="3056890" y="1050925"/>
                            <a:ext cx="27940"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6" name="Line 112"/>
                        <wps:cNvCnPr/>
                        <wps:spPr bwMode="auto">
                          <a:xfrm>
                            <a:off x="3084830" y="1201420"/>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7" name="Line 113"/>
                        <wps:cNvCnPr/>
                        <wps:spPr bwMode="auto">
                          <a:xfrm>
                            <a:off x="3084830" y="1050925"/>
                            <a:ext cx="53467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928" name="Rectangle 114"/>
                        <wps:cNvSpPr>
                          <a:spLocks noChangeArrowheads="1"/>
                        </wps:cNvSpPr>
                        <wps:spPr bwMode="auto">
                          <a:xfrm>
                            <a:off x="3304540"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D3</w:t>
                              </w:r>
                            </w:p>
                          </w:txbxContent>
                        </wps:txbx>
                        <wps:bodyPr rot="0" vert="horz" wrap="none" lIns="0" tIns="0" rIns="0" bIns="0" anchor="t" anchorCtr="0">
                          <a:spAutoFit/>
                        </wps:bodyPr>
                      </wps:wsp>
                      <wps:wsp>
                        <wps:cNvPr id="2929" name="Line 115"/>
                        <wps:cNvCnPr/>
                        <wps:spPr bwMode="auto">
                          <a:xfrm flipV="1">
                            <a:off x="3619500" y="105092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129" name="Line 116"/>
                        <wps:cNvCnPr/>
                        <wps:spPr bwMode="auto">
                          <a:xfrm>
                            <a:off x="3619500" y="1050925"/>
                            <a:ext cx="28575" cy="15049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84" name="Line 117"/>
                        <wps:cNvCnPr/>
                        <wps:spPr bwMode="auto">
                          <a:xfrm>
                            <a:off x="3648075" y="1201420"/>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85" name="Line 118"/>
                        <wps:cNvCnPr/>
                        <wps:spPr bwMode="auto">
                          <a:xfrm>
                            <a:off x="3648075" y="1050925"/>
                            <a:ext cx="540385"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86" name="Rectangle 119"/>
                        <wps:cNvSpPr>
                          <a:spLocks noChangeArrowheads="1"/>
                        </wps:cNvSpPr>
                        <wps:spPr bwMode="auto">
                          <a:xfrm>
                            <a:off x="3872865" y="108204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D4</w:t>
                              </w:r>
                            </w:p>
                          </w:txbxContent>
                        </wps:txbx>
                        <wps:bodyPr rot="0" vert="horz" wrap="none" lIns="0" tIns="0" rIns="0" bIns="0" anchor="t" anchorCtr="0">
                          <a:spAutoFit/>
                        </wps:bodyPr>
                      </wps:wsp>
                      <wps:wsp>
                        <wps:cNvPr id="387" name="Line 120"/>
                        <wps:cNvCnPr/>
                        <wps:spPr bwMode="auto">
                          <a:xfrm>
                            <a:off x="4188460" y="1050925"/>
                            <a:ext cx="16510" cy="7493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88" name="Line 121"/>
                        <wps:cNvCnPr/>
                        <wps:spPr bwMode="auto">
                          <a:xfrm flipV="1">
                            <a:off x="4188460" y="1125855"/>
                            <a:ext cx="16510" cy="75565"/>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89" name="Line 122"/>
                        <wps:cNvCnPr/>
                        <wps:spPr bwMode="auto">
                          <a:xfrm>
                            <a:off x="4204970" y="1125855"/>
                            <a:ext cx="557530" cy="0"/>
                          </a:xfrm>
                          <a:prstGeom prst="line">
                            <a:avLst/>
                          </a:prstGeom>
                          <a:noFill/>
                          <a:ln w="5715"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91" name="Rectangle 124"/>
                        <wps:cNvSpPr>
                          <a:spLocks noChangeArrowheads="1"/>
                        </wps:cNvSpPr>
                        <wps:spPr bwMode="auto">
                          <a:xfrm>
                            <a:off x="56515" y="182245"/>
                            <a:ext cx="3435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CPOL=0</w:t>
                              </w:r>
                            </w:p>
                          </w:txbxContent>
                        </wps:txbx>
                        <wps:bodyPr rot="0" vert="horz" wrap="none" lIns="0" tIns="0" rIns="0" bIns="0" anchor="t" anchorCtr="0">
                          <a:spAutoFit/>
                        </wps:bodyPr>
                      </wps:wsp>
                      <wps:wsp>
                        <wps:cNvPr id="392" name="Rectangle 125"/>
                        <wps:cNvSpPr>
                          <a:spLocks noChangeArrowheads="1"/>
                        </wps:cNvSpPr>
                        <wps:spPr bwMode="auto">
                          <a:xfrm>
                            <a:off x="56515" y="482600"/>
                            <a:ext cx="3435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CPOL=1</w:t>
                              </w:r>
                            </w:p>
                          </w:txbxContent>
                        </wps:txbx>
                        <wps:bodyPr rot="0" vert="horz" wrap="none" lIns="0" tIns="0" rIns="0" bIns="0" anchor="t" anchorCtr="0">
                          <a:spAutoFit/>
                        </wps:bodyPr>
                      </wps:wsp>
                      <wps:wsp>
                        <wps:cNvPr id="393" name="Rectangle 126"/>
                        <wps:cNvSpPr>
                          <a:spLocks noChangeArrowheads="1"/>
                        </wps:cNvSpPr>
                        <wps:spPr bwMode="auto">
                          <a:xfrm>
                            <a:off x="56515" y="782955"/>
                            <a:ext cx="34861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CPHA=0</w:t>
                              </w:r>
                            </w:p>
                          </w:txbxContent>
                        </wps:txbx>
                        <wps:bodyPr rot="0" vert="horz" wrap="none" lIns="0" tIns="0" rIns="0" bIns="0" anchor="t" anchorCtr="0">
                          <a:spAutoFit/>
                        </wps:bodyPr>
                      </wps:wsp>
                      <wps:wsp>
                        <wps:cNvPr id="394" name="Rectangle 127"/>
                        <wps:cNvSpPr>
                          <a:spLocks noChangeArrowheads="1"/>
                        </wps:cNvSpPr>
                        <wps:spPr bwMode="auto">
                          <a:xfrm>
                            <a:off x="56515" y="1082040"/>
                            <a:ext cx="34861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CPHA=1</w:t>
                              </w:r>
                            </w:p>
                          </w:txbxContent>
                        </wps:txbx>
                        <wps:bodyPr rot="0" vert="horz" wrap="none" lIns="0" tIns="0" rIns="0" bIns="0" anchor="t" anchorCtr="0">
                          <a:spAutoFit/>
                        </wps:bodyPr>
                      </wps:wsp>
                    </wpc:wpc>
                  </a:graphicData>
                </a:graphic>
              </wp:inline>
            </w:drawing>
          </mc:Choice>
          <mc:Fallback>
            <w:pict>
              <v:group w14:anchorId="5956127C" id="Canvas 395" o:spid="_x0000_s1994" editas="canvas" style="width:393pt;height:114pt;mso-position-horizontal-relative:char;mso-position-vertical-relative:line" coordsize="49911,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">
                <v:shape id="_x0000_s1995" type="#_x0000_t75" style="position:absolute;width:49911;height:14478;visibility:visible;mso-wrap-style:square">
                  <v:fill o:detectmouseclick="t"/>
                  <v:path o:connecttype="none"/>
                </v:shape>
                <v:line id="Line 7" o:spid="_x0000_s1996" style="position:absolute;visibility:visible;mso-wrap-style:square" from="5403,3003" to="805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" strokeweight=".45pt">
                  <v:stroke joinstyle="miter" endcap="square"/>
                </v:line>
                <v:line id="Line 8" o:spid="_x0000_s1997" style="position:absolute;flip:y;visibility:visible;mso-wrap-style:square" from="8051,1498" to="833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" strokeweight=".45pt">
                  <v:stroke joinstyle="miter" endcap="square"/>
                </v:line>
                <v:line id="Line 9" o:spid="_x0000_s1998" style="position:absolute;visibility:visible;mso-wrap-style:square" from="8331,1498" to="10864,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" strokeweight=".45pt">
                  <v:stroke joinstyle="miter" endcap="square"/>
                </v:line>
                <v:line id="Line 10" o:spid="_x0000_s1999" style="position:absolute;visibility:visible;mso-wrap-style:square" from="10864,1498" to="1114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" strokeweight=".45pt">
                  <v:stroke joinstyle="miter" endcap="square"/>
                </v:line>
                <v:line id="Line 11" o:spid="_x0000_s2000" style="position:absolute;visibility:visible;mso-wrap-style:square" from="11144,3003" to="1367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" strokeweight=".45pt">
                  <v:stroke joinstyle="miter" endcap="square"/>
                </v:line>
                <v:line id="Line 12" o:spid="_x0000_s2001" style="position:absolute;flip:y;visibility:visible;mso-wrap-style:square" from="13677,1498" to="13963,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" strokeweight=".45pt">
                  <v:stroke joinstyle="miter" endcap="square"/>
                </v:line>
                <v:line id="Line 13" o:spid="_x0000_s2002" style="position:absolute;visibility:visible;mso-wrap-style:square" from="13963,1498" to="16490,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" strokeweight=".45pt">
                  <v:stroke joinstyle="miter" endcap="square"/>
                </v:line>
                <v:line id="Line 14" o:spid="_x0000_s2003" style="position:absolute;visibility:visible;mso-wrap-style:square" from="16490,1498" to="16776,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" strokeweight=".45pt">
                  <v:stroke joinstyle="miter" endcap="square"/>
                </v:line>
                <v:line id="Line 15" o:spid="_x0000_s2004" style="position:absolute;visibility:visible;mso-wrap-style:square" from="16776,3003" to="19310,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" strokeweight=".45pt">
                  <v:stroke joinstyle="miter" endcap="square"/>
                </v:line>
                <v:line id="Line 16" o:spid="_x0000_s2005" style="position:absolute;flip:y;visibility:visible;mso-wrap-style:square" from="19310,1498" to="1958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" strokeweight=".45pt">
                  <v:stroke joinstyle="miter" endcap="square"/>
                </v:line>
                <v:line id="Line 17" o:spid="_x0000_s2006" style="position:absolute;visibility:visible;mso-wrap-style:square" from="19589,1498" to="22123,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" strokeweight=".45pt">
                  <v:stroke joinstyle="miter" endcap="square"/>
                </v:line>
                <v:line id="Line 18" o:spid="_x0000_s2007" style="position:absolute;visibility:visible;mso-wrap-style:square" from="22123,1498" to="2240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" strokeweight=".45pt">
                  <v:stroke joinstyle="miter" endcap="square"/>
                </v:line>
                <v:line id="Line 19" o:spid="_x0000_s2008" style="position:absolute;visibility:visible;mso-wrap-style:square" from="22402,3003" to="24936,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" strokeweight=".45pt">
                  <v:stroke joinstyle="miter" endcap="square"/>
                </v:line>
                <v:line id="Line 20" o:spid="_x0000_s2009" style="position:absolute;flip:y;visibility:visible;mso-wrap-style:square" from="24936,1498" to="2522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" strokeweight=".45pt">
                  <v:stroke joinstyle="miter" endcap="square"/>
                </v:line>
                <v:line id="Line 21" o:spid="_x0000_s2010" style="position:absolute;visibility:visible;mso-wrap-style:square" from="25222,1498" to="27749,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" strokeweight=".45pt">
                  <v:stroke joinstyle="miter" endcap="square"/>
                </v:line>
                <v:line id="Line 22" o:spid="_x0000_s2011" style="position:absolute;visibility:visible;mso-wrap-style:square" from="27749,1498" to="28035,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" strokeweight=".45pt">
                  <v:stroke joinstyle="miter" endcap="square"/>
                </v:line>
                <v:line id="Line 23" o:spid="_x0000_s2012" style="position:absolute;visibility:visible;mso-wrap-style:square" from="28035,3003" to="3056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" strokeweight=".45pt">
                  <v:stroke joinstyle="miter" endcap="square"/>
                </v:line>
                <v:line id="Line 24" o:spid="_x0000_s2013" style="position:absolute;flip:y;visibility:visible;mso-wrap-style:square" from="30568,1498" to="3084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" strokeweight=".45pt">
                  <v:stroke joinstyle="miter" endcap="square"/>
                </v:line>
                <v:line id="Line 25" o:spid="_x0000_s2014" style="position:absolute;visibility:visible;mso-wrap-style:square" from="30848,1498" to="33381,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" strokeweight=".45pt">
                  <v:stroke joinstyle="miter" endcap="square"/>
                </v:line>
                <v:line id="Line 26" o:spid="_x0000_s2015" style="position:absolute;visibility:visible;mso-wrap-style:square" from="33381,1498" to="3366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" strokeweight=".45pt">
                  <v:stroke joinstyle="miter" endcap="square"/>
                </v:line>
                <v:line id="Line 27" o:spid="_x0000_s2016" style="position:absolute;visibility:visible;mso-wrap-style:square" from="33661,3003" to="36195,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" strokeweight=".45pt">
                  <v:stroke joinstyle="miter" endcap="square"/>
                </v:line>
                <v:line id="Line 28" o:spid="_x0000_s2017" style="position:absolute;flip:y;visibility:visible;mso-wrap-style:square" from="36195,1498" to="36480,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" strokeweight=".45pt">
                  <v:stroke joinstyle="miter" endcap="square"/>
                </v:line>
                <v:line id="Line 29" o:spid="_x0000_s2018" style="position:absolute;visibility:visible;mso-wrap-style:square" from="36480,1498" to="39008,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" strokeweight=".45pt">
                  <v:stroke joinstyle="miter" endcap="square"/>
                </v:line>
                <v:line id="Line 30" o:spid="_x0000_s2019" style="position:absolute;visibility:visible;mso-wrap-style:square" from="39008,1498" to="39293,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" strokeweight=".45pt">
                  <v:stroke joinstyle="miter" endcap="square"/>
                </v:line>
                <v:line id="Line 31" o:spid="_x0000_s2020" style="position:absolute;visibility:visible;mso-wrap-style:square" from="39293,3003" to="4182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" strokeweight=".45pt">
                  <v:stroke joinstyle="miter" endcap="square"/>
                </v:line>
                <v:line id="Line 32" o:spid="_x0000_s2021" style="position:absolute;flip:y;visibility:visible;mso-wrap-style:square" from="41827,1498" to="42106,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" strokeweight=".45pt">
                  <v:stroke joinstyle="miter" endcap="square"/>
                </v:line>
                <v:line id="Line 33" o:spid="_x0000_s2022" style="position:absolute;visibility:visible;mso-wrap-style:square" from="42106,1498" to="44640,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" strokeweight=".45pt">
                  <v:stroke joinstyle="miter" endcap="square"/>
                </v:line>
                <v:line id="Line 34" o:spid="_x0000_s2023" style="position:absolute;visibility:visible;mso-wrap-style:square" from="44640,1498" to="4491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" strokeweight=".45pt">
                  <v:stroke joinstyle="miter" endcap="square"/>
                </v:line>
                <v:line id="Line 35" o:spid="_x0000_s2024" style="position:absolute;visibility:visible;mso-wrap-style:square" from="44919,3003" to="47625,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" strokeweight=".45pt">
                  <v:stroke joinstyle="miter" endcap="square"/>
                </v:line>
                <v:line id="Line 36" o:spid="_x0000_s2025" style="position:absolute;visibility:visible;mso-wrap-style:square" from="5403,4502" to="805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" strokeweight=".45pt">
                  <v:stroke joinstyle="miter" endcap="square"/>
                </v:line>
                <v:line id="Line 37" o:spid="_x0000_s2026" style="position:absolute;visibility:visible;mso-wrap-style:square" from="8051,4502" to="833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" strokeweight=".45pt">
                  <v:stroke joinstyle="miter" endcap="square"/>
                </v:line>
                <v:line id="Line 38" o:spid="_x0000_s2027" style="position:absolute;visibility:visible;mso-wrap-style:square" from="8331,6007" to="10864,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" strokeweight=".45pt">
                  <v:stroke joinstyle="miter" endcap="square"/>
                </v:line>
                <v:line id="Line 39" o:spid="_x0000_s2028" style="position:absolute;flip:y;visibility:visible;mso-wrap-style:square" from="10864,4502" to="11144,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" strokeweight=".45pt">
                  <v:stroke joinstyle="miter" endcap="square"/>
                </v:line>
                <v:line id="Line 40" o:spid="_x0000_s2029" style="position:absolute;visibility:visible;mso-wrap-style:square" from="11144,4502" to="13677,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" strokeweight=".45pt">
                  <v:stroke joinstyle="miter" endcap="square"/>
                </v:line>
                <v:line id="Line 41" o:spid="_x0000_s2030" style="position:absolute;visibility:visible;mso-wrap-style:square" from="13677,4502" to="13963,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" strokeweight=".45pt">
                  <v:stroke joinstyle="miter" endcap="square"/>
                </v:line>
                <v:line id="Line 42" o:spid="_x0000_s2031" style="position:absolute;visibility:visible;mso-wrap-style:square" from="13963,6007" to="16490,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" strokeweight=".45pt">
                  <v:stroke joinstyle="miter" endcap="square"/>
                </v:line>
                <v:line id="Line 43" o:spid="_x0000_s2032" style="position:absolute;flip:y;visibility:visible;mso-wrap-style:square" from="16490,4502" to="16776,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" strokeweight=".45pt">
                  <v:stroke joinstyle="miter" endcap="square"/>
                </v:line>
                <v:line id="Line 44" o:spid="_x0000_s2033" style="position:absolute;visibility:visible;mso-wrap-style:square" from="16776,4502" to="19310,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" strokeweight=".45pt">
                  <v:stroke joinstyle="miter" endcap="square"/>
                </v:line>
                <v:line id="Line 45" o:spid="_x0000_s2034" style="position:absolute;visibility:visible;mso-wrap-style:square" from="19310,4502" to="1958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" strokeweight=".45pt">
                  <v:stroke joinstyle="miter" endcap="square"/>
                </v:line>
                <v:line id="Line 46" o:spid="_x0000_s2035" style="position:absolute;visibility:visible;mso-wrap-style:square" from="19589,6007" to="22123,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" strokeweight=".45pt">
                  <v:stroke joinstyle="miter" endcap="square"/>
                </v:line>
                <v:line id="Line 47" o:spid="_x0000_s2036" style="position:absolute;flip:y;visibility:visible;mso-wrap-style:square" from="22123,4502" to="2240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" strokeweight=".45pt">
                  <v:stroke joinstyle="miter" endcap="square"/>
                </v:line>
                <v:line id="Line 48" o:spid="_x0000_s2037" style="position:absolute;visibility:visible;mso-wrap-style:square" from="22402,4502" to="2493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" strokeweight=".45pt">
                  <v:stroke joinstyle="miter" endcap="square"/>
                </v:line>
                <v:line id="Line 49" o:spid="_x0000_s2038" style="position:absolute;visibility:visible;mso-wrap-style:square" from="24936,4502" to="2522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" strokeweight=".45pt">
                  <v:stroke joinstyle="miter" endcap="square"/>
                </v:line>
                <v:line id="Line 50" o:spid="_x0000_s2039" style="position:absolute;visibility:visible;mso-wrap-style:square" from="25222,6007" to="2774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" strokeweight=".45pt">
                  <v:stroke joinstyle="miter" endcap="square"/>
                </v:line>
                <v:line id="Line 51" o:spid="_x0000_s2040" style="position:absolute;flip:y;visibility:visible;mso-wrap-style:square" from="27749,4502" to="28035,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" strokeweight=".45pt">
                  <v:stroke joinstyle="miter" endcap="square"/>
                </v:line>
                <v:line id="Line 52" o:spid="_x0000_s2041" style="position:absolute;visibility:visible;mso-wrap-style:square" from="28035,4502" to="3056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" strokeweight=".45pt">
                  <v:stroke joinstyle="miter" endcap="square"/>
                </v:line>
                <v:line id="Line 53" o:spid="_x0000_s2042" style="position:absolute;visibility:visible;mso-wrap-style:square" from="30568,4502" to="3084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" strokeweight=".45pt">
                  <v:stroke joinstyle="miter" endcap="square"/>
                </v:line>
                <v:line id="Line 54" o:spid="_x0000_s2043" style="position:absolute;visibility:visible;mso-wrap-style:square" from="30848,6007" to="3338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" strokeweight=".45pt">
                  <v:stroke joinstyle="miter" endcap="square"/>
                </v:line>
                <v:line id="Line 55" o:spid="_x0000_s2044" style="position:absolute;flip:y;visibility:visible;mso-wrap-style:square" from="33381,4502" to="3366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" strokeweight=".45pt">
                  <v:stroke joinstyle="miter" endcap="square"/>
                </v:line>
                <v:line id="Line 56" o:spid="_x0000_s2045" style="position:absolute;visibility:visible;mso-wrap-style:square" from="33661,4502" to="36195,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" strokeweight=".45pt">
                  <v:stroke joinstyle="miter" endcap="square"/>
                </v:line>
                <v:line id="Line 57" o:spid="_x0000_s2046" style="position:absolute;visibility:visible;mso-wrap-style:square" from="36195,4502" to="36480,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" strokeweight=".45pt">
                  <v:stroke joinstyle="miter" endcap="square"/>
                </v:line>
                <v:line id="Line 58" o:spid="_x0000_s2047" style="position:absolute;visibility:visible;mso-wrap-style:square" from="36480,6007" to="3900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" strokeweight=".45pt">
                  <v:stroke joinstyle="miter" endcap="square"/>
                </v:line>
                <v:line id="Line 59" o:spid="_x0000_s2048" style="position:absolute;flip:y;visibility:visible;mso-wrap-style:square" from="39008,4502" to="39293,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" strokeweight=".45pt">
                  <v:stroke joinstyle="miter" endcap="square"/>
                </v:line>
                <v:line id="Line 60" o:spid="_x0000_s2049" style="position:absolute;visibility:visible;mso-wrap-style:square" from="39293,4502" to="41827,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" strokeweight=".45pt">
                  <v:stroke joinstyle="miter" endcap="square"/>
                </v:line>
                <v:line id="Line 61" o:spid="_x0000_s2050" style="position:absolute;visibility:visible;mso-wrap-style:square" from="41827,4502" to="42106,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" strokeweight=".45pt">
                  <v:stroke joinstyle="miter" endcap="square"/>
                </v:line>
                <v:line id="Line 62" o:spid="_x0000_s2051" style="position:absolute;visibility:visible;mso-wrap-style:square" from="42106,6007" to="44640,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" strokeweight=".45pt">
                  <v:stroke joinstyle="miter" endcap="square"/>
                </v:line>
                <v:line id="Line 63" o:spid="_x0000_s2052" style="position:absolute;flip:y;visibility:visible;mso-wrap-style:square" from="44640,4502" to="4491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" strokeweight=".45pt">
                  <v:stroke joinstyle="miter" endcap="square"/>
                </v:line>
                <v:line id="Line 64" o:spid="_x0000_s2053" style="position:absolute;visibility:visible;mso-wrap-style:square" from="44919,4502" to="47625,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" strokeweight=".45pt">
                  <v:stroke joinstyle="miter" endcap="square"/>
                </v:line>
                <v:line id="Line 65" o:spid="_x0000_s2054" style="position:absolute;visibility:visible;mso-wrap-style:square" from="5403,8255" to="10922,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" strokeweight=".45pt">
                  <v:stroke joinstyle="miter" endcap="square"/>
                </v:line>
                <v:line id="Line 66" o:spid="_x0000_s2055" style="position:absolute;flip:y;visibility:visible;mso-wrap-style:square" from="10922,7505" to="11087,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" strokeweight=".45pt">
                  <v:stroke joinstyle="miter" endcap="square"/>
                </v:line>
                <v:line id="Line 67" o:spid="_x0000_s2056" style="position:absolute;visibility:visible;mso-wrap-style:square" from="10922,8255" to="11087,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" strokeweight=".45pt">
                  <v:stroke joinstyle="miter" endcap="square"/>
                </v:line>
                <v:line id="Line 68" o:spid="_x0000_s2057" style="position:absolute;visibility:visible;mso-wrap-style:square" from="11087,9010" to="16490,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" strokeweight=".45pt">
                  <v:stroke joinstyle="miter" endcap="square"/>
                </v:line>
                <v:line id="Line 69" o:spid="_x0000_s2058" style="position:absolute;visibility:visible;mso-wrap-style:square" from="11087,7505" to="16490,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" strokeweight=".45pt">
                  <v:stroke joinstyle="miter" endcap="square"/>
                </v:line>
                <v:rect id="Rectangle 70" o:spid="_x0000_s2059" style="position:absolute;left:13341;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D0</w:t>
                        </w:r>
                      </w:p>
                    </w:txbxContent>
                  </v:textbox>
                </v:rect>
                <v:line id="Line 71" o:spid="_x0000_s2060" style="position:absolute;flip:y;visibility:visible;mso-wrap-style:square" from="16490,7505" to="16776,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" strokeweight=".45pt">
                  <v:stroke joinstyle="miter" endcap="square"/>
                </v:line>
                <v:line id="Line 72" o:spid="_x0000_s2061" style="position:absolute;visibility:visible;mso-wrap-style:square" from="16490,7505" to="16776,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" strokeweight=".45pt">
                  <v:stroke joinstyle="miter" endcap="square"/>
                </v:line>
                <v:line id="Line 73" o:spid="_x0000_s2062" style="position:absolute;visibility:visible;mso-wrap-style:square" from="16776,9010" to="22123,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" strokeweight=".45pt">
                  <v:stroke joinstyle="miter" endcap="square"/>
                </v:line>
                <v:line id="Line 74" o:spid="_x0000_s2063" style="position:absolute;visibility:visible;mso-wrap-style:square" from="16776,7505" to="22123,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" strokeweight=".45pt">
                  <v:stroke joinstyle="miter" endcap="square"/>
                </v:line>
                <v:rect id="Rectangle 75" o:spid="_x0000_s2064" style="position:absolute;left:18973;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D1</w:t>
                        </w:r>
                      </w:p>
                    </w:txbxContent>
                  </v:textbox>
                </v:rect>
                <v:line id="Line 76" o:spid="_x0000_s2065" style="position:absolute;flip:y;visibility:visible;mso-wrap-style:square" from="22123,7505" to="22402,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" strokeweight=".45pt">
                  <v:stroke joinstyle="miter" endcap="square"/>
                </v:line>
                <v:line id="Line 77" o:spid="_x0000_s2066" style="position:absolute;visibility:visible;mso-wrap-style:square" from="22123,7505" to="22402,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" strokeweight=".45pt">
                  <v:stroke joinstyle="miter" endcap="square"/>
                </v:line>
                <v:line id="Line 78" o:spid="_x0000_s2067" style="position:absolute;visibility:visible;mso-wrap-style:square" from="22402,9010" to="27749,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" strokeweight=".45pt">
                  <v:stroke joinstyle="miter" endcap="square"/>
                </v:line>
                <v:line id="Line 79" o:spid="_x0000_s2068" style="position:absolute;visibility:visible;mso-wrap-style:square" from="22402,7505" to="27749,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" strokeweight=".45pt">
                  <v:stroke joinstyle="miter" endcap="square"/>
                </v:line>
                <v:rect id="Rectangle 80" o:spid="_x0000_s2069" style="position:absolute;left:24599;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D2</w:t>
                        </w:r>
                      </w:p>
                    </w:txbxContent>
                  </v:textbox>
                </v:rect>
                <v:line id="Line 81" o:spid="_x0000_s2070" style="position:absolute;flip:y;visibility:visible;mso-wrap-style:square" from="27749,7505" to="28035,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" strokeweight=".45pt">
                  <v:stroke joinstyle="miter" endcap="square"/>
                </v:line>
                <v:line id="Line 82" o:spid="_x0000_s2071" style="position:absolute;visibility:visible;mso-wrap-style:square" from="27749,7505" to="28035,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" strokeweight=".45pt">
                  <v:stroke joinstyle="miter" endcap="square"/>
                </v:line>
                <v:line id="Line 83" o:spid="_x0000_s2072" style="position:absolute;visibility:visible;mso-wrap-style:square" from="28035,9010" to="33381,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" strokeweight=".45pt">
                  <v:stroke joinstyle="miter" endcap="square"/>
                </v:line>
                <v:line id="Line 84" o:spid="_x0000_s2073" style="position:absolute;visibility:visible;mso-wrap-style:square" from="28035,7505" to="33381,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" strokeweight=".45pt">
                  <v:stroke joinstyle="miter" endcap="square"/>
                </v:line>
                <v:rect id="Rectangle 85" o:spid="_x0000_s2074" style="position:absolute;left:30232;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D3</w:t>
                        </w:r>
                      </w:p>
                    </w:txbxContent>
                  </v:textbox>
                </v:rect>
                <v:line id="Line 86" o:spid="_x0000_s2075" style="position:absolute;flip:y;visibility:visible;mso-wrap-style:square" from="33381,7505" to="33661,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" strokeweight=".45pt">
                  <v:stroke joinstyle="miter" endcap="square"/>
                </v:line>
                <v:line id="Line 87" o:spid="_x0000_s2076" style="position:absolute;visibility:visible;mso-wrap-style:square" from="33381,7505" to="33661,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" strokeweight=".45pt">
                  <v:stroke joinstyle="miter" endcap="square"/>
                </v:line>
                <v:line id="Line 88" o:spid="_x0000_s2077" style="position:absolute;visibility:visible;mso-wrap-style:square" from="33661,9010" to="39065,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" strokeweight=".45pt">
                  <v:stroke joinstyle="miter" endcap="square"/>
                </v:line>
                <v:line id="Line 89" o:spid="_x0000_s2078" style="position:absolute;visibility:visible;mso-wrap-style:square" from="33661,7505" to="39065,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" strokeweight=".45pt">
                  <v:stroke joinstyle="miter" endcap="square"/>
                </v:line>
                <v:rect id="Rectangle 90" o:spid="_x0000_s2079" style="position:absolute;left:35915;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D4</w:t>
                        </w:r>
                      </w:p>
                    </w:txbxContent>
                  </v:textbox>
                </v:rect>
                <v:line id="Line 91" o:spid="_x0000_s2080" style="position:absolute;visibility:visible;mso-wrap-style:square" from="39065,7505" to="39236,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" strokeweight=".45pt">
                  <v:stroke joinstyle="miter" endcap="square"/>
                </v:line>
                <v:line id="Line 92" o:spid="_x0000_s2081" style="position:absolute;flip:y;visibility:visible;mso-wrap-style:square" from="39065,8255" to="39236,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" strokeweight=".45pt">
                  <v:stroke joinstyle="miter" endcap="square"/>
                </v:line>
                <v:line id="Line 93" o:spid="_x0000_s2082" style="position:absolute;visibility:visible;mso-wrap-style:square" from="39236,8255" to="47625,8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" strokeweight=".45pt">
                  <v:stroke joinstyle="miter" endcap="square"/>
                </v:line>
                <v:line id="Line 94" o:spid="_x0000_s2083" style="position:absolute;visibility:visible;mso-wrap-style:square" from="5403,11258" to="13735,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" strokeweight=".45pt">
                  <v:stroke joinstyle="miter" endcap="square"/>
                </v:line>
                <v:line id="Line 95" o:spid="_x0000_s2084" style="position:absolute;flip:y;visibility:visible;mso-wrap-style:square" from="13735,10509" to="13906,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" strokeweight=".45pt">
                  <v:stroke joinstyle="miter" endcap="square"/>
                </v:line>
                <v:line id="Line 96" o:spid="_x0000_s2085" style="position:absolute;visibility:visible;mso-wrap-style:square" from="13735,11258" to="13906,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" strokeweight=".45pt">
                  <v:stroke joinstyle="miter" endcap="square"/>
                </v:line>
                <v:line id="Line 97" o:spid="_x0000_s2086" style="position:absolute;visibility:visible;mso-wrap-style:square" from="13906,12014" to="19310,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" strokeweight=".45pt">
                  <v:stroke joinstyle="miter" endcap="square"/>
                </v:line>
                <v:line id="Line 98" o:spid="_x0000_s2087" style="position:absolute;visibility:visible;mso-wrap-style:square" from="13906,10509" to="19310,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" strokeweight=".45pt">
                  <v:stroke joinstyle="miter" endcap="square"/>
                </v:line>
                <v:rect id="Rectangle 99" o:spid="_x0000_s2088" style="position:absolute;left:16154;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D0</w:t>
                        </w:r>
                      </w:p>
                    </w:txbxContent>
                  </v:textbox>
                </v:rect>
                <v:line id="Line 100" o:spid="_x0000_s2089" style="position:absolute;flip:y;visibility:visible;mso-wrap-style:square" from="19310,10509" to="19589,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" strokeweight=".45pt">
                  <v:stroke joinstyle="miter" endcap="square"/>
                </v:line>
                <v:line id="Line 101" o:spid="_x0000_s2090" style="position:absolute;visibility:visible;mso-wrap-style:square" from="19310,10509" to="19589,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" strokeweight=".45pt">
                  <v:stroke joinstyle="miter" endcap="square"/>
                </v:line>
                <v:line id="Line 102" o:spid="_x0000_s2091" style="position:absolute;visibility:visible;mso-wrap-style:square" from="19589,12014" to="24936,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" strokeweight=".45pt">
                  <v:stroke joinstyle="miter" endcap="square"/>
                </v:line>
                <v:line id="Line 103" o:spid="_x0000_s2092" style="position:absolute;visibility:visible;mso-wrap-style:square" from="19589,10509" to="24936,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" strokeweight=".45pt">
                  <v:stroke joinstyle="miter" endcap="square"/>
                </v:line>
                <v:rect id="Rectangle 104" o:spid="_x0000_s2093" style="position:absolute;left:21786;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D1</w:t>
                        </w:r>
                      </w:p>
                    </w:txbxContent>
                  </v:textbox>
                </v:rect>
                <v:line id="Line 105" o:spid="_x0000_s2094" style="position:absolute;flip:y;visibility:visible;mso-wrap-style:square" from="24936,10509" to="25222,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" strokeweight=".45pt">
                  <v:stroke joinstyle="miter" endcap="square"/>
                </v:line>
                <v:line id="Line 106" o:spid="_x0000_s2095" style="position:absolute;visibility:visible;mso-wrap-style:square" from="24936,10509" to="25222,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" strokeweight=".45pt">
                  <v:stroke joinstyle="miter" endcap="square"/>
                </v:line>
                <v:line id="Line 107" o:spid="_x0000_s2096" style="position:absolute;visibility:visible;mso-wrap-style:square" from="25222,12014" to="30568,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" strokeweight=".45pt">
                  <v:stroke joinstyle="miter" endcap="square"/>
                </v:line>
                <v:line id="Line 108" o:spid="_x0000_s2097" style="position:absolute;visibility:visible;mso-wrap-style:square" from="25222,10509" to="30568,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" strokeweight=".45pt">
                  <v:stroke joinstyle="miter" endcap="square"/>
                </v:line>
                <v:rect id="Rectangle 109" o:spid="_x0000_s2098" style="position:absolute;left:27412;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D2</w:t>
                        </w:r>
                      </w:p>
                    </w:txbxContent>
                  </v:textbox>
                </v:rect>
                <v:line id="Line 110" o:spid="_x0000_s2099" style="position:absolute;flip:y;visibility:visible;mso-wrap-style:square" from="30568,10509" to="30848,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" strokeweight=".45pt">
                  <v:stroke joinstyle="miter" endcap="square"/>
                </v:line>
                <v:line id="Line 111" o:spid="_x0000_s2100" style="position:absolute;visibility:visible;mso-wrap-style:square" from="30568,10509" to="30848,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" strokeweight=".45pt">
                  <v:stroke joinstyle="miter" endcap="square"/>
                </v:line>
                <v:line id="Line 112" o:spid="_x0000_s2101" style="position:absolute;visibility:visible;mso-wrap-style:square" from="30848,12014" to="36195,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" strokeweight=".45pt">
                  <v:stroke joinstyle="miter" endcap="square"/>
                </v:line>
                <v:line id="Line 113" o:spid="_x0000_s2102" style="position:absolute;visibility:visible;mso-wrap-style:square" from="30848,10509" to="36195,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" strokeweight=".45pt">
                  <v:stroke joinstyle="miter" endcap="square"/>
                </v:line>
                <v:rect id="Rectangle 114" o:spid="_x0000_s2103" style="position:absolute;left:33045;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D3</w:t>
                        </w:r>
                      </w:p>
                    </w:txbxContent>
                  </v:textbox>
                </v:rect>
                <v:line id="Line 115" o:spid="_x0000_s2104" style="position:absolute;flip:y;visibility:visible;mso-wrap-style:square" from="36195,10509" to="36480,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" strokeweight=".45pt">
                  <v:stroke joinstyle="miter" endcap="square"/>
                </v:line>
                <v:line id="Line 116" o:spid="_x0000_s2105" style="position:absolute;visibility:visible;mso-wrap-style:square" from="36195,10509" to="36480,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" strokeweight=".45pt">
                  <v:stroke joinstyle="miter" endcap="square"/>
                </v:line>
                <v:line id="Line 117" o:spid="_x0000_s2106" style="position:absolute;visibility:visible;mso-wrap-style:square" from="36480,12014" to="41884,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" strokeweight=".45pt">
                  <v:stroke joinstyle="miter" endcap="square"/>
                </v:line>
                <v:line id="Line 118" o:spid="_x0000_s2107" style="position:absolute;visibility:visible;mso-wrap-style:square" from="36480,10509" to="41884,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" strokeweight=".45pt">
                  <v:stroke joinstyle="miter" endcap="square"/>
                </v:line>
                <v:rect id="Rectangle 119" o:spid="_x0000_s2108" style="position:absolute;left:38728;top:10820;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" filled="f" stroked="f">
                  <v:textbox style="mso-fit-shape-to-text:t" inset="0,0,0,0">
                    <w:txbxContent>
                      <w:p w:rsidR="00FF55A1" w:rsidRDefault="00FF55A1">
                        <w:r>
                          <w:rPr>
                            <w:rFonts w:ascii="Arial" w:hAnsi="Arial" w:cs="Arial"/>
                            <w:color w:val="000000"/>
                            <w:sz w:val="14"/>
                            <w:szCs w:val="14"/>
                          </w:rPr>
                          <w:t>D4</w:t>
                        </w:r>
                      </w:p>
                    </w:txbxContent>
                  </v:textbox>
                </v:rect>
                <v:line id="Line 120" o:spid="_x0000_s2109" style="position:absolute;visibility:visible;mso-wrap-style:square" from="41884,10509" to="42049,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" strokeweight=".45pt">
                  <v:stroke joinstyle="miter" endcap="square"/>
                </v:line>
                <v:line id="Line 121" o:spid="_x0000_s2110" style="position:absolute;flip:y;visibility:visible;mso-wrap-style:square" from="41884,11258" to="42049,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" strokeweight=".45pt">
                  <v:stroke joinstyle="miter" endcap="square"/>
                </v:line>
                <v:line id="Line 122" o:spid="_x0000_s2111" style="position:absolute;visibility:visible;mso-wrap-style:square" from="42049,11258" to="47625,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" strokeweight=".45pt">
                  <v:stroke joinstyle="miter" endcap="square"/>
                </v:line>
                <v:rect id="Rectangle 124" o:spid="_x0000_s2112" style="position:absolute;left:565;top:1822;width:3435;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CPOL=0</w:t>
                        </w:r>
                      </w:p>
                    </w:txbxContent>
                  </v:textbox>
                </v:rect>
                <v:rect id="Rectangle 125" o:spid="_x0000_s2113" style="position:absolute;left:565;top:4826;width:3435;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CPOL=1</w:t>
                        </w:r>
                      </w:p>
                    </w:txbxContent>
                  </v:textbox>
                </v:rect>
                <v:rect id="Rectangle 126" o:spid="_x0000_s2114" style="position:absolute;left:565;top:7829;width:348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CPHA=0</w:t>
                        </w:r>
                      </w:p>
                    </w:txbxContent>
                  </v:textbox>
                </v:rect>
                <v:rect id="Rectangle 127" o:spid="_x0000_s2115" style="position:absolute;left:565;top:10820;width:348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CPHA=1</w:t>
                        </w:r>
                      </w:p>
                    </w:txbxContent>
                  </v:textbox>
                </v:rect>
                <w10:anchorlock/>
              </v:group>
            </w:pict>
          </mc:Fallback>
        </mc:AlternateContent>
      </w:r>
    </w:p>
    <w:p w:rsidR="002E7219" w:rsidRDefault="002E7219"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p w:rsidR="00382D1E" w:rsidRDefault="00382D1E" w:rsidP="002E7219">
      <w:pPr>
        <w:pStyle w:val="Table"/>
        <w:jc w:val="center"/>
      </w:pPr>
    </w:p>
    <w:tbl>
      <w:tblPr>
        <w:tblW w:w="0" w:type="auto"/>
        <w:tblInd w:w="108" w:type="dxa"/>
        <w:tblLayout w:type="fixed"/>
        <w:tblLook w:val="0000" w:firstRow="0" w:lastRow="0" w:firstColumn="0" w:lastColumn="0" w:noHBand="0" w:noVBand="0"/>
      </w:tblPr>
      <w:tblGrid>
        <w:gridCol w:w="1259"/>
        <w:gridCol w:w="2710"/>
        <w:gridCol w:w="4661"/>
      </w:tblGrid>
      <w:tr w:rsidR="00460C8B" w:rsidTr="00374F43">
        <w:trPr>
          <w:cantSplit/>
          <w:trHeight w:val="485"/>
          <w:tblHeader/>
        </w:trPr>
        <w:tc>
          <w:tcPr>
            <w:tcW w:w="1259" w:type="dxa"/>
            <w:tcBorders>
              <w:top w:val="single" w:sz="8" w:space="0" w:color="000000"/>
              <w:left w:val="single" w:sz="8" w:space="0" w:color="000000"/>
              <w:bottom w:val="double" w:sz="3" w:space="0" w:color="000000"/>
            </w:tcBorders>
            <w:shd w:val="clear" w:color="auto" w:fill="D8D8D8"/>
            <w:vAlign w:val="center"/>
          </w:tcPr>
          <w:p w:rsidR="00460C8B" w:rsidRDefault="00460C8B" w:rsidP="00460C8B">
            <w:pPr>
              <w:pStyle w:val="Table"/>
              <w:snapToGrid w:val="0"/>
            </w:pPr>
            <w:r>
              <w:t>Encoding</w:t>
            </w:r>
          </w:p>
        </w:tc>
        <w:tc>
          <w:tcPr>
            <w:tcW w:w="2710" w:type="dxa"/>
            <w:tcBorders>
              <w:top w:val="single" w:sz="8" w:space="0" w:color="000000"/>
              <w:left w:val="single" w:sz="4" w:space="0" w:color="000000"/>
              <w:bottom w:val="double" w:sz="3" w:space="0" w:color="000000"/>
            </w:tcBorders>
            <w:shd w:val="clear" w:color="auto" w:fill="D8D8D8"/>
            <w:vAlign w:val="center"/>
          </w:tcPr>
          <w:p w:rsidR="00460C8B" w:rsidRDefault="00460C8B" w:rsidP="00460C8B">
            <w:pPr>
              <w:pStyle w:val="Table"/>
              <w:snapToGrid w:val="0"/>
            </w:pPr>
            <w:r>
              <w:t>Name</w:t>
            </w:r>
          </w:p>
        </w:tc>
        <w:tc>
          <w:tcPr>
            <w:tcW w:w="466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460C8B" w:rsidRDefault="00460C8B" w:rsidP="00460C8B">
            <w:pPr>
              <w:pStyle w:val="Table"/>
              <w:snapToGrid w:val="0"/>
            </w:pPr>
            <w:r>
              <w:t>Description</w:t>
            </w:r>
          </w:p>
        </w:tc>
      </w:tr>
      <w:tr w:rsidR="00460C8B" w:rsidTr="00374F43">
        <w:trPr>
          <w:cantSplit/>
        </w:trPr>
        <w:tc>
          <w:tcPr>
            <w:tcW w:w="1259" w:type="dxa"/>
            <w:tcBorders>
              <w:top w:val="single" w:sz="4" w:space="0" w:color="000000"/>
              <w:left w:val="single" w:sz="8" w:space="0" w:color="000000"/>
              <w:bottom w:val="single" w:sz="4" w:space="0" w:color="000000"/>
            </w:tcBorders>
            <w:shd w:val="clear" w:color="auto" w:fill="F2F2F2"/>
          </w:tcPr>
          <w:p w:rsidR="00460C8B" w:rsidRDefault="00460C8B" w:rsidP="00460C8B">
            <w:pPr>
              <w:pStyle w:val="Table"/>
              <w:snapToGrid w:val="0"/>
              <w:jc w:val="center"/>
            </w:pPr>
            <w:r>
              <w:t>0000</w:t>
            </w:r>
          </w:p>
        </w:tc>
        <w:tc>
          <w:tcPr>
            <w:tcW w:w="2710" w:type="dxa"/>
            <w:tcBorders>
              <w:top w:val="single" w:sz="4" w:space="0" w:color="000000"/>
              <w:left w:val="single" w:sz="4" w:space="0" w:color="000000"/>
              <w:bottom w:val="single" w:sz="4" w:space="0" w:color="000000"/>
            </w:tcBorders>
            <w:shd w:val="clear" w:color="auto" w:fill="F2F2F2"/>
          </w:tcPr>
          <w:p w:rsidR="00460C8B" w:rsidRDefault="00460C8B" w:rsidP="00460C8B">
            <w:pPr>
              <w:pStyle w:val="Table"/>
              <w:snapToGrid w:val="0"/>
              <w:rPr>
                <w:bCs w:val="0"/>
              </w:rPr>
            </w:pPr>
            <w:r>
              <w:t>SPI_CMD_CFG</w:t>
            </w:r>
          </w:p>
        </w:tc>
        <w:tc>
          <w:tcPr>
            <w:tcW w:w="4661" w:type="dxa"/>
            <w:tcBorders>
              <w:top w:val="single" w:sz="4" w:space="0" w:color="000000"/>
              <w:left w:val="single" w:sz="4" w:space="0" w:color="000000"/>
              <w:bottom w:val="single" w:sz="4" w:space="0" w:color="000000"/>
              <w:right w:val="single" w:sz="8" w:space="0" w:color="000000"/>
            </w:tcBorders>
            <w:shd w:val="clear" w:color="auto" w:fill="F2F2F2"/>
          </w:tcPr>
          <w:p w:rsidR="00460C8B" w:rsidRDefault="00460C8B" w:rsidP="00460C8B">
            <w:pPr>
              <w:pStyle w:val="Table"/>
              <w:snapToGrid w:val="0"/>
            </w:pPr>
            <w:r>
              <w:rPr>
                <w:bCs w:val="0"/>
              </w:rPr>
              <w:t>Sets the configuration for the SPI Master IP</w:t>
            </w:r>
          </w:p>
        </w:tc>
      </w:tr>
      <w:tr w:rsidR="00460C8B" w:rsidTr="00374F43">
        <w:trPr>
          <w:cantSplit/>
        </w:trPr>
        <w:tc>
          <w:tcPr>
            <w:tcW w:w="1259" w:type="dxa"/>
            <w:tcBorders>
              <w:left w:val="single" w:sz="8" w:space="0" w:color="000000"/>
              <w:bottom w:val="single" w:sz="4" w:space="0" w:color="000000"/>
            </w:tcBorders>
            <w:shd w:val="clear" w:color="auto" w:fill="F2F2F2"/>
          </w:tcPr>
          <w:p w:rsidR="00460C8B" w:rsidRDefault="00460C8B" w:rsidP="00460C8B">
            <w:pPr>
              <w:pStyle w:val="Table"/>
              <w:snapToGrid w:val="0"/>
              <w:jc w:val="center"/>
            </w:pPr>
            <w:r>
              <w:t>0001</w:t>
            </w:r>
          </w:p>
        </w:tc>
        <w:tc>
          <w:tcPr>
            <w:tcW w:w="2710" w:type="dxa"/>
            <w:tcBorders>
              <w:left w:val="single" w:sz="4" w:space="0" w:color="000000"/>
              <w:bottom w:val="single" w:sz="4" w:space="0" w:color="000000"/>
            </w:tcBorders>
            <w:shd w:val="clear" w:color="auto" w:fill="F2F2F2"/>
          </w:tcPr>
          <w:p w:rsidR="00460C8B" w:rsidRDefault="00460C8B" w:rsidP="00460C8B">
            <w:pPr>
              <w:pStyle w:val="Table"/>
              <w:snapToGrid w:val="0"/>
              <w:rPr>
                <w:bCs w:val="0"/>
              </w:rPr>
            </w:pPr>
            <w:r>
              <w:t>SPI_CMD_SOT</w:t>
            </w:r>
          </w:p>
        </w:tc>
        <w:tc>
          <w:tcPr>
            <w:tcW w:w="4661" w:type="dxa"/>
            <w:tcBorders>
              <w:left w:val="single" w:sz="4" w:space="0" w:color="000000"/>
              <w:bottom w:val="single" w:sz="4" w:space="0" w:color="000000"/>
              <w:right w:val="single" w:sz="8" w:space="0" w:color="000000"/>
            </w:tcBorders>
            <w:shd w:val="clear" w:color="auto" w:fill="F2F2F2"/>
          </w:tcPr>
          <w:p w:rsidR="00460C8B" w:rsidRDefault="00460C8B" w:rsidP="00460C8B">
            <w:pPr>
              <w:pStyle w:val="Table"/>
              <w:snapToGrid w:val="0"/>
            </w:pPr>
            <w:r>
              <w:rPr>
                <w:bCs w:val="0"/>
              </w:rPr>
              <w:t>Sets the CS</w:t>
            </w:r>
          </w:p>
        </w:tc>
      </w:tr>
      <w:tr w:rsidR="00460C8B" w:rsidTr="00374F43">
        <w:trPr>
          <w:cantSplit/>
        </w:trPr>
        <w:tc>
          <w:tcPr>
            <w:tcW w:w="1259" w:type="dxa"/>
            <w:tcBorders>
              <w:left w:val="single" w:sz="8" w:space="0" w:color="000000"/>
              <w:bottom w:val="single" w:sz="4" w:space="0" w:color="000000"/>
            </w:tcBorders>
            <w:shd w:val="clear" w:color="auto" w:fill="F2F2F2"/>
          </w:tcPr>
          <w:p w:rsidR="00460C8B" w:rsidRDefault="00460C8B" w:rsidP="00460C8B">
            <w:pPr>
              <w:pStyle w:val="Table"/>
              <w:snapToGrid w:val="0"/>
              <w:jc w:val="center"/>
            </w:pPr>
            <w:r>
              <w:t>0010</w:t>
            </w:r>
          </w:p>
        </w:tc>
        <w:tc>
          <w:tcPr>
            <w:tcW w:w="2710" w:type="dxa"/>
            <w:tcBorders>
              <w:left w:val="single" w:sz="4" w:space="0" w:color="000000"/>
              <w:bottom w:val="single" w:sz="4" w:space="0" w:color="000000"/>
            </w:tcBorders>
            <w:shd w:val="clear" w:color="auto" w:fill="F2F2F2"/>
          </w:tcPr>
          <w:p w:rsidR="00460C8B" w:rsidRDefault="00460C8B" w:rsidP="00460C8B">
            <w:pPr>
              <w:pStyle w:val="Table"/>
              <w:snapToGrid w:val="0"/>
              <w:rPr>
                <w:bCs w:val="0"/>
              </w:rPr>
            </w:pPr>
            <w:r>
              <w:t>SPI_CMD_SEND_CMD</w:t>
            </w:r>
          </w:p>
        </w:tc>
        <w:tc>
          <w:tcPr>
            <w:tcW w:w="4661" w:type="dxa"/>
            <w:tcBorders>
              <w:left w:val="single" w:sz="4" w:space="0" w:color="000000"/>
              <w:bottom w:val="single" w:sz="4" w:space="0" w:color="000000"/>
              <w:right w:val="single" w:sz="8" w:space="0" w:color="000000"/>
            </w:tcBorders>
            <w:shd w:val="clear" w:color="auto" w:fill="F2F2F2"/>
          </w:tcPr>
          <w:p w:rsidR="00460C8B" w:rsidRDefault="00460C8B" w:rsidP="00460C8B">
            <w:pPr>
              <w:pStyle w:val="Table"/>
              <w:snapToGrid w:val="0"/>
            </w:pPr>
            <w:r>
              <w:rPr>
                <w:bCs w:val="0"/>
              </w:rPr>
              <w:t xml:space="preserve">Transmits a configurable size command </w:t>
            </w:r>
          </w:p>
        </w:tc>
      </w:tr>
      <w:tr w:rsidR="007A554D" w:rsidTr="00374F43">
        <w:trPr>
          <w:cantSplit/>
        </w:trPr>
        <w:tc>
          <w:tcPr>
            <w:tcW w:w="1259" w:type="dxa"/>
            <w:tcBorders>
              <w:left w:val="single" w:sz="8" w:space="0" w:color="000000"/>
              <w:bottom w:val="single" w:sz="4" w:space="0" w:color="000000"/>
            </w:tcBorders>
            <w:shd w:val="clear" w:color="auto" w:fill="F2F2F2"/>
          </w:tcPr>
          <w:p w:rsidR="007A554D" w:rsidRDefault="007A554D" w:rsidP="00460C8B">
            <w:pPr>
              <w:pStyle w:val="Table"/>
              <w:snapToGrid w:val="0"/>
              <w:jc w:val="center"/>
            </w:pPr>
            <w:r>
              <w:t>0011</w:t>
            </w:r>
          </w:p>
        </w:tc>
        <w:tc>
          <w:tcPr>
            <w:tcW w:w="2710" w:type="dxa"/>
            <w:tcBorders>
              <w:left w:val="single" w:sz="4" w:space="0" w:color="000000"/>
              <w:bottom w:val="single" w:sz="4" w:space="0" w:color="000000"/>
            </w:tcBorders>
            <w:shd w:val="clear" w:color="auto" w:fill="F2F2F2"/>
          </w:tcPr>
          <w:p w:rsidR="007A554D" w:rsidRDefault="007A554D" w:rsidP="007A7064">
            <w:pPr>
              <w:pStyle w:val="Table"/>
              <w:snapToGrid w:val="0"/>
              <w:rPr>
                <w:bCs w:val="0"/>
              </w:rPr>
            </w:pPr>
            <w:r>
              <w:t>SPI_CMD_SEND_ADDR</w:t>
            </w:r>
          </w:p>
        </w:tc>
        <w:tc>
          <w:tcPr>
            <w:tcW w:w="4661" w:type="dxa"/>
            <w:tcBorders>
              <w:left w:val="single" w:sz="4" w:space="0" w:color="000000"/>
              <w:bottom w:val="single" w:sz="4" w:space="0" w:color="000000"/>
              <w:right w:val="single" w:sz="8" w:space="0" w:color="000000"/>
            </w:tcBorders>
            <w:shd w:val="clear" w:color="auto" w:fill="F2F2F2"/>
          </w:tcPr>
          <w:p w:rsidR="007A554D" w:rsidRDefault="007A554D" w:rsidP="007A7064">
            <w:pPr>
              <w:pStyle w:val="Table"/>
              <w:snapToGrid w:val="0"/>
            </w:pPr>
            <w:r>
              <w:rPr>
                <w:bCs w:val="0"/>
              </w:rPr>
              <w:t>Transmits a configurable size address</w:t>
            </w:r>
          </w:p>
        </w:tc>
      </w:tr>
      <w:tr w:rsidR="00460C8B" w:rsidTr="00374F43">
        <w:trPr>
          <w:cantSplit/>
        </w:trPr>
        <w:tc>
          <w:tcPr>
            <w:tcW w:w="1259" w:type="dxa"/>
            <w:tcBorders>
              <w:left w:val="single" w:sz="8" w:space="0" w:color="000000"/>
              <w:bottom w:val="single" w:sz="4" w:space="0" w:color="000000"/>
            </w:tcBorders>
            <w:shd w:val="clear" w:color="auto" w:fill="F2F2F2"/>
          </w:tcPr>
          <w:p w:rsidR="00460C8B" w:rsidRDefault="00460C8B" w:rsidP="00460C8B">
            <w:pPr>
              <w:pStyle w:val="Table"/>
              <w:snapToGrid w:val="0"/>
              <w:jc w:val="center"/>
            </w:pPr>
            <w:r>
              <w:t>0100</w:t>
            </w:r>
          </w:p>
        </w:tc>
        <w:tc>
          <w:tcPr>
            <w:tcW w:w="2710" w:type="dxa"/>
            <w:tcBorders>
              <w:left w:val="single" w:sz="4" w:space="0" w:color="000000"/>
              <w:bottom w:val="single" w:sz="4" w:space="0" w:color="000000"/>
            </w:tcBorders>
            <w:shd w:val="clear" w:color="auto" w:fill="F2F2F2"/>
          </w:tcPr>
          <w:p w:rsidR="00460C8B" w:rsidRDefault="007A554D" w:rsidP="00460C8B">
            <w:pPr>
              <w:pStyle w:val="Table"/>
              <w:snapToGrid w:val="0"/>
              <w:rPr>
                <w:bCs w:val="0"/>
              </w:rPr>
            </w:pPr>
            <w:r>
              <w:t>SPI_CMD_DUMMY</w:t>
            </w:r>
          </w:p>
        </w:tc>
        <w:tc>
          <w:tcPr>
            <w:tcW w:w="4661" w:type="dxa"/>
            <w:tcBorders>
              <w:left w:val="single" w:sz="4" w:space="0" w:color="000000"/>
              <w:bottom w:val="single" w:sz="4" w:space="0" w:color="000000"/>
              <w:right w:val="single" w:sz="8" w:space="0" w:color="000000"/>
            </w:tcBorders>
            <w:shd w:val="clear" w:color="auto" w:fill="F2F2F2"/>
          </w:tcPr>
          <w:p w:rsidR="00460C8B" w:rsidRDefault="007A554D" w:rsidP="00460C8B">
            <w:pPr>
              <w:pStyle w:val="Table"/>
              <w:snapToGrid w:val="0"/>
            </w:pPr>
            <w:r>
              <w:rPr>
                <w:bCs w:val="0"/>
              </w:rPr>
              <w:t>Receives a number of dummy bits(not sent to the rx interface)</w:t>
            </w:r>
          </w:p>
        </w:tc>
      </w:tr>
      <w:tr w:rsidR="00460C8B" w:rsidTr="00374F43">
        <w:trPr>
          <w:cantSplit/>
        </w:trPr>
        <w:tc>
          <w:tcPr>
            <w:tcW w:w="1259" w:type="dxa"/>
            <w:tcBorders>
              <w:left w:val="single" w:sz="8" w:space="0" w:color="000000"/>
              <w:bottom w:val="single" w:sz="4" w:space="0" w:color="000000"/>
            </w:tcBorders>
            <w:shd w:val="clear" w:color="auto" w:fill="F2F2F2"/>
          </w:tcPr>
          <w:p w:rsidR="00460C8B" w:rsidRDefault="00460C8B" w:rsidP="00460C8B">
            <w:pPr>
              <w:pStyle w:val="Table"/>
              <w:snapToGrid w:val="0"/>
              <w:jc w:val="center"/>
            </w:pPr>
            <w:r>
              <w:t>0101</w:t>
            </w:r>
          </w:p>
        </w:tc>
        <w:tc>
          <w:tcPr>
            <w:tcW w:w="2710" w:type="dxa"/>
            <w:tcBorders>
              <w:left w:val="single" w:sz="4" w:space="0" w:color="000000"/>
              <w:bottom w:val="single" w:sz="4" w:space="0" w:color="000000"/>
            </w:tcBorders>
            <w:shd w:val="clear" w:color="auto" w:fill="F2F2F2"/>
          </w:tcPr>
          <w:p w:rsidR="00460C8B" w:rsidRDefault="00460C8B" w:rsidP="00460C8B">
            <w:pPr>
              <w:pStyle w:val="Table"/>
              <w:snapToGrid w:val="0"/>
              <w:rPr>
                <w:bCs w:val="0"/>
              </w:rPr>
            </w:pPr>
            <w:r>
              <w:t>SPI_CMD_WAIT</w:t>
            </w:r>
          </w:p>
        </w:tc>
        <w:tc>
          <w:tcPr>
            <w:tcW w:w="4661" w:type="dxa"/>
            <w:tcBorders>
              <w:left w:val="single" w:sz="4" w:space="0" w:color="000000"/>
              <w:bottom w:val="single" w:sz="4" w:space="0" w:color="000000"/>
              <w:right w:val="single" w:sz="8" w:space="0" w:color="000000"/>
            </w:tcBorders>
            <w:shd w:val="clear" w:color="auto" w:fill="F2F2F2"/>
          </w:tcPr>
          <w:p w:rsidR="00460C8B" w:rsidRDefault="007A554D" w:rsidP="00460C8B">
            <w:pPr>
              <w:pStyle w:val="Table"/>
              <w:snapToGrid w:val="0"/>
            </w:pPr>
            <w:r>
              <w:rPr>
                <w:bCs w:val="0"/>
              </w:rPr>
              <w:t>Waits an external trigger to move to the next instruction</w:t>
            </w:r>
          </w:p>
        </w:tc>
      </w:tr>
      <w:tr w:rsidR="007A554D" w:rsidTr="00374F43">
        <w:trPr>
          <w:cantSplit/>
        </w:trPr>
        <w:tc>
          <w:tcPr>
            <w:tcW w:w="1259" w:type="dxa"/>
            <w:tcBorders>
              <w:top w:val="single" w:sz="4" w:space="0" w:color="000000"/>
              <w:left w:val="single" w:sz="8" w:space="0" w:color="000000"/>
              <w:bottom w:val="single" w:sz="4" w:space="0" w:color="auto"/>
            </w:tcBorders>
            <w:shd w:val="clear" w:color="auto" w:fill="F2F2F2"/>
          </w:tcPr>
          <w:p w:rsidR="007A554D" w:rsidRDefault="007A554D" w:rsidP="007A7064">
            <w:pPr>
              <w:pStyle w:val="Table"/>
              <w:snapToGrid w:val="0"/>
              <w:jc w:val="center"/>
            </w:pPr>
            <w:r>
              <w:t>0110</w:t>
            </w:r>
          </w:p>
        </w:tc>
        <w:tc>
          <w:tcPr>
            <w:tcW w:w="2710" w:type="dxa"/>
            <w:tcBorders>
              <w:top w:val="single" w:sz="4" w:space="0" w:color="000000"/>
              <w:left w:val="single" w:sz="4" w:space="0" w:color="000000"/>
              <w:bottom w:val="single" w:sz="4" w:space="0" w:color="auto"/>
            </w:tcBorders>
            <w:shd w:val="clear" w:color="auto" w:fill="F2F2F2"/>
          </w:tcPr>
          <w:p w:rsidR="007A554D" w:rsidRDefault="007A554D" w:rsidP="007A7064">
            <w:pPr>
              <w:pStyle w:val="Table"/>
              <w:snapToGrid w:val="0"/>
              <w:rPr>
                <w:bCs w:val="0"/>
              </w:rPr>
            </w:pPr>
            <w:r>
              <w:t>SPI_CMD_TX_DATA</w:t>
            </w:r>
          </w:p>
        </w:tc>
        <w:tc>
          <w:tcPr>
            <w:tcW w:w="4661" w:type="dxa"/>
            <w:tcBorders>
              <w:top w:val="single" w:sz="4" w:space="0" w:color="000000"/>
              <w:left w:val="single" w:sz="4" w:space="0" w:color="000000"/>
              <w:bottom w:val="single" w:sz="4" w:space="0" w:color="auto"/>
              <w:right w:val="single" w:sz="8" w:space="0" w:color="000000"/>
            </w:tcBorders>
            <w:shd w:val="clear" w:color="auto" w:fill="F2F2F2"/>
          </w:tcPr>
          <w:p w:rsidR="007A554D" w:rsidRDefault="007A554D" w:rsidP="007A7064">
            <w:pPr>
              <w:pStyle w:val="Table"/>
              <w:snapToGrid w:val="0"/>
            </w:pPr>
            <w:r>
              <w:rPr>
                <w:bCs w:val="0"/>
              </w:rPr>
              <w:t>Sends data(max 64Kbits)</w:t>
            </w:r>
          </w:p>
        </w:tc>
      </w:tr>
      <w:tr w:rsidR="007A554D" w:rsidTr="00374F43">
        <w:trPr>
          <w:cantSplit/>
        </w:trPr>
        <w:tc>
          <w:tcPr>
            <w:tcW w:w="1259" w:type="dxa"/>
            <w:tcBorders>
              <w:top w:val="single" w:sz="4" w:space="0" w:color="auto"/>
              <w:left w:val="single" w:sz="8" w:space="0" w:color="000000"/>
              <w:bottom w:val="single" w:sz="4" w:space="0" w:color="auto"/>
            </w:tcBorders>
            <w:shd w:val="clear" w:color="auto" w:fill="F2F2F2"/>
          </w:tcPr>
          <w:p w:rsidR="007A554D" w:rsidRDefault="00AB6EDC" w:rsidP="007A7064">
            <w:pPr>
              <w:pStyle w:val="Table"/>
              <w:snapToGrid w:val="0"/>
              <w:jc w:val="center"/>
            </w:pPr>
            <w:r>
              <w:t>0111</w:t>
            </w:r>
          </w:p>
        </w:tc>
        <w:tc>
          <w:tcPr>
            <w:tcW w:w="2710" w:type="dxa"/>
            <w:tcBorders>
              <w:top w:val="single" w:sz="4" w:space="0" w:color="auto"/>
              <w:left w:val="single" w:sz="4" w:space="0" w:color="000000"/>
              <w:bottom w:val="single" w:sz="4" w:space="0" w:color="auto"/>
            </w:tcBorders>
            <w:shd w:val="clear" w:color="auto" w:fill="F2F2F2"/>
          </w:tcPr>
          <w:p w:rsidR="007A554D" w:rsidRDefault="007A554D" w:rsidP="007A7064">
            <w:pPr>
              <w:pStyle w:val="Table"/>
              <w:snapToGrid w:val="0"/>
              <w:rPr>
                <w:bCs w:val="0"/>
              </w:rPr>
            </w:pPr>
            <w:r>
              <w:t>SPI_CMD_RX_DATA</w:t>
            </w:r>
          </w:p>
        </w:tc>
        <w:tc>
          <w:tcPr>
            <w:tcW w:w="4661" w:type="dxa"/>
            <w:tcBorders>
              <w:top w:val="single" w:sz="4" w:space="0" w:color="auto"/>
              <w:left w:val="single" w:sz="4" w:space="0" w:color="000000"/>
              <w:bottom w:val="single" w:sz="4" w:space="0" w:color="auto"/>
              <w:right w:val="single" w:sz="8" w:space="0" w:color="000000"/>
            </w:tcBorders>
            <w:shd w:val="clear" w:color="auto" w:fill="F2F2F2"/>
          </w:tcPr>
          <w:p w:rsidR="007A554D" w:rsidRDefault="007A554D" w:rsidP="007A7064">
            <w:pPr>
              <w:pStyle w:val="Table"/>
              <w:snapToGrid w:val="0"/>
            </w:pPr>
            <w:r>
              <w:rPr>
                <w:bCs w:val="0"/>
              </w:rPr>
              <w:t>Receives data(max 64Kbits)</w:t>
            </w:r>
          </w:p>
        </w:tc>
      </w:tr>
      <w:tr w:rsidR="007A554D" w:rsidTr="00374F43">
        <w:trPr>
          <w:cantSplit/>
        </w:trPr>
        <w:tc>
          <w:tcPr>
            <w:tcW w:w="1259" w:type="dxa"/>
            <w:tcBorders>
              <w:top w:val="single" w:sz="4" w:space="0" w:color="auto"/>
              <w:left w:val="single" w:sz="8" w:space="0" w:color="000000"/>
              <w:bottom w:val="single" w:sz="4" w:space="0" w:color="auto"/>
            </w:tcBorders>
            <w:shd w:val="clear" w:color="auto" w:fill="F2F2F2"/>
          </w:tcPr>
          <w:p w:rsidR="007A554D" w:rsidRDefault="00AB6EDC" w:rsidP="007A7064">
            <w:pPr>
              <w:pStyle w:val="Table"/>
              <w:snapToGrid w:val="0"/>
              <w:jc w:val="center"/>
            </w:pPr>
            <w:r>
              <w:t>1000</w:t>
            </w:r>
          </w:p>
        </w:tc>
        <w:tc>
          <w:tcPr>
            <w:tcW w:w="2710" w:type="dxa"/>
            <w:tcBorders>
              <w:top w:val="single" w:sz="4" w:space="0" w:color="auto"/>
              <w:left w:val="single" w:sz="4" w:space="0" w:color="000000"/>
              <w:bottom w:val="single" w:sz="4" w:space="0" w:color="auto"/>
            </w:tcBorders>
            <w:shd w:val="clear" w:color="auto" w:fill="F2F2F2"/>
          </w:tcPr>
          <w:p w:rsidR="007A554D" w:rsidRDefault="007A554D" w:rsidP="007A7064">
            <w:pPr>
              <w:pStyle w:val="Table"/>
              <w:snapToGrid w:val="0"/>
              <w:rPr>
                <w:bCs w:val="0"/>
              </w:rPr>
            </w:pPr>
            <w:r>
              <w:t>SPI_CMD_RPT</w:t>
            </w:r>
          </w:p>
        </w:tc>
        <w:tc>
          <w:tcPr>
            <w:tcW w:w="4661" w:type="dxa"/>
            <w:tcBorders>
              <w:top w:val="single" w:sz="4" w:space="0" w:color="auto"/>
              <w:left w:val="single" w:sz="4" w:space="0" w:color="000000"/>
              <w:bottom w:val="single" w:sz="4" w:space="0" w:color="auto"/>
              <w:right w:val="single" w:sz="8" w:space="0" w:color="000000"/>
            </w:tcBorders>
            <w:shd w:val="clear" w:color="auto" w:fill="F2F2F2"/>
          </w:tcPr>
          <w:p w:rsidR="007A554D" w:rsidRDefault="007A554D" w:rsidP="007A7064">
            <w:pPr>
              <w:pStyle w:val="Table"/>
              <w:snapToGrid w:val="0"/>
              <w:rPr>
                <w:bCs w:val="0"/>
              </w:rPr>
            </w:pPr>
            <w:r>
              <w:rPr>
                <w:bCs w:val="0"/>
              </w:rPr>
              <w:t>Repeat the next transfer N times</w:t>
            </w:r>
          </w:p>
        </w:tc>
      </w:tr>
      <w:tr w:rsidR="007A554D" w:rsidTr="00374F43">
        <w:trPr>
          <w:cantSplit/>
        </w:trPr>
        <w:tc>
          <w:tcPr>
            <w:tcW w:w="1259" w:type="dxa"/>
            <w:tcBorders>
              <w:top w:val="single" w:sz="4" w:space="0" w:color="auto"/>
              <w:left w:val="single" w:sz="8" w:space="0" w:color="000000"/>
              <w:bottom w:val="single" w:sz="4" w:space="0" w:color="auto"/>
            </w:tcBorders>
            <w:shd w:val="clear" w:color="auto" w:fill="F2F2F2"/>
          </w:tcPr>
          <w:p w:rsidR="007A554D" w:rsidRDefault="00AB6EDC" w:rsidP="007A7064">
            <w:pPr>
              <w:pStyle w:val="Table"/>
              <w:snapToGrid w:val="0"/>
              <w:jc w:val="center"/>
            </w:pPr>
            <w:r>
              <w:t>1001</w:t>
            </w:r>
          </w:p>
        </w:tc>
        <w:tc>
          <w:tcPr>
            <w:tcW w:w="2710" w:type="dxa"/>
            <w:tcBorders>
              <w:top w:val="single" w:sz="4" w:space="0" w:color="auto"/>
              <w:left w:val="single" w:sz="4" w:space="0" w:color="000000"/>
              <w:bottom w:val="single" w:sz="4" w:space="0" w:color="auto"/>
            </w:tcBorders>
            <w:shd w:val="clear" w:color="auto" w:fill="F2F2F2"/>
          </w:tcPr>
          <w:p w:rsidR="007A554D" w:rsidRDefault="007A554D" w:rsidP="007A7064">
            <w:pPr>
              <w:pStyle w:val="Table"/>
              <w:snapToGrid w:val="0"/>
            </w:pPr>
            <w:r>
              <w:t>SPI_CMD_EOT</w:t>
            </w:r>
          </w:p>
        </w:tc>
        <w:tc>
          <w:tcPr>
            <w:tcW w:w="4661" w:type="dxa"/>
            <w:tcBorders>
              <w:top w:val="single" w:sz="4" w:space="0" w:color="auto"/>
              <w:left w:val="single" w:sz="4" w:space="0" w:color="000000"/>
              <w:bottom w:val="single" w:sz="4" w:space="0" w:color="auto"/>
              <w:right w:val="single" w:sz="8" w:space="0" w:color="000000"/>
            </w:tcBorders>
            <w:shd w:val="clear" w:color="auto" w:fill="F2F2F2"/>
          </w:tcPr>
          <w:p w:rsidR="007A554D" w:rsidRDefault="007A554D" w:rsidP="007A7064">
            <w:pPr>
              <w:pStyle w:val="Table"/>
              <w:snapToGrid w:val="0"/>
              <w:rPr>
                <w:bCs w:val="0"/>
              </w:rPr>
            </w:pPr>
            <w:r>
              <w:rPr>
                <w:bCs w:val="0"/>
              </w:rPr>
              <w:t>Clears the CS</w:t>
            </w:r>
          </w:p>
        </w:tc>
      </w:tr>
      <w:tr w:rsidR="00374F43" w:rsidTr="00374F43">
        <w:trPr>
          <w:cantSplit/>
        </w:trPr>
        <w:tc>
          <w:tcPr>
            <w:tcW w:w="1259" w:type="dxa"/>
            <w:tcBorders>
              <w:top w:val="single" w:sz="4" w:space="0" w:color="auto"/>
              <w:left w:val="single" w:sz="8" w:space="0" w:color="000000"/>
              <w:bottom w:val="single" w:sz="4" w:space="0" w:color="auto"/>
            </w:tcBorders>
            <w:shd w:val="clear" w:color="auto" w:fill="F2F2F2"/>
          </w:tcPr>
          <w:p w:rsidR="00374F43" w:rsidRDefault="00374F43" w:rsidP="007A7064">
            <w:pPr>
              <w:pStyle w:val="Table"/>
              <w:snapToGrid w:val="0"/>
              <w:jc w:val="center"/>
            </w:pPr>
            <w:r>
              <w:t>1010</w:t>
            </w:r>
          </w:p>
        </w:tc>
        <w:tc>
          <w:tcPr>
            <w:tcW w:w="2710" w:type="dxa"/>
            <w:tcBorders>
              <w:top w:val="single" w:sz="4" w:space="0" w:color="auto"/>
              <w:left w:val="single" w:sz="4" w:space="0" w:color="000000"/>
              <w:bottom w:val="single" w:sz="4" w:space="0" w:color="auto"/>
            </w:tcBorders>
            <w:shd w:val="clear" w:color="auto" w:fill="F2F2F2"/>
          </w:tcPr>
          <w:p w:rsidR="00374F43" w:rsidRDefault="00374F43" w:rsidP="00FF55A1">
            <w:pPr>
              <w:pStyle w:val="Table"/>
              <w:snapToGrid w:val="0"/>
              <w:rPr>
                <w:bCs w:val="0"/>
              </w:rPr>
            </w:pPr>
            <w:r>
              <w:t>SPI_CMD_RPT_END</w:t>
            </w:r>
          </w:p>
        </w:tc>
        <w:tc>
          <w:tcPr>
            <w:tcW w:w="4661" w:type="dxa"/>
            <w:tcBorders>
              <w:top w:val="single" w:sz="4" w:space="0" w:color="auto"/>
              <w:left w:val="single" w:sz="4" w:space="0" w:color="000000"/>
              <w:bottom w:val="single" w:sz="4" w:space="0" w:color="auto"/>
              <w:right w:val="single" w:sz="8" w:space="0" w:color="000000"/>
            </w:tcBorders>
            <w:shd w:val="clear" w:color="auto" w:fill="F2F2F2"/>
          </w:tcPr>
          <w:p w:rsidR="00374F43" w:rsidRDefault="00374F43" w:rsidP="007A7064">
            <w:pPr>
              <w:pStyle w:val="Table"/>
              <w:snapToGrid w:val="0"/>
              <w:rPr>
                <w:bCs w:val="0"/>
              </w:rPr>
            </w:pPr>
            <w:r>
              <w:rPr>
                <w:bCs w:val="0"/>
              </w:rPr>
              <w:t>Ends the repeat command</w:t>
            </w:r>
          </w:p>
        </w:tc>
      </w:tr>
      <w:tr w:rsidR="00374F43" w:rsidTr="00374F43">
        <w:trPr>
          <w:cantSplit/>
        </w:trPr>
        <w:tc>
          <w:tcPr>
            <w:tcW w:w="1259" w:type="dxa"/>
            <w:tcBorders>
              <w:top w:val="single" w:sz="4" w:space="0" w:color="auto"/>
              <w:left w:val="single" w:sz="8" w:space="0" w:color="000000"/>
              <w:bottom w:val="single" w:sz="4" w:space="0" w:color="auto"/>
            </w:tcBorders>
            <w:shd w:val="clear" w:color="auto" w:fill="F2F2F2"/>
          </w:tcPr>
          <w:p w:rsidR="00374F43" w:rsidRDefault="00374F43" w:rsidP="007A7064">
            <w:pPr>
              <w:pStyle w:val="Table"/>
              <w:snapToGrid w:val="0"/>
              <w:jc w:val="center"/>
            </w:pPr>
            <w:r>
              <w:t>1011</w:t>
            </w:r>
          </w:p>
        </w:tc>
        <w:tc>
          <w:tcPr>
            <w:tcW w:w="2710" w:type="dxa"/>
            <w:tcBorders>
              <w:top w:val="single" w:sz="4" w:space="0" w:color="auto"/>
              <w:left w:val="single" w:sz="4" w:space="0" w:color="000000"/>
              <w:bottom w:val="single" w:sz="4" w:space="0" w:color="auto"/>
            </w:tcBorders>
            <w:shd w:val="clear" w:color="auto" w:fill="F2F2F2"/>
          </w:tcPr>
          <w:p w:rsidR="00374F43" w:rsidRDefault="00374F43" w:rsidP="00FF55A1">
            <w:pPr>
              <w:pStyle w:val="Table"/>
              <w:snapToGrid w:val="0"/>
              <w:rPr>
                <w:bCs w:val="0"/>
              </w:rPr>
            </w:pPr>
            <w:r>
              <w:t>SPI_CMD_RX_CHECK</w:t>
            </w:r>
          </w:p>
        </w:tc>
        <w:tc>
          <w:tcPr>
            <w:tcW w:w="4661" w:type="dxa"/>
            <w:tcBorders>
              <w:top w:val="single" w:sz="4" w:space="0" w:color="auto"/>
              <w:left w:val="single" w:sz="4" w:space="0" w:color="000000"/>
              <w:bottom w:val="single" w:sz="4" w:space="0" w:color="auto"/>
              <w:right w:val="single" w:sz="8" w:space="0" w:color="000000"/>
            </w:tcBorders>
            <w:shd w:val="clear" w:color="auto" w:fill="F2F2F2"/>
          </w:tcPr>
          <w:p w:rsidR="00374F43" w:rsidRDefault="00374F43" w:rsidP="007A7064">
            <w:pPr>
              <w:pStyle w:val="Table"/>
              <w:snapToGrid w:val="0"/>
              <w:rPr>
                <w:bCs w:val="0"/>
              </w:rPr>
            </w:pPr>
            <w:r>
              <w:rPr>
                <w:bCs w:val="0"/>
              </w:rPr>
              <w:t>Checks up to 16bits of data against an expected value</w:t>
            </w:r>
          </w:p>
        </w:tc>
      </w:tr>
      <w:tr w:rsidR="00374F43" w:rsidTr="00374F43">
        <w:trPr>
          <w:cantSplit/>
        </w:trPr>
        <w:tc>
          <w:tcPr>
            <w:tcW w:w="1259" w:type="dxa"/>
            <w:tcBorders>
              <w:top w:val="single" w:sz="4" w:space="0" w:color="auto"/>
              <w:left w:val="single" w:sz="8" w:space="0" w:color="000000"/>
              <w:bottom w:val="single" w:sz="4" w:space="0" w:color="000000"/>
            </w:tcBorders>
            <w:shd w:val="clear" w:color="auto" w:fill="F2F2F2"/>
          </w:tcPr>
          <w:p w:rsidR="00374F43" w:rsidRDefault="00374F43" w:rsidP="007A7064">
            <w:pPr>
              <w:pStyle w:val="Table"/>
              <w:snapToGrid w:val="0"/>
              <w:jc w:val="center"/>
            </w:pPr>
            <w:r>
              <w:t>1100</w:t>
            </w:r>
          </w:p>
        </w:tc>
        <w:tc>
          <w:tcPr>
            <w:tcW w:w="2710" w:type="dxa"/>
            <w:tcBorders>
              <w:top w:val="single" w:sz="4" w:space="0" w:color="auto"/>
              <w:left w:val="single" w:sz="4" w:space="0" w:color="000000"/>
              <w:bottom w:val="single" w:sz="4" w:space="0" w:color="000000"/>
            </w:tcBorders>
            <w:shd w:val="clear" w:color="auto" w:fill="F2F2F2"/>
          </w:tcPr>
          <w:p w:rsidR="00374F43" w:rsidRDefault="00374F43" w:rsidP="00FF55A1">
            <w:pPr>
              <w:pStyle w:val="Table"/>
              <w:snapToGrid w:val="0"/>
            </w:pPr>
            <w:r>
              <w:t>SPI_CMD_FULL_DUPLEX</w:t>
            </w:r>
          </w:p>
        </w:tc>
        <w:tc>
          <w:tcPr>
            <w:tcW w:w="4661" w:type="dxa"/>
            <w:tcBorders>
              <w:top w:val="single" w:sz="4" w:space="0" w:color="auto"/>
              <w:left w:val="single" w:sz="4" w:space="0" w:color="000000"/>
              <w:bottom w:val="single" w:sz="4" w:space="0" w:color="000000"/>
              <w:right w:val="single" w:sz="8" w:space="0" w:color="000000"/>
            </w:tcBorders>
            <w:shd w:val="clear" w:color="auto" w:fill="F2F2F2"/>
          </w:tcPr>
          <w:p w:rsidR="00374F43" w:rsidRDefault="00374F43" w:rsidP="007A7064">
            <w:pPr>
              <w:pStyle w:val="Table"/>
              <w:snapToGrid w:val="0"/>
              <w:rPr>
                <w:bCs w:val="0"/>
              </w:rPr>
            </w:pPr>
            <w:r>
              <w:rPr>
                <w:bCs w:val="0"/>
              </w:rPr>
              <w:t>Does a full duplex transfer</w:t>
            </w:r>
          </w:p>
        </w:tc>
      </w:tr>
    </w:tbl>
    <w:bookmarkStart w:id="34" w:name="_Toc443927286"/>
    <w:bookmarkStart w:id="35" w:name="_Toc444245342"/>
    <w:bookmarkStart w:id="36" w:name="_MON_1526217471"/>
    <w:bookmarkEnd w:id="36"/>
    <w:p w:rsidR="00460C8B" w:rsidRDefault="00D64390" w:rsidP="00374F43">
      <w:r>
        <w:object w:dxaOrig="9972" w:dyaOrig="4305">
          <v:shape id="_x0000_i1025" type="#_x0000_t75" style="width:471.7pt;height:215.25pt" o:ole="" o:bordertopcolor="this" o:borderleftcolor="this" o:borderbottomcolor="this" o:borderrightcolor="this" filled="t" fillcolor="#d8d8d8 [2732]">
            <v:fill opacity="33423f"/>
            <v:imagedata r:id="rId15" o:title=""/>
            <w10:bordertop type="single" width="8"/>
            <w10:borderleft type="single" width="8"/>
            <w10:borderbottom type="single" width="8"/>
            <w10:borderright type="single" width="8"/>
          </v:shape>
          <o:OLEObject Type="Embed" ProgID="Word.OpenDocumentText.12" ShapeID="_x0000_i1025" DrawAspect="Content" ObjectID="_1577264059" r:id="rId16"/>
        </w:object>
      </w:r>
    </w:p>
    <w:p w:rsidR="00460C8B" w:rsidRDefault="00460C8B" w:rsidP="00460C8B">
      <w:pPr>
        <w:pStyle w:val="Caption"/>
        <w:rPr>
          <w:noProof/>
        </w:rPr>
      </w:pPr>
      <w:bookmarkStart w:id="37" w:name="_Ref452477797"/>
      <w:r>
        <w:t xml:space="preserve">Figure </w:t>
      </w:r>
      <w:fldSimple w:instr=" SEQ Figure \* ARABIC ">
        <w:r w:rsidR="00A7149C">
          <w:rPr>
            <w:noProof/>
          </w:rPr>
          <w:t>10</w:t>
        </w:r>
      </w:fldSimple>
      <w:bookmarkEnd w:id="37"/>
      <w:r w:rsidR="00A7149C">
        <w:t>:</w:t>
      </w:r>
      <w:r w:rsidR="00505A0D">
        <w:rPr>
          <w:noProof/>
        </w:rPr>
        <w:t xml:space="preserve"> Example of multiple SPI transfers in a single command queue</w:t>
      </w:r>
    </w:p>
    <w:bookmarkStart w:id="38" w:name="_MON_1526219878"/>
    <w:bookmarkEnd w:id="38"/>
    <w:p w:rsidR="00A7149C" w:rsidRDefault="00A7149C" w:rsidP="00A7149C">
      <w:pPr>
        <w:keepNext/>
      </w:pPr>
      <w:r>
        <w:object w:dxaOrig="9972" w:dyaOrig="2492">
          <v:shape id="_x0000_i1026" type="#_x0000_t75" style="width:471.7pt;height:124.6pt" o:ole="" o:bordertopcolor="this" o:borderleftcolor="this" o:borderbottomcolor="this" o:borderrightcolor="this" filled="t" fillcolor="#d8d8d8 [2732]">
            <v:fill opacity="33423f"/>
            <v:imagedata r:id="rId17" o:title=""/>
            <w10:bordertop type="single" width="8"/>
            <w10:borderleft type="single" width="8"/>
            <w10:borderbottom type="single" width="8"/>
            <w10:borderright type="single" width="8"/>
          </v:shape>
          <o:OLEObject Type="Embed" ProgID="Word.OpenDocumentText.12" ShapeID="_x0000_i1026" DrawAspect="Content" ObjectID="_1577264060" r:id="rId18"/>
        </w:object>
      </w:r>
    </w:p>
    <w:p w:rsidR="0057085F" w:rsidRPr="0057085F" w:rsidRDefault="00A7149C" w:rsidP="00A7149C">
      <w:pPr>
        <w:pStyle w:val="Caption"/>
      </w:pPr>
      <w:bookmarkStart w:id="39" w:name="_Ref452479424"/>
      <w:r>
        <w:t xml:space="preserve">Figure </w:t>
      </w:r>
      <w:fldSimple w:instr=" SEQ Figure \* ARABIC ">
        <w:r>
          <w:rPr>
            <w:noProof/>
          </w:rPr>
          <w:t>11</w:t>
        </w:r>
      </w:fldSimple>
      <w:bookmarkEnd w:id="39"/>
      <w:r>
        <w:rPr>
          <w:noProof/>
        </w:rPr>
        <w:t xml:space="preserve"> :Example repeated transfer</w:t>
      </w:r>
    </w:p>
    <w:p w:rsidR="002E7219" w:rsidRDefault="002E7219" w:rsidP="004C0319">
      <w:pPr>
        <w:pStyle w:val="Heading2"/>
      </w:pPr>
      <w:r w:rsidRPr="004C0319">
        <w:t>UART</w:t>
      </w:r>
      <w:bookmarkEnd w:id="34"/>
      <w:bookmarkEnd w:id="35"/>
    </w:p>
    <w:p w:rsidR="002E7219" w:rsidRDefault="002E7219" w:rsidP="002E7219">
      <w:r>
        <w:t>The UART(Universal Asynchronous Receiver/Transmitter) IP implements the asynchronous serial transmitter and receiver. It supports the most standard options for UART TX/RX, it has a configurable number of data bits from 5 to 8, a configurable number of stop bits(1 or 2) and can add a parity bit at the end of data bits in case of a transmission or check the parity bit in case of a reception.</w:t>
      </w:r>
    </w:p>
    <w:p w:rsidR="002E7219" w:rsidRDefault="002E7219" w:rsidP="002E7219">
      <w:r>
        <w:t>UART IP has only on configuration register to configure both the transmit and receive blocks. TX and RX channels are fully decoupled and support full duplex communication.</w:t>
      </w:r>
    </w:p>
    <w:p w:rsidR="002E7219" w:rsidRDefault="002E7219" w:rsidP="002E7219">
      <w:r>
        <w:t xml:space="preserve">Baud rate is not changed when changing the clock frequency and needs to be configured by sw at each frequency change. </w:t>
      </w:r>
    </w:p>
    <w:p w:rsidR="002E7219" w:rsidRDefault="00FF55A1" w:rsidP="002E7219">
      <w:fldSimple w:instr=" REF _Ref443926877 ">
        <w:r w:rsidR="005D50A5">
          <w:t xml:space="preserve">Table </w:t>
        </w:r>
        <w:r w:rsidR="005D50A5">
          <w:rPr>
            <w:noProof/>
          </w:rPr>
          <w:t>12</w:t>
        </w:r>
      </w:fldSimple>
      <w:r w:rsidR="002E7219">
        <w:t xml:space="preserve"> shows the configuration register with its options. In the current version of IP no error handling is implemented.</w:t>
      </w:r>
    </w:p>
    <w:p w:rsidR="003965C8" w:rsidRDefault="003965C8" w:rsidP="002E7219"/>
    <w:p w:rsidR="003965C8" w:rsidRPr="00EE4C43" w:rsidRDefault="003965C8" w:rsidP="002E7219"/>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482"/>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31:16</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CLOCK DIVIDER</w:t>
            </w:r>
          </w:p>
          <w:p w:rsidR="002E7219" w:rsidRDefault="002E7219" w:rsidP="00E80CDC">
            <w:pPr>
              <w:pStyle w:val="Table"/>
              <w:snapToGrid w:val="0"/>
            </w:pPr>
            <w:r>
              <w:rPr>
                <w:bCs w:val="0"/>
              </w:rPr>
              <w:t>Sets the clock divider ratio for the baud rate generator.</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8</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TX ENABLE</w:t>
            </w:r>
          </w:p>
          <w:p w:rsidR="002E7219" w:rsidRDefault="002E7219" w:rsidP="00E80CDC">
            <w:pPr>
              <w:pStyle w:val="Table"/>
              <w:snapToGrid w:val="0"/>
            </w:pPr>
            <w:r>
              <w:rPr>
                <w:bCs w:val="0"/>
              </w:rPr>
              <w:t>When set to 1 enables the TX logic</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7</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RX ENABLE</w:t>
            </w:r>
          </w:p>
          <w:p w:rsidR="002E7219" w:rsidRDefault="002E7219" w:rsidP="00E80CDC">
            <w:pPr>
              <w:pStyle w:val="Table"/>
              <w:snapToGrid w:val="0"/>
            </w:pPr>
            <w:r>
              <w:rPr>
                <w:bCs w:val="0"/>
              </w:rPr>
              <w:t>When set to 1 enables the RX logic</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3</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STOP BITS</w:t>
            </w:r>
          </w:p>
          <w:p w:rsidR="002E7219" w:rsidRDefault="002E7219" w:rsidP="00E80CDC">
            <w:pPr>
              <w:pStyle w:val="Table"/>
              <w:snapToGrid w:val="0"/>
            </w:pPr>
            <w:r>
              <w:rPr>
                <w:bCs w:val="0"/>
              </w:rPr>
              <w:t>When set to 1 generates to stop bits. 1 stop bit only when 0</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lastRenderedPageBreak/>
              <w:t>2:1</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
              </w:rPr>
              <w:t>BITS NUMBER</w:t>
            </w:r>
          </w:p>
          <w:p w:rsidR="002E7219" w:rsidRDefault="002E7219" w:rsidP="00E80CDC">
            <w:pPr>
              <w:pStyle w:val="Table"/>
              <w:snapToGrid w:val="0"/>
            </w:pPr>
            <w:r>
              <w:t>00: send 5 bits</w:t>
            </w:r>
          </w:p>
          <w:p w:rsidR="002E7219" w:rsidRDefault="002E7219" w:rsidP="00E80CDC">
            <w:pPr>
              <w:pStyle w:val="Table"/>
              <w:snapToGrid w:val="0"/>
            </w:pPr>
            <w:r>
              <w:t>01: send 6 bits</w:t>
            </w:r>
          </w:p>
          <w:p w:rsidR="002E7219" w:rsidRDefault="002E7219" w:rsidP="00E80CDC">
            <w:pPr>
              <w:pStyle w:val="Table"/>
              <w:snapToGrid w:val="0"/>
            </w:pPr>
            <w:r>
              <w:t>10: send 7 bits</w:t>
            </w:r>
          </w:p>
          <w:p w:rsidR="002E7219" w:rsidRDefault="002E7219" w:rsidP="00E80CDC">
            <w:pPr>
              <w:pStyle w:val="Table"/>
              <w:snapToGrid w:val="0"/>
            </w:pPr>
            <w:r>
              <w:t>11: send 8 bits</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PARITY ENABLE</w:t>
            </w:r>
          </w:p>
          <w:p w:rsidR="002E7219" w:rsidRDefault="002E7219" w:rsidP="00E80CDC">
            <w:pPr>
              <w:pStyle w:val="Table"/>
              <w:snapToGrid w:val="0"/>
            </w:pPr>
            <w:r>
              <w:rPr>
                <w:bCs w:val="0"/>
              </w:rPr>
              <w:t>When set enables the parity generation and check.</w:t>
            </w:r>
          </w:p>
        </w:tc>
      </w:tr>
    </w:tbl>
    <w:p w:rsidR="002E7219" w:rsidRDefault="002E7219" w:rsidP="002E7219">
      <w:pPr>
        <w:pStyle w:val="Table"/>
        <w:jc w:val="center"/>
      </w:pPr>
      <w:bookmarkStart w:id="40" w:name="_Ref443926877"/>
      <w:r>
        <w:t xml:space="preserve">Table </w:t>
      </w:r>
      <w:fldSimple w:instr=" SEQ &quot;Table&quot; \*Arabic ">
        <w:r w:rsidR="00915044">
          <w:rPr>
            <w:noProof/>
          </w:rPr>
          <w:t>17</w:t>
        </w:r>
      </w:fldSimple>
      <w:bookmarkEnd w:id="40"/>
      <w:r>
        <w:t>: REG_UART_SETUP</w:t>
      </w:r>
    </w:p>
    <w:p w:rsidR="004C0319" w:rsidRDefault="004C0319" w:rsidP="004C0319">
      <w:pPr>
        <w:pStyle w:val="Table"/>
      </w:pPr>
    </w:p>
    <w:p w:rsidR="004C0319" w:rsidRDefault="004C0319" w:rsidP="004C0319">
      <w:pPr>
        <w:pStyle w:val="Table"/>
      </w:pPr>
    </w:p>
    <w:p w:rsidR="004C0319" w:rsidRDefault="004C0319" w:rsidP="004C0319">
      <w:pPr>
        <w:pStyle w:val="Table"/>
      </w:pPr>
    </w:p>
    <w:p w:rsidR="002E7219" w:rsidRDefault="002E7219" w:rsidP="004C0319">
      <w:pPr>
        <w:pStyle w:val="Heading2"/>
      </w:pPr>
      <w:bookmarkStart w:id="41" w:name="_Toc443927287"/>
      <w:bookmarkStart w:id="42" w:name="_Toc444245343"/>
      <w:r w:rsidRPr="004C0319">
        <w:t>I2S</w:t>
      </w:r>
      <w:bookmarkEnd w:id="41"/>
      <w:bookmarkEnd w:id="42"/>
    </w:p>
    <w:p w:rsidR="008E0D19" w:rsidRDefault="008E0D19" w:rsidP="008E0D19">
      <w:pPr>
        <w:keepNext/>
      </w:pPr>
      <w:r w:rsidRPr="008E0D19">
        <w:t>I²S, also known as Inter-IC Sound, Integrated Interchip Sound, or IIS, is an electrical serial bus interface standard used for connecting digital audio devices together. It is used to communicate PCM audio data between integrated circuits in an electronic device. The I²S bus separates clock and serial data signals, resulting in a lower jitter than is typical of communications systems that recover the clock from the data stream. Despite the name, it is unrelated to the bidirectional I²C bus.</w:t>
      </w:r>
      <w:r w:rsidRPr="008E0D19">
        <w:rPr>
          <w:noProof/>
        </w:rPr>
        <w:t xml:space="preserve"> </w:t>
      </w:r>
      <w:r>
        <w:rPr>
          <w:noProof/>
        </w:rPr>
        <mc:AlternateContent>
          <mc:Choice Requires="wpc">
            <w:drawing>
              <wp:inline distT="0" distB="0" distL="0" distR="0" wp14:anchorId="19CE92B2" wp14:editId="24DE765B">
                <wp:extent cx="4400550" cy="1143000"/>
                <wp:effectExtent l="0" t="0" r="0" b="0"/>
                <wp:docPr id="1817" name="Canvas 18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8" name="Line 132"/>
                        <wps:cNvCnPr/>
                        <wps:spPr bwMode="auto">
                          <a:xfrm>
                            <a:off x="1908809" y="300355"/>
                            <a:ext cx="1289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99" name="Line 133"/>
                        <wps:cNvCnPr/>
                        <wps:spPr bwMode="auto">
                          <a:xfrm flipV="1">
                            <a:off x="2037714"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0" name="Line 134"/>
                        <wps:cNvCnPr/>
                        <wps:spPr bwMode="auto">
                          <a:xfrm>
                            <a:off x="2054859" y="149860"/>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1" name="Line 135"/>
                        <wps:cNvCnPr/>
                        <wps:spPr bwMode="auto">
                          <a:xfrm>
                            <a:off x="2178684"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2" name="Line 136"/>
                        <wps:cNvCnPr/>
                        <wps:spPr bwMode="auto">
                          <a:xfrm>
                            <a:off x="2195829" y="300355"/>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3" name="Line 137"/>
                        <wps:cNvCnPr/>
                        <wps:spPr bwMode="auto">
                          <a:xfrm flipV="1">
                            <a:off x="2319654" y="14986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4" name="Line 138"/>
                        <wps:cNvCnPr/>
                        <wps:spPr bwMode="auto">
                          <a:xfrm>
                            <a:off x="2336164" y="149860"/>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5" name="Line 139"/>
                        <wps:cNvCnPr/>
                        <wps:spPr bwMode="auto">
                          <a:xfrm>
                            <a:off x="2459989"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6" name="Line 140"/>
                        <wps:cNvCnPr/>
                        <wps:spPr bwMode="auto">
                          <a:xfrm>
                            <a:off x="2477134" y="300355"/>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7" name="Line 141"/>
                        <wps:cNvCnPr/>
                        <wps:spPr bwMode="auto">
                          <a:xfrm flipV="1">
                            <a:off x="2600959"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8" name="Line 142"/>
                        <wps:cNvCnPr/>
                        <wps:spPr bwMode="auto">
                          <a:xfrm>
                            <a:off x="2618104" y="149860"/>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09" name="Line 143"/>
                        <wps:cNvCnPr/>
                        <wps:spPr bwMode="auto">
                          <a:xfrm>
                            <a:off x="2741929" y="14986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0" name="Line 144"/>
                        <wps:cNvCnPr/>
                        <wps:spPr bwMode="auto">
                          <a:xfrm>
                            <a:off x="2758439" y="300355"/>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1" name="Line 145"/>
                        <wps:cNvCnPr/>
                        <wps:spPr bwMode="auto">
                          <a:xfrm flipV="1">
                            <a:off x="2882264"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2" name="Line 146"/>
                        <wps:cNvCnPr/>
                        <wps:spPr bwMode="auto">
                          <a:xfrm>
                            <a:off x="2899409" y="149860"/>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3" name="Line 147"/>
                        <wps:cNvCnPr/>
                        <wps:spPr bwMode="auto">
                          <a:xfrm>
                            <a:off x="3023234" y="14986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4" name="Line 148"/>
                        <wps:cNvCnPr/>
                        <wps:spPr bwMode="auto">
                          <a:xfrm>
                            <a:off x="3039744" y="300355"/>
                            <a:ext cx="13525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5" name="Line 149"/>
                        <wps:cNvCnPr/>
                        <wps:spPr bwMode="auto">
                          <a:xfrm>
                            <a:off x="3400424" y="300355"/>
                            <a:ext cx="12954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6" name="Line 150"/>
                        <wps:cNvCnPr/>
                        <wps:spPr bwMode="auto">
                          <a:xfrm flipV="1">
                            <a:off x="3529964" y="14986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7" name="Line 151"/>
                        <wps:cNvCnPr/>
                        <wps:spPr bwMode="auto">
                          <a:xfrm>
                            <a:off x="3546474" y="149860"/>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8" name="Line 152"/>
                        <wps:cNvCnPr/>
                        <wps:spPr bwMode="auto">
                          <a:xfrm>
                            <a:off x="3670299"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19" name="Line 153"/>
                        <wps:cNvCnPr/>
                        <wps:spPr bwMode="auto">
                          <a:xfrm>
                            <a:off x="3687444" y="300355"/>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0" name="Line 154"/>
                        <wps:cNvCnPr/>
                        <wps:spPr bwMode="auto">
                          <a:xfrm flipV="1">
                            <a:off x="3811269" y="14986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1" name="Line 155"/>
                        <wps:cNvCnPr/>
                        <wps:spPr bwMode="auto">
                          <a:xfrm>
                            <a:off x="3827779" y="149860"/>
                            <a:ext cx="12446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2" name="Line 156"/>
                        <wps:cNvCnPr/>
                        <wps:spPr bwMode="auto">
                          <a:xfrm>
                            <a:off x="3952239" y="14986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3" name="Line 157"/>
                        <wps:cNvCnPr/>
                        <wps:spPr bwMode="auto">
                          <a:xfrm>
                            <a:off x="3968749" y="300355"/>
                            <a:ext cx="1238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4" name="Line 158"/>
                        <wps:cNvCnPr/>
                        <wps:spPr bwMode="auto">
                          <a:xfrm flipV="1">
                            <a:off x="4092574" y="14986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5" name="Line 159"/>
                        <wps:cNvCnPr/>
                        <wps:spPr bwMode="auto">
                          <a:xfrm>
                            <a:off x="4109719" y="149860"/>
                            <a:ext cx="615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6" name="Line 160"/>
                        <wps:cNvCnPr/>
                        <wps:spPr bwMode="auto">
                          <a:xfrm>
                            <a:off x="1908809" y="450215"/>
                            <a:ext cx="26987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7" name="Line 161"/>
                        <wps:cNvCnPr/>
                        <wps:spPr bwMode="auto">
                          <a:xfrm>
                            <a:off x="2178684" y="450215"/>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8" name="Line 162"/>
                        <wps:cNvCnPr/>
                        <wps:spPr bwMode="auto">
                          <a:xfrm>
                            <a:off x="2195829" y="600710"/>
                            <a:ext cx="97917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29" name="Line 163"/>
                        <wps:cNvCnPr/>
                        <wps:spPr bwMode="auto">
                          <a:xfrm>
                            <a:off x="3400424" y="600710"/>
                            <a:ext cx="26987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0" name="Line 164"/>
                        <wps:cNvCnPr/>
                        <wps:spPr bwMode="auto">
                          <a:xfrm flipV="1">
                            <a:off x="3670299" y="450215"/>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1" name="Line 165"/>
                        <wps:cNvCnPr/>
                        <wps:spPr bwMode="auto">
                          <a:xfrm>
                            <a:off x="3687444" y="450215"/>
                            <a:ext cx="48387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2" name="Line 166"/>
                        <wps:cNvCnPr/>
                        <wps:spPr bwMode="auto">
                          <a:xfrm>
                            <a:off x="1908809" y="901065"/>
                            <a:ext cx="26987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3" name="Line 167"/>
                        <wps:cNvCnPr/>
                        <wps:spPr bwMode="auto">
                          <a:xfrm>
                            <a:off x="1908809" y="750570"/>
                            <a:ext cx="26987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4" name="Rectangle 168"/>
                        <wps:cNvSpPr>
                          <a:spLocks noChangeArrowheads="1"/>
                        </wps:cNvSpPr>
                        <wps:spPr bwMode="auto">
                          <a:xfrm>
                            <a:off x="1998344"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R1</w:t>
                              </w:r>
                            </w:p>
                          </w:txbxContent>
                        </wps:txbx>
                        <wps:bodyPr rot="0" vert="horz" wrap="none" lIns="0" tIns="0" rIns="0" bIns="0" anchor="t" anchorCtr="0">
                          <a:spAutoFit/>
                        </wps:bodyPr>
                      </wps:wsp>
                      <wps:wsp>
                        <wps:cNvPr id="435" name="Line 169"/>
                        <wps:cNvCnPr/>
                        <wps:spPr bwMode="auto">
                          <a:xfrm flipV="1">
                            <a:off x="2178684" y="75057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6" name="Line 170"/>
                        <wps:cNvCnPr/>
                        <wps:spPr bwMode="auto">
                          <a:xfrm>
                            <a:off x="2178684" y="75057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7" name="Line 171"/>
                        <wps:cNvCnPr/>
                        <wps:spPr bwMode="auto">
                          <a:xfrm>
                            <a:off x="2195829" y="901065"/>
                            <a:ext cx="26416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8" name="Line 172"/>
                        <wps:cNvCnPr/>
                        <wps:spPr bwMode="auto">
                          <a:xfrm>
                            <a:off x="2195829" y="750570"/>
                            <a:ext cx="26416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439" name="Rectangle 173"/>
                        <wps:cNvSpPr>
                          <a:spLocks noChangeArrowheads="1"/>
                        </wps:cNvSpPr>
                        <wps:spPr bwMode="auto">
                          <a:xfrm>
                            <a:off x="2279977" y="782955"/>
                            <a:ext cx="196819"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R0</w:t>
                              </w:r>
                            </w:p>
                          </w:txbxContent>
                        </wps:txbx>
                        <wps:bodyPr rot="0" vert="horz" wrap="square" lIns="0" tIns="0" rIns="0" bIns="0" anchor="t" anchorCtr="0">
                          <a:spAutoFit/>
                        </wps:bodyPr>
                      </wps:wsp>
                      <wps:wsp>
                        <wps:cNvPr id="3359" name="Line 174"/>
                        <wps:cNvCnPr/>
                        <wps:spPr bwMode="auto">
                          <a:xfrm flipV="1">
                            <a:off x="2459989" y="75057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67" name="Line 175"/>
                        <wps:cNvCnPr/>
                        <wps:spPr bwMode="auto">
                          <a:xfrm>
                            <a:off x="2459989" y="75057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68" name="Line 176"/>
                        <wps:cNvCnPr/>
                        <wps:spPr bwMode="auto">
                          <a:xfrm>
                            <a:off x="2477134" y="901065"/>
                            <a:ext cx="2647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69" name="Line 177"/>
                        <wps:cNvCnPr/>
                        <wps:spPr bwMode="auto">
                          <a:xfrm>
                            <a:off x="2477134" y="750570"/>
                            <a:ext cx="2647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0" name="Rectangle 178"/>
                        <wps:cNvSpPr>
                          <a:spLocks noChangeArrowheads="1"/>
                        </wps:cNvSpPr>
                        <wps:spPr bwMode="auto">
                          <a:xfrm>
                            <a:off x="2567304" y="782955"/>
                            <a:ext cx="990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Ln</w:t>
                              </w:r>
                            </w:p>
                          </w:txbxContent>
                        </wps:txbx>
                        <wps:bodyPr rot="0" vert="horz" wrap="none" lIns="0" tIns="0" rIns="0" bIns="0" anchor="t" anchorCtr="0">
                          <a:spAutoFit/>
                        </wps:bodyPr>
                      </wps:wsp>
                      <wps:wsp>
                        <wps:cNvPr id="3371" name="Line 179"/>
                        <wps:cNvCnPr/>
                        <wps:spPr bwMode="auto">
                          <a:xfrm flipV="1">
                            <a:off x="2741929" y="75057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2" name="Line 180"/>
                        <wps:cNvCnPr/>
                        <wps:spPr bwMode="auto">
                          <a:xfrm>
                            <a:off x="2741929" y="75057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3" name="Line 181"/>
                        <wps:cNvCnPr/>
                        <wps:spPr bwMode="auto">
                          <a:xfrm>
                            <a:off x="2758439" y="901065"/>
                            <a:ext cx="2647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4" name="Line 182"/>
                        <wps:cNvCnPr/>
                        <wps:spPr bwMode="auto">
                          <a:xfrm>
                            <a:off x="2758439" y="750570"/>
                            <a:ext cx="2647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5" name="Rectangle 183"/>
                        <wps:cNvSpPr>
                          <a:spLocks noChangeArrowheads="1"/>
                        </wps:cNvSpPr>
                        <wps:spPr bwMode="auto">
                          <a:xfrm>
                            <a:off x="2820669" y="782955"/>
                            <a:ext cx="17843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Ln-1</w:t>
                              </w:r>
                            </w:p>
                          </w:txbxContent>
                        </wps:txbx>
                        <wps:bodyPr rot="0" vert="horz" wrap="none" lIns="0" tIns="0" rIns="0" bIns="0" anchor="t" anchorCtr="0">
                          <a:spAutoFit/>
                        </wps:bodyPr>
                      </wps:wsp>
                      <wps:wsp>
                        <wps:cNvPr id="3376" name="Line 184"/>
                        <wps:cNvCnPr/>
                        <wps:spPr bwMode="auto">
                          <a:xfrm flipV="1">
                            <a:off x="3023234" y="75057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7" name="Line 185"/>
                        <wps:cNvCnPr/>
                        <wps:spPr bwMode="auto">
                          <a:xfrm>
                            <a:off x="3023234" y="75057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8" name="Line 186"/>
                        <wps:cNvCnPr/>
                        <wps:spPr bwMode="auto">
                          <a:xfrm>
                            <a:off x="3039744" y="901065"/>
                            <a:ext cx="13525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79" name="Line 187"/>
                        <wps:cNvCnPr/>
                        <wps:spPr bwMode="auto">
                          <a:xfrm>
                            <a:off x="3039744" y="750570"/>
                            <a:ext cx="13525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0" name="Line 188"/>
                        <wps:cNvCnPr/>
                        <wps:spPr bwMode="auto">
                          <a:xfrm>
                            <a:off x="3400424" y="901065"/>
                            <a:ext cx="26987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1" name="Line 189"/>
                        <wps:cNvCnPr/>
                        <wps:spPr bwMode="auto">
                          <a:xfrm>
                            <a:off x="3400424" y="750570"/>
                            <a:ext cx="26987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2" name="Rectangle 190"/>
                        <wps:cNvSpPr>
                          <a:spLocks noChangeArrowheads="1"/>
                        </wps:cNvSpPr>
                        <wps:spPr bwMode="auto">
                          <a:xfrm>
                            <a:off x="3495674" y="782955"/>
                            <a:ext cx="990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L1</w:t>
                              </w:r>
                            </w:p>
                          </w:txbxContent>
                        </wps:txbx>
                        <wps:bodyPr rot="0" vert="horz" wrap="none" lIns="0" tIns="0" rIns="0" bIns="0" anchor="t" anchorCtr="0">
                          <a:spAutoFit/>
                        </wps:bodyPr>
                      </wps:wsp>
                      <wps:wsp>
                        <wps:cNvPr id="3383" name="Line 191"/>
                        <wps:cNvCnPr/>
                        <wps:spPr bwMode="auto">
                          <a:xfrm flipV="1">
                            <a:off x="3670299" y="75057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4" name="Line 192"/>
                        <wps:cNvCnPr/>
                        <wps:spPr bwMode="auto">
                          <a:xfrm>
                            <a:off x="3670299" y="750570"/>
                            <a:ext cx="1714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5" name="Line 193"/>
                        <wps:cNvCnPr/>
                        <wps:spPr bwMode="auto">
                          <a:xfrm>
                            <a:off x="3687444" y="901065"/>
                            <a:ext cx="2647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6" name="Line 194"/>
                        <wps:cNvCnPr/>
                        <wps:spPr bwMode="auto">
                          <a:xfrm>
                            <a:off x="3687444" y="750570"/>
                            <a:ext cx="26479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7" name="Rectangle 195"/>
                        <wps:cNvSpPr>
                          <a:spLocks noChangeArrowheads="1"/>
                        </wps:cNvSpPr>
                        <wps:spPr bwMode="auto">
                          <a:xfrm>
                            <a:off x="3777614" y="782955"/>
                            <a:ext cx="9906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L0</w:t>
                              </w:r>
                            </w:p>
                          </w:txbxContent>
                        </wps:txbx>
                        <wps:bodyPr rot="0" vert="horz" wrap="none" lIns="0" tIns="0" rIns="0" bIns="0" anchor="t" anchorCtr="0">
                          <a:spAutoFit/>
                        </wps:bodyPr>
                      </wps:wsp>
                      <wps:wsp>
                        <wps:cNvPr id="3388" name="Line 196"/>
                        <wps:cNvCnPr/>
                        <wps:spPr bwMode="auto">
                          <a:xfrm flipV="1">
                            <a:off x="3952239" y="75057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89" name="Line 197"/>
                        <wps:cNvCnPr/>
                        <wps:spPr bwMode="auto">
                          <a:xfrm>
                            <a:off x="3952239" y="750570"/>
                            <a:ext cx="1651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90" name="Line 198"/>
                        <wps:cNvCnPr/>
                        <wps:spPr bwMode="auto">
                          <a:xfrm>
                            <a:off x="3968749" y="901065"/>
                            <a:ext cx="20256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3391" name="Line 199"/>
                        <wps:cNvCnPr/>
                        <wps:spPr bwMode="auto">
                          <a:xfrm>
                            <a:off x="3968749" y="750570"/>
                            <a:ext cx="20256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402" name="Rectangle 200"/>
                        <wps:cNvSpPr>
                          <a:spLocks noChangeArrowheads="1"/>
                        </wps:cNvSpPr>
                        <wps:spPr bwMode="auto">
                          <a:xfrm>
                            <a:off x="4025264" y="782955"/>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Rn</w:t>
                              </w:r>
                            </w:p>
                          </w:txbxContent>
                        </wps:txbx>
                        <wps:bodyPr rot="0" vert="horz" wrap="none" lIns="0" tIns="0" rIns="0" bIns="0" anchor="t" anchorCtr="0">
                          <a:spAutoFit/>
                        </wps:bodyPr>
                      </wps:wsp>
                      <wps:wsp>
                        <wps:cNvPr id="1792" name="Oval 201"/>
                        <wps:cNvSpPr>
                          <a:spLocks noChangeArrowheads="1"/>
                        </wps:cNvSpPr>
                        <wps:spPr bwMode="auto">
                          <a:xfrm>
                            <a:off x="3231514" y="210185"/>
                            <a:ext cx="11430" cy="15240"/>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4" name="Oval 202"/>
                        <wps:cNvSpPr>
                          <a:spLocks noChangeArrowheads="1"/>
                        </wps:cNvSpPr>
                        <wps:spPr bwMode="auto">
                          <a:xfrm>
                            <a:off x="3276599" y="210185"/>
                            <a:ext cx="10795" cy="15240"/>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7" name="Oval 203"/>
                        <wps:cNvSpPr>
                          <a:spLocks noChangeArrowheads="1"/>
                        </wps:cNvSpPr>
                        <wps:spPr bwMode="auto">
                          <a:xfrm>
                            <a:off x="3321684" y="210185"/>
                            <a:ext cx="10795" cy="15240"/>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8" name="Oval 204"/>
                        <wps:cNvSpPr>
                          <a:spLocks noChangeArrowheads="1"/>
                        </wps:cNvSpPr>
                        <wps:spPr bwMode="auto">
                          <a:xfrm>
                            <a:off x="3231514" y="210185"/>
                            <a:ext cx="11430" cy="15240"/>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799" name="Oval 205"/>
                        <wps:cNvSpPr>
                          <a:spLocks noChangeArrowheads="1"/>
                        </wps:cNvSpPr>
                        <wps:spPr bwMode="auto">
                          <a:xfrm>
                            <a:off x="3276599" y="210185"/>
                            <a:ext cx="10795" cy="15240"/>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00" name="Oval 206"/>
                        <wps:cNvSpPr>
                          <a:spLocks noChangeArrowheads="1"/>
                        </wps:cNvSpPr>
                        <wps:spPr bwMode="auto">
                          <a:xfrm>
                            <a:off x="3321684" y="210185"/>
                            <a:ext cx="10795" cy="15240"/>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01" name="Oval 207"/>
                        <wps:cNvSpPr>
                          <a:spLocks noChangeArrowheads="1"/>
                        </wps:cNvSpPr>
                        <wps:spPr bwMode="auto">
                          <a:xfrm>
                            <a:off x="3231514" y="510540"/>
                            <a:ext cx="11430" cy="15240"/>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2" name="Oval 208"/>
                        <wps:cNvSpPr>
                          <a:spLocks noChangeArrowheads="1"/>
                        </wps:cNvSpPr>
                        <wps:spPr bwMode="auto">
                          <a:xfrm>
                            <a:off x="3276599" y="510540"/>
                            <a:ext cx="10795" cy="15240"/>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3" name="Oval 209"/>
                        <wps:cNvSpPr>
                          <a:spLocks noChangeArrowheads="1"/>
                        </wps:cNvSpPr>
                        <wps:spPr bwMode="auto">
                          <a:xfrm>
                            <a:off x="3321684" y="510540"/>
                            <a:ext cx="10795" cy="15240"/>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4" name="Oval 210"/>
                        <wps:cNvSpPr>
                          <a:spLocks noChangeArrowheads="1"/>
                        </wps:cNvSpPr>
                        <wps:spPr bwMode="auto">
                          <a:xfrm>
                            <a:off x="3231514" y="510540"/>
                            <a:ext cx="11430" cy="15240"/>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05" name="Oval 211"/>
                        <wps:cNvSpPr>
                          <a:spLocks noChangeArrowheads="1"/>
                        </wps:cNvSpPr>
                        <wps:spPr bwMode="auto">
                          <a:xfrm>
                            <a:off x="3276599" y="510540"/>
                            <a:ext cx="10795" cy="15240"/>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06" name="Oval 212"/>
                        <wps:cNvSpPr>
                          <a:spLocks noChangeArrowheads="1"/>
                        </wps:cNvSpPr>
                        <wps:spPr bwMode="auto">
                          <a:xfrm>
                            <a:off x="3321684" y="510540"/>
                            <a:ext cx="10795" cy="15240"/>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07" name="Oval 213"/>
                        <wps:cNvSpPr>
                          <a:spLocks noChangeArrowheads="1"/>
                        </wps:cNvSpPr>
                        <wps:spPr bwMode="auto">
                          <a:xfrm>
                            <a:off x="3231514" y="810895"/>
                            <a:ext cx="11430" cy="14605"/>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8" name="Oval 214"/>
                        <wps:cNvSpPr>
                          <a:spLocks noChangeArrowheads="1"/>
                        </wps:cNvSpPr>
                        <wps:spPr bwMode="auto">
                          <a:xfrm>
                            <a:off x="3276599" y="810895"/>
                            <a:ext cx="10795" cy="14605"/>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9" name="Oval 215"/>
                        <wps:cNvSpPr>
                          <a:spLocks noChangeArrowheads="1"/>
                        </wps:cNvSpPr>
                        <wps:spPr bwMode="auto">
                          <a:xfrm>
                            <a:off x="3321684" y="810895"/>
                            <a:ext cx="10795" cy="14605"/>
                          </a:xfrm>
                          <a:prstGeom prst="ellipse">
                            <a:avLst/>
                          </a:prstGeom>
                          <a:noFill/>
                          <a:ln w="508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0" name="Oval 216"/>
                        <wps:cNvSpPr>
                          <a:spLocks noChangeArrowheads="1"/>
                        </wps:cNvSpPr>
                        <wps:spPr bwMode="auto">
                          <a:xfrm>
                            <a:off x="3231514" y="810895"/>
                            <a:ext cx="11430" cy="14605"/>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11" name="Oval 217"/>
                        <wps:cNvSpPr>
                          <a:spLocks noChangeArrowheads="1"/>
                        </wps:cNvSpPr>
                        <wps:spPr bwMode="auto">
                          <a:xfrm>
                            <a:off x="3276599" y="810895"/>
                            <a:ext cx="10795" cy="14605"/>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12" name="Oval 218"/>
                        <wps:cNvSpPr>
                          <a:spLocks noChangeArrowheads="1"/>
                        </wps:cNvSpPr>
                        <wps:spPr bwMode="auto">
                          <a:xfrm>
                            <a:off x="3321684" y="810895"/>
                            <a:ext cx="10795" cy="14605"/>
                          </a:xfrm>
                          <a:prstGeom prst="ellipse">
                            <a:avLst/>
                          </a:prstGeom>
                          <a:solidFill>
                            <a:srgbClr val="000000"/>
                          </a:solidFill>
                          <a:ln w="5080" cap="sq">
                            <a:solidFill>
                              <a:srgbClr val="000000"/>
                            </a:solidFill>
                            <a:prstDash val="solid"/>
                            <a:miter lim="800000"/>
                            <a:headEnd/>
                            <a:tailEnd/>
                          </a:ln>
                        </wps:spPr>
                        <wps:bodyPr rot="0" vert="horz" wrap="square" lIns="91440" tIns="45720" rIns="91440" bIns="45720" anchor="t" anchorCtr="0" upright="1">
                          <a:noAutofit/>
                        </wps:bodyPr>
                      </wps:wsp>
                      <wps:wsp>
                        <wps:cNvPr id="1814" name="Rectangle 220"/>
                        <wps:cNvSpPr>
                          <a:spLocks noChangeArrowheads="1"/>
                        </wps:cNvSpPr>
                        <wps:spPr bwMode="auto">
                          <a:xfrm>
                            <a:off x="1694814" y="182245"/>
                            <a:ext cx="18288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SCK</w:t>
                              </w:r>
                            </w:p>
                          </w:txbxContent>
                        </wps:txbx>
                        <wps:bodyPr rot="0" vert="horz" wrap="none" lIns="0" tIns="0" rIns="0" bIns="0" anchor="t" anchorCtr="0">
                          <a:spAutoFit/>
                        </wps:bodyPr>
                      </wps:wsp>
                      <wps:wsp>
                        <wps:cNvPr id="1815" name="Rectangle 221"/>
                        <wps:cNvSpPr>
                          <a:spLocks noChangeArrowheads="1"/>
                        </wps:cNvSpPr>
                        <wps:spPr bwMode="auto">
                          <a:xfrm>
                            <a:off x="1694814" y="482600"/>
                            <a:ext cx="14351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WS</w:t>
                              </w:r>
                            </w:p>
                          </w:txbxContent>
                        </wps:txbx>
                        <wps:bodyPr rot="0" vert="horz" wrap="none" lIns="0" tIns="0" rIns="0" bIns="0" anchor="t" anchorCtr="0">
                          <a:spAutoFit/>
                        </wps:bodyPr>
                      </wps:wsp>
                      <wps:wsp>
                        <wps:cNvPr id="1816" name="Rectangle 222"/>
                        <wps:cNvSpPr>
                          <a:spLocks noChangeArrowheads="1"/>
                        </wps:cNvSpPr>
                        <wps:spPr bwMode="auto">
                          <a:xfrm>
                            <a:off x="1694814" y="782955"/>
                            <a:ext cx="12382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sidP="008E0D19">
                              <w:r>
                                <w:rPr>
                                  <w:rFonts w:ascii="Arial" w:hAnsi="Arial" w:cs="Arial"/>
                                  <w:color w:val="000000"/>
                                  <w:sz w:val="14"/>
                                  <w:szCs w:val="14"/>
                                </w:rPr>
                                <w:t>SD</w:t>
                              </w:r>
                            </w:p>
                          </w:txbxContent>
                        </wps:txbx>
                        <wps:bodyPr rot="0" vert="horz" wrap="none" lIns="0" tIns="0" rIns="0" bIns="0" anchor="t" anchorCtr="0">
                          <a:spAutoFit/>
                        </wps:bodyPr>
                      </wps:wsp>
                    </wpc:wpc>
                  </a:graphicData>
                </a:graphic>
              </wp:inline>
            </w:drawing>
          </mc:Choice>
          <mc:Fallback>
            <w:pict>
              <v:group w14:anchorId="19CE92B2" id="Canvas 1817" o:spid="_x0000_s2116" editas="canvas" style="width:346.5pt;height:90pt;mso-position-horizontal-relative:char;mso-position-vertical-relative:line" coordsize="44005,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">
                <v:shape id="_x0000_s2117" type="#_x0000_t75" style="position:absolute;width:44005;height:11430;visibility:visible;mso-wrap-style:square">
                  <v:fill o:detectmouseclick="t"/>
                  <v:path o:connecttype="none"/>
                </v:shape>
                <v:line id="Line 132" o:spid="_x0000_s2118" style="position:absolute;visibility:visible;mso-wrap-style:square" from="19088,3003" to="2037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" strokeweight=".4pt">
                  <v:stroke joinstyle="miter" endcap="square"/>
                </v:line>
                <v:line id="Line 133" o:spid="_x0000_s2119" style="position:absolute;flip:y;visibility:visible;mso-wrap-style:square" from="20377,1498" to="2054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" strokeweight=".4pt">
                  <v:stroke joinstyle="miter" endcap="square"/>
                </v:line>
                <v:line id="Line 134" o:spid="_x0000_s2120" style="position:absolute;visibility:visible;mso-wrap-style:square" from="20548,1498" to="21786,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" strokeweight=".4pt">
                  <v:stroke joinstyle="miter" endcap="square"/>
                </v:line>
                <v:line id="Line 135" o:spid="_x0000_s2121" style="position:absolute;visibility:visible;mso-wrap-style:square" from="21786,1498" to="2195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" strokeweight=".4pt">
                  <v:stroke joinstyle="miter" endcap="square"/>
                </v:line>
                <v:line id="Line 136" o:spid="_x0000_s2122" style="position:absolute;visibility:visible;mso-wrap-style:square" from="21958,3003" to="23196,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" strokeweight=".4pt">
                  <v:stroke joinstyle="miter" endcap="square"/>
                </v:line>
                <v:line id="Line 137" o:spid="_x0000_s2123" style="position:absolute;flip:y;visibility:visible;mso-wrap-style:square" from="23196,1498" to="2336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" strokeweight=".4pt">
                  <v:stroke joinstyle="miter" endcap="square"/>
                </v:line>
                <v:line id="Line 138" o:spid="_x0000_s2124" style="position:absolute;visibility:visible;mso-wrap-style:square" from="23361,1498" to="24599,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" strokeweight=".4pt">
                  <v:stroke joinstyle="miter" endcap="square"/>
                </v:line>
                <v:line id="Line 139" o:spid="_x0000_s2125" style="position:absolute;visibility:visible;mso-wrap-style:square" from="24599,1498" to="2477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" strokeweight=".4pt">
                  <v:stroke joinstyle="miter" endcap="square"/>
                </v:line>
                <v:line id="Line 140" o:spid="_x0000_s2126" style="position:absolute;visibility:visible;mso-wrap-style:square" from="24771,3003" to="2600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" strokeweight=".4pt">
                  <v:stroke joinstyle="miter" endcap="square"/>
                </v:line>
                <v:line id="Line 141" o:spid="_x0000_s2127" style="position:absolute;flip:y;visibility:visible;mso-wrap-style:square" from="26009,1498" to="2618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" strokeweight=".4pt">
                  <v:stroke joinstyle="miter" endcap="square"/>
                </v:line>
                <v:line id="Line 142" o:spid="_x0000_s2128" style="position:absolute;visibility:visible;mso-wrap-style:square" from="26181,1498" to="27419,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" strokeweight=".4pt">
                  <v:stroke joinstyle="miter" endcap="square"/>
                </v:line>
                <v:line id="Line 143" o:spid="_x0000_s2129" style="position:absolute;visibility:visible;mso-wrap-style:square" from="27419,1498" to="2758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" strokeweight=".4pt">
                  <v:stroke joinstyle="miter" endcap="square"/>
                </v:line>
                <v:line id="Line 144" o:spid="_x0000_s2130" style="position:absolute;visibility:visible;mso-wrap-style:square" from="27584,3003" to="2882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" strokeweight=".4pt">
                  <v:stroke joinstyle="miter" endcap="square"/>
                </v:line>
                <v:line id="Line 145" o:spid="_x0000_s2131" style="position:absolute;flip:y;visibility:visible;mso-wrap-style:square" from="28822,1498" to="2899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" strokeweight=".4pt">
                  <v:stroke joinstyle="miter" endcap="square"/>
                </v:line>
                <v:line id="Line 146" o:spid="_x0000_s2132" style="position:absolute;visibility:visible;mso-wrap-style:square" from="28994,1498" to="30232,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" strokeweight=".4pt">
                  <v:stroke joinstyle="miter" endcap="square"/>
                </v:line>
                <v:line id="Line 147" o:spid="_x0000_s2133" style="position:absolute;visibility:visible;mso-wrap-style:square" from="30232,1498" to="3039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" strokeweight=".4pt">
                  <v:stroke joinstyle="miter" endcap="square"/>
                </v:line>
                <v:line id="Line 148" o:spid="_x0000_s2134" style="position:absolute;visibility:visible;mso-wrap-style:square" from="30397,3003" to="3174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" strokeweight=".4pt">
                  <v:stroke joinstyle="miter" endcap="square"/>
                </v:line>
                <v:line id="Line 149" o:spid="_x0000_s2135" style="position:absolute;visibility:visible;mso-wrap-style:square" from="34004,3003" to="3529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" strokeweight=".4pt">
                  <v:stroke joinstyle="miter" endcap="square"/>
                </v:line>
                <v:line id="Line 150" o:spid="_x0000_s2136" style="position:absolute;flip:y;visibility:visible;mso-wrap-style:square" from="35299,1498" to="3546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" strokeweight=".4pt">
                  <v:stroke joinstyle="miter" endcap="square"/>
                </v:line>
                <v:line id="Line 151" o:spid="_x0000_s2137" style="position:absolute;visibility:visible;mso-wrap-style:square" from="35464,1498" to="36702,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" strokeweight=".4pt">
                  <v:stroke joinstyle="miter" endcap="square"/>
                </v:line>
                <v:line id="Line 152" o:spid="_x0000_s2138" style="position:absolute;visibility:visible;mso-wrap-style:square" from="36702,1498" to="3687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" strokeweight=".4pt">
                  <v:stroke joinstyle="miter" endcap="square"/>
                </v:line>
                <v:line id="Line 153" o:spid="_x0000_s2139" style="position:absolute;visibility:visible;mso-wrap-style:square" from="36874,3003" to="3811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" strokeweight=".4pt">
                  <v:stroke joinstyle="miter" endcap="square"/>
                </v:line>
                <v:line id="Line 154" o:spid="_x0000_s2140" style="position:absolute;flip:y;visibility:visible;mso-wrap-style:square" from="38112,1498" to="3827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" strokeweight=".4pt">
                  <v:stroke joinstyle="miter" endcap="square"/>
                </v:line>
                <v:line id="Line 155" o:spid="_x0000_s2141" style="position:absolute;visibility:visible;mso-wrap-style:square" from="38277,1498" to="39522,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" strokeweight=".4pt">
                  <v:stroke joinstyle="miter" endcap="square"/>
                </v:line>
                <v:line id="Line 156" o:spid="_x0000_s2142" style="position:absolute;visibility:visible;mso-wrap-style:square" from="39522,1498" to="3968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" strokeweight=".4pt">
                  <v:stroke joinstyle="miter" endcap="square"/>
                </v:line>
                <v:line id="Line 157" o:spid="_x0000_s2143" style="position:absolute;visibility:visible;mso-wrap-style:square" from="39687,3003" to="40925,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" strokeweight=".4pt">
                  <v:stroke joinstyle="miter" endcap="square"/>
                </v:line>
                <v:line id="Line 158" o:spid="_x0000_s2144" style="position:absolute;flip:y;visibility:visible;mso-wrap-style:square" from="40925,1498" to="4109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" strokeweight=".4pt">
                  <v:stroke joinstyle="miter" endcap="square"/>
                </v:line>
                <v:line id="Line 159" o:spid="_x0000_s2145" style="position:absolute;visibility:visible;mso-wrap-style:square" from="41097,1498" to="41713,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" strokeweight=".4pt">
                  <v:stroke joinstyle="miter" endcap="square"/>
                </v:line>
                <v:line id="Line 160" o:spid="_x0000_s2146" style="position:absolute;visibility:visible;mso-wrap-style:square" from="19088,4502" to="2178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" strokeweight=".4pt">
                  <v:stroke joinstyle="miter" endcap="square"/>
                </v:line>
                <v:line id="Line 161" o:spid="_x0000_s2147" style="position:absolute;visibility:visible;mso-wrap-style:square" from="21786,4502" to="2195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" strokeweight=".4pt">
                  <v:stroke joinstyle="miter" endcap="square"/>
                </v:line>
                <v:line id="Line 162" o:spid="_x0000_s2148" style="position:absolute;visibility:visible;mso-wrap-style:square" from="21958,6007" to="3174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" strokeweight=".4pt">
                  <v:stroke joinstyle="miter" endcap="square"/>
                </v:line>
                <v:line id="Line 163" o:spid="_x0000_s2149" style="position:absolute;visibility:visible;mso-wrap-style:square" from="34004,6007" to="3670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" strokeweight=".4pt">
                  <v:stroke joinstyle="miter" endcap="square"/>
                </v:line>
                <v:line id="Line 164" o:spid="_x0000_s2150" style="position:absolute;flip:y;visibility:visible;mso-wrap-style:square" from="36702,4502" to="36874,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" strokeweight=".4pt">
                  <v:stroke joinstyle="miter" endcap="square"/>
                </v:line>
                <v:line id="Line 165" o:spid="_x0000_s2151" style="position:absolute;visibility:visible;mso-wrap-style:square" from="36874,4502" to="41713,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" strokeweight=".4pt">
                  <v:stroke joinstyle="miter" endcap="square"/>
                </v:line>
                <v:line id="Line 166" o:spid="_x0000_s2152" style="position:absolute;visibility:visible;mso-wrap-style:square" from="19088,9010" to="21786,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" strokeweight=".4pt">
                  <v:stroke joinstyle="miter" endcap="square"/>
                </v:line>
                <v:line id="Line 167" o:spid="_x0000_s2153" style="position:absolute;visibility:visible;mso-wrap-style:square" from="19088,7505" to="21786,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" strokeweight=".4pt">
                  <v:stroke joinstyle="miter" endcap="square"/>
                </v:line>
                <v:rect id="Rectangle 168" o:spid="_x0000_s2154" style="position:absolute;left:19983;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" filled="f" stroked="f">
                  <v:textbox style="mso-fit-shape-to-text:t" inset="0,0,0,0">
                    <w:txbxContent>
                      <w:p w:rsidR="00FF55A1" w:rsidRDefault="00FF55A1" w:rsidP="008E0D19">
                        <w:r>
                          <w:rPr>
                            <w:rFonts w:ascii="Arial" w:hAnsi="Arial" w:cs="Arial"/>
                            <w:color w:val="000000"/>
                            <w:sz w:val="14"/>
                            <w:szCs w:val="14"/>
                          </w:rPr>
                          <w:t>R1</w:t>
                        </w:r>
                      </w:p>
                    </w:txbxContent>
                  </v:textbox>
                </v:rect>
                <v:line id="Line 169" o:spid="_x0000_s2155" style="position:absolute;flip:y;visibility:visible;mso-wrap-style:square" from="21786,7505" to="21958,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" strokeweight=".4pt">
                  <v:stroke joinstyle="miter" endcap="square"/>
                </v:line>
                <v:line id="Line 170" o:spid="_x0000_s2156" style="position:absolute;visibility:visible;mso-wrap-style:square" from="21786,7505" to="21958,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" strokeweight=".4pt">
                  <v:stroke joinstyle="miter" endcap="square"/>
                </v:line>
                <v:line id="Line 171" o:spid="_x0000_s2157" style="position:absolute;visibility:visible;mso-wrap-style:square" from="21958,9010" to="24599,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" strokeweight=".4pt">
                  <v:stroke joinstyle="miter" endcap="square"/>
                </v:line>
                <v:line id="Line 172" o:spid="_x0000_s2158" style="position:absolute;visibility:visible;mso-wrap-style:square" from="21958,7505" to="24599,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" strokeweight=".4pt">
                  <v:stroke joinstyle="miter" endcap="square"/>
                </v:line>
                <v:rect id="Rectangle 173" o:spid="_x0000_s2159" style="position:absolute;left:22799;top:7829;width:1968;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" filled="f" stroked="f">
                  <v:textbox style="mso-fit-shape-to-text:t" inset="0,0,0,0">
                    <w:txbxContent>
                      <w:p w:rsidR="00FF55A1" w:rsidRDefault="00FF55A1" w:rsidP="008E0D19">
                        <w:r>
                          <w:rPr>
                            <w:rFonts w:ascii="Arial" w:hAnsi="Arial" w:cs="Arial"/>
                            <w:color w:val="000000"/>
                            <w:sz w:val="14"/>
                            <w:szCs w:val="14"/>
                          </w:rPr>
                          <w:t>R0</w:t>
                        </w:r>
                      </w:p>
                    </w:txbxContent>
                  </v:textbox>
                </v:rect>
                <v:line id="Line 174" o:spid="_x0000_s2160" style="position:absolute;flip:y;visibility:visible;mso-wrap-style:square" from="24599,7505" to="24771,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" strokeweight=".4pt">
                  <v:stroke joinstyle="miter" endcap="square"/>
                </v:line>
                <v:line id="Line 175" o:spid="_x0000_s2161" style="position:absolute;visibility:visible;mso-wrap-style:square" from="24599,7505" to="24771,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" strokeweight=".4pt">
                  <v:stroke joinstyle="miter" endcap="square"/>
                </v:line>
                <v:line id="Line 176" o:spid="_x0000_s2162" style="position:absolute;visibility:visible;mso-wrap-style:square" from="24771,9010" to="27419,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" strokeweight=".4pt">
                  <v:stroke joinstyle="miter" endcap="square"/>
                </v:line>
                <v:line id="Line 177" o:spid="_x0000_s2163" style="position:absolute;visibility:visible;mso-wrap-style:square" from="24771,7505" to="27419,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" strokeweight=".4pt">
                  <v:stroke joinstyle="miter" endcap="square"/>
                </v:line>
                <v:rect id="Rectangle 178" o:spid="_x0000_s2164" style="position:absolute;left:25673;top:7829;width:99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" filled="f" stroked="f">
                  <v:textbox style="mso-fit-shape-to-text:t" inset="0,0,0,0">
                    <w:txbxContent>
                      <w:p w:rsidR="00FF55A1" w:rsidRDefault="00FF55A1" w:rsidP="008E0D19">
                        <w:r>
                          <w:rPr>
                            <w:rFonts w:ascii="Arial" w:hAnsi="Arial" w:cs="Arial"/>
                            <w:color w:val="000000"/>
                            <w:sz w:val="14"/>
                            <w:szCs w:val="14"/>
                          </w:rPr>
                          <w:t>Ln</w:t>
                        </w:r>
                      </w:p>
                    </w:txbxContent>
                  </v:textbox>
                </v:rect>
                <v:line id="Line 179" o:spid="_x0000_s2165" style="position:absolute;flip:y;visibility:visible;mso-wrap-style:square" from="27419,7505" to="2758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" strokeweight=".4pt">
                  <v:stroke joinstyle="miter" endcap="square"/>
                </v:line>
                <v:line id="Line 180" o:spid="_x0000_s2166" style="position:absolute;visibility:visible;mso-wrap-style:square" from="27419,7505" to="2758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" strokeweight=".4pt">
                  <v:stroke joinstyle="miter" endcap="square"/>
                </v:line>
                <v:line id="Line 181" o:spid="_x0000_s2167" style="position:absolute;visibility:visible;mso-wrap-style:square" from="27584,9010" to="30232,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" strokeweight=".4pt">
                  <v:stroke joinstyle="miter" endcap="square"/>
                </v:line>
                <v:line id="Line 182" o:spid="_x0000_s2168" style="position:absolute;visibility:visible;mso-wrap-style:square" from="27584,7505" to="30232,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" strokeweight=".4pt">
                  <v:stroke joinstyle="miter" endcap="square"/>
                </v:line>
                <v:rect id="Rectangle 183" o:spid="_x0000_s2169" style="position:absolute;left:28206;top:7829;width:1785;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" filled="f" stroked="f">
                  <v:textbox style="mso-fit-shape-to-text:t" inset="0,0,0,0">
                    <w:txbxContent>
                      <w:p w:rsidR="00FF55A1" w:rsidRDefault="00FF55A1" w:rsidP="008E0D19">
                        <w:r>
                          <w:rPr>
                            <w:rFonts w:ascii="Arial" w:hAnsi="Arial" w:cs="Arial"/>
                            <w:color w:val="000000"/>
                            <w:sz w:val="14"/>
                            <w:szCs w:val="14"/>
                          </w:rPr>
                          <w:t>Ln-1</w:t>
                        </w:r>
                      </w:p>
                    </w:txbxContent>
                  </v:textbox>
                </v:rect>
                <v:line id="Line 184" o:spid="_x0000_s2170" style="position:absolute;flip:y;visibility:visible;mso-wrap-style:square" from="30232,7505" to="30397,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" strokeweight=".4pt">
                  <v:stroke joinstyle="miter" endcap="square"/>
                </v:line>
                <v:line id="Line 185" o:spid="_x0000_s2171" style="position:absolute;visibility:visible;mso-wrap-style:square" from="30232,7505" to="30397,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" strokeweight=".4pt">
                  <v:stroke joinstyle="miter" endcap="square"/>
                </v:line>
                <v:line id="Line 186" o:spid="_x0000_s2172" style="position:absolute;visibility:visible;mso-wrap-style:square" from="30397,9010" to="31749,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" strokeweight=".4pt">
                  <v:stroke joinstyle="miter" endcap="square"/>
                </v:line>
                <v:line id="Line 187" o:spid="_x0000_s2173" style="position:absolute;visibility:visible;mso-wrap-style:square" from="30397,7505" to="31749,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" strokeweight=".4pt">
                  <v:stroke joinstyle="miter" endcap="square"/>
                </v:line>
                <v:line id="Line 188" o:spid="_x0000_s2174" style="position:absolute;visibility:visible;mso-wrap-style:square" from="34004,9010" to="36702,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" strokeweight=".4pt">
                  <v:stroke joinstyle="miter" endcap="square"/>
                </v:line>
                <v:line id="Line 189" o:spid="_x0000_s2175" style="position:absolute;visibility:visible;mso-wrap-style:square" from="34004,7505" to="36702,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" strokeweight=".4pt">
                  <v:stroke joinstyle="miter" endcap="square"/>
                </v:line>
                <v:rect id="Rectangle 190" o:spid="_x0000_s2176" style="position:absolute;left:34956;top:7829;width:991;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" filled="f" stroked="f">
                  <v:textbox style="mso-fit-shape-to-text:t" inset="0,0,0,0">
                    <w:txbxContent>
                      <w:p w:rsidR="00FF55A1" w:rsidRDefault="00FF55A1" w:rsidP="008E0D19">
                        <w:r>
                          <w:rPr>
                            <w:rFonts w:ascii="Arial" w:hAnsi="Arial" w:cs="Arial"/>
                            <w:color w:val="000000"/>
                            <w:sz w:val="14"/>
                            <w:szCs w:val="14"/>
                          </w:rPr>
                          <w:t>L1</w:t>
                        </w:r>
                      </w:p>
                    </w:txbxContent>
                  </v:textbox>
                </v:rect>
                <v:line id="Line 191" o:spid="_x0000_s2177" style="position:absolute;flip:y;visibility:visible;mso-wrap-style:square" from="36702,7505" to="3687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" strokeweight=".4pt">
                  <v:stroke joinstyle="miter" endcap="square"/>
                </v:line>
                <v:line id="Line 192" o:spid="_x0000_s2178" style="position:absolute;visibility:visible;mso-wrap-style:square" from="36702,7505" to="3687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" strokeweight=".4pt">
                  <v:stroke joinstyle="miter" endcap="square"/>
                </v:line>
                <v:line id="Line 193" o:spid="_x0000_s2179" style="position:absolute;visibility:visible;mso-wrap-style:square" from="36874,9010" to="39522,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" strokeweight=".4pt">
                  <v:stroke joinstyle="miter" endcap="square"/>
                </v:line>
                <v:line id="Line 194" o:spid="_x0000_s2180" style="position:absolute;visibility:visible;mso-wrap-style:square" from="36874,7505" to="39522,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" strokeweight=".4pt">
                  <v:stroke joinstyle="miter" endcap="square"/>
                </v:line>
                <v:rect id="Rectangle 195" o:spid="_x0000_s2181" style="position:absolute;left:37776;top:7829;width:990;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" filled="f" stroked="f">
                  <v:textbox style="mso-fit-shape-to-text:t" inset="0,0,0,0">
                    <w:txbxContent>
                      <w:p w:rsidR="00FF55A1" w:rsidRDefault="00FF55A1" w:rsidP="008E0D19">
                        <w:r>
                          <w:rPr>
                            <w:rFonts w:ascii="Arial" w:hAnsi="Arial" w:cs="Arial"/>
                            <w:color w:val="000000"/>
                            <w:sz w:val="14"/>
                            <w:szCs w:val="14"/>
                          </w:rPr>
                          <w:t>L0</w:t>
                        </w:r>
                      </w:p>
                    </w:txbxContent>
                  </v:textbox>
                </v:rect>
                <v:line id="Line 196" o:spid="_x0000_s2182" style="position:absolute;flip:y;visibility:visible;mso-wrap-style:square" from="39522,7505" to="39687,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" strokeweight=".4pt">
                  <v:stroke joinstyle="miter" endcap="square"/>
                </v:line>
                <v:line id="Line 197" o:spid="_x0000_s2183" style="position:absolute;visibility:visible;mso-wrap-style:square" from="39522,7505" to="39687,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" strokeweight=".4pt">
                  <v:stroke joinstyle="miter" endcap="square"/>
                </v:line>
                <v:line id="Line 198" o:spid="_x0000_s2184" style="position:absolute;visibility:visible;mso-wrap-style:square" from="39687,9010" to="41713,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" strokeweight=".4pt">
                  <v:stroke joinstyle="miter" endcap="square"/>
                </v:line>
                <v:line id="Line 199" o:spid="_x0000_s2185" style="position:absolute;visibility:visible;mso-wrap-style:square" from="39687,7505" to="41713,7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" strokeweight=".4pt">
                  <v:stroke joinstyle="miter" endcap="square"/>
                </v:line>
                <v:rect id="Rectangle 200" o:spid="_x0000_s2186" style="position:absolute;left:40252;top:7829;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" filled="f" stroked="f">
                  <v:textbox style="mso-fit-shape-to-text:t" inset="0,0,0,0">
                    <w:txbxContent>
                      <w:p w:rsidR="00FF55A1" w:rsidRDefault="00FF55A1" w:rsidP="008E0D19">
                        <w:r>
                          <w:rPr>
                            <w:rFonts w:ascii="Arial" w:hAnsi="Arial" w:cs="Arial"/>
                            <w:color w:val="000000"/>
                            <w:sz w:val="14"/>
                            <w:szCs w:val="14"/>
                          </w:rPr>
                          <w:t>Rn</w:t>
                        </w:r>
                      </w:p>
                    </w:txbxContent>
                  </v:textbox>
                </v:rect>
                <v:oval id="Oval 201" o:spid="_x0000_s2187" style="position:absolute;left:32315;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" filled="f" strokeweight=".4pt">
                  <v:stroke joinstyle="miter" endcap="square"/>
                </v:oval>
                <v:oval id="Oval 202" o:spid="_x0000_s2188" style="position:absolute;left:32765;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" filled="f" strokeweight=".4pt">
                  <v:stroke joinstyle="miter" endcap="square"/>
                </v:oval>
                <v:oval id="Oval 203" o:spid="_x0000_s2189" style="position:absolute;left:33216;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" filled="f" strokeweight=".4pt">
                  <v:stroke joinstyle="miter" endcap="square"/>
                </v:oval>
                <v:oval id="Oval 204" o:spid="_x0000_s2190" style="position:absolute;left:32315;top:2101;width:114;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" fillcolor="black" strokeweight=".4pt">
                  <v:stroke joinstyle="miter" endcap="square"/>
                </v:oval>
                <v:oval id="Oval 205" o:spid="_x0000_s2191" style="position:absolute;left:32765;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" fillcolor="black" strokeweight=".4pt">
                  <v:stroke joinstyle="miter" endcap="square"/>
                </v:oval>
                <v:oval id="Oval 206" o:spid="_x0000_s2192" style="position:absolute;left:33216;top:2101;width:108;height: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" fillcolor="black" strokeweight=".4pt">
                  <v:stroke joinstyle="miter" endcap="square"/>
                </v:oval>
                <v:oval id="Oval 207" o:spid="_x0000_s2193" style="position:absolute;left:32315;top:510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" filled="f" strokeweight=".4pt">
                  <v:stroke joinstyle="miter" endcap="square"/>
                </v:oval>
                <v:oval id="Oval 208" o:spid="_x0000_s2194" style="position:absolute;left:32765;top:510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" filled="f" strokeweight=".4pt">
                  <v:stroke joinstyle="miter" endcap="square"/>
                </v:oval>
                <v:oval id="Oval 209" o:spid="_x0000_s2195" style="position:absolute;left:33216;top:510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" filled="f" strokeweight=".4pt">
                  <v:stroke joinstyle="miter" endcap="square"/>
                </v:oval>
                <v:oval id="Oval 210" o:spid="_x0000_s2196" style="position:absolute;left:32315;top:5105;width:114;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" fillcolor="black" strokeweight=".4pt">
                  <v:stroke joinstyle="miter" endcap="square"/>
                </v:oval>
                <v:oval id="Oval 211" o:spid="_x0000_s2197" style="position:absolute;left:32765;top:510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" fillcolor="black" strokeweight=".4pt">
                  <v:stroke joinstyle="miter" endcap="square"/>
                </v:oval>
                <v:oval id="Oval 212" o:spid="_x0000_s2198" style="position:absolute;left:33216;top:5105;width:108;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" fillcolor="black" strokeweight=".4pt">
                  <v:stroke joinstyle="miter" endcap="square"/>
                </v:oval>
                <v:oval id="Oval 213" o:spid="_x0000_s2199" style="position:absolute;left:32315;top:8108;width:114;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" filled="f" strokeweight=".4pt">
                  <v:stroke joinstyle="miter" endcap="square"/>
                </v:oval>
                <v:oval id="Oval 214" o:spid="_x0000_s2200" style="position:absolute;left:32765;top:8108;width:1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" filled="f" strokeweight=".4pt">
                  <v:stroke joinstyle="miter" endcap="square"/>
                </v:oval>
                <v:oval id="Oval 215" o:spid="_x0000_s2201" style="position:absolute;left:33216;top:8108;width:1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" filled="f" strokeweight=".4pt">
                  <v:stroke joinstyle="miter" endcap="square"/>
                </v:oval>
                <v:oval id="Oval 216" o:spid="_x0000_s2202" style="position:absolute;left:32315;top:8108;width:114;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" fillcolor="black" strokeweight=".4pt">
                  <v:stroke joinstyle="miter" endcap="square"/>
                </v:oval>
                <v:oval id="Oval 217" o:spid="_x0000_s2203" style="position:absolute;left:32765;top:8108;width:1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" fillcolor="black" strokeweight=".4pt">
                  <v:stroke joinstyle="miter" endcap="square"/>
                </v:oval>
                <v:oval id="Oval 218" o:spid="_x0000_s2204" style="position:absolute;left:33216;top:8108;width:108;height: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" fillcolor="black" strokeweight=".4pt">
                  <v:stroke joinstyle="miter" endcap="square"/>
                </v:oval>
                <v:rect id="Rectangle 220" o:spid="_x0000_s2205" style="position:absolute;left:16948;top:1822;width:182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" filled="f" stroked="f">
                  <v:textbox style="mso-fit-shape-to-text:t" inset="0,0,0,0">
                    <w:txbxContent>
                      <w:p w:rsidR="00FF55A1" w:rsidRDefault="00FF55A1" w:rsidP="008E0D19">
                        <w:r>
                          <w:rPr>
                            <w:rFonts w:ascii="Arial" w:hAnsi="Arial" w:cs="Arial"/>
                            <w:color w:val="000000"/>
                            <w:sz w:val="14"/>
                            <w:szCs w:val="14"/>
                          </w:rPr>
                          <w:t>SCK</w:t>
                        </w:r>
                      </w:p>
                    </w:txbxContent>
                  </v:textbox>
                </v:rect>
                <v:rect id="Rectangle 221" o:spid="_x0000_s2206" style="position:absolute;left:16948;top:4826;width:1435;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" filled="f" stroked="f">
                  <v:textbox style="mso-fit-shape-to-text:t" inset="0,0,0,0">
                    <w:txbxContent>
                      <w:p w:rsidR="00FF55A1" w:rsidRDefault="00FF55A1" w:rsidP="008E0D19">
                        <w:r>
                          <w:rPr>
                            <w:rFonts w:ascii="Arial" w:hAnsi="Arial" w:cs="Arial"/>
                            <w:color w:val="000000"/>
                            <w:sz w:val="14"/>
                            <w:szCs w:val="14"/>
                          </w:rPr>
                          <w:t>WS</w:t>
                        </w:r>
                      </w:p>
                    </w:txbxContent>
                  </v:textbox>
                </v:rect>
                <v:rect id="Rectangle 222" o:spid="_x0000_s2207" style="position:absolute;left:16948;top:7829;width:123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" filled="f" stroked="f">
                  <v:textbox style="mso-fit-shape-to-text:t" inset="0,0,0,0">
                    <w:txbxContent>
                      <w:p w:rsidR="00FF55A1" w:rsidRDefault="00FF55A1" w:rsidP="008E0D19">
                        <w:r>
                          <w:rPr>
                            <w:rFonts w:ascii="Arial" w:hAnsi="Arial" w:cs="Arial"/>
                            <w:color w:val="000000"/>
                            <w:sz w:val="14"/>
                            <w:szCs w:val="14"/>
                          </w:rPr>
                          <w:t>SD</w:t>
                        </w:r>
                      </w:p>
                    </w:txbxContent>
                  </v:textbox>
                </v:rect>
                <w10:anchorlock/>
              </v:group>
            </w:pict>
          </mc:Fallback>
        </mc:AlternateContent>
      </w:r>
    </w:p>
    <w:p w:rsidR="008E0D19" w:rsidRDefault="008E0D19" w:rsidP="008E0D19">
      <w:pPr>
        <w:pStyle w:val="Caption"/>
      </w:pPr>
      <w:r>
        <w:t xml:space="preserve">Figure </w:t>
      </w:r>
      <w:fldSimple w:instr=" SEQ Figure \* ARABIC ">
        <w:r w:rsidR="00A7149C">
          <w:rPr>
            <w:noProof/>
          </w:rPr>
          <w:t>12</w:t>
        </w:r>
      </w:fldSimple>
      <w:r>
        <w:rPr>
          <w:noProof/>
        </w:rPr>
        <w:t xml:space="preserve"> : Standard I2S Transfer</w:t>
      </w:r>
    </w:p>
    <w:p w:rsidR="008E0D19" w:rsidRDefault="008E0D19" w:rsidP="008E0D19">
      <w:r>
        <w:t>The protocol uses 3 wires SCK(clock), WS(word select) and SD(data). Data is always sampled on the rising edge of the clock. WS tells to which channel the following data is part of. While SD flow always from master to slave SCK and WS can be generated both by master or both by slave. The current I²S IP supports both modes as well as other 2 non standard transfer modes.</w:t>
      </w:r>
    </w:p>
    <w:p w:rsidR="00572E63" w:rsidRDefault="00572E63" w:rsidP="00572E63">
      <w:pPr>
        <w:keepNext/>
      </w:pPr>
      <w:r>
        <w:rPr>
          <w:noProof/>
        </w:rPr>
        <mc:AlternateContent>
          <mc:Choice Requires="wpc">
            <w:drawing>
              <wp:inline distT="0" distB="0" distL="0" distR="0" wp14:anchorId="056F43AC" wp14:editId="1883E352">
                <wp:extent cx="5448300" cy="819151"/>
                <wp:effectExtent l="0" t="0" r="0" b="0"/>
                <wp:docPr id="2495" name="Canvas 24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20" name="Line 227"/>
                        <wps:cNvCnPr/>
                        <wps:spPr bwMode="auto">
                          <a:xfrm>
                            <a:off x="965834" y="300355"/>
                            <a:ext cx="7302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1" name="Line 228"/>
                        <wps:cNvCnPr/>
                        <wps:spPr bwMode="auto">
                          <a:xfrm flipV="1">
                            <a:off x="1038859"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2" name="Line 229"/>
                        <wps:cNvCnPr/>
                        <wps:spPr bwMode="auto">
                          <a:xfrm>
                            <a:off x="1072514" y="14986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3" name="Line 230"/>
                        <wps:cNvCnPr/>
                        <wps:spPr bwMode="auto">
                          <a:xfrm>
                            <a:off x="1353819"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4" name="Line 231"/>
                        <wps:cNvCnPr/>
                        <wps:spPr bwMode="auto">
                          <a:xfrm>
                            <a:off x="1387474" y="300355"/>
                            <a:ext cx="28194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5" name="Line 232"/>
                        <wps:cNvCnPr/>
                        <wps:spPr bwMode="auto">
                          <a:xfrm flipV="1">
                            <a:off x="1669414" y="149860"/>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6" name="Line 233"/>
                        <wps:cNvCnPr/>
                        <wps:spPr bwMode="auto">
                          <a:xfrm>
                            <a:off x="1697354" y="14986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7" name="Line 234"/>
                        <wps:cNvCnPr/>
                        <wps:spPr bwMode="auto">
                          <a:xfrm>
                            <a:off x="1978659"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8" name="Line 235"/>
                        <wps:cNvCnPr/>
                        <wps:spPr bwMode="auto">
                          <a:xfrm>
                            <a:off x="2012314" y="300355"/>
                            <a:ext cx="28194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29" name="Line 236"/>
                        <wps:cNvCnPr/>
                        <wps:spPr bwMode="auto">
                          <a:xfrm flipV="1">
                            <a:off x="2294254" y="149860"/>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0" name="Line 237"/>
                        <wps:cNvCnPr/>
                        <wps:spPr bwMode="auto">
                          <a:xfrm>
                            <a:off x="2322194" y="14986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1" name="Line 238"/>
                        <wps:cNvCnPr/>
                        <wps:spPr bwMode="auto">
                          <a:xfrm>
                            <a:off x="2603499"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2" name="Line 239"/>
                        <wps:cNvCnPr/>
                        <wps:spPr bwMode="auto">
                          <a:xfrm>
                            <a:off x="2637154" y="300355"/>
                            <a:ext cx="28194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3" name="Line 240"/>
                        <wps:cNvCnPr/>
                        <wps:spPr bwMode="auto">
                          <a:xfrm flipV="1">
                            <a:off x="2919094" y="149860"/>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4" name="Line 241"/>
                        <wps:cNvCnPr/>
                        <wps:spPr bwMode="auto">
                          <a:xfrm>
                            <a:off x="2947034" y="14986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5" name="Line 242"/>
                        <wps:cNvCnPr/>
                        <wps:spPr bwMode="auto">
                          <a:xfrm>
                            <a:off x="3228339"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6" name="Line 243"/>
                        <wps:cNvCnPr/>
                        <wps:spPr bwMode="auto">
                          <a:xfrm>
                            <a:off x="3261994" y="300355"/>
                            <a:ext cx="28194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7" name="Line 244"/>
                        <wps:cNvCnPr/>
                        <wps:spPr bwMode="auto">
                          <a:xfrm flipV="1">
                            <a:off x="3543934" y="149860"/>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8" name="Line 245"/>
                        <wps:cNvCnPr/>
                        <wps:spPr bwMode="auto">
                          <a:xfrm>
                            <a:off x="3571874" y="14986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39" name="Line 246"/>
                        <wps:cNvCnPr/>
                        <wps:spPr bwMode="auto">
                          <a:xfrm>
                            <a:off x="3853179"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0" name="Line 247"/>
                        <wps:cNvCnPr/>
                        <wps:spPr bwMode="auto">
                          <a:xfrm>
                            <a:off x="3886834" y="300355"/>
                            <a:ext cx="28194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1" name="Line 248"/>
                        <wps:cNvCnPr/>
                        <wps:spPr bwMode="auto">
                          <a:xfrm flipV="1">
                            <a:off x="4168774" y="149860"/>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2" name="Line 249"/>
                        <wps:cNvCnPr/>
                        <wps:spPr bwMode="auto">
                          <a:xfrm>
                            <a:off x="4202429" y="14986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4" name="Line 250"/>
                        <wps:cNvCnPr/>
                        <wps:spPr bwMode="auto">
                          <a:xfrm>
                            <a:off x="4483734" y="149860"/>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5" name="Line 251"/>
                        <wps:cNvCnPr/>
                        <wps:spPr bwMode="auto">
                          <a:xfrm>
                            <a:off x="4511674" y="300355"/>
                            <a:ext cx="298450"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6" name="Line 252"/>
                        <wps:cNvCnPr/>
                        <wps:spPr bwMode="auto">
                          <a:xfrm>
                            <a:off x="965834" y="600710"/>
                            <a:ext cx="2305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7" name="Line 253"/>
                        <wps:cNvCnPr/>
                        <wps:spPr bwMode="auto">
                          <a:xfrm>
                            <a:off x="965834" y="450215"/>
                            <a:ext cx="2305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48" name="Rectangle 254"/>
                        <wps:cNvSpPr>
                          <a:spLocks noChangeArrowheads="1"/>
                        </wps:cNvSpPr>
                        <wps:spPr bwMode="auto">
                          <a:xfrm>
                            <a:off x="1033144"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D0</w:t>
                              </w:r>
                            </w:p>
                          </w:txbxContent>
                        </wps:txbx>
                        <wps:bodyPr rot="0" vert="horz" wrap="none" lIns="0" tIns="0" rIns="0" bIns="0" anchor="t" anchorCtr="0">
                          <a:spAutoFit/>
                        </wps:bodyPr>
                      </wps:wsp>
                      <wps:wsp>
                        <wps:cNvPr id="1849" name="Line 255"/>
                        <wps:cNvCnPr/>
                        <wps:spPr bwMode="auto">
                          <a:xfrm flipV="1">
                            <a:off x="1196339" y="450215"/>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50" name="Line 256"/>
                        <wps:cNvCnPr/>
                        <wps:spPr bwMode="auto">
                          <a:xfrm>
                            <a:off x="1196339" y="450215"/>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51" name="Line 257"/>
                        <wps:cNvCnPr/>
                        <wps:spPr bwMode="auto">
                          <a:xfrm>
                            <a:off x="122999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52" name="Line 258"/>
                        <wps:cNvCnPr/>
                        <wps:spPr bwMode="auto">
                          <a:xfrm>
                            <a:off x="122999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53" name="Rectangle 259"/>
                        <wps:cNvSpPr>
                          <a:spLocks noChangeArrowheads="1"/>
                        </wps:cNvSpPr>
                        <wps:spPr bwMode="auto">
                          <a:xfrm>
                            <a:off x="132587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w:t>
                              </w:r>
                            </w:p>
                          </w:txbxContent>
                        </wps:txbx>
                        <wps:bodyPr rot="0" vert="horz" wrap="none" lIns="0" tIns="0" rIns="0" bIns="0" anchor="t" anchorCtr="0">
                          <a:spAutoFit/>
                        </wps:bodyPr>
                      </wps:wsp>
                      <wps:wsp>
                        <wps:cNvPr id="1854" name="Line 260"/>
                        <wps:cNvCnPr/>
                        <wps:spPr bwMode="auto">
                          <a:xfrm flipV="1">
                            <a:off x="1511299" y="450215"/>
                            <a:ext cx="2857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1855" name="Line 261"/>
                        <wps:cNvCnPr/>
                        <wps:spPr bwMode="auto">
                          <a:xfrm>
                            <a:off x="1511299" y="450215"/>
                            <a:ext cx="2857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47" name="Line 262"/>
                        <wps:cNvCnPr/>
                        <wps:spPr bwMode="auto">
                          <a:xfrm>
                            <a:off x="153987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49" name="Line 263"/>
                        <wps:cNvCnPr/>
                        <wps:spPr bwMode="auto">
                          <a:xfrm>
                            <a:off x="153987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0" name="Rectangle 264"/>
                        <wps:cNvSpPr>
                          <a:spLocks noChangeArrowheads="1"/>
                        </wps:cNvSpPr>
                        <wps:spPr bwMode="auto">
                          <a:xfrm>
                            <a:off x="1635124"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D2</w:t>
                              </w:r>
                            </w:p>
                          </w:txbxContent>
                        </wps:txbx>
                        <wps:bodyPr rot="0" vert="horz" wrap="none" lIns="0" tIns="0" rIns="0" bIns="0" anchor="t" anchorCtr="0">
                          <a:spAutoFit/>
                        </wps:bodyPr>
                      </wps:wsp>
                      <wps:wsp>
                        <wps:cNvPr id="2251" name="Line 265"/>
                        <wps:cNvCnPr/>
                        <wps:spPr bwMode="auto">
                          <a:xfrm flipV="1">
                            <a:off x="1821179" y="450215"/>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2" name="Line 266"/>
                        <wps:cNvCnPr/>
                        <wps:spPr bwMode="auto">
                          <a:xfrm>
                            <a:off x="1821179" y="450215"/>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3" name="Line 267"/>
                        <wps:cNvCnPr/>
                        <wps:spPr bwMode="auto">
                          <a:xfrm>
                            <a:off x="185483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4" name="Line 268"/>
                        <wps:cNvCnPr/>
                        <wps:spPr bwMode="auto">
                          <a:xfrm>
                            <a:off x="185483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5" name="Rectangle 269"/>
                        <wps:cNvSpPr>
                          <a:spLocks noChangeArrowheads="1"/>
                        </wps:cNvSpPr>
                        <wps:spPr bwMode="auto">
                          <a:xfrm>
                            <a:off x="195071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D3</w:t>
                              </w:r>
                            </w:p>
                          </w:txbxContent>
                        </wps:txbx>
                        <wps:bodyPr rot="0" vert="horz" wrap="none" lIns="0" tIns="0" rIns="0" bIns="0" anchor="t" anchorCtr="0">
                          <a:spAutoFit/>
                        </wps:bodyPr>
                      </wps:wsp>
                      <wps:wsp>
                        <wps:cNvPr id="2256" name="Line 270"/>
                        <wps:cNvCnPr/>
                        <wps:spPr bwMode="auto">
                          <a:xfrm flipV="1">
                            <a:off x="2136139" y="450215"/>
                            <a:ext cx="2857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7" name="Line 271"/>
                        <wps:cNvCnPr/>
                        <wps:spPr bwMode="auto">
                          <a:xfrm>
                            <a:off x="2136139" y="450215"/>
                            <a:ext cx="2857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8" name="Line 272"/>
                        <wps:cNvCnPr/>
                        <wps:spPr bwMode="auto">
                          <a:xfrm>
                            <a:off x="216471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59" name="Line 273"/>
                        <wps:cNvCnPr/>
                        <wps:spPr bwMode="auto">
                          <a:xfrm>
                            <a:off x="216471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0" name="Rectangle 274"/>
                        <wps:cNvSpPr>
                          <a:spLocks noChangeArrowheads="1"/>
                        </wps:cNvSpPr>
                        <wps:spPr bwMode="auto">
                          <a:xfrm>
                            <a:off x="2259964"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D4</w:t>
                              </w:r>
                            </w:p>
                          </w:txbxContent>
                        </wps:txbx>
                        <wps:bodyPr rot="0" vert="horz" wrap="none" lIns="0" tIns="0" rIns="0" bIns="0" anchor="t" anchorCtr="0">
                          <a:spAutoFit/>
                        </wps:bodyPr>
                      </wps:wsp>
                      <wps:wsp>
                        <wps:cNvPr id="2261" name="Line 275"/>
                        <wps:cNvCnPr/>
                        <wps:spPr bwMode="auto">
                          <a:xfrm flipV="1">
                            <a:off x="2446019" y="450215"/>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2" name="Line 276"/>
                        <wps:cNvCnPr/>
                        <wps:spPr bwMode="auto">
                          <a:xfrm>
                            <a:off x="2446019" y="450215"/>
                            <a:ext cx="33655"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3" name="Line 277"/>
                        <wps:cNvCnPr/>
                        <wps:spPr bwMode="auto">
                          <a:xfrm>
                            <a:off x="247967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4" name="Line 278"/>
                        <wps:cNvCnPr/>
                        <wps:spPr bwMode="auto">
                          <a:xfrm>
                            <a:off x="247967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5" name="Rectangle 279"/>
                        <wps:cNvSpPr>
                          <a:spLocks noChangeArrowheads="1"/>
                        </wps:cNvSpPr>
                        <wps:spPr bwMode="auto">
                          <a:xfrm>
                            <a:off x="257555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D5</w:t>
                              </w:r>
                            </w:p>
                          </w:txbxContent>
                        </wps:txbx>
                        <wps:bodyPr rot="0" vert="horz" wrap="none" lIns="0" tIns="0" rIns="0" bIns="0" anchor="t" anchorCtr="0">
                          <a:spAutoFit/>
                        </wps:bodyPr>
                      </wps:wsp>
                      <wps:wsp>
                        <wps:cNvPr id="2266" name="Line 280"/>
                        <wps:cNvCnPr/>
                        <wps:spPr bwMode="auto">
                          <a:xfrm flipV="1">
                            <a:off x="276097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7" name="Line 281"/>
                        <wps:cNvCnPr/>
                        <wps:spPr bwMode="auto">
                          <a:xfrm>
                            <a:off x="276097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8" name="Line 282"/>
                        <wps:cNvCnPr/>
                        <wps:spPr bwMode="auto">
                          <a:xfrm>
                            <a:off x="2795269"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69" name="Line 283"/>
                        <wps:cNvCnPr/>
                        <wps:spPr bwMode="auto">
                          <a:xfrm>
                            <a:off x="2795269"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0" name="Rectangle 284"/>
                        <wps:cNvSpPr>
                          <a:spLocks noChangeArrowheads="1"/>
                        </wps:cNvSpPr>
                        <wps:spPr bwMode="auto">
                          <a:xfrm>
                            <a:off x="289051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D6</w:t>
                              </w:r>
                            </w:p>
                          </w:txbxContent>
                        </wps:txbx>
                        <wps:bodyPr rot="0" vert="horz" wrap="none" lIns="0" tIns="0" rIns="0" bIns="0" anchor="t" anchorCtr="0">
                          <a:spAutoFit/>
                        </wps:bodyPr>
                      </wps:wsp>
                      <wps:wsp>
                        <wps:cNvPr id="2271" name="Line 285"/>
                        <wps:cNvCnPr/>
                        <wps:spPr bwMode="auto">
                          <a:xfrm flipV="1">
                            <a:off x="3076574" y="450215"/>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2" name="Line 286"/>
                        <wps:cNvCnPr/>
                        <wps:spPr bwMode="auto">
                          <a:xfrm>
                            <a:off x="3076574" y="450215"/>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3" name="Line 287"/>
                        <wps:cNvCnPr/>
                        <wps:spPr bwMode="auto">
                          <a:xfrm>
                            <a:off x="310451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4" name="Line 288"/>
                        <wps:cNvCnPr/>
                        <wps:spPr bwMode="auto">
                          <a:xfrm>
                            <a:off x="310451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5" name="Rectangle 289"/>
                        <wps:cNvSpPr>
                          <a:spLocks noChangeArrowheads="1"/>
                        </wps:cNvSpPr>
                        <wps:spPr bwMode="auto">
                          <a:xfrm>
                            <a:off x="320039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D7</w:t>
                              </w:r>
                            </w:p>
                          </w:txbxContent>
                        </wps:txbx>
                        <wps:bodyPr rot="0" vert="horz" wrap="none" lIns="0" tIns="0" rIns="0" bIns="0" anchor="t" anchorCtr="0">
                          <a:spAutoFit/>
                        </wps:bodyPr>
                      </wps:wsp>
                      <wps:wsp>
                        <wps:cNvPr id="2276" name="Line 290"/>
                        <wps:cNvCnPr/>
                        <wps:spPr bwMode="auto">
                          <a:xfrm flipV="1">
                            <a:off x="338581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7" name="Line 291"/>
                        <wps:cNvCnPr/>
                        <wps:spPr bwMode="auto">
                          <a:xfrm>
                            <a:off x="338581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8" name="Line 292"/>
                        <wps:cNvCnPr/>
                        <wps:spPr bwMode="auto">
                          <a:xfrm>
                            <a:off x="3420109"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79" name="Line 293"/>
                        <wps:cNvCnPr/>
                        <wps:spPr bwMode="auto">
                          <a:xfrm>
                            <a:off x="3420109"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0" name="Rectangle 294"/>
                        <wps:cNvSpPr>
                          <a:spLocks noChangeArrowheads="1"/>
                        </wps:cNvSpPr>
                        <wps:spPr bwMode="auto">
                          <a:xfrm>
                            <a:off x="351535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D8</w:t>
                              </w:r>
                            </w:p>
                          </w:txbxContent>
                        </wps:txbx>
                        <wps:bodyPr rot="0" vert="horz" wrap="none" lIns="0" tIns="0" rIns="0" bIns="0" anchor="t" anchorCtr="0">
                          <a:spAutoFit/>
                        </wps:bodyPr>
                      </wps:wsp>
                      <wps:wsp>
                        <wps:cNvPr id="2281" name="Line 295"/>
                        <wps:cNvCnPr/>
                        <wps:spPr bwMode="auto">
                          <a:xfrm flipV="1">
                            <a:off x="3701414" y="450215"/>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2" name="Line 296"/>
                        <wps:cNvCnPr/>
                        <wps:spPr bwMode="auto">
                          <a:xfrm>
                            <a:off x="3701414" y="450215"/>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3" name="Line 297"/>
                        <wps:cNvCnPr/>
                        <wps:spPr bwMode="auto">
                          <a:xfrm>
                            <a:off x="372935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4" name="Line 298"/>
                        <wps:cNvCnPr/>
                        <wps:spPr bwMode="auto">
                          <a:xfrm>
                            <a:off x="372935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5" name="Rectangle 299"/>
                        <wps:cNvSpPr>
                          <a:spLocks noChangeArrowheads="1"/>
                        </wps:cNvSpPr>
                        <wps:spPr bwMode="auto">
                          <a:xfrm>
                            <a:off x="3825239" y="482600"/>
                            <a:ext cx="1136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D9</w:t>
                              </w:r>
                            </w:p>
                          </w:txbxContent>
                        </wps:txbx>
                        <wps:bodyPr rot="0" vert="horz" wrap="none" lIns="0" tIns="0" rIns="0" bIns="0" anchor="t" anchorCtr="0">
                          <a:spAutoFit/>
                        </wps:bodyPr>
                      </wps:wsp>
                      <wps:wsp>
                        <wps:cNvPr id="2286" name="Line 300"/>
                        <wps:cNvCnPr/>
                        <wps:spPr bwMode="auto">
                          <a:xfrm flipV="1">
                            <a:off x="401065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7" name="Line 301"/>
                        <wps:cNvCnPr/>
                        <wps:spPr bwMode="auto">
                          <a:xfrm>
                            <a:off x="401065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8" name="Line 302"/>
                        <wps:cNvCnPr/>
                        <wps:spPr bwMode="auto">
                          <a:xfrm>
                            <a:off x="4044949"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89" name="Line 303"/>
                        <wps:cNvCnPr/>
                        <wps:spPr bwMode="auto">
                          <a:xfrm>
                            <a:off x="4044949"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290" name="Rectangle 304"/>
                        <wps:cNvSpPr>
                          <a:spLocks noChangeArrowheads="1"/>
                        </wps:cNvSpPr>
                        <wps:spPr bwMode="auto">
                          <a:xfrm>
                            <a:off x="4123689" y="482600"/>
                            <a:ext cx="16319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D10</w:t>
                              </w:r>
                            </w:p>
                          </w:txbxContent>
                        </wps:txbx>
                        <wps:bodyPr rot="0" vert="horz" wrap="none" lIns="0" tIns="0" rIns="0" bIns="0" anchor="t" anchorCtr="0">
                          <a:spAutoFit/>
                        </wps:bodyPr>
                      </wps:wsp>
                      <wps:wsp>
                        <wps:cNvPr id="2291" name="Line 305"/>
                        <wps:cNvCnPr/>
                        <wps:spPr bwMode="auto">
                          <a:xfrm flipV="1">
                            <a:off x="4326254" y="450215"/>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91" name="Line 306"/>
                        <wps:cNvCnPr/>
                        <wps:spPr bwMode="auto">
                          <a:xfrm>
                            <a:off x="4326254" y="450215"/>
                            <a:ext cx="2794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97" name="Line 307"/>
                        <wps:cNvCnPr/>
                        <wps:spPr bwMode="auto">
                          <a:xfrm>
                            <a:off x="4354194" y="600710"/>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398" name="Line 308"/>
                        <wps:cNvCnPr/>
                        <wps:spPr bwMode="auto">
                          <a:xfrm>
                            <a:off x="4354194" y="450215"/>
                            <a:ext cx="28130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79" name="Rectangle 309"/>
                        <wps:cNvSpPr>
                          <a:spLocks noChangeArrowheads="1"/>
                        </wps:cNvSpPr>
                        <wps:spPr bwMode="auto">
                          <a:xfrm>
                            <a:off x="4432934" y="482600"/>
                            <a:ext cx="16319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D11</w:t>
                              </w:r>
                            </w:p>
                          </w:txbxContent>
                        </wps:txbx>
                        <wps:bodyPr rot="0" vert="horz" wrap="none" lIns="0" tIns="0" rIns="0" bIns="0" anchor="t" anchorCtr="0">
                          <a:spAutoFit/>
                        </wps:bodyPr>
                      </wps:wsp>
                      <wps:wsp>
                        <wps:cNvPr id="2488" name="Line 310"/>
                        <wps:cNvCnPr/>
                        <wps:spPr bwMode="auto">
                          <a:xfrm flipV="1">
                            <a:off x="463549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89" name="Line 311"/>
                        <wps:cNvCnPr/>
                        <wps:spPr bwMode="auto">
                          <a:xfrm>
                            <a:off x="4635499" y="450215"/>
                            <a:ext cx="34290" cy="150495"/>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90" name="Line 312"/>
                        <wps:cNvCnPr/>
                        <wps:spPr bwMode="auto">
                          <a:xfrm>
                            <a:off x="4669789" y="600710"/>
                            <a:ext cx="14033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91" name="Line 313"/>
                        <wps:cNvCnPr/>
                        <wps:spPr bwMode="auto">
                          <a:xfrm>
                            <a:off x="4669789" y="450215"/>
                            <a:ext cx="140335" cy="0"/>
                          </a:xfrm>
                          <a:prstGeom prst="line">
                            <a:avLst/>
                          </a:prstGeom>
                          <a:noFill/>
                          <a:ln w="5080" cap="sq">
                            <a:solidFill>
                              <a:srgbClr val="000000"/>
                            </a:solidFill>
                            <a:prstDash val="solid"/>
                            <a:miter lim="800000"/>
                            <a:headEnd/>
                            <a:tailEnd/>
                          </a:ln>
                          <a:extLst>
                            <a:ext uri="{909E8E84-426E-40DD-AFC4-6F175D3DCCD1}">
                              <a14:hiddenFill xmlns:a14="http://schemas.microsoft.com/office/drawing/2010/main">
                                <a:noFill/>
                              </a14:hiddenFill>
                            </a:ext>
                          </a:extLst>
                        </wps:spPr>
                        <wps:bodyPr/>
                      </wps:wsp>
                      <wps:wsp>
                        <wps:cNvPr id="2493" name="Rectangle 315"/>
                        <wps:cNvSpPr>
                          <a:spLocks noChangeArrowheads="1"/>
                        </wps:cNvSpPr>
                        <wps:spPr bwMode="auto">
                          <a:xfrm>
                            <a:off x="751839" y="182245"/>
                            <a:ext cx="18288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SCK</w:t>
                              </w:r>
                            </w:p>
                          </w:txbxContent>
                        </wps:txbx>
                        <wps:bodyPr rot="0" vert="horz" wrap="none" lIns="0" tIns="0" rIns="0" bIns="0" anchor="t" anchorCtr="0">
                          <a:spAutoFit/>
                        </wps:bodyPr>
                      </wps:wsp>
                      <wps:wsp>
                        <wps:cNvPr id="2494" name="Rectangle 316"/>
                        <wps:cNvSpPr>
                          <a:spLocks noChangeArrowheads="1"/>
                        </wps:cNvSpPr>
                        <wps:spPr bwMode="auto">
                          <a:xfrm>
                            <a:off x="751839" y="482600"/>
                            <a:ext cx="12382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55A1" w:rsidRDefault="00FF55A1">
                              <w:r>
                                <w:rPr>
                                  <w:rFonts w:ascii="Arial" w:hAnsi="Arial" w:cs="Arial"/>
                                  <w:color w:val="000000"/>
                                  <w:sz w:val="14"/>
                                  <w:szCs w:val="14"/>
                                </w:rPr>
                                <w:t>SD</w:t>
                              </w:r>
                            </w:p>
                          </w:txbxContent>
                        </wps:txbx>
                        <wps:bodyPr rot="0" vert="horz" wrap="none" lIns="0" tIns="0" rIns="0" bIns="0" anchor="t" anchorCtr="0">
                          <a:spAutoFit/>
                        </wps:bodyPr>
                      </wps:wsp>
                    </wpc:wpc>
                  </a:graphicData>
                </a:graphic>
              </wp:inline>
            </w:drawing>
          </mc:Choice>
          <mc:Fallback>
            <w:pict>
              <v:group w14:anchorId="056F43AC" id="Canvas 2495" o:spid="_x0000_s2208" editas="canvas" style="width:429pt;height:64.5pt;mso-position-horizontal-relative:char;mso-position-vertical-relative:line" coordsize="5448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">
                <v:shape id="_x0000_s2209" type="#_x0000_t75" style="position:absolute;width:54483;height:8191;visibility:visible;mso-wrap-style:square">
                  <v:fill o:detectmouseclick="t"/>
                  <v:path o:connecttype="none"/>
                </v:shape>
                <v:line id="Line 227" o:spid="_x0000_s2210" style="position:absolute;visibility:visible;mso-wrap-style:square" from="9658,3003" to="1038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" strokeweight=".4pt">
                  <v:stroke joinstyle="miter" endcap="square"/>
                </v:line>
                <v:line id="Line 228" o:spid="_x0000_s2211" style="position:absolute;flip:y;visibility:visible;mso-wrap-style:square" from="10388,1498" to="10725,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" strokeweight=".4pt">
                  <v:stroke joinstyle="miter" endcap="square"/>
                </v:line>
                <v:line id="Line 229" o:spid="_x0000_s2212" style="position:absolute;visibility:visible;mso-wrap-style:square" from="10725,1498" to="13538,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" strokeweight=".4pt">
                  <v:stroke joinstyle="miter" endcap="square"/>
                </v:line>
                <v:line id="Line 230" o:spid="_x0000_s2213" style="position:absolute;visibility:visible;mso-wrap-style:square" from="13538,1498" to="1387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" strokeweight=".4pt">
                  <v:stroke joinstyle="miter" endcap="square"/>
                </v:line>
                <v:line id="Line 231" o:spid="_x0000_s2214" style="position:absolute;visibility:visible;mso-wrap-style:square" from="13874,3003" to="1669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" strokeweight=".4pt">
                  <v:stroke joinstyle="miter" endcap="square"/>
                </v:line>
                <v:line id="Line 232" o:spid="_x0000_s2215" style="position:absolute;flip:y;visibility:visible;mso-wrap-style:square" from="16694,1498" to="16973,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" strokeweight=".4pt">
                  <v:stroke joinstyle="miter" endcap="square"/>
                </v:line>
                <v:line id="Line 233" o:spid="_x0000_s2216" style="position:absolute;visibility:visible;mso-wrap-style:square" from="16973,1498" to="19786,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" strokeweight=".4pt">
                  <v:stroke joinstyle="miter" endcap="square"/>
                </v:line>
                <v:line id="Line 234" o:spid="_x0000_s2217" style="position:absolute;visibility:visible;mso-wrap-style:square" from="19786,1498" to="20123,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" strokeweight=".4pt">
                  <v:stroke joinstyle="miter" endcap="square"/>
                </v:line>
                <v:line id="Line 235" o:spid="_x0000_s2218" style="position:absolute;visibility:visible;mso-wrap-style:square" from="20123,3003" to="22942,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" strokeweight=".4pt">
                  <v:stroke joinstyle="miter" endcap="square"/>
                </v:line>
                <v:line id="Line 236" o:spid="_x0000_s2219" style="position:absolute;flip:y;visibility:visible;mso-wrap-style:square" from="22942,1498" to="2322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" strokeweight=".4pt">
                  <v:stroke joinstyle="miter" endcap="square"/>
                </v:line>
                <v:line id="Line 237" o:spid="_x0000_s2220" style="position:absolute;visibility:visible;mso-wrap-style:square" from="23221,1498" to="26034,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" strokeweight=".4pt">
                  <v:stroke joinstyle="miter" endcap="square"/>
                </v:line>
                <v:line id="Line 238" o:spid="_x0000_s2221" style="position:absolute;visibility:visible;mso-wrap-style:square" from="26034,1498" to="2637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" strokeweight=".4pt">
                  <v:stroke joinstyle="miter" endcap="square"/>
                </v:line>
                <v:line id="Line 239" o:spid="_x0000_s2222" style="position:absolute;visibility:visible;mso-wrap-style:square" from="26371,3003" to="29190,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" strokeweight=".4pt">
                  <v:stroke joinstyle="miter" endcap="square"/>
                </v:line>
                <v:line id="Line 240" o:spid="_x0000_s2223" style="position:absolute;flip:y;visibility:visible;mso-wrap-style:square" from="29190,1498" to="29470,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" strokeweight=".4pt">
                  <v:stroke joinstyle="miter" endcap="square"/>
                </v:line>
                <v:line id="Line 241" o:spid="_x0000_s2224" style="position:absolute;visibility:visible;mso-wrap-style:square" from="29470,1498" to="32283,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" strokeweight=".4pt">
                  <v:stroke joinstyle="miter" endcap="square"/>
                </v:line>
                <v:line id="Line 242" o:spid="_x0000_s2225" style="position:absolute;visibility:visible;mso-wrap-style:square" from="32283,1498" to="3261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" strokeweight=".4pt">
                  <v:stroke joinstyle="miter" endcap="square"/>
                </v:line>
                <v:line id="Line 243" o:spid="_x0000_s2226" style="position:absolute;visibility:visible;mso-wrap-style:square" from="32619,3003" to="35439,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" strokeweight=".4pt">
                  <v:stroke joinstyle="miter" endcap="square"/>
                </v:line>
                <v:line id="Line 244" o:spid="_x0000_s2227" style="position:absolute;flip:y;visibility:visible;mso-wrap-style:square" from="35439,1498" to="3571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" strokeweight=".4pt">
                  <v:stroke joinstyle="miter" endcap="square"/>
                </v:line>
                <v:line id="Line 245" o:spid="_x0000_s2228" style="position:absolute;visibility:visible;mso-wrap-style:square" from="35718,1498" to="38531,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" strokeweight=".4pt">
                  <v:stroke joinstyle="miter" endcap="square"/>
                </v:line>
                <v:line id="Line 246" o:spid="_x0000_s2229" style="position:absolute;visibility:visible;mso-wrap-style:square" from="38531,1498" to="38868,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" strokeweight=".4pt">
                  <v:stroke joinstyle="miter" endcap="square"/>
                </v:line>
                <v:line id="Line 247" o:spid="_x0000_s2230" style="position:absolute;visibility:visible;mso-wrap-style:square" from="38868,3003" to="41687,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" strokeweight=".4pt">
                  <v:stroke joinstyle="miter" endcap="square"/>
                </v:line>
                <v:line id="Line 248" o:spid="_x0000_s2231" style="position:absolute;flip:y;visibility:visible;mso-wrap-style:square" from="41687,1498" to="42024,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" strokeweight=".4pt">
                  <v:stroke joinstyle="miter" endcap="square"/>
                </v:line>
                <v:line id="Line 249" o:spid="_x0000_s2232" style="position:absolute;visibility:visible;mso-wrap-style:square" from="42024,1498" to="44837,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" strokeweight=".4pt">
                  <v:stroke joinstyle="miter" endcap="square"/>
                </v:line>
                <v:line id="Line 250" o:spid="_x0000_s2233" style="position:absolute;visibility:visible;mso-wrap-style:square" from="44837,1498" to="45116,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" strokeweight=".4pt">
                  <v:stroke joinstyle="miter" endcap="square"/>
                </v:line>
                <v:line id="Line 251" o:spid="_x0000_s2234" style="position:absolute;visibility:visible;mso-wrap-style:square" from="45116,3003" to="48101,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" strokeweight=".4pt">
                  <v:stroke joinstyle="miter" endcap="square"/>
                </v:line>
                <v:line id="Line 252" o:spid="_x0000_s2235" style="position:absolute;visibility:visible;mso-wrap-style:square" from="9658,6007" to="11963,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" strokeweight=".4pt">
                  <v:stroke joinstyle="miter" endcap="square"/>
                </v:line>
                <v:line id="Line 253" o:spid="_x0000_s2236" style="position:absolute;visibility:visible;mso-wrap-style:square" from="9658,4502" to="11963,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" strokeweight=".4pt">
                  <v:stroke joinstyle="miter" endcap="square"/>
                </v:line>
                <v:rect id="Rectangle 254" o:spid="_x0000_s2237" style="position:absolute;left:10331;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" filled="f" stroked="f">
                  <v:textbox style="mso-fit-shape-to-text:t" inset="0,0,0,0">
                    <w:txbxContent>
                      <w:p w:rsidR="00FF55A1" w:rsidRDefault="00FF55A1">
                        <w:r>
                          <w:rPr>
                            <w:rFonts w:ascii="Arial" w:hAnsi="Arial" w:cs="Arial"/>
                            <w:color w:val="000000"/>
                            <w:sz w:val="14"/>
                            <w:szCs w:val="14"/>
                          </w:rPr>
                          <w:t>D0</w:t>
                        </w:r>
                      </w:p>
                    </w:txbxContent>
                  </v:textbox>
                </v:rect>
                <v:line id="Line 255" o:spid="_x0000_s2238" style="position:absolute;flip:y;visibility:visible;mso-wrap-style:square" from="11963,4502" to="1229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" strokeweight=".4pt">
                  <v:stroke joinstyle="miter" endcap="square"/>
                </v:line>
                <v:line id="Line 256" o:spid="_x0000_s2239" style="position:absolute;visibility:visible;mso-wrap-style:square" from="11963,4502" to="1229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" strokeweight=".4pt">
                  <v:stroke joinstyle="miter" endcap="square"/>
                </v:line>
                <v:line id="Line 257" o:spid="_x0000_s2240" style="position:absolute;visibility:visible;mso-wrap-style:square" from="12299,6007" to="1511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" strokeweight=".4pt">
                  <v:stroke joinstyle="miter" endcap="square"/>
                </v:line>
                <v:line id="Line 258" o:spid="_x0000_s2241" style="position:absolute;visibility:visible;mso-wrap-style:square" from="12299,4502" to="15112,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" strokeweight=".4pt">
                  <v:stroke joinstyle="miter" endcap="square"/>
                </v:line>
                <v:rect id="Rectangle 259" o:spid="_x0000_s2242" style="position:absolute;left:13258;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" filled="f" stroked="f">
                  <v:textbox style="mso-fit-shape-to-text:t" inset="0,0,0,0">
                    <w:txbxContent>
                      <w:p w:rsidR="00FF55A1" w:rsidRDefault="00FF55A1">
                        <w:r>
                          <w:rPr>
                            <w:rFonts w:ascii="Arial" w:hAnsi="Arial" w:cs="Arial"/>
                            <w:color w:val="000000"/>
                            <w:sz w:val="14"/>
                            <w:szCs w:val="14"/>
                          </w:rPr>
                          <w:t>D1</w:t>
                        </w:r>
                      </w:p>
                    </w:txbxContent>
                  </v:textbox>
                </v:rect>
                <v:line id="Line 260" o:spid="_x0000_s2243" style="position:absolute;flip:y;visibility:visible;mso-wrap-style:square" from="15112,4502" to="1539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" strokeweight=".4pt">
                  <v:stroke joinstyle="miter" endcap="square"/>
                </v:line>
                <v:line id="Line 261" o:spid="_x0000_s2244" style="position:absolute;visibility:visible;mso-wrap-style:square" from="15112,4502" to="1539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" strokeweight=".4pt">
                  <v:stroke joinstyle="miter" endcap="square"/>
                </v:line>
                <v:line id="Line 262" o:spid="_x0000_s2245" style="position:absolute;visibility:visible;mso-wrap-style:square" from="15398,6007" to="1821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" strokeweight=".4pt">
                  <v:stroke joinstyle="miter" endcap="square"/>
                </v:line>
                <v:line id="Line 263" o:spid="_x0000_s2246" style="position:absolute;visibility:visible;mso-wrap-style:square" from="15398,4502" to="1821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" strokeweight=".4pt">
                  <v:stroke joinstyle="miter" endcap="square"/>
                </v:line>
                <v:rect id="Rectangle 264" o:spid="_x0000_s2247" style="position:absolute;left:16351;top:4826;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D2</w:t>
                        </w:r>
                      </w:p>
                    </w:txbxContent>
                  </v:textbox>
                </v:rect>
                <v:line id="Line 265" o:spid="_x0000_s2248" style="position:absolute;flip:y;visibility:visible;mso-wrap-style:square" from="18211,4502" to="1854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" strokeweight=".4pt">
                  <v:stroke joinstyle="miter" endcap="square"/>
                </v:line>
                <v:line id="Line 266" o:spid="_x0000_s2249" style="position:absolute;visibility:visible;mso-wrap-style:square" from="18211,4502" to="1854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" strokeweight=".4pt">
                  <v:stroke joinstyle="miter" endcap="square"/>
                </v:line>
                <v:line id="Line 267" o:spid="_x0000_s2250" style="position:absolute;visibility:visible;mso-wrap-style:square" from="18548,6007" to="2136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" strokeweight=".4pt">
                  <v:stroke joinstyle="miter" endcap="square"/>
                </v:line>
                <v:line id="Line 268" o:spid="_x0000_s2251" style="position:absolute;visibility:visible;mso-wrap-style:square" from="18548,4502" to="2136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" strokeweight=".4pt">
                  <v:stroke joinstyle="miter" endcap="square"/>
                </v:line>
                <v:rect id="Rectangle 269" o:spid="_x0000_s2252" style="position:absolute;left:19507;top:4826;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D3</w:t>
                        </w:r>
                      </w:p>
                    </w:txbxContent>
                  </v:textbox>
                </v:rect>
                <v:line id="Line 270" o:spid="_x0000_s2253" style="position:absolute;flip:y;visibility:visible;mso-wrap-style:square" from="21361,4502" to="21647,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" strokeweight=".4pt">
                  <v:stroke joinstyle="miter" endcap="square"/>
                </v:line>
                <v:line id="Line 271" o:spid="_x0000_s2254" style="position:absolute;visibility:visible;mso-wrap-style:square" from="21361,4502" to="21647,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" strokeweight=".4pt">
                  <v:stroke joinstyle="miter" endcap="square"/>
                </v:line>
                <v:line id="Line 272" o:spid="_x0000_s2255" style="position:absolute;visibility:visible;mso-wrap-style:square" from="21647,6007" to="24460,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" strokeweight=".4pt">
                  <v:stroke joinstyle="miter" endcap="square"/>
                </v:line>
                <v:line id="Line 273" o:spid="_x0000_s2256" style="position:absolute;visibility:visible;mso-wrap-style:square" from="21647,4502" to="24460,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" strokeweight=".4pt">
                  <v:stroke joinstyle="miter" endcap="square"/>
                </v:line>
                <v:rect id="Rectangle 274" o:spid="_x0000_s2257" style="position:absolute;left:22599;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" filled="f" stroked="f">
                  <v:textbox style="mso-fit-shape-to-text:t" inset="0,0,0,0">
                    <w:txbxContent>
                      <w:p w:rsidR="00FF55A1" w:rsidRDefault="00FF55A1">
                        <w:r>
                          <w:rPr>
                            <w:rFonts w:ascii="Arial" w:hAnsi="Arial" w:cs="Arial"/>
                            <w:color w:val="000000"/>
                            <w:sz w:val="14"/>
                            <w:szCs w:val="14"/>
                          </w:rPr>
                          <w:t>D4</w:t>
                        </w:r>
                      </w:p>
                    </w:txbxContent>
                  </v:textbox>
                </v:rect>
                <v:line id="Line 275" o:spid="_x0000_s2258" style="position:absolute;flip:y;visibility:visible;mso-wrap-style:square" from="24460,4502" to="24796,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" strokeweight=".4pt">
                  <v:stroke joinstyle="miter" endcap="square"/>
                </v:line>
                <v:line id="Line 276" o:spid="_x0000_s2259" style="position:absolute;visibility:visible;mso-wrap-style:square" from="24460,4502" to="24796,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" strokeweight=".4pt">
                  <v:stroke joinstyle="miter" endcap="square"/>
                </v:line>
                <v:line id="Line 277" o:spid="_x0000_s2260" style="position:absolute;visibility:visible;mso-wrap-style:square" from="24796,6007" to="2760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" strokeweight=".4pt">
                  <v:stroke joinstyle="miter" endcap="square"/>
                </v:line>
                <v:line id="Line 278" o:spid="_x0000_s2261" style="position:absolute;visibility:visible;mso-wrap-style:square" from="24796,4502" to="27609,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" strokeweight=".4pt">
                  <v:stroke joinstyle="miter" endcap="square"/>
                </v:line>
                <v:rect id="Rectangle 279" o:spid="_x0000_s2262" style="position:absolute;left:25755;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" filled="f" stroked="f">
                  <v:textbox style="mso-fit-shape-to-text:t" inset="0,0,0,0">
                    <w:txbxContent>
                      <w:p w:rsidR="00FF55A1" w:rsidRDefault="00FF55A1">
                        <w:r>
                          <w:rPr>
                            <w:rFonts w:ascii="Arial" w:hAnsi="Arial" w:cs="Arial"/>
                            <w:color w:val="000000"/>
                            <w:sz w:val="14"/>
                            <w:szCs w:val="14"/>
                          </w:rPr>
                          <w:t>D5</w:t>
                        </w:r>
                      </w:p>
                    </w:txbxContent>
                  </v:textbox>
                </v:rect>
                <v:line id="Line 280" o:spid="_x0000_s2263" style="position:absolute;flip:y;visibility:visible;mso-wrap-style:square" from="27609,4502" to="2795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" strokeweight=".4pt">
                  <v:stroke joinstyle="miter" endcap="square"/>
                </v:line>
                <v:line id="Line 281" o:spid="_x0000_s2264" style="position:absolute;visibility:visible;mso-wrap-style:square" from="27609,4502" to="2795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" strokeweight=".4pt">
                  <v:stroke joinstyle="miter" endcap="square"/>
                </v:line>
                <v:line id="Line 282" o:spid="_x0000_s2265" style="position:absolute;visibility:visible;mso-wrap-style:square" from="27952,6007" to="30765,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" strokeweight=".4pt">
                  <v:stroke joinstyle="miter" endcap="square"/>
                </v:line>
                <v:line id="Line 283" o:spid="_x0000_s2266" style="position:absolute;visibility:visible;mso-wrap-style:square" from="27952,4502" to="30765,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" strokeweight=".4pt">
                  <v:stroke joinstyle="miter" endcap="square"/>
                </v:line>
                <v:rect id="Rectangle 284" o:spid="_x0000_s2267" style="position:absolute;left:28905;top:4826;width:1136;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D6</w:t>
                        </w:r>
                      </w:p>
                    </w:txbxContent>
                  </v:textbox>
                </v:rect>
                <v:line id="Line 285" o:spid="_x0000_s2268" style="position:absolute;flip:y;visibility:visible;mso-wrap-style:square" from="30765,4502" to="31045,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" strokeweight=".4pt">
                  <v:stroke joinstyle="miter" endcap="square"/>
                </v:line>
                <v:line id="Line 286" o:spid="_x0000_s2269" style="position:absolute;visibility:visible;mso-wrap-style:square" from="30765,4502" to="31045,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" strokeweight=".4pt">
                  <v:stroke joinstyle="miter" endcap="square"/>
                </v:line>
                <v:line id="Line 287" o:spid="_x0000_s2270" style="position:absolute;visibility:visible;mso-wrap-style:square" from="31045,6007" to="33858,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" strokeweight=".4pt">
                  <v:stroke joinstyle="miter" endcap="square"/>
                </v:line>
                <v:line id="Line 288" o:spid="_x0000_s2271" style="position:absolute;visibility:visible;mso-wrap-style:square" from="31045,4502" to="338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" strokeweight=".4pt">
                  <v:stroke joinstyle="miter" endcap="square"/>
                </v:line>
                <v:rect id="Rectangle 289" o:spid="_x0000_s2272" style="position:absolute;left:32003;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D7</w:t>
                        </w:r>
                      </w:p>
                    </w:txbxContent>
                  </v:textbox>
                </v:rect>
                <v:line id="Line 290" o:spid="_x0000_s2273" style="position:absolute;flip:y;visibility:visible;mso-wrap-style:square" from="33858,4502" to="3420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" strokeweight=".4pt">
                  <v:stroke joinstyle="miter" endcap="square"/>
                </v:line>
                <v:line id="Line 291" o:spid="_x0000_s2274" style="position:absolute;visibility:visible;mso-wrap-style:square" from="33858,4502" to="3420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" strokeweight=".4pt">
                  <v:stroke joinstyle="miter" endcap="square"/>
                </v:line>
                <v:line id="Line 292" o:spid="_x0000_s2275" style="position:absolute;visibility:visible;mso-wrap-style:square" from="34201,6007" to="37014,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" strokeweight=".4pt">
                  <v:stroke joinstyle="miter" endcap="square"/>
                </v:line>
                <v:line id="Line 293" o:spid="_x0000_s2276" style="position:absolute;visibility:visible;mso-wrap-style:square" from="34201,4502" to="37014,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" strokeweight=".4pt">
                  <v:stroke joinstyle="miter" endcap="square"/>
                </v:line>
                <v:rect id="Rectangle 294" o:spid="_x0000_s2277" style="position:absolute;left:35153;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D8</w:t>
                        </w:r>
                      </w:p>
                    </w:txbxContent>
                  </v:textbox>
                </v:rect>
                <v:line id="Line 295" o:spid="_x0000_s2278" style="position:absolute;flip:y;visibility:visible;mso-wrap-style:square" from="37014,4502" to="37293,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" strokeweight=".4pt">
                  <v:stroke joinstyle="miter" endcap="square"/>
                </v:line>
                <v:line id="Line 296" o:spid="_x0000_s2279" style="position:absolute;visibility:visible;mso-wrap-style:square" from="37014,4502" to="37293,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" strokeweight=".4pt">
                  <v:stroke joinstyle="miter" endcap="square"/>
                </v:line>
                <v:line id="Line 297" o:spid="_x0000_s2280" style="position:absolute;visibility:visible;mso-wrap-style:square" from="37293,6007" to="40106,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" strokeweight=".4pt">
                  <v:stroke joinstyle="miter" endcap="square"/>
                </v:line>
                <v:line id="Line 298" o:spid="_x0000_s2281" style="position:absolute;visibility:visible;mso-wrap-style:square" from="37293,4502" to="40106,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" strokeweight=".4pt">
                  <v:stroke joinstyle="miter" endcap="square"/>
                </v:line>
                <v:rect id="Rectangle 299" o:spid="_x0000_s2282" style="position:absolute;left:38252;top:4826;width:1137;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D9</w:t>
                        </w:r>
                      </w:p>
                    </w:txbxContent>
                  </v:textbox>
                </v:rect>
                <v:line id="Line 300" o:spid="_x0000_s2283" style="position:absolute;flip:y;visibility:visible;mso-wrap-style:square" from="40106,4502" to="4044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" strokeweight=".4pt">
                  <v:stroke joinstyle="miter" endcap="square"/>
                </v:line>
                <v:line id="Line 301" o:spid="_x0000_s2284" style="position:absolute;visibility:visible;mso-wrap-style:square" from="40106,4502" to="40449,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" strokeweight=".4pt">
                  <v:stroke joinstyle="miter" endcap="square"/>
                </v:line>
                <v:line id="Line 302" o:spid="_x0000_s2285" style="position:absolute;visibility:visible;mso-wrap-style:square" from="40449,6007" to="43262,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" strokeweight=".4pt">
                  <v:stroke joinstyle="miter" endcap="square"/>
                </v:line>
                <v:line id="Line 303" o:spid="_x0000_s2286" style="position:absolute;visibility:visible;mso-wrap-style:square" from="40449,4502" to="43262,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" strokeweight=".4pt">
                  <v:stroke joinstyle="miter" endcap="square"/>
                </v:line>
                <v:rect id="Rectangle 304" o:spid="_x0000_s2287" style="position:absolute;left:41236;top:4826;width:163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" filled="f" stroked="f">
                  <v:textbox style="mso-fit-shape-to-text:t" inset="0,0,0,0">
                    <w:txbxContent>
                      <w:p w:rsidR="00FF55A1" w:rsidRDefault="00FF55A1">
                        <w:r>
                          <w:rPr>
                            <w:rFonts w:ascii="Arial" w:hAnsi="Arial" w:cs="Arial"/>
                            <w:color w:val="000000"/>
                            <w:sz w:val="14"/>
                            <w:szCs w:val="14"/>
                          </w:rPr>
                          <w:t>D10</w:t>
                        </w:r>
                      </w:p>
                    </w:txbxContent>
                  </v:textbox>
                </v:rect>
                <v:line id="Line 305" o:spid="_x0000_s2288" style="position:absolute;flip:y;visibility:visible;mso-wrap-style:square" from="43262,4502" to="4354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" strokeweight=".4pt">
                  <v:stroke joinstyle="miter" endcap="square"/>
                </v:line>
                <v:line id="Line 306" o:spid="_x0000_s2289" style="position:absolute;visibility:visible;mso-wrap-style:square" from="43262,4502" to="4354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" strokeweight=".4pt">
                  <v:stroke joinstyle="miter" endcap="square"/>
                </v:line>
                <v:line id="Line 307" o:spid="_x0000_s2290" style="position:absolute;visibility:visible;mso-wrap-style:square" from="43541,6007" to="46354,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" strokeweight=".4pt">
                  <v:stroke joinstyle="miter" endcap="square"/>
                </v:line>
                <v:line id="Line 308" o:spid="_x0000_s2291" style="position:absolute;visibility:visible;mso-wrap-style:square" from="43541,4502" to="46354,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" strokeweight=".4pt">
                  <v:stroke joinstyle="miter" endcap="square"/>
                </v:line>
                <v:rect id="Rectangle 309" o:spid="_x0000_s2292" style="position:absolute;left:44329;top:4826;width:1632;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D11</w:t>
                        </w:r>
                      </w:p>
                    </w:txbxContent>
                  </v:textbox>
                </v:rect>
                <v:line id="Line 310" o:spid="_x0000_s2293" style="position:absolute;flip:y;visibility:visible;mso-wrap-style:square" from="46354,4502" to="46697,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" strokeweight=".4pt">
                  <v:stroke joinstyle="miter" endcap="square"/>
                </v:line>
                <v:line id="Line 311" o:spid="_x0000_s2294" style="position:absolute;visibility:visible;mso-wrap-style:square" from="46354,4502" to="46697,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" strokeweight=".4pt">
                  <v:stroke joinstyle="miter" endcap="square"/>
                </v:line>
                <v:line id="Line 312" o:spid="_x0000_s2295" style="position:absolute;visibility:visible;mso-wrap-style:square" from="46697,6007" to="48101,6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" strokeweight=".4pt">
                  <v:stroke joinstyle="miter" endcap="square"/>
                </v:line>
                <v:line id="Line 313" o:spid="_x0000_s2296" style="position:absolute;visibility:visible;mso-wrap-style:square" from="46697,4502" to="48101,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" strokeweight=".4pt">
                  <v:stroke joinstyle="miter" endcap="square"/>
                </v:line>
                <v:rect id="Rectangle 315" o:spid="_x0000_s2297" style="position:absolute;left:7518;top:1822;width:1829;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SCK</w:t>
                        </w:r>
                      </w:p>
                    </w:txbxContent>
                  </v:textbox>
                </v:rect>
                <v:rect id="Rectangle 316" o:spid="_x0000_s2298" style="position:absolute;left:7518;top:4826;width:1238;height:2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" filled="f" stroked="f">
                  <v:textbox style="mso-fit-shape-to-text:t" inset="0,0,0,0">
                    <w:txbxContent>
                      <w:p w:rsidR="00FF55A1" w:rsidRDefault="00FF55A1">
                        <w:r>
                          <w:rPr>
                            <w:rFonts w:ascii="Arial" w:hAnsi="Arial" w:cs="Arial"/>
                            <w:color w:val="000000"/>
                            <w:sz w:val="14"/>
                            <w:szCs w:val="14"/>
                          </w:rPr>
                          <w:t>SD</w:t>
                        </w:r>
                      </w:p>
                    </w:txbxContent>
                  </v:textbox>
                </v:rect>
                <w10:anchorlock/>
              </v:group>
            </w:pict>
          </mc:Fallback>
        </mc:AlternateContent>
      </w:r>
    </w:p>
    <w:p w:rsidR="00572E63" w:rsidRDefault="00572E63" w:rsidP="00572E63">
      <w:pPr>
        <w:pStyle w:val="Caption"/>
      </w:pPr>
      <w:r>
        <w:t xml:space="preserve">Figure </w:t>
      </w:r>
      <w:fldSimple w:instr=" SEQ Figure \* ARABIC ">
        <w:r w:rsidR="00A7149C">
          <w:rPr>
            <w:noProof/>
          </w:rPr>
          <w:t>13</w:t>
        </w:r>
      </w:fldSimple>
      <w:r>
        <w:rPr>
          <w:noProof/>
        </w:rPr>
        <w:t xml:space="preserve"> : DDR Transfer</w:t>
      </w:r>
    </w:p>
    <w:p w:rsidR="008E0D19" w:rsidRPr="008E0D19" w:rsidRDefault="008E0D19" w:rsidP="008E0D19"/>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565"/>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lastRenderedPageBreak/>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7:6</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CH3 mode select</w:t>
            </w:r>
          </w:p>
          <w:p w:rsidR="002E7219" w:rsidRDefault="002E7219" w:rsidP="00E80CDC">
            <w:pPr>
              <w:pStyle w:val="Table"/>
              <w:snapToGrid w:val="0"/>
              <w:rPr>
                <w:bCs w:val="0"/>
              </w:rPr>
            </w:pPr>
            <w:r>
              <w:rPr>
                <w:bCs w:val="0"/>
              </w:rPr>
              <w:t>00: Use clkgen0 (clock and WS generated by clkgen)</w:t>
            </w:r>
          </w:p>
          <w:p w:rsidR="002E7219" w:rsidRDefault="002E7219" w:rsidP="00E80CDC">
            <w:pPr>
              <w:pStyle w:val="Table"/>
              <w:snapToGrid w:val="0"/>
              <w:rPr>
                <w:bCs w:val="0"/>
              </w:rPr>
            </w:pPr>
            <w:r>
              <w:rPr>
                <w:bCs w:val="0"/>
              </w:rPr>
              <w:t>01: Use clkgen1 (clock and WS generated by clkgen)</w:t>
            </w:r>
          </w:p>
          <w:p w:rsidR="002E7219" w:rsidRDefault="002E7219" w:rsidP="00E80CDC">
            <w:pPr>
              <w:pStyle w:val="Table"/>
              <w:snapToGrid w:val="0"/>
              <w:rPr>
                <w:bCs w:val="0"/>
              </w:rPr>
            </w:pPr>
            <w:r>
              <w:rPr>
                <w:bCs w:val="0"/>
              </w:rPr>
              <w:t>10: External clock but internally generated WS</w:t>
            </w:r>
          </w:p>
          <w:p w:rsidR="002E7219" w:rsidRDefault="002E7219" w:rsidP="00E80CDC">
            <w:pPr>
              <w:pStyle w:val="Table"/>
              <w:snapToGrid w:val="0"/>
            </w:pPr>
            <w:r>
              <w:rPr>
                <w:bCs w:val="0"/>
              </w:rPr>
              <w:t>11: External clock and external WS</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5:4</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CH2 mode select</w:t>
            </w:r>
          </w:p>
          <w:p w:rsidR="002E7219" w:rsidRDefault="002E7219" w:rsidP="00E80CDC">
            <w:pPr>
              <w:pStyle w:val="Table"/>
              <w:snapToGrid w:val="0"/>
            </w:pPr>
            <w:r>
              <w:rPr>
                <w:bCs w:val="0"/>
              </w:rPr>
              <w:t>selects the mode of ch2. See ch3 for info.</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3:2</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CH1 mode select</w:t>
            </w:r>
          </w:p>
          <w:p w:rsidR="002E7219" w:rsidRDefault="002E7219" w:rsidP="00E80CDC">
            <w:pPr>
              <w:pStyle w:val="Table"/>
              <w:snapToGrid w:val="0"/>
            </w:pPr>
            <w:r>
              <w:rPr>
                <w:bCs w:val="0"/>
              </w:rPr>
              <w:t>selects the mode of ch2. See ch3 for info.</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CH0 mode select</w:t>
            </w:r>
          </w:p>
          <w:p w:rsidR="002E7219" w:rsidRDefault="002E7219" w:rsidP="00E80CDC">
            <w:pPr>
              <w:pStyle w:val="Table"/>
              <w:snapToGrid w:val="0"/>
            </w:pPr>
            <w:r>
              <w:rPr>
                <w:bCs w:val="0"/>
              </w:rPr>
              <w:t>selects the mode of ch2. See ch3 for info.</w:t>
            </w:r>
          </w:p>
        </w:tc>
      </w:tr>
    </w:tbl>
    <w:p w:rsidR="002E7219" w:rsidRDefault="002E7219" w:rsidP="002E7219">
      <w:pPr>
        <w:pStyle w:val="Table"/>
        <w:jc w:val="center"/>
      </w:pPr>
      <w:r>
        <w:t xml:space="preserve">Table </w:t>
      </w:r>
      <w:fldSimple w:instr=" SEQ &quot;Table&quot; \*Arabic ">
        <w:r w:rsidR="00915044">
          <w:rPr>
            <w:noProof/>
          </w:rPr>
          <w:t>18</w:t>
        </w:r>
      </w:fldSimple>
      <w:r>
        <w:t>: REG_I2S_CHMODE</w:t>
      </w:r>
    </w:p>
    <w:p w:rsidR="003965C8" w:rsidRDefault="003965C8" w:rsidP="002E7219">
      <w:pPr>
        <w:pStyle w:val="Table"/>
        <w:jc w:val="center"/>
      </w:pPr>
    </w:p>
    <w:p w:rsidR="002E7219" w:rsidRDefault="002E7219" w:rsidP="002E7219">
      <w:pPr>
        <w:pStyle w:val="Table"/>
        <w:jc w:val="center"/>
      </w:pPr>
    </w:p>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451"/>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19</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LSB First CH3</w:t>
            </w:r>
          </w:p>
          <w:p w:rsidR="002E7219" w:rsidRDefault="002E7219" w:rsidP="00E80CDC">
            <w:pPr>
              <w:pStyle w:val="Table"/>
              <w:snapToGrid w:val="0"/>
            </w:pPr>
            <w:r>
              <w:rPr>
                <w:bCs w:val="0"/>
              </w:rPr>
              <w:t>Enables LSB shifting for CH3</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18</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LSB First CH2</w:t>
            </w:r>
          </w:p>
          <w:p w:rsidR="002E7219" w:rsidRDefault="002E7219" w:rsidP="00E80CDC">
            <w:pPr>
              <w:pStyle w:val="Table"/>
              <w:snapToGrid w:val="0"/>
            </w:pPr>
            <w:r>
              <w:rPr>
                <w:bCs w:val="0"/>
              </w:rPr>
              <w:t>Enables LSB shifting for CH2</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17</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LSB First CH1</w:t>
            </w:r>
          </w:p>
          <w:p w:rsidR="002E7219" w:rsidRDefault="002E7219" w:rsidP="00E80CDC">
            <w:pPr>
              <w:pStyle w:val="Table"/>
              <w:snapToGrid w:val="0"/>
            </w:pPr>
            <w:r>
              <w:rPr>
                <w:bCs w:val="0"/>
              </w:rPr>
              <w:t>Enables LSB shifting for CH1</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16</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LSB First CH1</w:t>
            </w:r>
          </w:p>
          <w:p w:rsidR="002E7219" w:rsidRDefault="002E7219" w:rsidP="00E80CDC">
            <w:pPr>
              <w:pStyle w:val="Table"/>
              <w:snapToGrid w:val="0"/>
            </w:pPr>
            <w:r>
              <w:rPr>
                <w:bCs w:val="0"/>
              </w:rPr>
              <w:t>Enables LSB shifting for CH1</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3</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DDR Enable CH3</w:t>
            </w:r>
          </w:p>
          <w:p w:rsidR="002E7219" w:rsidRDefault="002E7219" w:rsidP="00E80CDC">
            <w:pPr>
              <w:pStyle w:val="Table"/>
              <w:snapToGrid w:val="0"/>
            </w:pPr>
            <w:r>
              <w:rPr>
                <w:bCs w:val="0"/>
              </w:rPr>
              <w:t xml:space="preserve">Enables Double Data Rate(Sampling on both edges) for CH3. </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2</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DDR Enable CH2</w:t>
            </w:r>
          </w:p>
          <w:p w:rsidR="002E7219" w:rsidRDefault="002E7219" w:rsidP="00E80CDC">
            <w:pPr>
              <w:pStyle w:val="Table"/>
              <w:snapToGrid w:val="0"/>
            </w:pPr>
            <w:r>
              <w:rPr>
                <w:bCs w:val="0"/>
              </w:rPr>
              <w:t xml:space="preserve">Enables Double Data Rate(Sampling on both edges) for CH2. </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DDR Enable CH1</w:t>
            </w:r>
          </w:p>
          <w:p w:rsidR="002E7219" w:rsidRDefault="002E7219" w:rsidP="00E80CDC">
            <w:pPr>
              <w:pStyle w:val="Table"/>
              <w:snapToGrid w:val="0"/>
            </w:pPr>
            <w:r>
              <w:rPr>
                <w:bCs w:val="0"/>
              </w:rPr>
              <w:t xml:space="preserve">Enables Double Data Rate(Sampling on both edges) for CH1. </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DDR Enable CH0</w:t>
            </w:r>
          </w:p>
          <w:p w:rsidR="002E7219" w:rsidRDefault="002E7219" w:rsidP="00E80CDC">
            <w:pPr>
              <w:pStyle w:val="Table"/>
              <w:snapToGrid w:val="0"/>
            </w:pPr>
            <w:r>
              <w:rPr>
                <w:bCs w:val="0"/>
              </w:rPr>
              <w:t xml:space="preserve">Enables Double Data Rate(Sampling on both edges) for CH0. </w:t>
            </w:r>
          </w:p>
        </w:tc>
      </w:tr>
    </w:tbl>
    <w:p w:rsidR="002E7219" w:rsidRDefault="002E7219" w:rsidP="002E7219">
      <w:pPr>
        <w:pStyle w:val="Table"/>
        <w:jc w:val="center"/>
      </w:pPr>
      <w:r>
        <w:t xml:space="preserve">Table </w:t>
      </w:r>
      <w:fldSimple w:instr=" SEQ &quot;Table&quot; \*Arabic ">
        <w:r w:rsidR="00915044">
          <w:rPr>
            <w:noProof/>
          </w:rPr>
          <w:t>19</w:t>
        </w:r>
      </w:fldSimple>
      <w:r>
        <w:t>: REG_I2S_USEDDR</w:t>
      </w:r>
    </w:p>
    <w:p w:rsidR="002E7219" w:rsidRDefault="002E7219" w:rsidP="002E7219">
      <w:pPr>
        <w:pStyle w:val="Table"/>
        <w:jc w:val="center"/>
      </w:pPr>
    </w:p>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548"/>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lastRenderedPageBreak/>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19</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SNAP Enable CH3</w:t>
            </w:r>
          </w:p>
          <w:p w:rsidR="002E7219" w:rsidRDefault="002E7219" w:rsidP="00E80CDC">
            <w:pPr>
              <w:pStyle w:val="Table"/>
              <w:snapToGrid w:val="0"/>
            </w:pPr>
            <w:r>
              <w:rPr>
                <w:bCs w:val="0"/>
              </w:rPr>
              <w:t>Enables SNAP CAM mode for CH3</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18</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SNAP Enable CH2</w:t>
            </w:r>
          </w:p>
          <w:p w:rsidR="002E7219" w:rsidRDefault="002E7219" w:rsidP="00E80CDC">
            <w:pPr>
              <w:pStyle w:val="Table"/>
              <w:snapToGrid w:val="0"/>
            </w:pPr>
            <w:r>
              <w:rPr>
                <w:bCs w:val="0"/>
              </w:rPr>
              <w:t>Enables SNAP CAM mode for CH2</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17</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SNAP Enable CH1</w:t>
            </w:r>
          </w:p>
          <w:p w:rsidR="002E7219" w:rsidRDefault="002E7219" w:rsidP="00E80CDC">
            <w:pPr>
              <w:pStyle w:val="Table"/>
              <w:snapToGrid w:val="0"/>
            </w:pPr>
            <w:r>
              <w:rPr>
                <w:bCs w:val="0"/>
              </w:rPr>
              <w:t>Enables SNAP CAM mode for CH1</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16</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SNAP Enable CH0</w:t>
            </w:r>
          </w:p>
          <w:p w:rsidR="002E7219" w:rsidRDefault="002E7219" w:rsidP="00E80CDC">
            <w:pPr>
              <w:pStyle w:val="Table"/>
              <w:snapToGrid w:val="0"/>
            </w:pPr>
            <w:r>
              <w:rPr>
                <w:bCs w:val="0"/>
              </w:rPr>
              <w:t>Enables SNAP CAM mode for CH0</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4:0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EXT WS</w:t>
            </w:r>
          </w:p>
          <w:p w:rsidR="002E7219" w:rsidRDefault="002E7219" w:rsidP="00E80CDC">
            <w:pPr>
              <w:pStyle w:val="Table"/>
              <w:snapToGrid w:val="0"/>
            </w:pPr>
            <w:r>
              <w:rPr>
                <w:bCs w:val="0"/>
              </w:rPr>
              <w:t>When using EXT Clock and internal WS selects after how many bits the WS is toggled. The value written here is num bits – 1.</w:t>
            </w:r>
          </w:p>
        </w:tc>
      </w:tr>
    </w:tbl>
    <w:p w:rsidR="002E7219" w:rsidRDefault="002E7219" w:rsidP="002E7219">
      <w:pPr>
        <w:pStyle w:val="Table"/>
        <w:jc w:val="center"/>
      </w:pPr>
      <w:r>
        <w:t xml:space="preserve">Table </w:t>
      </w:r>
      <w:fldSimple w:instr=" SEQ &quot;Table&quot; \*Arabic ">
        <w:r w:rsidR="00915044">
          <w:rPr>
            <w:noProof/>
          </w:rPr>
          <w:t>20</w:t>
        </w:r>
      </w:fldSimple>
      <w:r>
        <w:t>: REG_I2S_EXT_SETUP</w:t>
      </w:r>
    </w:p>
    <w:p w:rsidR="002E7219" w:rsidRDefault="002E7219" w:rsidP="002E7219">
      <w:pPr>
        <w:pStyle w:val="Table"/>
        <w:jc w:val="center"/>
      </w:pPr>
    </w:p>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561"/>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31:16</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CLKGEN0 CLKDIV</w:t>
            </w:r>
          </w:p>
          <w:p w:rsidR="002E7219" w:rsidRDefault="002E7219" w:rsidP="00E80CDC">
            <w:pPr>
              <w:pStyle w:val="Table"/>
              <w:snapToGrid w:val="0"/>
            </w:pPr>
            <w:r>
              <w:rPr>
                <w:bCs w:val="0"/>
              </w:rPr>
              <w:t>Sets the clock divider ratio for clockgen0</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5:4</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CLKGEN0 ENABLE</w:t>
            </w:r>
          </w:p>
          <w:p w:rsidR="002E7219" w:rsidRDefault="002E7219" w:rsidP="00E80CDC">
            <w:pPr>
              <w:pStyle w:val="Table"/>
              <w:snapToGrid w:val="0"/>
            </w:pPr>
            <w:r>
              <w:rPr>
                <w:bCs w:val="0"/>
              </w:rPr>
              <w:t>When set enables the clkgen0 clock and ws generator.</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4:0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CLKGEN0 WS</w:t>
            </w:r>
          </w:p>
          <w:p w:rsidR="002E7219" w:rsidRDefault="002E7219" w:rsidP="00E80CDC">
            <w:pPr>
              <w:pStyle w:val="Table"/>
              <w:snapToGrid w:val="0"/>
            </w:pPr>
            <w:r>
              <w:rPr>
                <w:bCs w:val="0"/>
              </w:rPr>
              <w:t>Selects after how many bits the WS is toggled. The value written here is num bits – 1.</w:t>
            </w:r>
          </w:p>
        </w:tc>
      </w:tr>
    </w:tbl>
    <w:p w:rsidR="002E7219" w:rsidRDefault="002E7219" w:rsidP="002E7219">
      <w:pPr>
        <w:pStyle w:val="Table"/>
        <w:jc w:val="center"/>
      </w:pPr>
      <w:r>
        <w:t xml:space="preserve">Table </w:t>
      </w:r>
      <w:fldSimple w:instr=" SEQ &quot;Table&quot; \*Arabic ">
        <w:r w:rsidR="00915044">
          <w:rPr>
            <w:noProof/>
          </w:rPr>
          <w:t>21</w:t>
        </w:r>
      </w:fldSimple>
      <w:r>
        <w:t>: REG_I2S_CFG0_SETUP</w:t>
      </w:r>
    </w:p>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550"/>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31:16</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CLKGEN1 CLKDIV</w:t>
            </w:r>
          </w:p>
          <w:p w:rsidR="002E7219" w:rsidRDefault="002E7219" w:rsidP="00E80CDC">
            <w:pPr>
              <w:pStyle w:val="Table"/>
              <w:snapToGrid w:val="0"/>
            </w:pPr>
            <w:r>
              <w:rPr>
                <w:bCs w:val="0"/>
              </w:rPr>
              <w:t>Sets the clock divider ratio for clockgen1</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5:4</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CLKGEN1 ENABLE</w:t>
            </w:r>
          </w:p>
          <w:p w:rsidR="002E7219" w:rsidRDefault="002E7219" w:rsidP="00E80CDC">
            <w:pPr>
              <w:pStyle w:val="Table"/>
              <w:snapToGrid w:val="0"/>
            </w:pPr>
            <w:r>
              <w:rPr>
                <w:bCs w:val="0"/>
              </w:rPr>
              <w:t>When set enables the clkgen1 clock and ws generator.</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4:0</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CLKGEN1 WS</w:t>
            </w:r>
          </w:p>
          <w:p w:rsidR="002E7219" w:rsidRDefault="002E7219" w:rsidP="00E80CDC">
            <w:pPr>
              <w:pStyle w:val="Table"/>
              <w:snapToGrid w:val="0"/>
            </w:pPr>
            <w:r>
              <w:rPr>
                <w:bCs w:val="0"/>
              </w:rPr>
              <w:t>Selects after how many bits the WS is toggled. The value written here is num bits – 1.</w:t>
            </w:r>
          </w:p>
        </w:tc>
      </w:tr>
    </w:tbl>
    <w:p w:rsidR="002E7219" w:rsidRDefault="002E7219" w:rsidP="002E7219">
      <w:pPr>
        <w:pStyle w:val="Table"/>
        <w:jc w:val="center"/>
      </w:pPr>
      <w:r>
        <w:t xml:space="preserve">Table </w:t>
      </w:r>
      <w:fldSimple w:instr=" SEQ &quot;Table&quot; \*Arabic ">
        <w:r w:rsidR="00915044">
          <w:rPr>
            <w:noProof/>
          </w:rPr>
          <w:t>22</w:t>
        </w:r>
      </w:fldSimple>
      <w:r>
        <w:t>: REG_I2S_CFG1_SETUP</w:t>
      </w:r>
    </w:p>
    <w:p w:rsidR="002E7219" w:rsidRDefault="002E7219" w:rsidP="004C0319">
      <w:pPr>
        <w:pStyle w:val="Heading2"/>
      </w:pPr>
      <w:bookmarkStart w:id="43" w:name="_Toc443927288"/>
      <w:bookmarkStart w:id="44" w:name="_Toc444245344"/>
      <w:r w:rsidRPr="004C0319">
        <w:lastRenderedPageBreak/>
        <w:t>I2C</w:t>
      </w:r>
      <w:bookmarkEnd w:id="43"/>
      <w:bookmarkEnd w:id="44"/>
    </w:p>
    <w:p w:rsidR="00AF5E8C" w:rsidRDefault="00AF5E8C" w:rsidP="00AF5E8C">
      <w:r>
        <w:t>I²C (Inter-Integrated Circuit), is a multi-master, multi-slave, single-ended, serial computer bus invented by Philips Semiconductor (now NXP Semiconductors). It is typically used for attaching lower-speed peripheral ICs to processors and microcontrollers.</w:t>
      </w:r>
    </w:p>
    <w:p w:rsidR="00AF5E8C" w:rsidRDefault="00AF5E8C" w:rsidP="00AF5E8C">
      <w:r>
        <w:t>I²C uses only two bidirectional open-drain lines, Serial Data Line (SDA) and Serial Clock Line (SCL), pulled up with resistors.</w:t>
      </w:r>
    </w:p>
    <w:p w:rsidR="00AF5E8C" w:rsidRDefault="00AF5E8C" w:rsidP="00AF5E8C">
      <w:r>
        <w:t>The I²C reference design has a 7-bit or a 10-bit (depending on the device used) address space. Common I²C bus speeds are the 100 kbit/s standard mode and the 10 kbit/s low-speed mode, but arbitrarily low clock frequencies are also allowed. Recent revisions of I²C can host more nodes and run at faster speeds (400 kbit/s Fast mode, 1 Mbit/s Fast mode plus or Fm+, and 3.4 Mbit/s High Speed mode). In our current implementation we implement the 100Khz,400KHz and 1Mbit/s Fast mode.</w:t>
      </w:r>
    </w:p>
    <w:p w:rsidR="00AF5E8C" w:rsidRDefault="00AF5E8C" w:rsidP="00AF5E8C">
      <w:r>
        <w:t>The maximum number of nodes is limited by the address space, and also by the total bus capacitance of 400 pF, which restricts practical communication distances to a few meters.</w:t>
      </w:r>
    </w:p>
    <w:p w:rsidR="00AF5E8C" w:rsidRDefault="00AF5E8C" w:rsidP="00AF5E8C">
      <w:r>
        <w:t>I²C defines basic types of messages, each of which begins with a START and ends with a STOP:</w:t>
      </w:r>
    </w:p>
    <w:p w:rsidR="00AF5E8C" w:rsidRDefault="00AF5E8C" w:rsidP="00AF5E8C">
      <w:pPr>
        <w:pStyle w:val="ListParagraph"/>
        <w:numPr>
          <w:ilvl w:val="0"/>
          <w:numId w:val="46"/>
        </w:numPr>
      </w:pPr>
      <w:r>
        <w:t>Single message where a master writes data to a slave;</w:t>
      </w:r>
    </w:p>
    <w:p w:rsidR="00AF5E8C" w:rsidRDefault="00AF5E8C" w:rsidP="00AF5E8C">
      <w:pPr>
        <w:pStyle w:val="ListParagraph"/>
        <w:numPr>
          <w:ilvl w:val="0"/>
          <w:numId w:val="46"/>
        </w:numPr>
      </w:pPr>
      <w:r>
        <w:t>Single message where a master reads data from a slave;</w:t>
      </w:r>
    </w:p>
    <w:p w:rsidR="002E7219" w:rsidRDefault="00AF5E8C" w:rsidP="00AF5E8C">
      <w:pPr>
        <w:pStyle w:val="ListParagraph"/>
        <w:numPr>
          <w:ilvl w:val="0"/>
          <w:numId w:val="46"/>
        </w:numPr>
      </w:pPr>
      <w:r>
        <w:t>Combined messages, where a master issues at least two reads and/or writes to one or more slaves.</w:t>
      </w:r>
    </w:p>
    <w:p w:rsidR="00AF5E8C" w:rsidRDefault="00AF5E8C" w:rsidP="00AF5E8C">
      <w:r>
        <w:t>All I²C transfers could be splitted in a reduced number of bus accesses types, those are:</w:t>
      </w:r>
    </w:p>
    <w:p w:rsidR="00AF5E8C" w:rsidRDefault="00AF5E8C" w:rsidP="00AF5E8C">
      <w:pPr>
        <w:pStyle w:val="ListParagraph"/>
        <w:numPr>
          <w:ilvl w:val="0"/>
          <w:numId w:val="47"/>
        </w:numPr>
      </w:pPr>
      <w:r>
        <w:t>Start Bit</w:t>
      </w:r>
    </w:p>
    <w:p w:rsidR="00AF5E8C" w:rsidRDefault="00AF5E8C" w:rsidP="00AF5E8C">
      <w:pPr>
        <w:pStyle w:val="ListParagraph"/>
        <w:numPr>
          <w:ilvl w:val="0"/>
          <w:numId w:val="47"/>
        </w:numPr>
      </w:pPr>
      <w:r>
        <w:t>Send Byte and get acknowledge</w:t>
      </w:r>
    </w:p>
    <w:p w:rsidR="00AF5E8C" w:rsidRDefault="00AF5E8C" w:rsidP="00AF5E8C">
      <w:pPr>
        <w:pStyle w:val="ListParagraph"/>
        <w:numPr>
          <w:ilvl w:val="0"/>
          <w:numId w:val="47"/>
        </w:numPr>
      </w:pPr>
      <w:r>
        <w:t>Get Byte and send acknowledge</w:t>
      </w:r>
    </w:p>
    <w:p w:rsidR="00AF5E8C" w:rsidRDefault="00AF5E8C" w:rsidP="00AF5E8C">
      <w:pPr>
        <w:pStyle w:val="ListParagraph"/>
        <w:numPr>
          <w:ilvl w:val="0"/>
          <w:numId w:val="47"/>
        </w:numPr>
      </w:pPr>
      <w:r>
        <w:t>Get Byte and send not acknowledge</w:t>
      </w:r>
    </w:p>
    <w:p w:rsidR="00AF5E8C" w:rsidRDefault="00AF5E8C" w:rsidP="00AF5E8C">
      <w:pPr>
        <w:pStyle w:val="ListParagraph"/>
        <w:numPr>
          <w:ilvl w:val="0"/>
          <w:numId w:val="47"/>
        </w:numPr>
      </w:pPr>
      <w:r>
        <w:t>Stop Bit</w:t>
      </w:r>
    </w:p>
    <w:p w:rsidR="00AF5E8C" w:rsidRDefault="00AF5E8C" w:rsidP="00AF5E8C">
      <w:r>
        <w:t>With different combinations of the above, we can create any type of I²C transfer. Under those conditions we decided to change the interface of the I²C IP and have it fetch command from L2 memory instead of only data. In this way we can recreate complex I²C transfer fully autonomously and without any intervention of the CPU</w:t>
      </w:r>
      <w:r w:rsidR="002D7E66">
        <w:t>.</w:t>
      </w:r>
      <w:r w:rsidR="00881D74">
        <w:t xml:space="preserve"> </w:t>
      </w:r>
      <w:r w:rsidR="00881D74">
        <w:fldChar w:fldCharType="begin"/>
      </w:r>
      <w:r w:rsidR="00881D74">
        <w:instrText xml:space="preserve"> REF _Ref444248873 \h </w:instrText>
      </w:r>
      <w:r w:rsidR="00881D74">
        <w:fldChar w:fldCharType="separate"/>
      </w:r>
      <w:r w:rsidR="00881D74">
        <w:t xml:space="preserve">Figure </w:t>
      </w:r>
      <w:r w:rsidR="00881D74">
        <w:rPr>
          <w:noProof/>
        </w:rPr>
        <w:t>10</w:t>
      </w:r>
      <w:r w:rsidR="00881D74">
        <w:fldChar w:fldCharType="end"/>
      </w:r>
      <w:r w:rsidR="00881D74">
        <w:t xml:space="preserve"> shows an example of a more complex I²C transfer that generates a write on a 24LC1024 EEProm. A list of the available commands and their encoding is shown in </w:t>
      </w:r>
      <w:r w:rsidR="00881D74">
        <w:fldChar w:fldCharType="begin"/>
      </w:r>
      <w:r w:rsidR="00881D74">
        <w:instrText xml:space="preserve"> REF _Ref444249037 \h </w:instrText>
      </w:r>
      <w:r w:rsidR="00881D74">
        <w:fldChar w:fldCharType="separate"/>
      </w:r>
      <w:r w:rsidR="00881D74">
        <w:t xml:space="preserve">Table </w:t>
      </w:r>
      <w:r w:rsidR="00881D74">
        <w:rPr>
          <w:noProof/>
        </w:rPr>
        <w:t>19</w:t>
      </w:r>
      <w:r w:rsidR="00881D74">
        <w:fldChar w:fldCharType="end"/>
      </w:r>
      <w:r w:rsidR="00881D74">
        <w:t>. The command sequence starts by generating a start bit on the bus followed by a byte write and waiting for the slave acknoledge. The first byte, following the I²C standard sends the 7bit address with the last bit coding the access type(0 for write 1 for read)</w:t>
      </w:r>
      <w:r w:rsidR="00FF19B9">
        <w:t xml:space="preserve"> so in this case 0x52 is the address and access is a write.</w:t>
      </w:r>
      <w:r w:rsidR="00881D74">
        <w:t xml:space="preserve"> </w:t>
      </w:r>
      <w:r w:rsidR="00FF19B9">
        <w:t xml:space="preserve"> The following</w:t>
      </w:r>
      <w:r w:rsidR="00504E4C">
        <w:t xml:space="preserve"> two</w:t>
      </w:r>
      <w:r w:rsidR="00FF19B9">
        <w:t xml:space="preserve"> writes are the internal address of the EEProm </w:t>
      </w:r>
      <w:r w:rsidR="00504E4C">
        <w:t>(</w:t>
      </w:r>
      <w:r w:rsidR="00FF19B9">
        <w:t>0x0000</w:t>
      </w:r>
      <w:r w:rsidR="00504E4C">
        <w:t>)</w:t>
      </w:r>
      <w:r w:rsidR="00FF19B9">
        <w:t xml:space="preserve">. The following </w:t>
      </w:r>
      <w:r w:rsidR="00504E4C">
        <w:t>instructions tell</w:t>
      </w:r>
      <w:r w:rsidR="00FF19B9">
        <w:t xml:space="preserve"> the I²C IP to repeat the next instructions 16 times. The instruction to be repeated is the write and the data for each write instruction is queued. Here we do write 16 bytes 0x00</w:t>
      </w:r>
      <w:r w:rsidR="00504E4C">
        <w:t>, 0x01</w:t>
      </w:r>
      <w:r w:rsidR="00FF19B9">
        <w:t xml:space="preserve">…0x0F. The I2C_CMD_STOP generates the stop bits and ends the transfer. I2C_CMD_WAIT waits some I2C </w:t>
      </w:r>
      <w:r w:rsidR="00504E4C">
        <w:t>cycles (</w:t>
      </w:r>
      <w:r w:rsidR="00FF19B9">
        <w:t>in this case 16) and the following I2C_CMD_START restart a new I²C transfer. The start is followed by the address</w:t>
      </w:r>
      <w:r w:rsidR="00504E4C">
        <w:t xml:space="preserve"> of the peripheral and then by the internal address. I2C_CMD_START generates a restart condition needed by the EEPRom and then sends the 7bit address but this time with a read flag(0xA5). The next command says to read 15 bytes and </w:t>
      </w:r>
      <w:r w:rsidR="00504E4C">
        <w:lastRenderedPageBreak/>
        <w:t xml:space="preserve">sends acknowledge at each byte and then read the last byte followed by a not acknoledge to inform the slave that we are done with the transfer. A stop bit then finalizes the transfer. All the commands are read through the TX port while each read pushes data to the RX channel. </w:t>
      </w:r>
    </w:p>
    <w:bookmarkStart w:id="45" w:name="_MON_1517990321"/>
    <w:bookmarkEnd w:id="45"/>
    <w:p w:rsidR="002D7E66" w:rsidRDefault="007F157C" w:rsidP="002D7E66">
      <w:pPr>
        <w:keepNext/>
      </w:pPr>
      <w:r>
        <w:object w:dxaOrig="9972" w:dyaOrig="5664">
          <v:shape id="_x0000_i1027" type="#_x0000_t75" style="width:471.7pt;height:283.2pt" o:ole="" o:bordertopcolor="this" o:borderleftcolor="this" o:borderbottomcolor="this" o:borderrightcolor="this" filled="t" fillcolor="#d8d8d8 [2732]">
            <v:fill opacity="33423f"/>
            <v:imagedata r:id="rId19" o:title=""/>
            <w10:bordertop type="single" width="8"/>
            <w10:borderleft type="single" width="8"/>
            <w10:borderbottom type="single" width="8"/>
            <w10:borderright type="single" width="8"/>
          </v:shape>
          <o:OLEObject Type="Embed" ProgID="Word.OpenDocumentText.12" ShapeID="_x0000_i1027" DrawAspect="Content" ObjectID="_1577264061" r:id="rId20"/>
        </w:object>
      </w:r>
    </w:p>
    <w:p w:rsidR="002D7E66" w:rsidRDefault="002D7E66" w:rsidP="00881D74">
      <w:pPr>
        <w:pStyle w:val="Caption"/>
      </w:pPr>
      <w:bookmarkStart w:id="46" w:name="_Ref444248873"/>
      <w:r>
        <w:t xml:space="preserve">Figure </w:t>
      </w:r>
      <w:fldSimple w:instr=" SEQ Figure \* ARABIC ">
        <w:r w:rsidR="00A7149C">
          <w:rPr>
            <w:noProof/>
          </w:rPr>
          <w:t>14</w:t>
        </w:r>
      </w:fldSimple>
      <w:bookmarkEnd w:id="46"/>
      <w:r>
        <w:rPr>
          <w:noProof/>
        </w:rPr>
        <w:t xml:space="preserve"> : Example of a complex I2C command string</w:t>
      </w:r>
    </w:p>
    <w:tbl>
      <w:tblPr>
        <w:tblW w:w="0" w:type="auto"/>
        <w:tblInd w:w="108" w:type="dxa"/>
        <w:tblLayout w:type="fixed"/>
        <w:tblLook w:val="0000" w:firstRow="0" w:lastRow="0" w:firstColumn="0" w:lastColumn="0" w:noHBand="0" w:noVBand="0"/>
      </w:tblPr>
      <w:tblGrid>
        <w:gridCol w:w="809"/>
        <w:gridCol w:w="1080"/>
        <w:gridCol w:w="6741"/>
      </w:tblGrid>
      <w:tr w:rsidR="002E7219" w:rsidTr="00305C4E">
        <w:trPr>
          <w:cantSplit/>
          <w:trHeight w:val="547"/>
          <w:tblHeader/>
        </w:trPr>
        <w:tc>
          <w:tcPr>
            <w:tcW w:w="80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2E7219" w:rsidRDefault="00A25311" w:rsidP="00E80CDC">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80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31:16</w:t>
            </w:r>
          </w:p>
        </w:tc>
        <w:tc>
          <w:tcPr>
            <w:tcW w:w="108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I2C CLOCK DIVIDER</w:t>
            </w:r>
          </w:p>
          <w:p w:rsidR="002E7219" w:rsidRDefault="002E7219" w:rsidP="00E80CDC">
            <w:pPr>
              <w:pStyle w:val="Table"/>
              <w:snapToGrid w:val="0"/>
            </w:pPr>
            <w:r>
              <w:rPr>
                <w:bCs w:val="0"/>
              </w:rPr>
              <w:t>Sets the clock divider ratio for the I2C</w:t>
            </w:r>
          </w:p>
        </w:tc>
      </w:tr>
      <w:tr w:rsidR="002E7219" w:rsidTr="00E80CDC">
        <w:trPr>
          <w:cantSplit/>
        </w:trPr>
        <w:tc>
          <w:tcPr>
            <w:tcW w:w="80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8</w:t>
            </w:r>
          </w:p>
        </w:tc>
        <w:tc>
          <w:tcPr>
            <w:tcW w:w="1080" w:type="dxa"/>
            <w:tcBorders>
              <w:left w:val="single" w:sz="4" w:space="0" w:color="000000"/>
              <w:bottom w:val="single" w:sz="4" w:space="0" w:color="000000"/>
            </w:tcBorders>
            <w:shd w:val="clear" w:color="auto" w:fill="F2F2F2"/>
          </w:tcPr>
          <w:p w:rsidR="002E7219" w:rsidRDefault="002E7219" w:rsidP="00E80CDC">
            <w:pPr>
              <w:pStyle w:val="Table"/>
              <w:snapToGrid w:val="0"/>
              <w:jc w:val="center"/>
              <w:rPr>
                <w:b/>
              </w:rPr>
            </w:pPr>
            <w:r>
              <w:t>W</w:t>
            </w:r>
          </w:p>
        </w:tc>
        <w:tc>
          <w:tcPr>
            <w:tcW w:w="67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rPr>
                <w:bCs w:val="0"/>
              </w:rPr>
            </w:pPr>
            <w:r>
              <w:rPr>
                <w:b/>
              </w:rPr>
              <w:t>I2C ENABLE</w:t>
            </w:r>
          </w:p>
          <w:p w:rsidR="002E7219" w:rsidRDefault="002E7219" w:rsidP="00E80CDC">
            <w:pPr>
              <w:pStyle w:val="Table"/>
              <w:snapToGrid w:val="0"/>
            </w:pPr>
            <w:r>
              <w:rPr>
                <w:bCs w:val="0"/>
              </w:rPr>
              <w:t>Enables the I2C peripheral.</w:t>
            </w:r>
          </w:p>
        </w:tc>
      </w:tr>
    </w:tbl>
    <w:p w:rsidR="002E7219" w:rsidRDefault="002E7219" w:rsidP="002E7219">
      <w:pPr>
        <w:pStyle w:val="Table"/>
        <w:jc w:val="center"/>
      </w:pPr>
      <w:r>
        <w:t xml:space="preserve">Table </w:t>
      </w:r>
      <w:fldSimple w:instr=" SEQ &quot;Table&quot; \*Arabic ">
        <w:r w:rsidR="00915044">
          <w:rPr>
            <w:noProof/>
          </w:rPr>
          <w:t>23</w:t>
        </w:r>
      </w:fldSimple>
      <w:r>
        <w:t>: REG_I2C_SETUP</w:t>
      </w:r>
    </w:p>
    <w:p w:rsidR="002E7219" w:rsidRDefault="002E7219" w:rsidP="002E7219">
      <w:pPr>
        <w:pStyle w:val="Table"/>
        <w:jc w:val="center"/>
      </w:pPr>
    </w:p>
    <w:tbl>
      <w:tblPr>
        <w:tblW w:w="0" w:type="auto"/>
        <w:tblInd w:w="108" w:type="dxa"/>
        <w:tblLayout w:type="fixed"/>
        <w:tblLook w:val="0000" w:firstRow="0" w:lastRow="0" w:firstColumn="0" w:lastColumn="0" w:noHBand="0" w:noVBand="0"/>
      </w:tblPr>
      <w:tblGrid>
        <w:gridCol w:w="1259"/>
        <w:gridCol w:w="2430"/>
        <w:gridCol w:w="4941"/>
      </w:tblGrid>
      <w:tr w:rsidR="002E7219" w:rsidTr="00305C4E">
        <w:trPr>
          <w:cantSplit/>
          <w:trHeight w:val="485"/>
          <w:tblHeader/>
        </w:trPr>
        <w:tc>
          <w:tcPr>
            <w:tcW w:w="1259" w:type="dxa"/>
            <w:tcBorders>
              <w:top w:val="single" w:sz="8" w:space="0" w:color="000000"/>
              <w:left w:val="single" w:sz="8" w:space="0" w:color="000000"/>
              <w:bottom w:val="double" w:sz="3" w:space="0" w:color="000000"/>
            </w:tcBorders>
            <w:shd w:val="clear" w:color="auto" w:fill="D8D8D8"/>
            <w:vAlign w:val="center"/>
          </w:tcPr>
          <w:p w:rsidR="002E7219" w:rsidRDefault="002E7219" w:rsidP="00E80CDC">
            <w:pPr>
              <w:pStyle w:val="Table"/>
              <w:snapToGrid w:val="0"/>
            </w:pPr>
            <w:r>
              <w:t>Encoding</w:t>
            </w:r>
          </w:p>
        </w:tc>
        <w:tc>
          <w:tcPr>
            <w:tcW w:w="2430" w:type="dxa"/>
            <w:tcBorders>
              <w:top w:val="single" w:sz="8" w:space="0" w:color="000000"/>
              <w:left w:val="single" w:sz="4" w:space="0" w:color="000000"/>
              <w:bottom w:val="double" w:sz="3" w:space="0" w:color="000000"/>
            </w:tcBorders>
            <w:shd w:val="clear" w:color="auto" w:fill="D8D8D8"/>
            <w:vAlign w:val="center"/>
          </w:tcPr>
          <w:p w:rsidR="002E7219" w:rsidRDefault="002E7219" w:rsidP="00E80CDC">
            <w:pPr>
              <w:pStyle w:val="Table"/>
              <w:snapToGrid w:val="0"/>
            </w:pPr>
            <w:r>
              <w:t>Name</w:t>
            </w:r>
          </w:p>
        </w:tc>
        <w:tc>
          <w:tcPr>
            <w:tcW w:w="49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2E7219" w:rsidRDefault="002E7219" w:rsidP="00E80CDC">
            <w:pPr>
              <w:pStyle w:val="Table"/>
              <w:snapToGrid w:val="0"/>
            </w:pPr>
            <w:r>
              <w:t>Description</w:t>
            </w:r>
          </w:p>
        </w:tc>
      </w:tr>
      <w:tr w:rsidR="002E7219" w:rsidTr="00E80CDC">
        <w:trPr>
          <w:cantSplit/>
        </w:trPr>
        <w:tc>
          <w:tcPr>
            <w:tcW w:w="1259" w:type="dxa"/>
            <w:tcBorders>
              <w:top w:val="single" w:sz="4" w:space="0" w:color="000000"/>
              <w:left w:val="single" w:sz="8" w:space="0" w:color="000000"/>
              <w:bottom w:val="single" w:sz="4" w:space="0" w:color="000000"/>
            </w:tcBorders>
            <w:shd w:val="clear" w:color="auto" w:fill="F2F2F2"/>
          </w:tcPr>
          <w:p w:rsidR="002E7219" w:rsidRDefault="002E7219" w:rsidP="00E80CDC">
            <w:pPr>
              <w:pStyle w:val="Table"/>
              <w:snapToGrid w:val="0"/>
              <w:jc w:val="center"/>
            </w:pPr>
            <w:r>
              <w:t>00000000</w:t>
            </w:r>
          </w:p>
        </w:tc>
        <w:tc>
          <w:tcPr>
            <w:tcW w:w="2430" w:type="dxa"/>
            <w:tcBorders>
              <w:top w:val="single" w:sz="4" w:space="0" w:color="000000"/>
              <w:left w:val="single" w:sz="4" w:space="0" w:color="000000"/>
              <w:bottom w:val="single" w:sz="4" w:space="0" w:color="000000"/>
            </w:tcBorders>
            <w:shd w:val="clear" w:color="auto" w:fill="F2F2F2"/>
          </w:tcPr>
          <w:p w:rsidR="002E7219" w:rsidRDefault="002E7219" w:rsidP="00E80CDC">
            <w:pPr>
              <w:pStyle w:val="Table"/>
              <w:snapToGrid w:val="0"/>
              <w:rPr>
                <w:bCs w:val="0"/>
              </w:rPr>
            </w:pPr>
            <w:r>
              <w:t>I2C_CMD_START</w:t>
            </w:r>
          </w:p>
        </w:tc>
        <w:tc>
          <w:tcPr>
            <w:tcW w:w="4941" w:type="dxa"/>
            <w:tcBorders>
              <w:top w:val="single" w:sz="4" w:space="0" w:color="000000"/>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Does a start bit on the I2C bus</w:t>
            </w:r>
          </w:p>
        </w:tc>
      </w:tr>
      <w:tr w:rsidR="002E7219" w:rsidTr="00E80CDC">
        <w:trPr>
          <w:cantSplit/>
        </w:trPr>
        <w:tc>
          <w:tcPr>
            <w:tcW w:w="125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00000001</w:t>
            </w:r>
          </w:p>
        </w:tc>
        <w:tc>
          <w:tcPr>
            <w:tcW w:w="2430" w:type="dxa"/>
            <w:tcBorders>
              <w:left w:val="single" w:sz="4" w:space="0" w:color="000000"/>
              <w:bottom w:val="single" w:sz="4" w:space="0" w:color="000000"/>
            </w:tcBorders>
            <w:shd w:val="clear" w:color="auto" w:fill="F2F2F2"/>
          </w:tcPr>
          <w:p w:rsidR="002E7219" w:rsidRDefault="002E7219" w:rsidP="00E80CDC">
            <w:pPr>
              <w:pStyle w:val="Table"/>
              <w:snapToGrid w:val="0"/>
              <w:rPr>
                <w:bCs w:val="0"/>
              </w:rPr>
            </w:pPr>
            <w:r>
              <w:t>I2C_CMD_STOP</w:t>
            </w:r>
          </w:p>
        </w:tc>
        <w:tc>
          <w:tcPr>
            <w:tcW w:w="49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Does a stop bit on the I2C bus</w:t>
            </w:r>
          </w:p>
        </w:tc>
      </w:tr>
      <w:tr w:rsidR="002E7219" w:rsidTr="00E80CDC">
        <w:trPr>
          <w:cantSplit/>
        </w:trPr>
        <w:tc>
          <w:tcPr>
            <w:tcW w:w="125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00000010</w:t>
            </w:r>
          </w:p>
        </w:tc>
        <w:tc>
          <w:tcPr>
            <w:tcW w:w="2430" w:type="dxa"/>
            <w:tcBorders>
              <w:left w:val="single" w:sz="4" w:space="0" w:color="000000"/>
              <w:bottom w:val="single" w:sz="4" w:space="0" w:color="000000"/>
            </w:tcBorders>
            <w:shd w:val="clear" w:color="auto" w:fill="F2F2F2"/>
          </w:tcPr>
          <w:p w:rsidR="002E7219" w:rsidRDefault="002E7219" w:rsidP="00E80CDC">
            <w:pPr>
              <w:pStyle w:val="Table"/>
              <w:snapToGrid w:val="0"/>
              <w:rPr>
                <w:bCs w:val="0"/>
              </w:rPr>
            </w:pPr>
            <w:r>
              <w:t>I2C_CMD_RD_ACK</w:t>
            </w:r>
          </w:p>
        </w:tc>
        <w:tc>
          <w:tcPr>
            <w:tcW w:w="49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 xml:space="preserve">Receives 1 byte and sends an </w:t>
            </w:r>
            <w:r w:rsidR="004C0319">
              <w:rPr>
                <w:bCs w:val="0"/>
              </w:rPr>
              <w:t>acknowledge</w:t>
            </w:r>
          </w:p>
        </w:tc>
      </w:tr>
      <w:tr w:rsidR="002E7219" w:rsidTr="00E80CDC">
        <w:trPr>
          <w:cantSplit/>
        </w:trPr>
        <w:tc>
          <w:tcPr>
            <w:tcW w:w="125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00000011</w:t>
            </w:r>
          </w:p>
        </w:tc>
        <w:tc>
          <w:tcPr>
            <w:tcW w:w="2430" w:type="dxa"/>
            <w:tcBorders>
              <w:left w:val="single" w:sz="4" w:space="0" w:color="000000"/>
              <w:bottom w:val="single" w:sz="4" w:space="0" w:color="000000"/>
            </w:tcBorders>
            <w:shd w:val="clear" w:color="auto" w:fill="F2F2F2"/>
          </w:tcPr>
          <w:p w:rsidR="002E7219" w:rsidRDefault="002E7219" w:rsidP="00E80CDC">
            <w:pPr>
              <w:pStyle w:val="Table"/>
              <w:snapToGrid w:val="0"/>
              <w:rPr>
                <w:bCs w:val="0"/>
              </w:rPr>
            </w:pPr>
            <w:r>
              <w:t>I2C_CMD_RD_NACK</w:t>
            </w:r>
          </w:p>
        </w:tc>
        <w:tc>
          <w:tcPr>
            <w:tcW w:w="49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 xml:space="preserve">Receives 1 byte and sends a not </w:t>
            </w:r>
            <w:r w:rsidR="004C0319">
              <w:rPr>
                <w:bCs w:val="0"/>
              </w:rPr>
              <w:t>acknowledge</w:t>
            </w:r>
          </w:p>
        </w:tc>
      </w:tr>
      <w:tr w:rsidR="002E7219" w:rsidTr="00E80CDC">
        <w:trPr>
          <w:cantSplit/>
        </w:trPr>
        <w:tc>
          <w:tcPr>
            <w:tcW w:w="125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00000100</w:t>
            </w:r>
          </w:p>
        </w:tc>
        <w:tc>
          <w:tcPr>
            <w:tcW w:w="2430" w:type="dxa"/>
            <w:tcBorders>
              <w:left w:val="single" w:sz="4" w:space="0" w:color="000000"/>
              <w:bottom w:val="single" w:sz="4" w:space="0" w:color="000000"/>
            </w:tcBorders>
            <w:shd w:val="clear" w:color="auto" w:fill="F2F2F2"/>
          </w:tcPr>
          <w:p w:rsidR="002E7219" w:rsidRDefault="002E7219" w:rsidP="00E80CDC">
            <w:pPr>
              <w:pStyle w:val="Table"/>
              <w:snapToGrid w:val="0"/>
              <w:rPr>
                <w:bCs w:val="0"/>
              </w:rPr>
            </w:pPr>
            <w:r>
              <w:t>I2C_CMD_WR</w:t>
            </w:r>
          </w:p>
        </w:tc>
        <w:tc>
          <w:tcPr>
            <w:tcW w:w="49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 xml:space="preserve">Sends one byte and waits for the </w:t>
            </w:r>
            <w:r w:rsidR="004C0319">
              <w:rPr>
                <w:bCs w:val="0"/>
              </w:rPr>
              <w:t>acknowledge</w:t>
            </w:r>
          </w:p>
        </w:tc>
      </w:tr>
      <w:tr w:rsidR="002E7219" w:rsidTr="00E80CDC">
        <w:trPr>
          <w:cantSplit/>
        </w:trPr>
        <w:tc>
          <w:tcPr>
            <w:tcW w:w="125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t>00000101</w:t>
            </w:r>
          </w:p>
        </w:tc>
        <w:tc>
          <w:tcPr>
            <w:tcW w:w="2430" w:type="dxa"/>
            <w:tcBorders>
              <w:left w:val="single" w:sz="4" w:space="0" w:color="000000"/>
              <w:bottom w:val="single" w:sz="4" w:space="0" w:color="000000"/>
            </w:tcBorders>
            <w:shd w:val="clear" w:color="auto" w:fill="F2F2F2"/>
          </w:tcPr>
          <w:p w:rsidR="002E7219" w:rsidRDefault="002E7219" w:rsidP="00E80CDC">
            <w:pPr>
              <w:pStyle w:val="Table"/>
              <w:snapToGrid w:val="0"/>
              <w:rPr>
                <w:bCs w:val="0"/>
              </w:rPr>
            </w:pPr>
            <w:r>
              <w:t>I2C_CMD_WAIT</w:t>
            </w:r>
          </w:p>
        </w:tc>
        <w:tc>
          <w:tcPr>
            <w:tcW w:w="49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The following byte tells how many I2C cycles  to wait</w:t>
            </w:r>
          </w:p>
        </w:tc>
      </w:tr>
      <w:tr w:rsidR="002E7219" w:rsidTr="00E80CDC">
        <w:trPr>
          <w:cantSplit/>
        </w:trPr>
        <w:tc>
          <w:tcPr>
            <w:tcW w:w="1259" w:type="dxa"/>
            <w:tcBorders>
              <w:left w:val="single" w:sz="8" w:space="0" w:color="000000"/>
              <w:bottom w:val="single" w:sz="4" w:space="0" w:color="000000"/>
            </w:tcBorders>
            <w:shd w:val="clear" w:color="auto" w:fill="F2F2F2"/>
          </w:tcPr>
          <w:p w:rsidR="002E7219" w:rsidRDefault="002E7219" w:rsidP="00E80CDC">
            <w:pPr>
              <w:pStyle w:val="Table"/>
              <w:snapToGrid w:val="0"/>
              <w:jc w:val="center"/>
            </w:pPr>
            <w:r>
              <w:lastRenderedPageBreak/>
              <w:t>00000110</w:t>
            </w:r>
          </w:p>
        </w:tc>
        <w:tc>
          <w:tcPr>
            <w:tcW w:w="2430" w:type="dxa"/>
            <w:tcBorders>
              <w:left w:val="single" w:sz="4" w:space="0" w:color="000000"/>
              <w:bottom w:val="single" w:sz="4" w:space="0" w:color="000000"/>
            </w:tcBorders>
            <w:shd w:val="clear" w:color="auto" w:fill="F2F2F2"/>
          </w:tcPr>
          <w:p w:rsidR="002E7219" w:rsidRDefault="002E7219" w:rsidP="00E80CDC">
            <w:pPr>
              <w:pStyle w:val="Table"/>
              <w:snapToGrid w:val="0"/>
              <w:rPr>
                <w:bCs w:val="0"/>
              </w:rPr>
            </w:pPr>
            <w:r>
              <w:t>I2C_CMD_RPT</w:t>
            </w:r>
          </w:p>
        </w:tc>
        <w:tc>
          <w:tcPr>
            <w:tcW w:w="4941" w:type="dxa"/>
            <w:tcBorders>
              <w:left w:val="single" w:sz="4" w:space="0" w:color="000000"/>
              <w:bottom w:val="single" w:sz="4" w:space="0" w:color="000000"/>
              <w:right w:val="single" w:sz="8" w:space="0" w:color="000000"/>
            </w:tcBorders>
            <w:shd w:val="clear" w:color="auto" w:fill="F2F2F2"/>
          </w:tcPr>
          <w:p w:rsidR="002E7219" w:rsidRDefault="002E7219" w:rsidP="00E80CDC">
            <w:pPr>
              <w:pStyle w:val="Table"/>
              <w:snapToGrid w:val="0"/>
            </w:pPr>
            <w:r>
              <w:rPr>
                <w:bCs w:val="0"/>
              </w:rPr>
              <w:t>The following byte tells how many time to repeat the next instruction</w:t>
            </w:r>
          </w:p>
        </w:tc>
      </w:tr>
    </w:tbl>
    <w:p w:rsidR="002E7219" w:rsidRDefault="002E7219" w:rsidP="002E7219">
      <w:pPr>
        <w:pStyle w:val="Table"/>
        <w:jc w:val="center"/>
      </w:pPr>
      <w:bookmarkStart w:id="47" w:name="_Ref444249037"/>
      <w:r>
        <w:t xml:space="preserve">Table </w:t>
      </w:r>
      <w:fldSimple w:instr=" SEQ &quot;Table&quot; \*Arabic ">
        <w:r w:rsidR="00915044">
          <w:rPr>
            <w:noProof/>
          </w:rPr>
          <w:t>24</w:t>
        </w:r>
      </w:fldSimple>
      <w:bookmarkEnd w:id="47"/>
      <w:r>
        <w:t>: I2C commands</w:t>
      </w:r>
    </w:p>
    <w:bookmarkEnd w:id="1"/>
    <w:p w:rsidR="002E7219" w:rsidRDefault="002E7219" w:rsidP="002E7219">
      <w:pPr>
        <w:pStyle w:val="Table"/>
        <w:snapToGrid w:val="0"/>
        <w:jc w:val="center"/>
      </w:pPr>
    </w:p>
    <w:p w:rsidR="00374F43" w:rsidRDefault="00374F43" w:rsidP="00374F43">
      <w:pPr>
        <w:pStyle w:val="Heading2"/>
      </w:pPr>
      <w:r>
        <w:t>CAMERA</w:t>
      </w:r>
    </w:p>
    <w:p w:rsidR="00374F43" w:rsidRDefault="00374F43" w:rsidP="00374F43">
      <w:r>
        <w:t xml:space="preserve">Parallel camera interface is widely used among low power, low resolution sensors. </w:t>
      </w:r>
      <w:r w:rsidR="001D0A2A">
        <w:t>The camera interface included in the uDMA supports a wide set of input formats.</w:t>
      </w:r>
    </w:p>
    <w:p w:rsidR="001D0A2A" w:rsidRDefault="001D0A2A" w:rsidP="00374F43"/>
    <w:tbl>
      <w:tblPr>
        <w:tblW w:w="0" w:type="auto"/>
        <w:tblInd w:w="108" w:type="dxa"/>
        <w:tblLayout w:type="fixed"/>
        <w:tblLook w:val="0000" w:firstRow="0" w:lastRow="0" w:firstColumn="0" w:lastColumn="0" w:noHBand="0" w:noVBand="0"/>
      </w:tblPr>
      <w:tblGrid>
        <w:gridCol w:w="2969"/>
        <w:gridCol w:w="1260"/>
        <w:gridCol w:w="4411"/>
      </w:tblGrid>
      <w:tr w:rsidR="001D0A2A" w:rsidTr="00FF55A1">
        <w:trPr>
          <w:cantSplit/>
          <w:trHeight w:val="449"/>
          <w:tblHeader/>
        </w:trPr>
        <w:tc>
          <w:tcPr>
            <w:tcW w:w="2969" w:type="dxa"/>
            <w:tcBorders>
              <w:top w:val="single" w:sz="8" w:space="0" w:color="000000"/>
              <w:left w:val="single" w:sz="8" w:space="0" w:color="000000"/>
              <w:bottom w:val="double" w:sz="3" w:space="0" w:color="000000"/>
            </w:tcBorders>
            <w:shd w:val="clear" w:color="auto" w:fill="D8D8D8"/>
            <w:vAlign w:val="center"/>
          </w:tcPr>
          <w:p w:rsidR="001D0A2A" w:rsidRDefault="001D0A2A" w:rsidP="00FF55A1">
            <w:pPr>
              <w:pStyle w:val="Table"/>
              <w:snapToGrid w:val="0"/>
            </w:pPr>
            <w:r>
              <w:t>Register Name</w:t>
            </w:r>
          </w:p>
        </w:tc>
        <w:tc>
          <w:tcPr>
            <w:tcW w:w="1260" w:type="dxa"/>
            <w:tcBorders>
              <w:top w:val="single" w:sz="8" w:space="0" w:color="000000"/>
              <w:left w:val="single" w:sz="4" w:space="0" w:color="000000"/>
              <w:bottom w:val="double" w:sz="3" w:space="0" w:color="000000"/>
            </w:tcBorders>
            <w:shd w:val="clear" w:color="auto" w:fill="D8D8D8"/>
            <w:vAlign w:val="center"/>
          </w:tcPr>
          <w:p w:rsidR="001D0A2A" w:rsidRDefault="001D0A2A" w:rsidP="00FF55A1">
            <w:pPr>
              <w:pStyle w:val="Table"/>
              <w:snapToGrid w:val="0"/>
            </w:pPr>
            <w:r>
              <w:t>Offset</w:t>
            </w:r>
          </w:p>
        </w:tc>
        <w:tc>
          <w:tcPr>
            <w:tcW w:w="441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1D0A2A" w:rsidRDefault="001D0A2A" w:rsidP="00FF55A1">
            <w:pPr>
              <w:pStyle w:val="Table"/>
              <w:snapToGrid w:val="0"/>
            </w:pPr>
            <w:r>
              <w:t>Description</w:t>
            </w:r>
          </w:p>
        </w:tc>
      </w:tr>
      <w:tr w:rsidR="001D0A2A" w:rsidTr="00FF55A1">
        <w:trPr>
          <w:cantSplit/>
        </w:trPr>
        <w:tc>
          <w:tcPr>
            <w:tcW w:w="2969" w:type="dxa"/>
            <w:tcBorders>
              <w:top w:val="single" w:sz="4" w:space="0" w:color="000000"/>
              <w:left w:val="single" w:sz="8" w:space="0" w:color="000000"/>
              <w:bottom w:val="single" w:sz="4" w:space="0" w:color="000000"/>
            </w:tcBorders>
            <w:shd w:val="clear" w:color="auto" w:fill="F2F2F2"/>
          </w:tcPr>
          <w:p w:rsidR="001D0A2A" w:rsidRDefault="001D0A2A" w:rsidP="00FF55A1">
            <w:pPr>
              <w:pStyle w:val="Table"/>
              <w:snapToGrid w:val="0"/>
              <w:jc w:val="center"/>
            </w:pPr>
            <w:r>
              <w:t>REG_CAM</w:t>
            </w:r>
            <w:r w:rsidRPr="001D0A2A">
              <w:t>_SADDR</w:t>
            </w:r>
          </w:p>
        </w:tc>
        <w:tc>
          <w:tcPr>
            <w:tcW w:w="1260" w:type="dxa"/>
            <w:tcBorders>
              <w:top w:val="single" w:sz="4" w:space="0" w:color="000000"/>
              <w:left w:val="single" w:sz="4" w:space="0" w:color="000000"/>
              <w:bottom w:val="single" w:sz="4" w:space="0" w:color="000000"/>
            </w:tcBorders>
            <w:shd w:val="clear" w:color="auto" w:fill="F2F2F2"/>
          </w:tcPr>
          <w:p w:rsidR="001D0A2A" w:rsidRDefault="001D0A2A" w:rsidP="00FF55A1">
            <w:pPr>
              <w:pStyle w:val="Table"/>
              <w:snapToGrid w:val="0"/>
            </w:pPr>
            <w:r>
              <w:t>0x00</w:t>
            </w:r>
          </w:p>
        </w:tc>
        <w:tc>
          <w:tcPr>
            <w:tcW w:w="4411" w:type="dxa"/>
            <w:tcBorders>
              <w:top w:val="single" w:sz="4" w:space="0" w:color="000000"/>
              <w:left w:val="single" w:sz="4" w:space="0" w:color="000000"/>
              <w:bottom w:val="single" w:sz="4" w:space="0" w:color="000000"/>
              <w:right w:val="single" w:sz="8" w:space="0" w:color="000000"/>
            </w:tcBorders>
            <w:shd w:val="clear" w:color="auto" w:fill="F2F2F2"/>
          </w:tcPr>
          <w:p w:rsidR="001D0A2A" w:rsidRDefault="001D0A2A" w:rsidP="001D0A2A">
            <w:pPr>
              <w:pStyle w:val="Table"/>
              <w:snapToGrid w:val="0"/>
            </w:pPr>
            <w:r>
              <w:t>Address of CAM IP RX buffer</w:t>
            </w:r>
          </w:p>
        </w:tc>
      </w:tr>
      <w:tr w:rsidR="001D0A2A" w:rsidTr="00FF55A1">
        <w:trPr>
          <w:cantSplit/>
        </w:trPr>
        <w:tc>
          <w:tcPr>
            <w:tcW w:w="2969" w:type="dxa"/>
            <w:tcBorders>
              <w:top w:val="single" w:sz="4" w:space="0" w:color="000000"/>
              <w:left w:val="single" w:sz="8" w:space="0" w:color="000000"/>
              <w:bottom w:val="single" w:sz="4" w:space="0" w:color="000000"/>
            </w:tcBorders>
            <w:shd w:val="clear" w:color="auto" w:fill="F2F2F2"/>
          </w:tcPr>
          <w:p w:rsidR="001D0A2A" w:rsidRDefault="001D0A2A" w:rsidP="00FF55A1">
            <w:pPr>
              <w:pStyle w:val="Table"/>
              <w:snapToGrid w:val="0"/>
              <w:jc w:val="center"/>
            </w:pPr>
            <w:r>
              <w:t>REG_CAM</w:t>
            </w:r>
            <w:r w:rsidRPr="001D0A2A">
              <w:t>_SIZE</w:t>
            </w:r>
          </w:p>
        </w:tc>
        <w:tc>
          <w:tcPr>
            <w:tcW w:w="1260" w:type="dxa"/>
            <w:tcBorders>
              <w:top w:val="single" w:sz="4" w:space="0" w:color="000000"/>
              <w:left w:val="single" w:sz="4" w:space="0" w:color="000000"/>
              <w:bottom w:val="single" w:sz="4" w:space="0" w:color="000000"/>
            </w:tcBorders>
            <w:shd w:val="clear" w:color="auto" w:fill="F2F2F2"/>
          </w:tcPr>
          <w:p w:rsidR="001D0A2A" w:rsidRDefault="001D0A2A" w:rsidP="00FF55A1">
            <w:pPr>
              <w:pStyle w:val="Table"/>
              <w:snapToGrid w:val="0"/>
            </w:pPr>
            <w:r>
              <w:t>0x04</w:t>
            </w:r>
          </w:p>
        </w:tc>
        <w:tc>
          <w:tcPr>
            <w:tcW w:w="4411" w:type="dxa"/>
            <w:tcBorders>
              <w:top w:val="single" w:sz="4" w:space="0" w:color="000000"/>
              <w:left w:val="single" w:sz="4" w:space="0" w:color="000000"/>
              <w:bottom w:val="single" w:sz="4" w:space="0" w:color="000000"/>
              <w:right w:val="single" w:sz="8" w:space="0" w:color="000000"/>
            </w:tcBorders>
            <w:shd w:val="clear" w:color="auto" w:fill="F2F2F2"/>
          </w:tcPr>
          <w:p w:rsidR="001D0A2A" w:rsidRDefault="001D0A2A" w:rsidP="001D0A2A">
            <w:pPr>
              <w:pStyle w:val="Table"/>
              <w:snapToGrid w:val="0"/>
            </w:pPr>
            <w:r>
              <w:t>Size in bytes of CAM IP RX buffer</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t>REG_CAM</w:t>
            </w:r>
            <w:r w:rsidRPr="001D0A2A">
              <w:t>_CFG</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0x08</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1D0A2A">
            <w:pPr>
              <w:pStyle w:val="Table"/>
              <w:snapToGrid w:val="0"/>
            </w:pPr>
            <w:r>
              <w:t>Configuration register CAM IP RX channel</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rsidRPr="001D0A2A">
              <w:t>REG_RX_INTCFG</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0x0C</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FF55A1">
            <w:pPr>
              <w:pStyle w:val="Table"/>
              <w:snapToGrid w:val="0"/>
            </w:pPr>
            <w:r>
              <w:t>Reserved</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rsidRPr="001D0A2A">
              <w:t>REG_CAM_CFG_GLOB</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0x20</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FF55A1">
            <w:pPr>
              <w:pStyle w:val="Table"/>
              <w:snapToGrid w:val="0"/>
            </w:pPr>
            <w:r>
              <w:t>Globl settings</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rsidRPr="001D0A2A">
              <w:t>REG_CAM_CFG_LL</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0x24</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FF55A1">
            <w:pPr>
              <w:pStyle w:val="Table"/>
              <w:snapToGrid w:val="0"/>
            </w:pPr>
            <w:r>
              <w:t>Settings of lower left corner for image croping</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rsidRPr="001D0A2A">
              <w:t>REG_CAM_CFG_UR</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0x28</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1D0A2A">
            <w:pPr>
              <w:pStyle w:val="Table"/>
              <w:snapToGrid w:val="0"/>
            </w:pPr>
            <w:r>
              <w:t>Settings of upper right corner for image croping</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rsidRPr="001D0A2A">
              <w:t>REG_CAM_CFG_SIZE</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0x2C</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FF55A1">
            <w:pPr>
              <w:pStyle w:val="Table"/>
              <w:snapToGrid w:val="0"/>
            </w:pPr>
            <w:r>
              <w:t>Size of image</w:t>
            </w:r>
          </w:p>
        </w:tc>
      </w:tr>
      <w:tr w:rsidR="001D0A2A" w:rsidTr="00FF55A1">
        <w:trPr>
          <w:cantSplit/>
        </w:trPr>
        <w:tc>
          <w:tcPr>
            <w:tcW w:w="2969" w:type="dxa"/>
            <w:tcBorders>
              <w:left w:val="single" w:sz="8" w:space="0" w:color="000000"/>
              <w:bottom w:val="single" w:sz="4" w:space="0" w:color="000000"/>
            </w:tcBorders>
            <w:shd w:val="clear" w:color="auto" w:fill="F2F2F2"/>
          </w:tcPr>
          <w:p w:rsidR="001D0A2A" w:rsidRDefault="001D0A2A" w:rsidP="00FF55A1">
            <w:pPr>
              <w:pStyle w:val="Table"/>
              <w:snapToGrid w:val="0"/>
              <w:jc w:val="center"/>
            </w:pPr>
            <w:r w:rsidRPr="001D0A2A">
              <w:t>REG_CAM_CFG_FILTER</w:t>
            </w:r>
          </w:p>
        </w:tc>
        <w:tc>
          <w:tcPr>
            <w:tcW w:w="1260" w:type="dxa"/>
            <w:tcBorders>
              <w:left w:val="single" w:sz="4" w:space="0" w:color="000000"/>
              <w:bottom w:val="single" w:sz="4" w:space="0" w:color="000000"/>
            </w:tcBorders>
            <w:shd w:val="clear" w:color="auto" w:fill="F2F2F2"/>
          </w:tcPr>
          <w:p w:rsidR="001D0A2A" w:rsidRDefault="001D0A2A" w:rsidP="00FF55A1">
            <w:pPr>
              <w:pStyle w:val="Table"/>
              <w:snapToGrid w:val="0"/>
            </w:pPr>
            <w:r>
              <w:t>0x30</w:t>
            </w:r>
          </w:p>
        </w:tc>
        <w:tc>
          <w:tcPr>
            <w:tcW w:w="4411" w:type="dxa"/>
            <w:tcBorders>
              <w:left w:val="single" w:sz="4" w:space="0" w:color="000000"/>
              <w:bottom w:val="single" w:sz="4" w:space="0" w:color="000000"/>
              <w:right w:val="single" w:sz="8" w:space="0" w:color="000000"/>
            </w:tcBorders>
            <w:shd w:val="clear" w:color="auto" w:fill="F2F2F2"/>
          </w:tcPr>
          <w:p w:rsidR="001D0A2A" w:rsidRDefault="001D0A2A" w:rsidP="001D0A2A">
            <w:pPr>
              <w:pStyle w:val="Table"/>
              <w:keepNext/>
              <w:snapToGrid w:val="0"/>
            </w:pPr>
            <w:r>
              <w:t>Linear Filter configuration</w:t>
            </w:r>
          </w:p>
        </w:tc>
      </w:tr>
    </w:tbl>
    <w:p w:rsidR="001D0A2A" w:rsidRDefault="001D0A2A" w:rsidP="001D0A2A">
      <w:pPr>
        <w:pStyle w:val="Caption"/>
        <w:rPr>
          <w:noProof/>
        </w:rPr>
      </w:pPr>
      <w:r>
        <w:t xml:space="preserve">Table </w:t>
      </w:r>
      <w:fldSimple w:instr=" SEQ Table \* ARABIC ">
        <w:r w:rsidR="00915044">
          <w:rPr>
            <w:noProof/>
          </w:rPr>
          <w:t>25</w:t>
        </w:r>
      </w:fldSimple>
      <w:r>
        <w:rPr>
          <w:noProof/>
        </w:rPr>
        <w:t xml:space="preserve"> Camera IP Register Map</w:t>
      </w:r>
    </w:p>
    <w:p w:rsidR="00915044" w:rsidRDefault="00915044" w:rsidP="00915044"/>
    <w:p w:rsidR="00915044" w:rsidRDefault="00915044" w:rsidP="00915044"/>
    <w:p w:rsidR="00915044" w:rsidRDefault="00915044" w:rsidP="00915044"/>
    <w:p w:rsidR="00915044" w:rsidRPr="00915044" w:rsidRDefault="00915044" w:rsidP="00915044"/>
    <w:tbl>
      <w:tblPr>
        <w:tblW w:w="0" w:type="auto"/>
        <w:tblInd w:w="108" w:type="dxa"/>
        <w:tblLayout w:type="fixed"/>
        <w:tblLook w:val="0000" w:firstRow="0" w:lastRow="0" w:firstColumn="0" w:lastColumn="0" w:noHBand="0" w:noVBand="0"/>
      </w:tblPr>
      <w:tblGrid>
        <w:gridCol w:w="809"/>
        <w:gridCol w:w="1080"/>
        <w:gridCol w:w="6741"/>
      </w:tblGrid>
      <w:tr w:rsidR="001D0A2A" w:rsidTr="00FF55A1">
        <w:trPr>
          <w:cantSplit/>
          <w:trHeight w:val="565"/>
          <w:tblHeader/>
        </w:trPr>
        <w:tc>
          <w:tcPr>
            <w:tcW w:w="809" w:type="dxa"/>
            <w:tcBorders>
              <w:top w:val="single" w:sz="8" w:space="0" w:color="000000"/>
              <w:left w:val="single" w:sz="8" w:space="0" w:color="000000"/>
              <w:bottom w:val="double" w:sz="3" w:space="0" w:color="000000"/>
            </w:tcBorders>
            <w:shd w:val="clear" w:color="auto" w:fill="D8D8D8"/>
            <w:vAlign w:val="center"/>
          </w:tcPr>
          <w:p w:rsidR="001D0A2A" w:rsidRDefault="001D0A2A" w:rsidP="00FF55A1">
            <w:pPr>
              <w:pStyle w:val="Table"/>
              <w:snapToGrid w:val="0"/>
            </w:pPr>
            <w:r>
              <w:t>Bit #</w:t>
            </w:r>
          </w:p>
        </w:tc>
        <w:tc>
          <w:tcPr>
            <w:tcW w:w="1080" w:type="dxa"/>
            <w:tcBorders>
              <w:top w:val="single" w:sz="8" w:space="0" w:color="000000"/>
              <w:left w:val="single" w:sz="4" w:space="0" w:color="000000"/>
              <w:bottom w:val="double" w:sz="3" w:space="0" w:color="000000"/>
            </w:tcBorders>
            <w:shd w:val="clear" w:color="auto" w:fill="D8D8D8"/>
            <w:vAlign w:val="center"/>
          </w:tcPr>
          <w:p w:rsidR="001D0A2A" w:rsidRDefault="001D0A2A" w:rsidP="00FF55A1">
            <w:pPr>
              <w:pStyle w:val="Table"/>
              <w:snapToGrid w:val="0"/>
              <w:jc w:val="center"/>
            </w:pPr>
            <w:r>
              <w:t>R/W</w:t>
            </w:r>
          </w:p>
        </w:tc>
        <w:tc>
          <w:tcPr>
            <w:tcW w:w="6741" w:type="dxa"/>
            <w:tcBorders>
              <w:top w:val="single" w:sz="8" w:space="0" w:color="000000"/>
              <w:left w:val="single" w:sz="4" w:space="0" w:color="000000"/>
              <w:bottom w:val="double" w:sz="3" w:space="0" w:color="000000"/>
              <w:right w:val="single" w:sz="8" w:space="0" w:color="000000"/>
            </w:tcBorders>
            <w:shd w:val="clear" w:color="auto" w:fill="D8D8D8"/>
            <w:vAlign w:val="center"/>
          </w:tcPr>
          <w:p w:rsidR="001D0A2A" w:rsidRDefault="001D0A2A" w:rsidP="00FF55A1">
            <w:pPr>
              <w:pStyle w:val="Table"/>
              <w:snapToGrid w:val="0"/>
            </w:pPr>
            <w:r>
              <w:t>Description</w:t>
            </w:r>
          </w:p>
        </w:tc>
      </w:tr>
      <w:tr w:rsidR="001D0A2A" w:rsidTr="00FF55A1">
        <w:trPr>
          <w:cantSplit/>
        </w:trPr>
        <w:tc>
          <w:tcPr>
            <w:tcW w:w="809" w:type="dxa"/>
            <w:tcBorders>
              <w:top w:val="single" w:sz="4" w:space="0" w:color="000000"/>
              <w:left w:val="single" w:sz="8" w:space="0" w:color="000000"/>
              <w:bottom w:val="single" w:sz="4" w:space="0" w:color="000000"/>
            </w:tcBorders>
            <w:shd w:val="clear" w:color="auto" w:fill="F2F2F2"/>
          </w:tcPr>
          <w:p w:rsidR="001D0A2A" w:rsidRDefault="001D0A2A" w:rsidP="00FF55A1">
            <w:pPr>
              <w:pStyle w:val="Table"/>
              <w:snapToGrid w:val="0"/>
              <w:jc w:val="center"/>
            </w:pPr>
            <w:r>
              <w:t>31</w:t>
            </w:r>
          </w:p>
        </w:tc>
        <w:tc>
          <w:tcPr>
            <w:tcW w:w="1080" w:type="dxa"/>
            <w:tcBorders>
              <w:top w:val="single" w:sz="4" w:space="0" w:color="000000"/>
              <w:left w:val="single" w:sz="4" w:space="0" w:color="000000"/>
              <w:bottom w:val="single" w:sz="4" w:space="0" w:color="000000"/>
            </w:tcBorders>
            <w:shd w:val="clear" w:color="auto" w:fill="F2F2F2"/>
          </w:tcPr>
          <w:p w:rsidR="001D0A2A" w:rsidRDefault="001D0A2A" w:rsidP="00FF55A1">
            <w:pPr>
              <w:pStyle w:val="Table"/>
              <w:snapToGrid w:val="0"/>
              <w:jc w:val="cente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1D0A2A" w:rsidRDefault="001D0A2A" w:rsidP="00FF55A1">
            <w:pPr>
              <w:pStyle w:val="Table"/>
              <w:snapToGrid w:val="0"/>
              <w:rPr>
                <w:b/>
              </w:rPr>
            </w:pPr>
            <w:r>
              <w:rPr>
                <w:b/>
              </w:rPr>
              <w:t>Camera Enable</w:t>
            </w:r>
          </w:p>
          <w:p w:rsidR="001D0A2A" w:rsidRPr="001D0A2A" w:rsidRDefault="001D0A2A" w:rsidP="00FF55A1">
            <w:pPr>
              <w:pStyle w:val="Table"/>
              <w:snapToGrid w:val="0"/>
            </w:pPr>
            <w:r w:rsidRPr="001D0A2A">
              <w:t>When set enables frame reception</w:t>
            </w:r>
          </w:p>
        </w:tc>
      </w:tr>
      <w:tr w:rsidR="00915044" w:rsidTr="00FF55A1">
        <w:trPr>
          <w:cantSplit/>
        </w:trPr>
        <w:tc>
          <w:tcPr>
            <w:tcW w:w="809" w:type="dxa"/>
            <w:tcBorders>
              <w:top w:val="single" w:sz="4" w:space="0" w:color="000000"/>
              <w:left w:val="single" w:sz="8" w:space="0" w:color="000000"/>
              <w:bottom w:val="single" w:sz="4" w:space="0" w:color="000000"/>
            </w:tcBorders>
            <w:shd w:val="clear" w:color="auto" w:fill="F2F2F2"/>
          </w:tcPr>
          <w:p w:rsidR="00915044" w:rsidRDefault="00915044" w:rsidP="00FF55A1">
            <w:pPr>
              <w:pStyle w:val="Table"/>
              <w:snapToGrid w:val="0"/>
              <w:jc w:val="center"/>
            </w:pPr>
            <w:r>
              <w:t>30:16</w:t>
            </w:r>
          </w:p>
        </w:tc>
        <w:tc>
          <w:tcPr>
            <w:tcW w:w="1080" w:type="dxa"/>
            <w:tcBorders>
              <w:top w:val="single" w:sz="4" w:space="0" w:color="000000"/>
              <w:left w:val="single" w:sz="4" w:space="0" w:color="000000"/>
              <w:bottom w:val="single" w:sz="4" w:space="0" w:color="000000"/>
            </w:tcBorders>
            <w:shd w:val="clear" w:color="auto" w:fill="F2F2F2"/>
          </w:tcPr>
          <w:p w:rsidR="00915044" w:rsidRDefault="00915044" w:rsidP="00FF55A1">
            <w:pPr>
              <w:pStyle w:val="Table"/>
              <w:snapToGrid w:val="0"/>
              <w:jc w:val="cente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915044" w:rsidRDefault="00915044" w:rsidP="00FF55A1">
            <w:pPr>
              <w:pStyle w:val="Table"/>
              <w:snapToGrid w:val="0"/>
              <w:rPr>
                <w:b/>
              </w:rPr>
            </w:pPr>
            <w:r>
              <w:rPr>
                <w:b/>
              </w:rPr>
              <w:t>Reserved</w:t>
            </w:r>
          </w:p>
        </w:tc>
      </w:tr>
      <w:tr w:rsidR="001D0A2A" w:rsidTr="00FF55A1">
        <w:trPr>
          <w:cantSplit/>
        </w:trPr>
        <w:tc>
          <w:tcPr>
            <w:tcW w:w="809" w:type="dxa"/>
            <w:tcBorders>
              <w:top w:val="single" w:sz="4" w:space="0" w:color="000000"/>
              <w:left w:val="single" w:sz="8" w:space="0" w:color="000000"/>
              <w:bottom w:val="single" w:sz="4" w:space="0" w:color="000000"/>
            </w:tcBorders>
            <w:shd w:val="clear" w:color="auto" w:fill="F2F2F2"/>
          </w:tcPr>
          <w:p w:rsidR="001D0A2A" w:rsidRDefault="00915044" w:rsidP="00FF55A1">
            <w:pPr>
              <w:pStyle w:val="Table"/>
              <w:snapToGrid w:val="0"/>
              <w:jc w:val="center"/>
            </w:pPr>
            <w:r>
              <w:t>15:14</w:t>
            </w:r>
          </w:p>
        </w:tc>
        <w:tc>
          <w:tcPr>
            <w:tcW w:w="1080" w:type="dxa"/>
            <w:tcBorders>
              <w:top w:val="single" w:sz="4" w:space="0" w:color="000000"/>
              <w:left w:val="single" w:sz="4" w:space="0" w:color="000000"/>
              <w:bottom w:val="single" w:sz="4" w:space="0" w:color="000000"/>
            </w:tcBorders>
            <w:shd w:val="clear" w:color="auto" w:fill="F2F2F2"/>
          </w:tcPr>
          <w:p w:rsidR="001D0A2A" w:rsidRDefault="001D0A2A" w:rsidP="00FF55A1">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1D0A2A" w:rsidRDefault="00915044" w:rsidP="00FF55A1">
            <w:pPr>
              <w:pStyle w:val="Table"/>
              <w:snapToGrid w:val="0"/>
              <w:rPr>
                <w:bCs w:val="0"/>
              </w:rPr>
            </w:pPr>
            <w:r>
              <w:rPr>
                <w:b/>
              </w:rPr>
              <w:t>Pixel Size</w:t>
            </w:r>
          </w:p>
          <w:p w:rsidR="001D0A2A" w:rsidRDefault="001D0A2A" w:rsidP="00FF55A1">
            <w:pPr>
              <w:pStyle w:val="Table"/>
              <w:snapToGrid w:val="0"/>
              <w:rPr>
                <w:bCs w:val="0"/>
              </w:rPr>
            </w:pPr>
            <w:r>
              <w:rPr>
                <w:bCs w:val="0"/>
              </w:rPr>
              <w:t xml:space="preserve">00: </w:t>
            </w:r>
            <w:r w:rsidR="00915044">
              <w:rPr>
                <w:bCs w:val="0"/>
              </w:rPr>
              <w:t>8bits</w:t>
            </w:r>
          </w:p>
          <w:p w:rsidR="001D0A2A" w:rsidRPr="00915044" w:rsidRDefault="001D0A2A" w:rsidP="00FF55A1">
            <w:pPr>
              <w:pStyle w:val="Table"/>
              <w:snapToGrid w:val="0"/>
              <w:rPr>
                <w:bCs w:val="0"/>
              </w:rPr>
            </w:pPr>
            <w:r>
              <w:rPr>
                <w:bCs w:val="0"/>
              </w:rPr>
              <w:t xml:space="preserve">01: </w:t>
            </w:r>
            <w:r w:rsidR="00915044">
              <w:rPr>
                <w:bCs w:val="0"/>
              </w:rPr>
              <w:t>16bits</w:t>
            </w:r>
          </w:p>
        </w:tc>
      </w:tr>
      <w:tr w:rsidR="001D0A2A" w:rsidTr="00FF55A1">
        <w:trPr>
          <w:cantSplit/>
        </w:trPr>
        <w:tc>
          <w:tcPr>
            <w:tcW w:w="809" w:type="dxa"/>
            <w:tcBorders>
              <w:top w:val="single" w:sz="4" w:space="0" w:color="000000"/>
              <w:left w:val="single" w:sz="8" w:space="0" w:color="000000"/>
              <w:bottom w:val="single" w:sz="4" w:space="0" w:color="000000"/>
            </w:tcBorders>
            <w:shd w:val="clear" w:color="auto" w:fill="F2F2F2"/>
          </w:tcPr>
          <w:p w:rsidR="001D0A2A" w:rsidRDefault="00915044" w:rsidP="00FF55A1">
            <w:pPr>
              <w:pStyle w:val="Table"/>
              <w:snapToGrid w:val="0"/>
              <w:jc w:val="center"/>
            </w:pPr>
            <w:r>
              <w:lastRenderedPageBreak/>
              <w:t>13:10</w:t>
            </w:r>
          </w:p>
        </w:tc>
        <w:tc>
          <w:tcPr>
            <w:tcW w:w="1080" w:type="dxa"/>
            <w:tcBorders>
              <w:top w:val="single" w:sz="4" w:space="0" w:color="000000"/>
              <w:left w:val="single" w:sz="4" w:space="0" w:color="000000"/>
              <w:bottom w:val="single" w:sz="4" w:space="0" w:color="000000"/>
            </w:tcBorders>
            <w:shd w:val="clear" w:color="auto" w:fill="F2F2F2"/>
          </w:tcPr>
          <w:p w:rsidR="001D0A2A" w:rsidRDefault="001D0A2A" w:rsidP="00FF55A1">
            <w:pPr>
              <w:pStyle w:val="Table"/>
              <w:snapToGrid w:val="0"/>
              <w:jc w:val="center"/>
              <w:rPr>
                <w:b/>
              </w:rPr>
            </w:pPr>
            <w:r>
              <w:t>R/W</w:t>
            </w:r>
          </w:p>
        </w:tc>
        <w:tc>
          <w:tcPr>
            <w:tcW w:w="6741" w:type="dxa"/>
            <w:tcBorders>
              <w:top w:val="single" w:sz="4" w:space="0" w:color="000000"/>
              <w:left w:val="single" w:sz="4" w:space="0" w:color="000000"/>
              <w:bottom w:val="single" w:sz="4" w:space="0" w:color="000000"/>
              <w:right w:val="single" w:sz="8" w:space="0" w:color="000000"/>
            </w:tcBorders>
            <w:shd w:val="clear" w:color="auto" w:fill="F2F2F2"/>
          </w:tcPr>
          <w:p w:rsidR="001D0A2A" w:rsidRDefault="00915044" w:rsidP="00FF55A1">
            <w:pPr>
              <w:pStyle w:val="Table"/>
              <w:snapToGrid w:val="0"/>
              <w:rPr>
                <w:bCs w:val="0"/>
              </w:rPr>
            </w:pPr>
            <w:r>
              <w:rPr>
                <w:b/>
              </w:rPr>
              <w:t>Shift</w:t>
            </w:r>
          </w:p>
          <w:p w:rsidR="001D0A2A" w:rsidRDefault="00915044" w:rsidP="00FF55A1">
            <w:pPr>
              <w:pStyle w:val="Table"/>
              <w:snapToGrid w:val="0"/>
            </w:pPr>
            <w:r>
              <w:rPr>
                <w:bCs w:val="0"/>
              </w:rPr>
              <w:t>Performs a right shift on the result of the linear composition</w:t>
            </w:r>
          </w:p>
        </w:tc>
      </w:tr>
      <w:tr w:rsidR="001D0A2A" w:rsidTr="00FF55A1">
        <w:trPr>
          <w:cantSplit/>
        </w:trPr>
        <w:tc>
          <w:tcPr>
            <w:tcW w:w="809" w:type="dxa"/>
            <w:tcBorders>
              <w:left w:val="single" w:sz="8" w:space="0" w:color="000000"/>
              <w:bottom w:val="single" w:sz="4" w:space="0" w:color="000000"/>
            </w:tcBorders>
            <w:shd w:val="clear" w:color="auto" w:fill="F2F2F2"/>
          </w:tcPr>
          <w:p w:rsidR="001D0A2A" w:rsidRDefault="00915044" w:rsidP="00FF55A1">
            <w:pPr>
              <w:pStyle w:val="Table"/>
              <w:snapToGrid w:val="0"/>
              <w:jc w:val="center"/>
            </w:pPr>
            <w:r>
              <w:t>9:8</w:t>
            </w:r>
          </w:p>
        </w:tc>
        <w:tc>
          <w:tcPr>
            <w:tcW w:w="1080" w:type="dxa"/>
            <w:tcBorders>
              <w:left w:val="single" w:sz="4" w:space="0" w:color="000000"/>
              <w:bottom w:val="single" w:sz="4" w:space="0" w:color="000000"/>
            </w:tcBorders>
            <w:shd w:val="clear" w:color="auto" w:fill="F2F2F2"/>
          </w:tcPr>
          <w:p w:rsidR="001D0A2A" w:rsidRDefault="001D0A2A" w:rsidP="00FF55A1">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1D0A2A" w:rsidRDefault="00915044" w:rsidP="00FF55A1">
            <w:pPr>
              <w:pStyle w:val="Table"/>
              <w:snapToGrid w:val="0"/>
              <w:rPr>
                <w:bCs w:val="0"/>
              </w:rPr>
            </w:pPr>
            <w:r>
              <w:rPr>
                <w:b/>
              </w:rPr>
              <w:t>Input format</w:t>
            </w:r>
          </w:p>
          <w:p w:rsidR="00915044" w:rsidRDefault="00915044" w:rsidP="00915044">
            <w:pPr>
              <w:pStyle w:val="Table"/>
              <w:snapToGrid w:val="0"/>
              <w:rPr>
                <w:bCs w:val="0"/>
              </w:rPr>
            </w:pPr>
            <w:r>
              <w:rPr>
                <w:bCs w:val="0"/>
              </w:rPr>
              <w:t>00: RGB565</w:t>
            </w:r>
          </w:p>
          <w:p w:rsidR="001D0A2A" w:rsidRDefault="00915044" w:rsidP="00915044">
            <w:pPr>
              <w:pStyle w:val="Table"/>
              <w:snapToGrid w:val="0"/>
              <w:rPr>
                <w:bCs w:val="0"/>
              </w:rPr>
            </w:pPr>
            <w:r>
              <w:rPr>
                <w:bCs w:val="0"/>
              </w:rPr>
              <w:t>01: RGB555</w:t>
            </w:r>
          </w:p>
          <w:p w:rsidR="00915044" w:rsidRDefault="00915044" w:rsidP="00915044">
            <w:pPr>
              <w:pStyle w:val="Table"/>
              <w:snapToGrid w:val="0"/>
            </w:pPr>
            <w:r>
              <w:rPr>
                <w:bCs w:val="0"/>
              </w:rPr>
              <w:t>10: RGB444</w:t>
            </w:r>
          </w:p>
        </w:tc>
      </w:tr>
      <w:tr w:rsidR="00915044" w:rsidTr="00FF55A1">
        <w:trPr>
          <w:cantSplit/>
        </w:trPr>
        <w:tc>
          <w:tcPr>
            <w:tcW w:w="809" w:type="dxa"/>
            <w:tcBorders>
              <w:left w:val="single" w:sz="8" w:space="0" w:color="000000"/>
              <w:bottom w:val="single" w:sz="4" w:space="0" w:color="000000"/>
            </w:tcBorders>
            <w:shd w:val="clear" w:color="auto" w:fill="F2F2F2"/>
          </w:tcPr>
          <w:p w:rsidR="00915044" w:rsidRDefault="00915044" w:rsidP="00FF55A1">
            <w:pPr>
              <w:pStyle w:val="Table"/>
              <w:snapToGrid w:val="0"/>
              <w:jc w:val="center"/>
            </w:pPr>
            <w:r>
              <w:t>7</w:t>
            </w:r>
          </w:p>
        </w:tc>
        <w:tc>
          <w:tcPr>
            <w:tcW w:w="1080" w:type="dxa"/>
            <w:tcBorders>
              <w:left w:val="single" w:sz="4" w:space="0" w:color="000000"/>
              <w:bottom w:val="single" w:sz="4" w:space="0" w:color="000000"/>
            </w:tcBorders>
            <w:shd w:val="clear" w:color="auto" w:fill="F2F2F2"/>
          </w:tcPr>
          <w:p w:rsidR="00915044" w:rsidRDefault="00915044" w:rsidP="00FF55A1">
            <w:pPr>
              <w:pStyle w:val="Table"/>
              <w:snapToGrid w:val="0"/>
              <w:jc w:val="center"/>
              <w:rPr>
                <w:b/>
              </w:rPr>
            </w:pPr>
            <w:r>
              <w:t>R/W</w:t>
            </w:r>
          </w:p>
        </w:tc>
        <w:tc>
          <w:tcPr>
            <w:tcW w:w="6741" w:type="dxa"/>
            <w:tcBorders>
              <w:left w:val="single" w:sz="4" w:space="0" w:color="000000"/>
              <w:bottom w:val="single" w:sz="4" w:space="0" w:color="000000"/>
              <w:right w:val="single" w:sz="8" w:space="0" w:color="000000"/>
            </w:tcBorders>
            <w:shd w:val="clear" w:color="auto" w:fill="F2F2F2"/>
          </w:tcPr>
          <w:p w:rsidR="00915044" w:rsidRDefault="00915044" w:rsidP="00FF55A1">
            <w:pPr>
              <w:pStyle w:val="Table"/>
              <w:snapToGrid w:val="0"/>
              <w:rPr>
                <w:bCs w:val="0"/>
              </w:rPr>
            </w:pPr>
            <w:r>
              <w:rPr>
                <w:b/>
              </w:rPr>
              <w:t>Frame Slice En</w:t>
            </w:r>
          </w:p>
          <w:p w:rsidR="00915044" w:rsidRDefault="00915044" w:rsidP="00FF55A1">
            <w:pPr>
              <w:pStyle w:val="Table"/>
              <w:snapToGrid w:val="0"/>
            </w:pPr>
            <w:r>
              <w:rPr>
                <w:bCs w:val="0"/>
              </w:rPr>
              <w:t>Enables cropping of frame.</w:t>
            </w:r>
          </w:p>
        </w:tc>
      </w:tr>
      <w:tr w:rsidR="00915044" w:rsidTr="00FF55A1">
        <w:trPr>
          <w:cantSplit/>
        </w:trPr>
        <w:tc>
          <w:tcPr>
            <w:tcW w:w="809" w:type="dxa"/>
            <w:tcBorders>
              <w:left w:val="single" w:sz="8" w:space="0" w:color="000000"/>
              <w:bottom w:val="single" w:sz="4" w:space="0" w:color="000000"/>
            </w:tcBorders>
            <w:shd w:val="clear" w:color="auto" w:fill="F2F2F2"/>
          </w:tcPr>
          <w:p w:rsidR="00915044" w:rsidRDefault="00915044" w:rsidP="00FF55A1">
            <w:pPr>
              <w:pStyle w:val="Table"/>
              <w:snapToGrid w:val="0"/>
              <w:jc w:val="center"/>
            </w:pPr>
            <w:r>
              <w:t>6:1</w:t>
            </w:r>
          </w:p>
        </w:tc>
        <w:tc>
          <w:tcPr>
            <w:tcW w:w="1080" w:type="dxa"/>
            <w:tcBorders>
              <w:left w:val="single" w:sz="4" w:space="0" w:color="000000"/>
              <w:bottom w:val="single" w:sz="4" w:space="0" w:color="000000"/>
            </w:tcBorders>
            <w:shd w:val="clear" w:color="auto" w:fill="F2F2F2"/>
          </w:tcPr>
          <w:p w:rsidR="00915044" w:rsidRDefault="00915044" w:rsidP="00FF55A1">
            <w:pPr>
              <w:pStyle w:val="Table"/>
              <w:snapToGrid w:val="0"/>
              <w:jc w:val="center"/>
            </w:pPr>
            <w:r>
              <w:t>R/W</w:t>
            </w:r>
          </w:p>
        </w:tc>
        <w:tc>
          <w:tcPr>
            <w:tcW w:w="6741" w:type="dxa"/>
            <w:tcBorders>
              <w:left w:val="single" w:sz="4" w:space="0" w:color="000000"/>
              <w:bottom w:val="single" w:sz="4" w:space="0" w:color="000000"/>
              <w:right w:val="single" w:sz="8" w:space="0" w:color="000000"/>
            </w:tcBorders>
            <w:shd w:val="clear" w:color="auto" w:fill="F2F2F2"/>
          </w:tcPr>
          <w:p w:rsidR="00915044" w:rsidRDefault="00915044" w:rsidP="00FF55A1">
            <w:pPr>
              <w:pStyle w:val="Table"/>
              <w:snapToGrid w:val="0"/>
              <w:rPr>
                <w:b/>
              </w:rPr>
            </w:pPr>
            <w:r>
              <w:rPr>
                <w:b/>
              </w:rPr>
              <w:t>Frame Drop Value</w:t>
            </w:r>
          </w:p>
          <w:p w:rsidR="00915044" w:rsidRDefault="00915044" w:rsidP="00FF55A1">
            <w:pPr>
              <w:pStyle w:val="Table"/>
              <w:snapToGrid w:val="0"/>
              <w:rPr>
                <w:b/>
              </w:rPr>
            </w:pPr>
            <w:r>
              <w:rPr>
                <w:bCs w:val="0"/>
              </w:rPr>
              <w:t>Selects how many frame to drop when frame drop enabled</w:t>
            </w:r>
          </w:p>
        </w:tc>
      </w:tr>
      <w:tr w:rsidR="00915044" w:rsidTr="00FF55A1">
        <w:trPr>
          <w:cantSplit/>
        </w:trPr>
        <w:tc>
          <w:tcPr>
            <w:tcW w:w="809" w:type="dxa"/>
            <w:tcBorders>
              <w:left w:val="single" w:sz="8" w:space="0" w:color="000000"/>
              <w:bottom w:val="single" w:sz="4" w:space="0" w:color="000000"/>
            </w:tcBorders>
            <w:shd w:val="clear" w:color="auto" w:fill="F2F2F2"/>
          </w:tcPr>
          <w:p w:rsidR="00915044" w:rsidRDefault="00915044" w:rsidP="00FF55A1">
            <w:pPr>
              <w:pStyle w:val="Table"/>
              <w:snapToGrid w:val="0"/>
              <w:jc w:val="center"/>
            </w:pPr>
            <w:r>
              <w:t>0</w:t>
            </w:r>
          </w:p>
        </w:tc>
        <w:tc>
          <w:tcPr>
            <w:tcW w:w="1080" w:type="dxa"/>
            <w:tcBorders>
              <w:left w:val="single" w:sz="4" w:space="0" w:color="000000"/>
              <w:bottom w:val="single" w:sz="4" w:space="0" w:color="000000"/>
            </w:tcBorders>
            <w:shd w:val="clear" w:color="auto" w:fill="F2F2F2"/>
          </w:tcPr>
          <w:p w:rsidR="00915044" w:rsidRDefault="00915044" w:rsidP="00FF55A1">
            <w:pPr>
              <w:pStyle w:val="Table"/>
              <w:snapToGrid w:val="0"/>
              <w:jc w:val="center"/>
            </w:pPr>
            <w:r>
              <w:t>R/W</w:t>
            </w:r>
          </w:p>
        </w:tc>
        <w:tc>
          <w:tcPr>
            <w:tcW w:w="6741" w:type="dxa"/>
            <w:tcBorders>
              <w:left w:val="single" w:sz="4" w:space="0" w:color="000000"/>
              <w:bottom w:val="single" w:sz="4" w:space="0" w:color="000000"/>
              <w:right w:val="single" w:sz="8" w:space="0" w:color="000000"/>
            </w:tcBorders>
            <w:shd w:val="clear" w:color="auto" w:fill="F2F2F2"/>
          </w:tcPr>
          <w:p w:rsidR="00915044" w:rsidRDefault="00915044" w:rsidP="00FF55A1">
            <w:pPr>
              <w:pStyle w:val="Table"/>
              <w:snapToGrid w:val="0"/>
              <w:rPr>
                <w:b/>
              </w:rPr>
            </w:pPr>
            <w:r>
              <w:rPr>
                <w:b/>
              </w:rPr>
              <w:t>Frame Drop EN</w:t>
            </w:r>
          </w:p>
          <w:p w:rsidR="00915044" w:rsidRDefault="00915044" w:rsidP="00915044">
            <w:pPr>
              <w:pStyle w:val="Table"/>
              <w:keepNext/>
              <w:snapToGrid w:val="0"/>
              <w:rPr>
                <w:b/>
              </w:rPr>
            </w:pPr>
            <w:r>
              <w:rPr>
                <w:bCs w:val="0"/>
              </w:rPr>
              <w:t>Enables frame dropping</w:t>
            </w:r>
          </w:p>
        </w:tc>
      </w:tr>
    </w:tbl>
    <w:p w:rsidR="001D0A2A" w:rsidRPr="001D0A2A" w:rsidRDefault="00915044" w:rsidP="00915044">
      <w:pPr>
        <w:pStyle w:val="Caption"/>
      </w:pPr>
      <w:r>
        <w:t xml:space="preserve">Table </w:t>
      </w:r>
      <w:fldSimple w:instr=" SEQ Table \* ARABIC ">
        <w:r>
          <w:rPr>
            <w:noProof/>
          </w:rPr>
          <w:t>26</w:t>
        </w:r>
      </w:fldSimple>
      <w:r>
        <w:rPr>
          <w:noProof/>
        </w:rPr>
        <w:t xml:space="preserve"> Register </w:t>
      </w:r>
      <w:r w:rsidRPr="00134079">
        <w:rPr>
          <w:noProof/>
        </w:rPr>
        <w:t>REG_</w:t>
      </w:r>
      <w:r>
        <w:rPr>
          <w:noProof/>
        </w:rPr>
        <w:t>CAM_CFG_GLOB</w:t>
      </w:r>
    </w:p>
    <w:sectPr w:rsidR="001D0A2A" w:rsidRPr="001D0A2A" w:rsidSect="00C05C7C">
      <w:footerReference w:type="first" r:id="rId21"/>
      <w:pgSz w:w="11907" w:h="16840" w:code="9"/>
      <w:pgMar w:top="1985" w:right="1230" w:bottom="1985" w:left="12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5A1" w:rsidRDefault="00FF55A1" w:rsidP="000C403C">
      <w:pPr>
        <w:spacing w:after="0"/>
      </w:pPr>
      <w:r>
        <w:separator/>
      </w:r>
    </w:p>
  </w:endnote>
  <w:endnote w:type="continuationSeparator" w:id="0">
    <w:p w:rsidR="00FF55A1" w:rsidRDefault="00FF55A1"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Geneva">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tarSymbol">
    <w:altName w:val="Arial Unicode MS"/>
    <w:charset w:val="01"/>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5A1" w:rsidRDefault="00FF55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5A1" w:rsidRDefault="00FF55A1" w:rsidP="000C403C">
      <w:pPr>
        <w:spacing w:after="0"/>
      </w:pPr>
      <w:r>
        <w:separator/>
      </w:r>
    </w:p>
  </w:footnote>
  <w:footnote w:type="continuationSeparator" w:id="0">
    <w:p w:rsidR="00FF55A1" w:rsidRDefault="00FF55A1" w:rsidP="000C403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2A50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075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01423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E8E0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5C86A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A0E3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78363CFE"/>
    <w:lvl w:ilvl="0">
      <w:start w:val="1"/>
      <w:numFmt w:val="decimal"/>
      <w:suff w:val="nothing"/>
      <w:lvlText w:val=" %1 "/>
      <w:lvlJc w:val="right"/>
      <w:pPr>
        <w:ind w:left="0" w:firstLine="0"/>
      </w:pPr>
      <w:rPr>
        <w:rFonts w:hint="default"/>
      </w:rPr>
    </w:lvl>
    <w:lvl w:ilvl="1">
      <w:start w:val="1"/>
      <w:numFmt w:val="decimal"/>
      <w:suff w:val="space"/>
      <w:lvlText w:val=" %1.%2 "/>
      <w:lvlJc w:val="left"/>
      <w:pPr>
        <w:ind w:left="0" w:firstLine="0"/>
      </w:pPr>
      <w:rPr>
        <w:rFonts w:hint="default"/>
      </w:rPr>
    </w:lvl>
    <w:lvl w:ilvl="2">
      <w:start w:val="1"/>
      <w:numFmt w:val="decimal"/>
      <w:suff w:val="space"/>
      <w:lvlText w:val=" %1.%2.%3 "/>
      <w:lvlJc w:val="left"/>
      <w:pPr>
        <w:ind w:left="0" w:firstLine="0"/>
      </w:pPr>
      <w:rPr>
        <w:rFonts w:hint="default"/>
      </w:rPr>
    </w:lvl>
    <w:lvl w:ilvl="3">
      <w:start w:val="1"/>
      <w:numFmt w:val="decimal"/>
      <w:lvlText w:val=" %1.%2.%3.%4 "/>
      <w:lvlJc w:val="left"/>
      <w:pPr>
        <w:tabs>
          <w:tab w:val="num" w:pos="720"/>
        </w:tabs>
        <w:ind w:left="0" w:firstLine="0"/>
      </w:pPr>
      <w:rPr>
        <w:rFonts w:hint="default"/>
      </w:rPr>
    </w:lvl>
    <w:lvl w:ilvl="4">
      <w:start w:val="1"/>
      <w:numFmt w:val="decimal"/>
      <w:lvlText w:val=" %1.%2.%3.%4.%5 "/>
      <w:lvlJc w:val="left"/>
      <w:pPr>
        <w:tabs>
          <w:tab w:val="num" w:pos="1080"/>
        </w:tabs>
        <w:ind w:left="0" w:firstLine="0"/>
      </w:pPr>
      <w:rPr>
        <w:rFonts w:hint="default"/>
      </w:rPr>
    </w:lvl>
    <w:lvl w:ilvl="5">
      <w:start w:val="1"/>
      <w:numFmt w:val="decimal"/>
      <w:lvlText w:val=" %1.%2.%3.%4.%5.%6 "/>
      <w:lvlJc w:val="left"/>
      <w:pPr>
        <w:tabs>
          <w:tab w:val="num" w:pos="1080"/>
        </w:tabs>
        <w:ind w:left="0" w:firstLine="0"/>
      </w:pPr>
      <w:rPr>
        <w:rFonts w:hint="default"/>
      </w:rPr>
    </w:lvl>
    <w:lvl w:ilvl="6">
      <w:start w:val="1"/>
      <w:numFmt w:val="decimal"/>
      <w:lvlText w:val=" %1.%2.%3.%4.%5.%6.%7 "/>
      <w:lvlJc w:val="left"/>
      <w:pPr>
        <w:tabs>
          <w:tab w:val="num" w:pos="1440"/>
        </w:tabs>
        <w:ind w:left="0" w:firstLine="0"/>
      </w:pPr>
      <w:rPr>
        <w:rFonts w:hint="default"/>
      </w:rPr>
    </w:lvl>
    <w:lvl w:ilvl="7">
      <w:start w:val="1"/>
      <w:numFmt w:val="decimal"/>
      <w:lvlText w:val=" %1.%2.%3.%4.%5.%6.%7.%8 "/>
      <w:lvlJc w:val="left"/>
      <w:pPr>
        <w:tabs>
          <w:tab w:val="num" w:pos="1440"/>
        </w:tabs>
        <w:ind w:left="0" w:firstLine="0"/>
      </w:pPr>
      <w:rPr>
        <w:rFonts w:hint="default"/>
      </w:rPr>
    </w:lvl>
    <w:lvl w:ilvl="8">
      <w:start w:val="1"/>
      <w:numFmt w:val="decimal"/>
      <w:lvlText w:val=" %1.%2.%3.%4.%5.%6.%7.%8.%9 "/>
      <w:lvlJc w:val="left"/>
      <w:pPr>
        <w:tabs>
          <w:tab w:val="num" w:pos="1800"/>
        </w:tabs>
        <w:ind w:left="0" w:firstLine="0"/>
      </w:pPr>
      <w:rPr>
        <w:rFonts w:hint="default"/>
      </w:rPr>
    </w:lvl>
  </w:abstractNum>
  <w:abstractNum w:abstractNumId="11" w15:restartNumberingAfterBreak="0">
    <w:nsid w:val="00000002"/>
    <w:multiLevelType w:val="singleLevel"/>
    <w:tmpl w:val="00000002"/>
    <w:name w:val="WW8Num1"/>
    <w:lvl w:ilvl="0">
      <w:start w:val="1"/>
      <w:numFmt w:val="decimal"/>
      <w:pStyle w:val="Otevilenseznam5"/>
      <w:lvlText w:val="%1."/>
      <w:lvlJc w:val="left"/>
      <w:pPr>
        <w:tabs>
          <w:tab w:val="num" w:pos="1800"/>
        </w:tabs>
        <w:ind w:left="1800" w:hanging="360"/>
      </w:pPr>
    </w:lvl>
  </w:abstractNum>
  <w:abstractNum w:abstractNumId="12" w15:restartNumberingAfterBreak="0">
    <w:nsid w:val="00000003"/>
    <w:multiLevelType w:val="singleLevel"/>
    <w:tmpl w:val="00000003"/>
    <w:name w:val="WW8Num2"/>
    <w:lvl w:ilvl="0">
      <w:start w:val="1"/>
      <w:numFmt w:val="decimal"/>
      <w:pStyle w:val="Otevilenseznam4"/>
      <w:lvlText w:val="%1."/>
      <w:lvlJc w:val="left"/>
      <w:pPr>
        <w:tabs>
          <w:tab w:val="num" w:pos="1440"/>
        </w:tabs>
        <w:ind w:left="1440" w:hanging="360"/>
      </w:pPr>
    </w:lvl>
  </w:abstractNum>
  <w:abstractNum w:abstractNumId="13" w15:restartNumberingAfterBreak="0">
    <w:nsid w:val="00000004"/>
    <w:multiLevelType w:val="singleLevel"/>
    <w:tmpl w:val="00000004"/>
    <w:name w:val="WW8Num3"/>
    <w:lvl w:ilvl="0">
      <w:start w:val="1"/>
      <w:numFmt w:val="decimal"/>
      <w:pStyle w:val="Otevilenseznam3"/>
      <w:lvlText w:val="%1."/>
      <w:lvlJc w:val="left"/>
      <w:pPr>
        <w:tabs>
          <w:tab w:val="num" w:pos="1080"/>
        </w:tabs>
        <w:ind w:left="1080" w:hanging="360"/>
      </w:pPr>
    </w:lvl>
  </w:abstractNum>
  <w:abstractNum w:abstractNumId="14" w15:restartNumberingAfterBreak="0">
    <w:nsid w:val="00000005"/>
    <w:multiLevelType w:val="singleLevel"/>
    <w:tmpl w:val="00000005"/>
    <w:name w:val="WW8Num4"/>
    <w:lvl w:ilvl="0">
      <w:start w:val="1"/>
      <w:numFmt w:val="decimal"/>
      <w:pStyle w:val="Otevilenseznam2"/>
      <w:lvlText w:val="%1."/>
      <w:lvlJc w:val="left"/>
      <w:pPr>
        <w:tabs>
          <w:tab w:val="num" w:pos="720"/>
        </w:tabs>
        <w:ind w:left="720" w:hanging="360"/>
      </w:pPr>
    </w:lvl>
  </w:abstractNum>
  <w:abstractNum w:abstractNumId="15" w15:restartNumberingAfterBreak="0">
    <w:nsid w:val="00000006"/>
    <w:multiLevelType w:val="singleLevel"/>
    <w:tmpl w:val="00000006"/>
    <w:name w:val="WW8Num5"/>
    <w:lvl w:ilvl="0">
      <w:start w:val="1"/>
      <w:numFmt w:val="bullet"/>
      <w:pStyle w:val="Oznaenseznam5"/>
      <w:lvlText w:val=""/>
      <w:lvlJc w:val="left"/>
      <w:pPr>
        <w:tabs>
          <w:tab w:val="num" w:pos="1800"/>
        </w:tabs>
        <w:ind w:left="1800" w:hanging="360"/>
      </w:pPr>
      <w:rPr>
        <w:rFonts w:ascii="Symbol" w:hAnsi="Symbol"/>
      </w:rPr>
    </w:lvl>
  </w:abstractNum>
  <w:abstractNum w:abstractNumId="16" w15:restartNumberingAfterBreak="0">
    <w:nsid w:val="00000007"/>
    <w:multiLevelType w:val="singleLevel"/>
    <w:tmpl w:val="00000007"/>
    <w:name w:val="WW8Num6"/>
    <w:lvl w:ilvl="0">
      <w:start w:val="1"/>
      <w:numFmt w:val="bullet"/>
      <w:pStyle w:val="Oznaenseznam4"/>
      <w:lvlText w:val=""/>
      <w:lvlJc w:val="left"/>
      <w:pPr>
        <w:tabs>
          <w:tab w:val="num" w:pos="1440"/>
        </w:tabs>
        <w:ind w:left="1440" w:hanging="360"/>
      </w:pPr>
      <w:rPr>
        <w:rFonts w:ascii="Symbol" w:hAnsi="Symbol"/>
      </w:rPr>
    </w:lvl>
  </w:abstractNum>
  <w:abstractNum w:abstractNumId="17" w15:restartNumberingAfterBreak="0">
    <w:nsid w:val="00000008"/>
    <w:multiLevelType w:val="singleLevel"/>
    <w:tmpl w:val="00000008"/>
    <w:name w:val="WW8Num7"/>
    <w:lvl w:ilvl="0">
      <w:start w:val="1"/>
      <w:numFmt w:val="bullet"/>
      <w:pStyle w:val="Oznaenseznam3"/>
      <w:lvlText w:val=""/>
      <w:lvlJc w:val="left"/>
      <w:pPr>
        <w:tabs>
          <w:tab w:val="num" w:pos="1080"/>
        </w:tabs>
        <w:ind w:left="1080" w:hanging="360"/>
      </w:pPr>
      <w:rPr>
        <w:rFonts w:ascii="Symbol" w:hAnsi="Symbol"/>
      </w:rPr>
    </w:lvl>
  </w:abstractNum>
  <w:abstractNum w:abstractNumId="18" w15:restartNumberingAfterBreak="0">
    <w:nsid w:val="00000009"/>
    <w:multiLevelType w:val="singleLevel"/>
    <w:tmpl w:val="00000009"/>
    <w:name w:val="WW8Num8"/>
    <w:lvl w:ilvl="0">
      <w:start w:val="1"/>
      <w:numFmt w:val="bullet"/>
      <w:pStyle w:val="Oznaenseznam2"/>
      <w:lvlText w:val=""/>
      <w:lvlJc w:val="left"/>
      <w:pPr>
        <w:tabs>
          <w:tab w:val="num" w:pos="720"/>
        </w:tabs>
        <w:ind w:left="720" w:hanging="360"/>
      </w:pPr>
      <w:rPr>
        <w:rFonts w:ascii="Wingdings" w:hAnsi="Wingdings"/>
        <w:sz w:val="16"/>
      </w:rPr>
    </w:lvl>
  </w:abstractNum>
  <w:abstractNum w:abstractNumId="19" w15:restartNumberingAfterBreak="0">
    <w:nsid w:val="0000000A"/>
    <w:multiLevelType w:val="singleLevel"/>
    <w:tmpl w:val="0000000A"/>
    <w:name w:val="WW8Num9"/>
    <w:lvl w:ilvl="0">
      <w:start w:val="1"/>
      <w:numFmt w:val="decimal"/>
      <w:pStyle w:val="Otevilenseznam"/>
      <w:lvlText w:val="%1."/>
      <w:lvlJc w:val="left"/>
      <w:pPr>
        <w:tabs>
          <w:tab w:val="num" w:pos="360"/>
        </w:tabs>
        <w:ind w:left="360" w:hanging="360"/>
      </w:pPr>
    </w:lvl>
  </w:abstractNum>
  <w:abstractNum w:abstractNumId="20" w15:restartNumberingAfterBreak="0">
    <w:nsid w:val="0000000B"/>
    <w:multiLevelType w:val="singleLevel"/>
    <w:tmpl w:val="0000000B"/>
    <w:name w:val="WW8Num55"/>
    <w:lvl w:ilvl="0">
      <w:start w:val="1"/>
      <w:numFmt w:val="bullet"/>
      <w:pStyle w:val="Oznaenseznam"/>
      <w:lvlText w:val=""/>
      <w:lvlJc w:val="left"/>
      <w:pPr>
        <w:tabs>
          <w:tab w:val="num" w:pos="720"/>
        </w:tabs>
        <w:ind w:left="720" w:hanging="360"/>
      </w:pPr>
      <w:rPr>
        <w:rFonts w:ascii="Symbol" w:hAnsi="Symbol"/>
      </w:rPr>
    </w:lvl>
  </w:abstractNum>
  <w:abstractNum w:abstractNumId="21" w15:restartNumberingAfterBreak="0">
    <w:nsid w:val="079057C7"/>
    <w:multiLevelType w:val="hybridMultilevel"/>
    <w:tmpl w:val="5E96386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15:restartNumberingAfterBreak="0">
    <w:nsid w:val="0B555B98"/>
    <w:multiLevelType w:val="hybridMultilevel"/>
    <w:tmpl w:val="59C0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2473CE"/>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EE121D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36E34DF"/>
    <w:multiLevelType w:val="hybridMultilevel"/>
    <w:tmpl w:val="350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814BD"/>
    <w:multiLevelType w:val="multilevel"/>
    <w:tmpl w:val="0538A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379D4103"/>
    <w:multiLevelType w:val="hybridMultilevel"/>
    <w:tmpl w:val="76343E04"/>
    <w:lvl w:ilvl="0" w:tplc="EACE6CAC">
      <w:start w:val="1"/>
      <w:numFmt w:val="decimal"/>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4A3224"/>
    <w:multiLevelType w:val="hybridMultilevel"/>
    <w:tmpl w:val="865E6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1D77A52"/>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5D17C93"/>
    <w:multiLevelType w:val="hybridMultilevel"/>
    <w:tmpl w:val="A5B47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61835"/>
    <w:multiLevelType w:val="hybridMultilevel"/>
    <w:tmpl w:val="DA80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21240C"/>
    <w:multiLevelType w:val="hybridMultilevel"/>
    <w:tmpl w:val="3432CBD8"/>
    <w:lvl w:ilvl="0" w:tplc="D7AEBA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4E6187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9A77D3B"/>
    <w:multiLevelType w:val="multilevel"/>
    <w:tmpl w:val="0807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30260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A208A"/>
    <w:multiLevelType w:val="hybridMultilevel"/>
    <w:tmpl w:val="0C4AB23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78356312"/>
    <w:multiLevelType w:val="hybridMultilevel"/>
    <w:tmpl w:val="D40C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408CF"/>
    <w:multiLevelType w:val="hybridMultilevel"/>
    <w:tmpl w:val="4892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13224"/>
    <w:multiLevelType w:val="hybridMultilevel"/>
    <w:tmpl w:val="ACE44F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7"/>
    <w:lvlOverride w:ilvl="0">
      <w:startOverride w:val="1"/>
    </w:lvlOverride>
  </w:num>
  <w:num w:numId="2">
    <w:abstractNumId w:val="37"/>
  </w:num>
  <w:num w:numId="3">
    <w:abstractNumId w:val="27"/>
  </w:num>
  <w:num w:numId="4">
    <w:abstractNumId w:val="30"/>
  </w:num>
  <w:num w:numId="5">
    <w:abstractNumId w:val="29"/>
  </w:num>
  <w:num w:numId="6">
    <w:abstractNumId w:val="27"/>
    <w:lvlOverride w:ilvl="0">
      <w:startOverride w:val="1"/>
    </w:lvlOverride>
  </w:num>
  <w:num w:numId="7">
    <w:abstractNumId w:val="30"/>
    <w:lvlOverride w:ilvl="0">
      <w:startOverride w:val="1"/>
    </w:lvlOverride>
  </w:num>
  <w:num w:numId="8">
    <w:abstractNumId w:val="30"/>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26"/>
  </w:num>
  <w:num w:numId="24">
    <w:abstractNumId w:val="36"/>
  </w:num>
  <w:num w:numId="25">
    <w:abstractNumId w:val="34"/>
  </w:num>
  <w:num w:numId="26">
    <w:abstractNumId w:val="35"/>
  </w:num>
  <w:num w:numId="27">
    <w:abstractNumId w:val="24"/>
  </w:num>
  <w:num w:numId="28">
    <w:abstractNumId w:val="28"/>
  </w:num>
  <w:num w:numId="29">
    <w:abstractNumId w:val="33"/>
  </w:num>
  <w:num w:numId="30">
    <w:abstractNumId w:val="23"/>
  </w:num>
  <w:num w:numId="31">
    <w:abstractNumId w:val="41"/>
  </w:num>
  <w:num w:numId="32">
    <w:abstractNumId w:val="10"/>
  </w:num>
  <w:num w:numId="33">
    <w:abstractNumId w:val="11"/>
  </w:num>
  <w:num w:numId="34">
    <w:abstractNumId w:val="12"/>
  </w:num>
  <w:num w:numId="35">
    <w:abstractNumId w:val="13"/>
  </w:num>
  <w:num w:numId="36">
    <w:abstractNumId w:val="14"/>
  </w:num>
  <w:num w:numId="37">
    <w:abstractNumId w:val="15"/>
  </w:num>
  <w:num w:numId="38">
    <w:abstractNumId w:val="16"/>
  </w:num>
  <w:num w:numId="39">
    <w:abstractNumId w:val="17"/>
  </w:num>
  <w:num w:numId="40">
    <w:abstractNumId w:val="18"/>
  </w:num>
  <w:num w:numId="41">
    <w:abstractNumId w:val="19"/>
  </w:num>
  <w:num w:numId="42">
    <w:abstractNumId w:val="20"/>
  </w:num>
  <w:num w:numId="43">
    <w:abstractNumId w:val="38"/>
  </w:num>
  <w:num w:numId="44">
    <w:abstractNumId w:val="22"/>
  </w:num>
  <w:num w:numId="45">
    <w:abstractNumId w:val="40"/>
  </w:num>
  <w:num w:numId="46">
    <w:abstractNumId w:val="21"/>
  </w:num>
  <w:num w:numId="47">
    <w:abstractNumId w:val="25"/>
  </w:num>
  <w:num w:numId="48">
    <w:abstractNumId w:val="39"/>
  </w:num>
  <w:num w:numId="49">
    <w:abstractNumId w:val="32"/>
  </w:num>
  <w:num w:numId="50">
    <w:abstractNumId w:val="3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0"/>
  <w:activeWritingStyle w:appName="MSWord" w:lang="en-US" w:vendorID="64" w:dllVersion="4096"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35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24BE"/>
    <w:rsid w:val="000831C3"/>
    <w:rsid w:val="000854E6"/>
    <w:rsid w:val="000855D7"/>
    <w:rsid w:val="000923FF"/>
    <w:rsid w:val="00092CD5"/>
    <w:rsid w:val="000968AF"/>
    <w:rsid w:val="000A147F"/>
    <w:rsid w:val="000A2232"/>
    <w:rsid w:val="000A569D"/>
    <w:rsid w:val="000A7A12"/>
    <w:rsid w:val="000B1929"/>
    <w:rsid w:val="000B4882"/>
    <w:rsid w:val="000B4AA5"/>
    <w:rsid w:val="000B74ED"/>
    <w:rsid w:val="000C01E9"/>
    <w:rsid w:val="000C2098"/>
    <w:rsid w:val="000C403C"/>
    <w:rsid w:val="000C5350"/>
    <w:rsid w:val="000C5A66"/>
    <w:rsid w:val="000D1855"/>
    <w:rsid w:val="000D214C"/>
    <w:rsid w:val="000D2986"/>
    <w:rsid w:val="000D5091"/>
    <w:rsid w:val="000E021A"/>
    <w:rsid w:val="000E0DDA"/>
    <w:rsid w:val="000E38A2"/>
    <w:rsid w:val="000E5FDE"/>
    <w:rsid w:val="000E797E"/>
    <w:rsid w:val="000F0C35"/>
    <w:rsid w:val="001020F6"/>
    <w:rsid w:val="00104BEE"/>
    <w:rsid w:val="001101AD"/>
    <w:rsid w:val="00117866"/>
    <w:rsid w:val="001316D0"/>
    <w:rsid w:val="001320F8"/>
    <w:rsid w:val="00134E34"/>
    <w:rsid w:val="00135B78"/>
    <w:rsid w:val="001407D7"/>
    <w:rsid w:val="00143DF7"/>
    <w:rsid w:val="00150628"/>
    <w:rsid w:val="00152877"/>
    <w:rsid w:val="00161277"/>
    <w:rsid w:val="00162518"/>
    <w:rsid w:val="00170F14"/>
    <w:rsid w:val="00174FA9"/>
    <w:rsid w:val="001843D8"/>
    <w:rsid w:val="00194894"/>
    <w:rsid w:val="00195DCA"/>
    <w:rsid w:val="0019748D"/>
    <w:rsid w:val="00197CEA"/>
    <w:rsid w:val="001A0DAD"/>
    <w:rsid w:val="001A7E87"/>
    <w:rsid w:val="001B3CED"/>
    <w:rsid w:val="001B4E71"/>
    <w:rsid w:val="001B6F89"/>
    <w:rsid w:val="001C0E9C"/>
    <w:rsid w:val="001C15B0"/>
    <w:rsid w:val="001C4F4F"/>
    <w:rsid w:val="001C62E4"/>
    <w:rsid w:val="001C6B3D"/>
    <w:rsid w:val="001D05A6"/>
    <w:rsid w:val="001D0A2A"/>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35FB"/>
    <w:rsid w:val="0024669C"/>
    <w:rsid w:val="00250EB7"/>
    <w:rsid w:val="0025191F"/>
    <w:rsid w:val="00252FC2"/>
    <w:rsid w:val="002532AE"/>
    <w:rsid w:val="002618AC"/>
    <w:rsid w:val="00262B84"/>
    <w:rsid w:val="00263C26"/>
    <w:rsid w:val="0027320B"/>
    <w:rsid w:val="00274FA8"/>
    <w:rsid w:val="002772DB"/>
    <w:rsid w:val="002850A3"/>
    <w:rsid w:val="002859E7"/>
    <w:rsid w:val="00290C89"/>
    <w:rsid w:val="0029224E"/>
    <w:rsid w:val="00292D1B"/>
    <w:rsid w:val="002932B4"/>
    <w:rsid w:val="0029395C"/>
    <w:rsid w:val="00294E5E"/>
    <w:rsid w:val="002A025E"/>
    <w:rsid w:val="002A5326"/>
    <w:rsid w:val="002A7B9D"/>
    <w:rsid w:val="002B1917"/>
    <w:rsid w:val="002B1B7B"/>
    <w:rsid w:val="002B68AB"/>
    <w:rsid w:val="002C45A5"/>
    <w:rsid w:val="002C6B82"/>
    <w:rsid w:val="002D3AAC"/>
    <w:rsid w:val="002D4D7F"/>
    <w:rsid w:val="002D58D9"/>
    <w:rsid w:val="002D73DC"/>
    <w:rsid w:val="002D7C3F"/>
    <w:rsid w:val="002D7E66"/>
    <w:rsid w:val="002E2488"/>
    <w:rsid w:val="002E51DF"/>
    <w:rsid w:val="002E632B"/>
    <w:rsid w:val="002E7219"/>
    <w:rsid w:val="002F3645"/>
    <w:rsid w:val="002F49D2"/>
    <w:rsid w:val="002F79F2"/>
    <w:rsid w:val="003008EB"/>
    <w:rsid w:val="00302ACE"/>
    <w:rsid w:val="00302CB9"/>
    <w:rsid w:val="003030A5"/>
    <w:rsid w:val="00305C4E"/>
    <w:rsid w:val="00314CC1"/>
    <w:rsid w:val="00316455"/>
    <w:rsid w:val="00317856"/>
    <w:rsid w:val="003258AA"/>
    <w:rsid w:val="003309E4"/>
    <w:rsid w:val="003331AB"/>
    <w:rsid w:val="00334EFE"/>
    <w:rsid w:val="00335AC4"/>
    <w:rsid w:val="003364A0"/>
    <w:rsid w:val="00336784"/>
    <w:rsid w:val="0034073E"/>
    <w:rsid w:val="003519F9"/>
    <w:rsid w:val="00353E4F"/>
    <w:rsid w:val="0037378E"/>
    <w:rsid w:val="00374F43"/>
    <w:rsid w:val="0038190E"/>
    <w:rsid w:val="00381AEB"/>
    <w:rsid w:val="00382D1E"/>
    <w:rsid w:val="003852A3"/>
    <w:rsid w:val="003871C6"/>
    <w:rsid w:val="003935BD"/>
    <w:rsid w:val="00395A96"/>
    <w:rsid w:val="003965C8"/>
    <w:rsid w:val="003B21B5"/>
    <w:rsid w:val="003C548D"/>
    <w:rsid w:val="003C6084"/>
    <w:rsid w:val="003D1BDD"/>
    <w:rsid w:val="003D38F7"/>
    <w:rsid w:val="003D4BEC"/>
    <w:rsid w:val="003E1755"/>
    <w:rsid w:val="003E20E1"/>
    <w:rsid w:val="003F0816"/>
    <w:rsid w:val="004017D9"/>
    <w:rsid w:val="00403459"/>
    <w:rsid w:val="00407C23"/>
    <w:rsid w:val="00413712"/>
    <w:rsid w:val="00416064"/>
    <w:rsid w:val="00423A7B"/>
    <w:rsid w:val="00423C3B"/>
    <w:rsid w:val="004317C0"/>
    <w:rsid w:val="00435B92"/>
    <w:rsid w:val="004368B8"/>
    <w:rsid w:val="0044655F"/>
    <w:rsid w:val="00453135"/>
    <w:rsid w:val="00453D54"/>
    <w:rsid w:val="004609AE"/>
    <w:rsid w:val="00460C8B"/>
    <w:rsid w:val="00466989"/>
    <w:rsid w:val="0047132D"/>
    <w:rsid w:val="0047550B"/>
    <w:rsid w:val="004766A3"/>
    <w:rsid w:val="0048131B"/>
    <w:rsid w:val="004814A8"/>
    <w:rsid w:val="0048269F"/>
    <w:rsid w:val="00485295"/>
    <w:rsid w:val="00485DE3"/>
    <w:rsid w:val="004877F7"/>
    <w:rsid w:val="004965BB"/>
    <w:rsid w:val="004A4176"/>
    <w:rsid w:val="004A5007"/>
    <w:rsid w:val="004A77DD"/>
    <w:rsid w:val="004B2EB7"/>
    <w:rsid w:val="004C0319"/>
    <w:rsid w:val="004C0379"/>
    <w:rsid w:val="004D264D"/>
    <w:rsid w:val="004D39C2"/>
    <w:rsid w:val="004D3D96"/>
    <w:rsid w:val="004D4A01"/>
    <w:rsid w:val="004D6998"/>
    <w:rsid w:val="004D73FB"/>
    <w:rsid w:val="004F051E"/>
    <w:rsid w:val="004F22D2"/>
    <w:rsid w:val="004F7C4C"/>
    <w:rsid w:val="00501CCD"/>
    <w:rsid w:val="0050378B"/>
    <w:rsid w:val="00504E4C"/>
    <w:rsid w:val="00505A0D"/>
    <w:rsid w:val="00506196"/>
    <w:rsid w:val="0051195B"/>
    <w:rsid w:val="00513DB7"/>
    <w:rsid w:val="00515082"/>
    <w:rsid w:val="0051585B"/>
    <w:rsid w:val="00517D7F"/>
    <w:rsid w:val="00524C84"/>
    <w:rsid w:val="00526AE1"/>
    <w:rsid w:val="005347A4"/>
    <w:rsid w:val="00534CF0"/>
    <w:rsid w:val="00537F52"/>
    <w:rsid w:val="00541F0C"/>
    <w:rsid w:val="00554077"/>
    <w:rsid w:val="00554A3D"/>
    <w:rsid w:val="0055525B"/>
    <w:rsid w:val="00557996"/>
    <w:rsid w:val="0056249E"/>
    <w:rsid w:val="00562623"/>
    <w:rsid w:val="0056390B"/>
    <w:rsid w:val="0056712B"/>
    <w:rsid w:val="0057085F"/>
    <w:rsid w:val="00571BA0"/>
    <w:rsid w:val="00571CC2"/>
    <w:rsid w:val="00572076"/>
    <w:rsid w:val="00572E63"/>
    <w:rsid w:val="00572E83"/>
    <w:rsid w:val="00574571"/>
    <w:rsid w:val="00575B29"/>
    <w:rsid w:val="00581C8E"/>
    <w:rsid w:val="00581CA2"/>
    <w:rsid w:val="005843E8"/>
    <w:rsid w:val="00585C32"/>
    <w:rsid w:val="005876C2"/>
    <w:rsid w:val="00593ADE"/>
    <w:rsid w:val="00596F02"/>
    <w:rsid w:val="005A07D6"/>
    <w:rsid w:val="005A0FFF"/>
    <w:rsid w:val="005A4139"/>
    <w:rsid w:val="005A4A8E"/>
    <w:rsid w:val="005B22C1"/>
    <w:rsid w:val="005B4358"/>
    <w:rsid w:val="005B5683"/>
    <w:rsid w:val="005B66D9"/>
    <w:rsid w:val="005C4653"/>
    <w:rsid w:val="005C6727"/>
    <w:rsid w:val="005D1AFF"/>
    <w:rsid w:val="005D1CAB"/>
    <w:rsid w:val="005D1F4B"/>
    <w:rsid w:val="005D26F3"/>
    <w:rsid w:val="005D2B5F"/>
    <w:rsid w:val="005D36A7"/>
    <w:rsid w:val="005D398B"/>
    <w:rsid w:val="005D50A5"/>
    <w:rsid w:val="005E3F95"/>
    <w:rsid w:val="005E54C4"/>
    <w:rsid w:val="005E67A7"/>
    <w:rsid w:val="005F70DA"/>
    <w:rsid w:val="0060088F"/>
    <w:rsid w:val="00600ADB"/>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308D"/>
    <w:rsid w:val="0067408D"/>
    <w:rsid w:val="00674889"/>
    <w:rsid w:val="00685FB4"/>
    <w:rsid w:val="00691F20"/>
    <w:rsid w:val="00697716"/>
    <w:rsid w:val="006A149A"/>
    <w:rsid w:val="006A2A80"/>
    <w:rsid w:val="006A4AFD"/>
    <w:rsid w:val="006B2DC9"/>
    <w:rsid w:val="006B4353"/>
    <w:rsid w:val="006B5FF2"/>
    <w:rsid w:val="006B6206"/>
    <w:rsid w:val="006B6A41"/>
    <w:rsid w:val="006C0865"/>
    <w:rsid w:val="006C3109"/>
    <w:rsid w:val="006C44B5"/>
    <w:rsid w:val="006C53D6"/>
    <w:rsid w:val="006C5552"/>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81F"/>
    <w:rsid w:val="00715C19"/>
    <w:rsid w:val="00715E27"/>
    <w:rsid w:val="00716C6C"/>
    <w:rsid w:val="007228D6"/>
    <w:rsid w:val="00727237"/>
    <w:rsid w:val="00730E2B"/>
    <w:rsid w:val="00733D46"/>
    <w:rsid w:val="00735B0C"/>
    <w:rsid w:val="00741EA9"/>
    <w:rsid w:val="00743A8A"/>
    <w:rsid w:val="007452D4"/>
    <w:rsid w:val="00751C2B"/>
    <w:rsid w:val="007569FB"/>
    <w:rsid w:val="00756EF1"/>
    <w:rsid w:val="00757789"/>
    <w:rsid w:val="00764479"/>
    <w:rsid w:val="00764F0D"/>
    <w:rsid w:val="00767738"/>
    <w:rsid w:val="00774B5E"/>
    <w:rsid w:val="00781353"/>
    <w:rsid w:val="00783E02"/>
    <w:rsid w:val="007913DC"/>
    <w:rsid w:val="007955B4"/>
    <w:rsid w:val="0079674E"/>
    <w:rsid w:val="007A31F3"/>
    <w:rsid w:val="007A554D"/>
    <w:rsid w:val="007A7064"/>
    <w:rsid w:val="007B0FDB"/>
    <w:rsid w:val="007B3C47"/>
    <w:rsid w:val="007B5FD4"/>
    <w:rsid w:val="007B6029"/>
    <w:rsid w:val="007C05EF"/>
    <w:rsid w:val="007C4350"/>
    <w:rsid w:val="007D7AC3"/>
    <w:rsid w:val="007E07EE"/>
    <w:rsid w:val="007E7B89"/>
    <w:rsid w:val="007F157C"/>
    <w:rsid w:val="007F2514"/>
    <w:rsid w:val="007F2AE2"/>
    <w:rsid w:val="007F5BA9"/>
    <w:rsid w:val="007F7DEF"/>
    <w:rsid w:val="00806F0A"/>
    <w:rsid w:val="008120FC"/>
    <w:rsid w:val="00812104"/>
    <w:rsid w:val="00813076"/>
    <w:rsid w:val="0081394F"/>
    <w:rsid w:val="00816B25"/>
    <w:rsid w:val="00823228"/>
    <w:rsid w:val="00824871"/>
    <w:rsid w:val="00827B07"/>
    <w:rsid w:val="00840CFA"/>
    <w:rsid w:val="00844678"/>
    <w:rsid w:val="00845822"/>
    <w:rsid w:val="00851ED3"/>
    <w:rsid w:val="00862E1E"/>
    <w:rsid w:val="00865CB6"/>
    <w:rsid w:val="00877DBC"/>
    <w:rsid w:val="00881D74"/>
    <w:rsid w:val="0088481A"/>
    <w:rsid w:val="00890C2E"/>
    <w:rsid w:val="008924BD"/>
    <w:rsid w:val="00894E36"/>
    <w:rsid w:val="00896481"/>
    <w:rsid w:val="008A3046"/>
    <w:rsid w:val="008A5471"/>
    <w:rsid w:val="008A5E04"/>
    <w:rsid w:val="008A5F5D"/>
    <w:rsid w:val="008A6EBF"/>
    <w:rsid w:val="008A72FA"/>
    <w:rsid w:val="008B3892"/>
    <w:rsid w:val="008B4C69"/>
    <w:rsid w:val="008B641D"/>
    <w:rsid w:val="008B7A03"/>
    <w:rsid w:val="008C1C72"/>
    <w:rsid w:val="008C6BA4"/>
    <w:rsid w:val="008C77AA"/>
    <w:rsid w:val="008D06C9"/>
    <w:rsid w:val="008D1A86"/>
    <w:rsid w:val="008D2257"/>
    <w:rsid w:val="008D24CB"/>
    <w:rsid w:val="008D26E1"/>
    <w:rsid w:val="008D2D92"/>
    <w:rsid w:val="008E0459"/>
    <w:rsid w:val="008E063B"/>
    <w:rsid w:val="008E0D19"/>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2EA"/>
    <w:rsid w:val="00915044"/>
    <w:rsid w:val="009164EE"/>
    <w:rsid w:val="009167D8"/>
    <w:rsid w:val="00916DF0"/>
    <w:rsid w:val="00916E34"/>
    <w:rsid w:val="00920626"/>
    <w:rsid w:val="00923B01"/>
    <w:rsid w:val="00924471"/>
    <w:rsid w:val="00924B5A"/>
    <w:rsid w:val="0092674E"/>
    <w:rsid w:val="00931C9A"/>
    <w:rsid w:val="009334FF"/>
    <w:rsid w:val="00933D25"/>
    <w:rsid w:val="00937A12"/>
    <w:rsid w:val="00942389"/>
    <w:rsid w:val="0094371E"/>
    <w:rsid w:val="009516BD"/>
    <w:rsid w:val="009524EA"/>
    <w:rsid w:val="0095455D"/>
    <w:rsid w:val="00954706"/>
    <w:rsid w:val="00955956"/>
    <w:rsid w:val="00957E02"/>
    <w:rsid w:val="00960DB0"/>
    <w:rsid w:val="009638D1"/>
    <w:rsid w:val="00964629"/>
    <w:rsid w:val="00964FDB"/>
    <w:rsid w:val="00966C7D"/>
    <w:rsid w:val="009703AD"/>
    <w:rsid w:val="00970B9C"/>
    <w:rsid w:val="00972A17"/>
    <w:rsid w:val="00973A21"/>
    <w:rsid w:val="00975BCE"/>
    <w:rsid w:val="00981B97"/>
    <w:rsid w:val="009863C0"/>
    <w:rsid w:val="009865EE"/>
    <w:rsid w:val="0099036D"/>
    <w:rsid w:val="0099626E"/>
    <w:rsid w:val="00996EE1"/>
    <w:rsid w:val="009A3689"/>
    <w:rsid w:val="009A5F06"/>
    <w:rsid w:val="009A7FB0"/>
    <w:rsid w:val="009B1035"/>
    <w:rsid w:val="009B23B9"/>
    <w:rsid w:val="009C26A5"/>
    <w:rsid w:val="009C6FA9"/>
    <w:rsid w:val="009C7DE5"/>
    <w:rsid w:val="009D1FA3"/>
    <w:rsid w:val="009D3520"/>
    <w:rsid w:val="009D48A0"/>
    <w:rsid w:val="009D59BA"/>
    <w:rsid w:val="009D62A9"/>
    <w:rsid w:val="009E47B5"/>
    <w:rsid w:val="009E49AC"/>
    <w:rsid w:val="009E5F75"/>
    <w:rsid w:val="009E6677"/>
    <w:rsid w:val="009F3CD9"/>
    <w:rsid w:val="009F5C13"/>
    <w:rsid w:val="009F7D3A"/>
    <w:rsid w:val="00A02291"/>
    <w:rsid w:val="00A023CE"/>
    <w:rsid w:val="00A03B02"/>
    <w:rsid w:val="00A05F43"/>
    <w:rsid w:val="00A07357"/>
    <w:rsid w:val="00A108FD"/>
    <w:rsid w:val="00A12413"/>
    <w:rsid w:val="00A15E80"/>
    <w:rsid w:val="00A16642"/>
    <w:rsid w:val="00A211BB"/>
    <w:rsid w:val="00A22391"/>
    <w:rsid w:val="00A22B3A"/>
    <w:rsid w:val="00A25311"/>
    <w:rsid w:val="00A260AB"/>
    <w:rsid w:val="00A3639F"/>
    <w:rsid w:val="00A37519"/>
    <w:rsid w:val="00A411E0"/>
    <w:rsid w:val="00A459F3"/>
    <w:rsid w:val="00A47989"/>
    <w:rsid w:val="00A5246A"/>
    <w:rsid w:val="00A52762"/>
    <w:rsid w:val="00A53A57"/>
    <w:rsid w:val="00A5531E"/>
    <w:rsid w:val="00A56581"/>
    <w:rsid w:val="00A57F64"/>
    <w:rsid w:val="00A60BC1"/>
    <w:rsid w:val="00A66409"/>
    <w:rsid w:val="00A7149C"/>
    <w:rsid w:val="00A72D45"/>
    <w:rsid w:val="00A96AD6"/>
    <w:rsid w:val="00A96FDC"/>
    <w:rsid w:val="00A97A41"/>
    <w:rsid w:val="00AA259D"/>
    <w:rsid w:val="00AA2A01"/>
    <w:rsid w:val="00AB0C60"/>
    <w:rsid w:val="00AB455A"/>
    <w:rsid w:val="00AB6EDC"/>
    <w:rsid w:val="00AC09D3"/>
    <w:rsid w:val="00AC3CC1"/>
    <w:rsid w:val="00AD05D1"/>
    <w:rsid w:val="00AD7195"/>
    <w:rsid w:val="00AE0E4B"/>
    <w:rsid w:val="00AE1ED5"/>
    <w:rsid w:val="00AE7113"/>
    <w:rsid w:val="00AF5E8C"/>
    <w:rsid w:val="00AF622E"/>
    <w:rsid w:val="00B177F3"/>
    <w:rsid w:val="00B22B7D"/>
    <w:rsid w:val="00B23564"/>
    <w:rsid w:val="00B26668"/>
    <w:rsid w:val="00B35559"/>
    <w:rsid w:val="00B3588D"/>
    <w:rsid w:val="00B40174"/>
    <w:rsid w:val="00B44D03"/>
    <w:rsid w:val="00B468EE"/>
    <w:rsid w:val="00B47BC5"/>
    <w:rsid w:val="00B47F43"/>
    <w:rsid w:val="00B5200B"/>
    <w:rsid w:val="00B527E7"/>
    <w:rsid w:val="00B52BFD"/>
    <w:rsid w:val="00B53218"/>
    <w:rsid w:val="00B53472"/>
    <w:rsid w:val="00B54748"/>
    <w:rsid w:val="00B55DF0"/>
    <w:rsid w:val="00B567F9"/>
    <w:rsid w:val="00B56D9F"/>
    <w:rsid w:val="00B61011"/>
    <w:rsid w:val="00B610C0"/>
    <w:rsid w:val="00B62E41"/>
    <w:rsid w:val="00B6557C"/>
    <w:rsid w:val="00B65DD0"/>
    <w:rsid w:val="00B6695B"/>
    <w:rsid w:val="00B67C9B"/>
    <w:rsid w:val="00B864A2"/>
    <w:rsid w:val="00B90300"/>
    <w:rsid w:val="00B91479"/>
    <w:rsid w:val="00B91863"/>
    <w:rsid w:val="00B9550F"/>
    <w:rsid w:val="00BA0AB6"/>
    <w:rsid w:val="00BA15F2"/>
    <w:rsid w:val="00BB080E"/>
    <w:rsid w:val="00BB28FF"/>
    <w:rsid w:val="00BB4FBC"/>
    <w:rsid w:val="00BC0C6A"/>
    <w:rsid w:val="00BD1AB5"/>
    <w:rsid w:val="00BE134F"/>
    <w:rsid w:val="00BF0A7B"/>
    <w:rsid w:val="00BF5D09"/>
    <w:rsid w:val="00BF7226"/>
    <w:rsid w:val="00C0044C"/>
    <w:rsid w:val="00C02D54"/>
    <w:rsid w:val="00C02E50"/>
    <w:rsid w:val="00C032BA"/>
    <w:rsid w:val="00C05C7C"/>
    <w:rsid w:val="00C068E0"/>
    <w:rsid w:val="00C13B4E"/>
    <w:rsid w:val="00C24951"/>
    <w:rsid w:val="00C27261"/>
    <w:rsid w:val="00C2783F"/>
    <w:rsid w:val="00C35B7F"/>
    <w:rsid w:val="00C37A85"/>
    <w:rsid w:val="00C44F33"/>
    <w:rsid w:val="00C50A86"/>
    <w:rsid w:val="00C528EF"/>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378B"/>
    <w:rsid w:val="00CA70EF"/>
    <w:rsid w:val="00CB2C15"/>
    <w:rsid w:val="00CB4864"/>
    <w:rsid w:val="00CB6ACD"/>
    <w:rsid w:val="00CB7AEE"/>
    <w:rsid w:val="00CC0D06"/>
    <w:rsid w:val="00CD5972"/>
    <w:rsid w:val="00CD6369"/>
    <w:rsid w:val="00CE15D7"/>
    <w:rsid w:val="00CE5CB9"/>
    <w:rsid w:val="00CF7A1C"/>
    <w:rsid w:val="00D03E0B"/>
    <w:rsid w:val="00D04DE6"/>
    <w:rsid w:val="00D05F44"/>
    <w:rsid w:val="00D1772D"/>
    <w:rsid w:val="00D209BC"/>
    <w:rsid w:val="00D21A96"/>
    <w:rsid w:val="00D21F95"/>
    <w:rsid w:val="00D326C7"/>
    <w:rsid w:val="00D36579"/>
    <w:rsid w:val="00D41013"/>
    <w:rsid w:val="00D457E0"/>
    <w:rsid w:val="00D45F2B"/>
    <w:rsid w:val="00D4616C"/>
    <w:rsid w:val="00D479F5"/>
    <w:rsid w:val="00D51C1F"/>
    <w:rsid w:val="00D53C57"/>
    <w:rsid w:val="00D5563A"/>
    <w:rsid w:val="00D563E0"/>
    <w:rsid w:val="00D5728D"/>
    <w:rsid w:val="00D61EEA"/>
    <w:rsid w:val="00D63443"/>
    <w:rsid w:val="00D64390"/>
    <w:rsid w:val="00D66F98"/>
    <w:rsid w:val="00D708F7"/>
    <w:rsid w:val="00D7169F"/>
    <w:rsid w:val="00D80C85"/>
    <w:rsid w:val="00D90CE8"/>
    <w:rsid w:val="00D9588C"/>
    <w:rsid w:val="00DA0B2B"/>
    <w:rsid w:val="00DA18F9"/>
    <w:rsid w:val="00DA6A31"/>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004E9"/>
    <w:rsid w:val="00E100AD"/>
    <w:rsid w:val="00E209E3"/>
    <w:rsid w:val="00E22145"/>
    <w:rsid w:val="00E25D2D"/>
    <w:rsid w:val="00E310B0"/>
    <w:rsid w:val="00E32D76"/>
    <w:rsid w:val="00E33EBB"/>
    <w:rsid w:val="00E360B7"/>
    <w:rsid w:val="00E373B9"/>
    <w:rsid w:val="00E37D6D"/>
    <w:rsid w:val="00E4681E"/>
    <w:rsid w:val="00E502EC"/>
    <w:rsid w:val="00E51B3B"/>
    <w:rsid w:val="00E52429"/>
    <w:rsid w:val="00E545DD"/>
    <w:rsid w:val="00E555B8"/>
    <w:rsid w:val="00E56670"/>
    <w:rsid w:val="00E56912"/>
    <w:rsid w:val="00E60141"/>
    <w:rsid w:val="00E617B2"/>
    <w:rsid w:val="00E61E11"/>
    <w:rsid w:val="00E63D57"/>
    <w:rsid w:val="00E64664"/>
    <w:rsid w:val="00E665F5"/>
    <w:rsid w:val="00E67132"/>
    <w:rsid w:val="00E72DB1"/>
    <w:rsid w:val="00E8010D"/>
    <w:rsid w:val="00E80CDC"/>
    <w:rsid w:val="00E815BC"/>
    <w:rsid w:val="00E84A51"/>
    <w:rsid w:val="00E93828"/>
    <w:rsid w:val="00EA0848"/>
    <w:rsid w:val="00EA1979"/>
    <w:rsid w:val="00EA205E"/>
    <w:rsid w:val="00EA230C"/>
    <w:rsid w:val="00EA3B5F"/>
    <w:rsid w:val="00EB0835"/>
    <w:rsid w:val="00EB0D13"/>
    <w:rsid w:val="00EB4AA8"/>
    <w:rsid w:val="00EC27E7"/>
    <w:rsid w:val="00EC6C10"/>
    <w:rsid w:val="00ED090E"/>
    <w:rsid w:val="00ED161D"/>
    <w:rsid w:val="00ED36EB"/>
    <w:rsid w:val="00ED39C4"/>
    <w:rsid w:val="00ED5216"/>
    <w:rsid w:val="00ED6632"/>
    <w:rsid w:val="00EE5D44"/>
    <w:rsid w:val="00EF654D"/>
    <w:rsid w:val="00EF6CCE"/>
    <w:rsid w:val="00F03E36"/>
    <w:rsid w:val="00F04E26"/>
    <w:rsid w:val="00F05340"/>
    <w:rsid w:val="00F059B3"/>
    <w:rsid w:val="00F11F87"/>
    <w:rsid w:val="00F226F3"/>
    <w:rsid w:val="00F25A47"/>
    <w:rsid w:val="00F26F22"/>
    <w:rsid w:val="00F27204"/>
    <w:rsid w:val="00F27996"/>
    <w:rsid w:val="00F30FB9"/>
    <w:rsid w:val="00F31642"/>
    <w:rsid w:val="00F417E1"/>
    <w:rsid w:val="00F441D6"/>
    <w:rsid w:val="00F478AA"/>
    <w:rsid w:val="00F52483"/>
    <w:rsid w:val="00F57A87"/>
    <w:rsid w:val="00F6019D"/>
    <w:rsid w:val="00F61AA4"/>
    <w:rsid w:val="00F71355"/>
    <w:rsid w:val="00F7311A"/>
    <w:rsid w:val="00F738C2"/>
    <w:rsid w:val="00F74D53"/>
    <w:rsid w:val="00F81714"/>
    <w:rsid w:val="00F832D6"/>
    <w:rsid w:val="00F87A41"/>
    <w:rsid w:val="00F90B4F"/>
    <w:rsid w:val="00F9115C"/>
    <w:rsid w:val="00F93E8E"/>
    <w:rsid w:val="00F953A8"/>
    <w:rsid w:val="00F961A7"/>
    <w:rsid w:val="00FA708F"/>
    <w:rsid w:val="00FB2963"/>
    <w:rsid w:val="00FB36FD"/>
    <w:rsid w:val="00FB3995"/>
    <w:rsid w:val="00FC149F"/>
    <w:rsid w:val="00FD2F3F"/>
    <w:rsid w:val="00FD5A9B"/>
    <w:rsid w:val="00FE2D78"/>
    <w:rsid w:val="00FE46A3"/>
    <w:rsid w:val="00FF0020"/>
    <w:rsid w:val="00FF19B9"/>
    <w:rsid w:val="00FF1A04"/>
    <w:rsid w:val="00FF1E23"/>
    <w:rsid w:val="00FF55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3"/>
    <o:shapelayout v:ext="edit">
      <o:idmap v:ext="edit" data="1"/>
      <o:regrouptable v:ext="edit">
        <o:entry new="1" old="0"/>
        <o:entry new="2" old="0"/>
        <o:entry new="3" old="0"/>
        <o:entry new="4" old="0"/>
        <o:entry new="5" old="0"/>
      </o:regrouptable>
    </o:shapelayout>
  </w:shapeDefaults>
  <w:decimalSymbol w:val=","/>
  <w:listSeparator w:val=";"/>
  <w14:docId w14:val="3AE0D128"/>
  <w15:docId w15:val="{1BF9777F-9A99-4645-B45C-D137DC16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39"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A2A"/>
    <w:pPr>
      <w:spacing w:after="200"/>
    </w:pPr>
    <w:rPr>
      <w:rFonts w:ascii="Arial Narrow" w:eastAsia="Cambria" w:hAnsi="Arial Narrow"/>
      <w:sz w:val="24"/>
      <w:szCs w:val="22"/>
    </w:rPr>
  </w:style>
  <w:style w:type="paragraph" w:styleId="Heading1">
    <w:name w:val="heading 1"/>
    <w:basedOn w:val="Normal"/>
    <w:next w:val="Normal"/>
    <w:link w:val="Heading1Char"/>
    <w:qFormat/>
    <w:rsid w:val="004C0319"/>
    <w:pPr>
      <w:keepNext/>
      <w:keepLines/>
      <w:numPr>
        <w:numId w:val="23"/>
      </w:numPr>
      <w:spacing w:before="360" w:after="240"/>
      <w:ind w:left="431" w:hanging="431"/>
      <w:outlineLvl w:val="0"/>
    </w:pPr>
    <w:rPr>
      <w:rFonts w:eastAsia="MS Gothic"/>
      <w:b/>
      <w:bCs/>
      <w:sz w:val="32"/>
      <w:szCs w:val="28"/>
    </w:rPr>
  </w:style>
  <w:style w:type="paragraph" w:styleId="Heading2">
    <w:name w:val="heading 2"/>
    <w:basedOn w:val="Normal"/>
    <w:next w:val="Normal"/>
    <w:link w:val="Heading2Char"/>
    <w:unhideWhenUsed/>
    <w:qFormat/>
    <w:rsid w:val="00896481"/>
    <w:pPr>
      <w:keepNext/>
      <w:keepLines/>
      <w:numPr>
        <w:ilvl w:val="1"/>
        <w:numId w:val="23"/>
      </w:numPr>
      <w:spacing w:before="240" w:after="120"/>
      <w:ind w:left="578" w:hanging="578"/>
      <w:outlineLvl w:val="1"/>
    </w:pPr>
    <w:rPr>
      <w:rFonts w:eastAsia="MS Gothic"/>
      <w:b/>
      <w:bCs/>
      <w:sz w:val="26"/>
      <w:szCs w:val="26"/>
    </w:rPr>
  </w:style>
  <w:style w:type="paragraph" w:styleId="Heading3">
    <w:name w:val="heading 3"/>
    <w:basedOn w:val="Normal"/>
    <w:next w:val="Normal"/>
    <w:link w:val="Heading3Char"/>
    <w:unhideWhenUsed/>
    <w:qFormat/>
    <w:rsid w:val="00302CB9"/>
    <w:pPr>
      <w:keepNext/>
      <w:keepLines/>
      <w:numPr>
        <w:ilvl w:val="2"/>
        <w:numId w:val="23"/>
      </w:numPr>
      <w:spacing w:before="240" w:after="120"/>
      <w:outlineLvl w:val="2"/>
    </w:pPr>
    <w:rPr>
      <w:rFonts w:eastAsia="MS Gothic"/>
      <w:b/>
      <w:bCs/>
    </w:rPr>
  </w:style>
  <w:style w:type="paragraph" w:styleId="Heading4">
    <w:name w:val="heading 4"/>
    <w:basedOn w:val="Normal"/>
    <w:next w:val="Normal"/>
    <w:link w:val="Heading4Char"/>
    <w:unhideWhenUsed/>
    <w:qFormat/>
    <w:rsid w:val="00674889"/>
    <w:pPr>
      <w:keepNext/>
      <w:keepLines/>
      <w:numPr>
        <w:ilvl w:val="3"/>
        <w:numId w:val="23"/>
      </w:numPr>
      <w:spacing w:before="200" w:after="0"/>
      <w:outlineLvl w:val="3"/>
    </w:pPr>
    <w:rPr>
      <w:rFonts w:eastAsia="MS Gothic"/>
      <w:b/>
      <w:bCs/>
      <w:i/>
      <w:iCs/>
    </w:rPr>
  </w:style>
  <w:style w:type="paragraph" w:styleId="Heading5">
    <w:name w:val="heading 5"/>
    <w:basedOn w:val="Normal"/>
    <w:next w:val="Normal"/>
    <w:link w:val="Heading5Char"/>
    <w:qFormat/>
    <w:rsid w:val="00674889"/>
    <w:pPr>
      <w:keepNext/>
      <w:keepLines/>
      <w:numPr>
        <w:ilvl w:val="4"/>
        <w:numId w:val="23"/>
      </w:numPr>
      <w:spacing w:before="200"/>
      <w:outlineLvl w:val="4"/>
    </w:pPr>
    <w:rPr>
      <w:rFonts w:eastAsia="MS Gothic"/>
    </w:rPr>
  </w:style>
  <w:style w:type="paragraph" w:styleId="Heading6">
    <w:name w:val="heading 6"/>
    <w:basedOn w:val="Normal"/>
    <w:next w:val="Normal"/>
    <w:link w:val="Heading6Char"/>
    <w:qFormat/>
    <w:rsid w:val="00674889"/>
    <w:pPr>
      <w:keepNext/>
      <w:keepLines/>
      <w:numPr>
        <w:ilvl w:val="5"/>
        <w:numId w:val="23"/>
      </w:numPr>
      <w:spacing w:before="200"/>
      <w:outlineLvl w:val="5"/>
    </w:pPr>
    <w:rPr>
      <w:rFonts w:eastAsia="MS Gothic"/>
      <w:i/>
      <w:iCs/>
    </w:rPr>
  </w:style>
  <w:style w:type="paragraph" w:styleId="Heading7">
    <w:name w:val="heading 7"/>
    <w:basedOn w:val="Normal"/>
    <w:next w:val="Normal"/>
    <w:link w:val="Heading7Char"/>
    <w:qFormat/>
    <w:rsid w:val="00674889"/>
    <w:pPr>
      <w:keepNext/>
      <w:keepLines/>
      <w:numPr>
        <w:ilvl w:val="6"/>
        <w:numId w:val="23"/>
      </w:numPr>
      <w:spacing w:before="200"/>
      <w:outlineLvl w:val="6"/>
    </w:pPr>
    <w:rPr>
      <w:rFonts w:eastAsia="MS Gothic"/>
      <w:b/>
      <w:iCs/>
    </w:rPr>
  </w:style>
  <w:style w:type="paragraph" w:styleId="Heading8">
    <w:name w:val="heading 8"/>
    <w:basedOn w:val="Normal"/>
    <w:next w:val="Normal"/>
    <w:link w:val="Heading8Char"/>
    <w:qFormat/>
    <w:rsid w:val="00674889"/>
    <w:pPr>
      <w:keepNext/>
      <w:keepLines/>
      <w:numPr>
        <w:ilvl w:val="7"/>
        <w:numId w:val="23"/>
      </w:numPr>
      <w:spacing w:before="200"/>
      <w:outlineLvl w:val="7"/>
    </w:pPr>
    <w:rPr>
      <w:rFonts w:eastAsia="MS Gothic"/>
      <w:sz w:val="20"/>
      <w:szCs w:val="20"/>
    </w:rPr>
  </w:style>
  <w:style w:type="paragraph" w:styleId="Heading9">
    <w:name w:val="heading 9"/>
    <w:basedOn w:val="Normal"/>
    <w:next w:val="Normal"/>
    <w:link w:val="Heading9Char"/>
    <w:qFormat/>
    <w:rsid w:val="00674889"/>
    <w:pPr>
      <w:keepNext/>
      <w:keepLines/>
      <w:numPr>
        <w:ilvl w:val="8"/>
        <w:numId w:val="23"/>
      </w:numPr>
      <w:spacing w:before="200"/>
      <w:outlineLvl w:val="8"/>
    </w:pPr>
    <w:rPr>
      <w:rFonts w:eastAsia="MS Gothic"/>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C0319"/>
    <w:rPr>
      <w:rFonts w:ascii="Arial Narrow" w:eastAsia="MS Gothic" w:hAnsi="Arial Narrow"/>
      <w:b/>
      <w:bCs/>
      <w:sz w:val="32"/>
      <w:szCs w:val="28"/>
    </w:rPr>
  </w:style>
  <w:style w:type="character" w:customStyle="1" w:styleId="Heading2Char">
    <w:name w:val="Heading 2 Char"/>
    <w:link w:val="Heading2"/>
    <w:uiPriority w:val="9"/>
    <w:rsid w:val="00896481"/>
    <w:rPr>
      <w:rFonts w:ascii="Arial Narrow" w:eastAsia="MS Gothic" w:hAnsi="Arial Narrow" w:cs="Times New Roman"/>
      <w:b/>
      <w:bCs/>
      <w:sz w:val="26"/>
      <w:szCs w:val="26"/>
    </w:rPr>
  </w:style>
  <w:style w:type="character" w:customStyle="1" w:styleId="Heading3Char">
    <w:name w:val="Heading 3 Char"/>
    <w:link w:val="Heading3"/>
    <w:uiPriority w:val="9"/>
    <w:rsid w:val="00302CB9"/>
    <w:rPr>
      <w:rFonts w:ascii="Arial Narrow" w:eastAsia="MS Gothic" w:hAnsi="Arial Narrow" w:cs="Times New Roman"/>
      <w:b/>
      <w:bCs/>
      <w:sz w:val="24"/>
      <w:szCs w:val="22"/>
    </w:rPr>
  </w:style>
  <w:style w:type="character" w:customStyle="1" w:styleId="Heading4Char">
    <w:name w:val="Heading 4 Char"/>
    <w:link w:val="Heading4"/>
    <w:uiPriority w:val="9"/>
    <w:rsid w:val="00674889"/>
    <w:rPr>
      <w:rFonts w:ascii="Arial Narrow" w:eastAsia="MS Gothic" w:hAnsi="Arial Narrow" w:cs="Times New Roman"/>
      <w:b/>
      <w:bCs/>
      <w:i/>
      <w:iCs/>
      <w:sz w:val="24"/>
      <w:szCs w:val="22"/>
    </w:rPr>
  </w:style>
  <w:style w:type="character" w:customStyle="1" w:styleId="Heading5Char">
    <w:name w:val="Heading 5 Char"/>
    <w:link w:val="Heading5"/>
    <w:uiPriority w:val="99"/>
    <w:rsid w:val="00674889"/>
    <w:rPr>
      <w:rFonts w:ascii="Arial Narrow" w:eastAsia="MS Gothic" w:hAnsi="Arial Narrow" w:cs="Times New Roman"/>
      <w:sz w:val="24"/>
      <w:szCs w:val="22"/>
    </w:rPr>
  </w:style>
  <w:style w:type="character" w:customStyle="1" w:styleId="Heading6Char">
    <w:name w:val="Heading 6 Char"/>
    <w:link w:val="Heading6"/>
    <w:uiPriority w:val="99"/>
    <w:rsid w:val="00674889"/>
    <w:rPr>
      <w:rFonts w:ascii="Arial Narrow" w:eastAsia="MS Gothic" w:hAnsi="Arial Narrow" w:cs="Times New Roman"/>
      <w:i/>
      <w:iCs/>
      <w:sz w:val="24"/>
      <w:szCs w:val="22"/>
    </w:rPr>
  </w:style>
  <w:style w:type="character" w:customStyle="1" w:styleId="Heading7Char">
    <w:name w:val="Heading 7 Char"/>
    <w:link w:val="Heading7"/>
    <w:uiPriority w:val="99"/>
    <w:rsid w:val="00674889"/>
    <w:rPr>
      <w:rFonts w:ascii="Arial Narrow" w:eastAsia="MS Gothic" w:hAnsi="Arial Narrow" w:cs="Times New Roman"/>
      <w:b/>
      <w:iCs/>
      <w:sz w:val="24"/>
      <w:szCs w:val="22"/>
    </w:rPr>
  </w:style>
  <w:style w:type="character" w:customStyle="1" w:styleId="Heading8Char">
    <w:name w:val="Heading 8 Char"/>
    <w:link w:val="Heading8"/>
    <w:uiPriority w:val="99"/>
    <w:rsid w:val="00674889"/>
    <w:rPr>
      <w:rFonts w:ascii="Arial Narrow" w:eastAsia="MS Gothic" w:hAnsi="Arial Narrow" w:cs="Times New Roman"/>
    </w:rPr>
  </w:style>
  <w:style w:type="character" w:customStyle="1" w:styleId="Heading9Char">
    <w:name w:val="Heading 9 Char"/>
    <w:link w:val="Heading9"/>
    <w:uiPriority w:val="99"/>
    <w:rsid w:val="00674889"/>
    <w:rPr>
      <w:rFonts w:ascii="Arial Narrow" w:eastAsia="MS Gothic" w:hAnsi="Arial Narrow" w:cs="Times New Roman"/>
      <w:i/>
      <w:iCs/>
    </w:rPr>
  </w:style>
  <w:style w:type="paragraph" w:styleId="Header">
    <w:name w:val="header"/>
    <w:basedOn w:val="Normal"/>
    <w:link w:val="HeaderChar"/>
    <w:unhideWhenUsed/>
    <w:rsid w:val="00D80C85"/>
    <w:pPr>
      <w:tabs>
        <w:tab w:val="center" w:pos="4536"/>
        <w:tab w:val="right" w:pos="9072"/>
      </w:tabs>
      <w:spacing w:after="0"/>
    </w:pPr>
  </w:style>
  <w:style w:type="character" w:customStyle="1" w:styleId="HeaderChar">
    <w:name w:val="Header Char"/>
    <w:link w:val="Header"/>
    <w:rsid w:val="00D80C85"/>
    <w:rPr>
      <w:rFonts w:ascii="Arial Narrow" w:eastAsia="Cambria" w:hAnsi="Arial Narrow" w:cs="Times New Roman"/>
      <w:sz w:val="24"/>
      <w:szCs w:val="22"/>
    </w:rPr>
  </w:style>
  <w:style w:type="paragraph" w:styleId="BodyText">
    <w:name w:val="Body Text"/>
    <w:basedOn w:val="Normal"/>
    <w:link w:val="BodyTextChar"/>
    <w:unhideWhenUsed/>
    <w:rsid w:val="00923B01"/>
    <w:pPr>
      <w:spacing w:after="120"/>
    </w:pPr>
  </w:style>
  <w:style w:type="character" w:customStyle="1" w:styleId="BodyTextChar">
    <w:name w:val="Body Text Char"/>
    <w:link w:val="BodyText"/>
    <w:uiPriority w:val="99"/>
    <w:rsid w:val="00923B01"/>
    <w:rPr>
      <w:rFonts w:ascii="Arial Narrow" w:eastAsia="Cambria" w:hAnsi="Arial Narrow" w:cs="Times New Roman"/>
      <w:sz w:val="24"/>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rsid w:val="00B44D03"/>
    <w:rPr>
      <w:rFonts w:ascii="Cambria" w:eastAsia="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rsid w:val="00B44D03"/>
    <w:rPr>
      <w:rFonts w:ascii="Cambria" w:eastAsia="Cambria" w:hAnsi="Cambria"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34"/>
    <w:qFormat/>
    <w:rsid w:val="00B44D03"/>
    <w:pPr>
      <w:ind w:left="720"/>
      <w:contextualSpacing/>
    </w:pPr>
  </w:style>
  <w:style w:type="character" w:styleId="Hyperlink">
    <w:name w:val="Hyperlink"/>
    <w:uiPriority w:val="99"/>
    <w:rsid w:val="00674889"/>
    <w:rPr>
      <w:rFonts w:ascii="Arial Narrow" w:hAnsi="Arial Narrow" w:cs="Times New Roman"/>
      <w:color w:val="0070C0"/>
      <w:sz w:val="24"/>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34EFE"/>
    <w:pPr>
      <w:spacing w:before="40"/>
      <w:jc w:val="center"/>
    </w:pPr>
    <w:rPr>
      <w:bCs/>
      <w:sz w:val="22"/>
      <w:szCs w:val="18"/>
    </w:rPr>
  </w:style>
  <w:style w:type="paragraph" w:styleId="TOCHeading">
    <w:name w:val="TOC Heading"/>
    <w:basedOn w:val="Normal"/>
    <w:next w:val="Normal"/>
    <w:uiPriority w:val="39"/>
    <w:unhideWhenUsed/>
    <w:qFormat/>
    <w:rsid w:val="00896481"/>
    <w:pPr>
      <w:jc w:val="center"/>
    </w:pPr>
    <w:rPr>
      <w:b/>
      <w:sz w:val="32"/>
    </w:rPr>
  </w:style>
  <w:style w:type="paragraph" w:styleId="TOC1">
    <w:name w:val="toc 1"/>
    <w:basedOn w:val="Normal"/>
    <w:next w:val="Normal"/>
    <w:autoRedefine/>
    <w:uiPriority w:val="39"/>
    <w:unhideWhenUsed/>
    <w:qFormat/>
    <w:rsid w:val="00FB36FD"/>
    <w:pPr>
      <w:tabs>
        <w:tab w:val="left" w:pos="720"/>
        <w:tab w:val="right" w:leader="dot" w:pos="9360"/>
      </w:tabs>
      <w:spacing w:after="100"/>
    </w:pPr>
  </w:style>
  <w:style w:type="paragraph" w:styleId="TOC2">
    <w:name w:val="toc 2"/>
    <w:basedOn w:val="Normal"/>
    <w:next w:val="Normal"/>
    <w:autoRedefine/>
    <w:uiPriority w:val="39"/>
    <w:unhideWhenUsed/>
    <w:qFormat/>
    <w:rsid w:val="00AA259D"/>
    <w:pPr>
      <w:tabs>
        <w:tab w:val="left" w:pos="720"/>
        <w:tab w:val="right" w:leader="dot" w:pos="9360"/>
      </w:tabs>
      <w:spacing w:after="100"/>
      <w:ind w:left="216"/>
    </w:pPr>
    <w:rPr>
      <w:i/>
    </w:rPr>
  </w:style>
  <w:style w:type="paragraph" w:styleId="TOC3">
    <w:name w:val="toc 3"/>
    <w:basedOn w:val="Normal"/>
    <w:next w:val="Normal"/>
    <w:autoRedefine/>
    <w:uiPriority w:val="39"/>
    <w:unhideWhenUsed/>
    <w:qFormat/>
    <w:rsid w:val="00FB36FD"/>
    <w:pPr>
      <w:tabs>
        <w:tab w:val="left" w:pos="864"/>
        <w:tab w:val="right" w:leader="dot" w:pos="9360"/>
      </w:tabs>
      <w:spacing w:after="100"/>
      <w:ind w:left="440"/>
    </w:pPr>
    <w:rPr>
      <w:sz w:val="20"/>
    </w:rPr>
  </w:style>
  <w:style w:type="paragraph" w:styleId="TOC4">
    <w:name w:val="toc 4"/>
    <w:basedOn w:val="Normal"/>
    <w:next w:val="Normal"/>
    <w:autoRedefine/>
    <w:rsid w:val="00B44D03"/>
    <w:pPr>
      <w:spacing w:after="0"/>
    </w:pPr>
    <w:rPr>
      <w:rFonts w:ascii="Cambria" w:hAnsi="Cambria"/>
    </w:rPr>
  </w:style>
  <w:style w:type="paragraph" w:styleId="TOC5">
    <w:name w:val="toc 5"/>
    <w:basedOn w:val="Normal"/>
    <w:next w:val="Normal"/>
    <w:autoRedefine/>
    <w:rsid w:val="00B44D03"/>
    <w:pPr>
      <w:spacing w:after="0"/>
    </w:pPr>
    <w:rPr>
      <w:rFonts w:ascii="Cambria" w:hAnsi="Cambria"/>
    </w:rPr>
  </w:style>
  <w:style w:type="paragraph" w:styleId="TOC6">
    <w:name w:val="toc 6"/>
    <w:basedOn w:val="Normal"/>
    <w:next w:val="Normal"/>
    <w:autoRedefine/>
    <w:rsid w:val="00B44D03"/>
    <w:pPr>
      <w:spacing w:after="0"/>
    </w:pPr>
    <w:rPr>
      <w:rFonts w:ascii="Cambria" w:hAnsi="Cambria"/>
    </w:rPr>
  </w:style>
  <w:style w:type="paragraph" w:styleId="TOC7">
    <w:name w:val="toc 7"/>
    <w:basedOn w:val="Normal"/>
    <w:next w:val="Normal"/>
    <w:rsid w:val="00B44D03"/>
    <w:pPr>
      <w:spacing w:after="0"/>
    </w:pPr>
  </w:style>
  <w:style w:type="paragraph" w:styleId="TOC8">
    <w:name w:val="toc 8"/>
    <w:basedOn w:val="Normal"/>
    <w:next w:val="Normal"/>
    <w:autoRedefine/>
    <w:uiPriority w:val="39"/>
    <w:rsid w:val="00B44D03"/>
    <w:pPr>
      <w:spacing w:after="0"/>
    </w:pPr>
    <w:rPr>
      <w:rFonts w:ascii="Cambria" w:hAnsi="Cambria"/>
    </w:rPr>
  </w:style>
  <w:style w:type="paragraph" w:styleId="TOC9">
    <w:name w:val="toc 9"/>
    <w:basedOn w:val="Normal"/>
    <w:next w:val="Normal"/>
    <w:autoRedefine/>
    <w:rsid w:val="00B44D03"/>
    <w:pPr>
      <w:spacing w:after="0"/>
    </w:pPr>
    <w:rPr>
      <w:rFonts w:ascii="Cambria" w:hAnsi="Cambria"/>
    </w:rPr>
  </w:style>
  <w:style w:type="paragraph" w:styleId="Footer">
    <w:name w:val="footer"/>
    <w:basedOn w:val="Normal"/>
    <w:link w:val="FooterChar"/>
    <w:unhideWhenUsed/>
    <w:rsid w:val="00D80C85"/>
    <w:pPr>
      <w:tabs>
        <w:tab w:val="center" w:pos="4536"/>
        <w:tab w:val="right" w:pos="9072"/>
      </w:tabs>
      <w:spacing w:after="0"/>
    </w:pPr>
  </w:style>
  <w:style w:type="character" w:customStyle="1" w:styleId="FooterChar">
    <w:name w:val="Footer Char"/>
    <w:link w:val="Footer"/>
    <w:uiPriority w:val="99"/>
    <w:rsid w:val="00D80C85"/>
    <w:rPr>
      <w:rFonts w:ascii="Arial Narrow" w:eastAsia="Cambria" w:hAnsi="Arial Narrow" w:cs="Times New Roman"/>
      <w:sz w:val="24"/>
      <w:szCs w:val="22"/>
    </w:rPr>
  </w:style>
  <w:style w:type="character" w:styleId="PageNumber">
    <w:name w:val="page number"/>
    <w:rsid w:val="00B44D03"/>
    <w:rPr>
      <w:rFonts w:cs="Times New Roman"/>
    </w:rPr>
  </w:style>
  <w:style w:type="paragraph" w:customStyle="1" w:styleId="HeaderFooter">
    <w:name w:val="Header &amp; Footer"/>
    <w:basedOn w:val="Normal"/>
    <w:uiPriority w:val="99"/>
    <w:rsid w:val="00D80C85"/>
    <w:pPr>
      <w:tabs>
        <w:tab w:val="right" w:pos="9360"/>
      </w:tabs>
      <w:suppressAutoHyphens/>
      <w:spacing w:after="180" w:line="312" w:lineRule="auto"/>
    </w:pPr>
    <w:rPr>
      <w:rFonts w:eastAsia="ヒラギノ角ゴ Pro W3"/>
      <w:color w:val="000000"/>
      <w:sz w:val="20"/>
    </w:rPr>
  </w:style>
  <w:style w:type="paragraph" w:customStyle="1" w:styleId="CompanyAddress">
    <w:name w:val="Company Address"/>
    <w:uiPriority w:val="99"/>
    <w:rsid w:val="00923B01"/>
    <w:pPr>
      <w:spacing w:line="288" w:lineRule="auto"/>
    </w:pPr>
    <w:rPr>
      <w:rFonts w:ascii="Arial Narrow" w:eastAsia="ヒラギノ角ゴ Pro W3" w:hAnsi="Arial Narrow"/>
      <w:color w:val="000000"/>
    </w:rPr>
  </w:style>
  <w:style w:type="paragraph" w:customStyle="1" w:styleId="Body">
    <w:name w:val="Body"/>
    <w:uiPriority w:val="99"/>
    <w:rsid w:val="00923B01"/>
    <w:pPr>
      <w:suppressAutoHyphens/>
      <w:spacing w:after="180" w:line="312" w:lineRule="auto"/>
    </w:pPr>
    <w:rPr>
      <w:rFonts w:ascii="Arial Narrow" w:eastAsia="ヒラギノ角ゴ Pro W3" w:hAnsi="Arial Narrow"/>
      <w:color w:val="000000"/>
    </w:rPr>
  </w:style>
  <w:style w:type="character" w:customStyle="1" w:styleId="Allcaps">
    <w:name w:val="All caps"/>
    <w:uiPriority w:val="99"/>
    <w:rsid w:val="00B44D03"/>
    <w:rPr>
      <w:caps/>
    </w:rPr>
  </w:style>
  <w:style w:type="paragraph" w:styleId="Subtitle">
    <w:name w:val="Subtitle"/>
    <w:basedOn w:val="Normal"/>
    <w:next w:val="Normal"/>
    <w:link w:val="SubtitleChar"/>
    <w:qFormat/>
    <w:rsid w:val="00D80C85"/>
    <w:pPr>
      <w:numPr>
        <w:ilvl w:val="1"/>
      </w:numPr>
      <w:jc w:val="right"/>
    </w:pPr>
    <w:rPr>
      <w:rFonts w:eastAsia="MS Gothic"/>
      <w:i/>
      <w:iCs/>
      <w:spacing w:val="15"/>
      <w:sz w:val="28"/>
      <w:szCs w:val="24"/>
    </w:rPr>
  </w:style>
  <w:style w:type="character" w:customStyle="1" w:styleId="SubtitleChar">
    <w:name w:val="Subtitle Char"/>
    <w:link w:val="Subtitle"/>
    <w:uiPriority w:val="11"/>
    <w:rsid w:val="00D80C85"/>
    <w:rPr>
      <w:rFonts w:ascii="Arial Narrow" w:eastAsia="MS Gothic" w:hAnsi="Arial Narrow" w:cs="Times New Roman"/>
      <w:i/>
      <w:iCs/>
      <w:spacing w:val="15"/>
      <w:sz w:val="28"/>
      <w:szCs w:val="24"/>
    </w:rPr>
  </w:style>
  <w:style w:type="character" w:styleId="FollowedHyperlink">
    <w:name w:val="FollowedHyperlink"/>
    <w:rsid w:val="00B44D03"/>
    <w:rPr>
      <w:rFonts w:cs="Times New Roman"/>
      <w:color w:val="800080"/>
      <w:u w:val="single"/>
    </w:rPr>
  </w:style>
  <w:style w:type="paragraph" w:customStyle="1" w:styleId="TemplateInstructions-DeleteBeforePublishing">
    <w:name w:val="Template Instructions - Delete Before Publishing"/>
    <w:basedOn w:val="Normal"/>
    <w:rsid w:val="00923B01"/>
    <w:pPr>
      <w:spacing w:before="120" w:after="120" w:line="252" w:lineRule="auto"/>
    </w:pPr>
    <w:rPr>
      <w:i/>
      <w:color w:val="000000"/>
    </w:rPr>
  </w:style>
  <w:style w:type="character" w:styleId="SubtleEmphasis">
    <w:name w:val="Subtle Emphasis"/>
    <w:uiPriority w:val="19"/>
    <w:rsid w:val="00923B01"/>
    <w:rPr>
      <w:i/>
      <w:iCs/>
      <w:color w:val="auto"/>
    </w:rPr>
  </w:style>
  <w:style w:type="paragraph" w:customStyle="1" w:styleId="Note">
    <w:name w:val="Note"/>
    <w:basedOn w:val="Normal"/>
    <w:link w:val="NoteChar"/>
    <w:qFormat/>
    <w:rsid w:val="00600ADB"/>
    <w:pPr>
      <w:ind w:left="720"/>
    </w:pPr>
    <w:rPr>
      <w:b/>
      <w:color w:val="009900"/>
    </w:rPr>
  </w:style>
  <w:style w:type="character" w:customStyle="1" w:styleId="NoteChar">
    <w:name w:val="Note Char"/>
    <w:link w:val="Note"/>
    <w:rsid w:val="00600ADB"/>
    <w:rPr>
      <w:rFonts w:ascii="Arial Narrow" w:eastAsia="Cambria" w:hAnsi="Arial Narrow" w:cs="Times New Roman"/>
      <w:b/>
      <w:color w:val="009900"/>
      <w:sz w:val="24"/>
      <w:szCs w:val="22"/>
    </w:rPr>
  </w:style>
  <w:style w:type="character" w:styleId="Emphasis">
    <w:name w:val="Emphasis"/>
    <w:uiPriority w:val="20"/>
    <w:qFormat/>
    <w:rsid w:val="00896481"/>
    <w:rPr>
      <w:rFonts w:ascii="Arial Narrow" w:hAnsi="Arial Narrow"/>
      <w:i/>
      <w:iCs/>
    </w:rPr>
  </w:style>
  <w:style w:type="table" w:styleId="LightShading">
    <w:name w:val="Light Shading"/>
    <w:basedOn w:val="TableNormal"/>
    <w:uiPriority w:val="60"/>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CommentReference">
    <w:name w:val="annotation reference"/>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link w:val="CommentText"/>
    <w:uiPriority w:val="99"/>
    <w:semiHidden/>
    <w:rsid w:val="0069771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link w:val="CommentSubject"/>
    <w:uiPriority w:val="99"/>
    <w:semiHidden/>
    <w:rsid w:val="00697716"/>
    <w:rPr>
      <w:rFonts w:ascii="Cambria" w:eastAsia="Cambria" w:hAnsi="Cambria" w:cs="Times New Roman"/>
      <w:b/>
      <w:bCs/>
    </w:rPr>
  </w:style>
  <w:style w:type="paragraph" w:styleId="BodyTextIndent">
    <w:name w:val="Body Text Indent"/>
    <w:basedOn w:val="Normal"/>
    <w:link w:val="BodyTextIndentChar"/>
    <w:unhideWhenUsed/>
    <w:rsid w:val="004877F7"/>
    <w:pPr>
      <w:spacing w:after="120"/>
      <w:ind w:left="360"/>
    </w:pPr>
  </w:style>
  <w:style w:type="character" w:customStyle="1" w:styleId="BodyTextIndentChar">
    <w:name w:val="Body Text Indent Char"/>
    <w:link w:val="BodyTextIndent"/>
    <w:uiPriority w:val="99"/>
    <w:rsid w:val="004877F7"/>
    <w:rPr>
      <w:rFonts w:ascii="Cambria" w:eastAsia="Cambria" w:hAnsi="Cambria" w:cs="Times New Roman"/>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qFormat/>
    <w:rsid w:val="00D80C85"/>
    <w:pPr>
      <w:pBdr>
        <w:bottom w:val="single" w:sz="8" w:space="4" w:color="009900"/>
      </w:pBdr>
      <w:spacing w:after="300"/>
      <w:contextualSpacing/>
      <w:jc w:val="right"/>
    </w:pPr>
    <w:rPr>
      <w:rFonts w:eastAsia="MS Gothic"/>
      <w:b/>
      <w:color w:val="009900"/>
      <w:spacing w:val="5"/>
      <w:kern w:val="28"/>
      <w:sz w:val="52"/>
      <w:szCs w:val="52"/>
    </w:rPr>
  </w:style>
  <w:style w:type="character" w:customStyle="1" w:styleId="TitleChar">
    <w:name w:val="Title Char"/>
    <w:link w:val="Title"/>
    <w:uiPriority w:val="10"/>
    <w:rsid w:val="00D80C85"/>
    <w:rPr>
      <w:rFonts w:ascii="Arial Narrow" w:eastAsia="MS Gothic" w:hAnsi="Arial Narrow" w:cs="Times New Roman"/>
      <w:b/>
      <w:color w:val="009900"/>
      <w:spacing w:val="5"/>
      <w:kern w:val="28"/>
      <w:sz w:val="52"/>
      <w:szCs w:val="52"/>
    </w:rPr>
  </w:style>
  <w:style w:type="paragraph" w:customStyle="1" w:styleId="FrontMatter">
    <w:name w:val="Front Matter"/>
    <w:basedOn w:val="Normal"/>
    <w:next w:val="Normal"/>
    <w:qFormat/>
    <w:rsid w:val="00302CB9"/>
    <w:pPr>
      <w:spacing w:after="0"/>
    </w:pPr>
    <w:rPr>
      <w:i/>
      <w:color w:val="000000"/>
      <w:sz w:val="20"/>
    </w:rPr>
  </w:style>
  <w:style w:type="paragraph" w:customStyle="1" w:styleId="Table">
    <w:name w:val="Table"/>
    <w:basedOn w:val="Normal"/>
    <w:qFormat/>
    <w:rsid w:val="00600ADB"/>
    <w:pPr>
      <w:suppressAutoHyphens/>
      <w:spacing w:before="40" w:after="40"/>
    </w:pPr>
    <w:rPr>
      <w:rFonts w:eastAsia="Times New Roman"/>
      <w:bCs/>
      <w:szCs w:val="20"/>
    </w:rPr>
  </w:style>
  <w:style w:type="character" w:styleId="BookTitle">
    <w:name w:val="Book Title"/>
    <w:uiPriority w:val="33"/>
    <w:rsid w:val="009167D8"/>
    <w:rPr>
      <w:b/>
      <w:bCs/>
      <w:i/>
      <w:iCs/>
      <w:spacing w:val="5"/>
    </w:rPr>
  </w:style>
  <w:style w:type="character" w:styleId="IntenseEmphasis">
    <w:name w:val="Intense Emphasis"/>
    <w:uiPriority w:val="21"/>
    <w:rsid w:val="00674889"/>
    <w:rPr>
      <w:i/>
      <w:iCs/>
      <w:color w:val="auto"/>
    </w:rPr>
  </w:style>
  <w:style w:type="paragraph" w:styleId="IntenseQuote">
    <w:name w:val="Intense Quote"/>
    <w:basedOn w:val="Normal"/>
    <w:next w:val="Normal"/>
    <w:link w:val="IntenseQuoteChar"/>
    <w:uiPriority w:val="30"/>
    <w:rsid w:val="00674889"/>
    <w:pPr>
      <w:pBdr>
        <w:top w:val="single" w:sz="4" w:space="10" w:color="4F81BD"/>
        <w:bottom w:val="single" w:sz="4" w:space="10" w:color="4F81BD"/>
      </w:pBdr>
      <w:spacing w:before="360" w:after="360"/>
      <w:ind w:left="864" w:right="864"/>
      <w:jc w:val="center"/>
    </w:pPr>
    <w:rPr>
      <w:i/>
      <w:iCs/>
    </w:rPr>
  </w:style>
  <w:style w:type="character" w:customStyle="1" w:styleId="IntenseQuoteChar">
    <w:name w:val="Intense Quote Char"/>
    <w:link w:val="IntenseQuote"/>
    <w:uiPriority w:val="30"/>
    <w:rsid w:val="00674889"/>
    <w:rPr>
      <w:rFonts w:ascii="Arial Narrow" w:eastAsia="Cambria" w:hAnsi="Arial Narrow" w:cs="Times New Roman"/>
      <w:i/>
      <w:iCs/>
      <w:sz w:val="24"/>
      <w:szCs w:val="22"/>
    </w:rPr>
  </w:style>
  <w:style w:type="character" w:styleId="IntenseReference">
    <w:name w:val="Intense Reference"/>
    <w:uiPriority w:val="32"/>
    <w:rsid w:val="00674889"/>
    <w:rPr>
      <w:b/>
      <w:bCs/>
      <w:smallCaps/>
      <w:color w:val="auto"/>
      <w:spacing w:val="5"/>
    </w:rPr>
  </w:style>
  <w:style w:type="character" w:customStyle="1" w:styleId="WW8Num5z0">
    <w:name w:val="WW8Num5z0"/>
    <w:rsid w:val="002E7219"/>
    <w:rPr>
      <w:rFonts w:ascii="Symbol" w:hAnsi="Symbol"/>
    </w:rPr>
  </w:style>
  <w:style w:type="character" w:customStyle="1" w:styleId="WW8Num6z0">
    <w:name w:val="WW8Num6z0"/>
    <w:rsid w:val="002E7219"/>
    <w:rPr>
      <w:rFonts w:ascii="Symbol" w:hAnsi="Symbol"/>
    </w:rPr>
  </w:style>
  <w:style w:type="character" w:customStyle="1" w:styleId="WW8Num7z0">
    <w:name w:val="WW8Num7z0"/>
    <w:rsid w:val="002E7219"/>
    <w:rPr>
      <w:rFonts w:ascii="Symbol" w:hAnsi="Symbol"/>
    </w:rPr>
  </w:style>
  <w:style w:type="character" w:customStyle="1" w:styleId="WW8Num8z0">
    <w:name w:val="WW8Num8z0"/>
    <w:rsid w:val="002E7219"/>
    <w:rPr>
      <w:rFonts w:ascii="Wingdings" w:hAnsi="Wingdings"/>
      <w:sz w:val="16"/>
    </w:rPr>
  </w:style>
  <w:style w:type="character" w:customStyle="1" w:styleId="WW8Num10z0">
    <w:name w:val="WW8Num10z0"/>
    <w:rsid w:val="002E7219"/>
    <w:rPr>
      <w:rFonts w:ascii="Wingdings" w:hAnsi="Wingdings"/>
      <w:sz w:val="22"/>
    </w:rPr>
  </w:style>
  <w:style w:type="character" w:customStyle="1" w:styleId="WW8Num12z0">
    <w:name w:val="WW8Num12z0"/>
    <w:rsid w:val="002E7219"/>
    <w:rPr>
      <w:rFonts w:ascii="Courier New" w:hAnsi="Courier New" w:cs="Courier New"/>
    </w:rPr>
  </w:style>
  <w:style w:type="character" w:customStyle="1" w:styleId="WW8Num12z2">
    <w:name w:val="WW8Num12z2"/>
    <w:rsid w:val="002E7219"/>
    <w:rPr>
      <w:rFonts w:ascii="Wingdings" w:hAnsi="Wingdings"/>
    </w:rPr>
  </w:style>
  <w:style w:type="character" w:customStyle="1" w:styleId="WW8Num12z3">
    <w:name w:val="WW8Num12z3"/>
    <w:rsid w:val="002E7219"/>
    <w:rPr>
      <w:rFonts w:ascii="Symbol" w:hAnsi="Symbol"/>
    </w:rPr>
  </w:style>
  <w:style w:type="character" w:customStyle="1" w:styleId="WW8Num13z0">
    <w:name w:val="WW8Num13z0"/>
    <w:rsid w:val="002E7219"/>
    <w:rPr>
      <w:rFonts w:ascii="Symbol" w:hAnsi="Symbol"/>
    </w:rPr>
  </w:style>
  <w:style w:type="character" w:customStyle="1" w:styleId="WW8Num13z1">
    <w:name w:val="WW8Num13z1"/>
    <w:rsid w:val="002E7219"/>
    <w:rPr>
      <w:rFonts w:ascii="Courier New" w:hAnsi="Courier New" w:cs="Courier New"/>
    </w:rPr>
  </w:style>
  <w:style w:type="character" w:customStyle="1" w:styleId="WW8Num13z2">
    <w:name w:val="WW8Num13z2"/>
    <w:rsid w:val="002E7219"/>
    <w:rPr>
      <w:rFonts w:ascii="Wingdings" w:hAnsi="Wingdings"/>
    </w:rPr>
  </w:style>
  <w:style w:type="character" w:customStyle="1" w:styleId="WW8Num14z0">
    <w:name w:val="WW8Num14z0"/>
    <w:rsid w:val="002E7219"/>
    <w:rPr>
      <w:rFonts w:ascii="Symbol" w:hAnsi="Symbol"/>
    </w:rPr>
  </w:style>
  <w:style w:type="character" w:customStyle="1" w:styleId="WW8Num14z1">
    <w:name w:val="WW8Num14z1"/>
    <w:rsid w:val="002E7219"/>
    <w:rPr>
      <w:rFonts w:ascii="Courier New" w:hAnsi="Courier New"/>
    </w:rPr>
  </w:style>
  <w:style w:type="character" w:customStyle="1" w:styleId="WW8Num14z2">
    <w:name w:val="WW8Num14z2"/>
    <w:rsid w:val="002E7219"/>
    <w:rPr>
      <w:rFonts w:ascii="Wingdings" w:hAnsi="Wingdings"/>
    </w:rPr>
  </w:style>
  <w:style w:type="character" w:customStyle="1" w:styleId="WW8Num15z0">
    <w:name w:val="WW8Num15z0"/>
    <w:rsid w:val="002E7219"/>
    <w:rPr>
      <w:rFonts w:ascii="Geneva" w:hAnsi="Geneva"/>
    </w:rPr>
  </w:style>
  <w:style w:type="character" w:customStyle="1" w:styleId="WW8Num15z1">
    <w:name w:val="WW8Num15z1"/>
    <w:rsid w:val="002E7219"/>
    <w:rPr>
      <w:rFonts w:ascii="Courier New" w:hAnsi="Courier New"/>
    </w:rPr>
  </w:style>
  <w:style w:type="character" w:customStyle="1" w:styleId="WW8Num15z2">
    <w:name w:val="WW8Num15z2"/>
    <w:rsid w:val="002E7219"/>
    <w:rPr>
      <w:rFonts w:ascii="Wingdings" w:hAnsi="Wingdings"/>
    </w:rPr>
  </w:style>
  <w:style w:type="character" w:customStyle="1" w:styleId="WW8Num15z3">
    <w:name w:val="WW8Num15z3"/>
    <w:rsid w:val="002E7219"/>
    <w:rPr>
      <w:rFonts w:ascii="Symbol" w:hAnsi="Symbol"/>
    </w:rPr>
  </w:style>
  <w:style w:type="character" w:customStyle="1" w:styleId="WW8Num16z0">
    <w:name w:val="WW8Num16z0"/>
    <w:rsid w:val="002E7219"/>
    <w:rPr>
      <w:rFonts w:ascii="Symbol" w:hAnsi="Symbol"/>
    </w:rPr>
  </w:style>
  <w:style w:type="character" w:customStyle="1" w:styleId="WW8Num16z1">
    <w:name w:val="WW8Num16z1"/>
    <w:rsid w:val="002E7219"/>
    <w:rPr>
      <w:rFonts w:ascii="Courier New" w:hAnsi="Courier New" w:cs="Courier New"/>
    </w:rPr>
  </w:style>
  <w:style w:type="character" w:customStyle="1" w:styleId="WW8Num16z2">
    <w:name w:val="WW8Num16z2"/>
    <w:rsid w:val="002E7219"/>
    <w:rPr>
      <w:rFonts w:ascii="Wingdings" w:hAnsi="Wingdings"/>
    </w:rPr>
  </w:style>
  <w:style w:type="character" w:customStyle="1" w:styleId="WW8Num17z0">
    <w:name w:val="WW8Num17z0"/>
    <w:rsid w:val="002E7219"/>
    <w:rPr>
      <w:rFonts w:ascii="Symbol" w:hAnsi="Symbol"/>
    </w:rPr>
  </w:style>
  <w:style w:type="character" w:customStyle="1" w:styleId="WW8Num17z1">
    <w:name w:val="WW8Num17z1"/>
    <w:rsid w:val="002E7219"/>
    <w:rPr>
      <w:rFonts w:ascii="Courier New" w:hAnsi="Courier New" w:cs="Courier New"/>
    </w:rPr>
  </w:style>
  <w:style w:type="character" w:customStyle="1" w:styleId="WW8Num17z2">
    <w:name w:val="WW8Num17z2"/>
    <w:rsid w:val="002E7219"/>
    <w:rPr>
      <w:rFonts w:ascii="Wingdings" w:hAnsi="Wingdings"/>
    </w:rPr>
  </w:style>
  <w:style w:type="character" w:customStyle="1" w:styleId="WW8Num18z0">
    <w:name w:val="WW8Num18z0"/>
    <w:rsid w:val="002E7219"/>
    <w:rPr>
      <w:rFonts w:ascii="Symbol" w:hAnsi="Symbol"/>
    </w:rPr>
  </w:style>
  <w:style w:type="character" w:customStyle="1" w:styleId="WW8Num18z1">
    <w:name w:val="WW8Num18z1"/>
    <w:rsid w:val="002E7219"/>
    <w:rPr>
      <w:rFonts w:ascii="Courier New" w:hAnsi="Courier New"/>
    </w:rPr>
  </w:style>
  <w:style w:type="character" w:customStyle="1" w:styleId="WW8Num18z2">
    <w:name w:val="WW8Num18z2"/>
    <w:rsid w:val="002E7219"/>
    <w:rPr>
      <w:rFonts w:ascii="Wingdings" w:hAnsi="Wingdings"/>
    </w:rPr>
  </w:style>
  <w:style w:type="character" w:customStyle="1" w:styleId="WW8Num19z0">
    <w:name w:val="WW8Num19z0"/>
    <w:rsid w:val="002E7219"/>
    <w:rPr>
      <w:rFonts w:ascii="Courier New" w:hAnsi="Courier New" w:cs="Courier New"/>
    </w:rPr>
  </w:style>
  <w:style w:type="character" w:customStyle="1" w:styleId="WW8Num19z2">
    <w:name w:val="WW8Num19z2"/>
    <w:rsid w:val="002E7219"/>
    <w:rPr>
      <w:rFonts w:ascii="Wingdings" w:hAnsi="Wingdings"/>
    </w:rPr>
  </w:style>
  <w:style w:type="character" w:customStyle="1" w:styleId="WW8Num19z3">
    <w:name w:val="WW8Num19z3"/>
    <w:rsid w:val="002E7219"/>
    <w:rPr>
      <w:rFonts w:ascii="Symbol" w:hAnsi="Symbol"/>
    </w:rPr>
  </w:style>
  <w:style w:type="character" w:customStyle="1" w:styleId="WW8Num20z0">
    <w:name w:val="WW8Num20z0"/>
    <w:rsid w:val="002E7219"/>
    <w:rPr>
      <w:rFonts w:ascii="Arial" w:hAnsi="Arial"/>
      <w:b/>
      <w:i w:val="0"/>
      <w:sz w:val="96"/>
    </w:rPr>
  </w:style>
  <w:style w:type="character" w:customStyle="1" w:styleId="WW8Num21z0">
    <w:name w:val="WW8Num21z0"/>
    <w:rsid w:val="002E7219"/>
    <w:rPr>
      <w:rFonts w:ascii="Symbol" w:hAnsi="Symbol"/>
    </w:rPr>
  </w:style>
  <w:style w:type="character" w:customStyle="1" w:styleId="WW8Num21z1">
    <w:name w:val="WW8Num21z1"/>
    <w:rsid w:val="002E7219"/>
    <w:rPr>
      <w:rFonts w:ascii="Courier New" w:hAnsi="Courier New"/>
    </w:rPr>
  </w:style>
  <w:style w:type="character" w:customStyle="1" w:styleId="WW8Num21z2">
    <w:name w:val="WW8Num21z2"/>
    <w:rsid w:val="002E7219"/>
    <w:rPr>
      <w:rFonts w:ascii="Wingdings" w:hAnsi="Wingdings"/>
    </w:rPr>
  </w:style>
  <w:style w:type="character" w:customStyle="1" w:styleId="WW8Num22z0">
    <w:name w:val="WW8Num22z0"/>
    <w:rsid w:val="002E7219"/>
    <w:rPr>
      <w:rFonts w:ascii="Symbol" w:hAnsi="Symbol"/>
    </w:rPr>
  </w:style>
  <w:style w:type="character" w:customStyle="1" w:styleId="WW8Num22z1">
    <w:name w:val="WW8Num22z1"/>
    <w:rsid w:val="002E7219"/>
    <w:rPr>
      <w:rFonts w:ascii="Courier New" w:hAnsi="Courier New" w:cs="Courier New"/>
    </w:rPr>
  </w:style>
  <w:style w:type="character" w:customStyle="1" w:styleId="WW8Num22z2">
    <w:name w:val="WW8Num22z2"/>
    <w:rsid w:val="002E7219"/>
    <w:rPr>
      <w:rFonts w:ascii="Wingdings" w:hAnsi="Wingdings"/>
    </w:rPr>
  </w:style>
  <w:style w:type="character" w:customStyle="1" w:styleId="WW8Num23z0">
    <w:name w:val="WW8Num23z0"/>
    <w:rsid w:val="002E7219"/>
    <w:rPr>
      <w:rFonts w:ascii="Courier New" w:hAnsi="Courier New" w:cs="Courier New"/>
    </w:rPr>
  </w:style>
  <w:style w:type="character" w:customStyle="1" w:styleId="WW8Num23z2">
    <w:name w:val="WW8Num23z2"/>
    <w:rsid w:val="002E7219"/>
    <w:rPr>
      <w:rFonts w:ascii="Wingdings" w:hAnsi="Wingdings"/>
    </w:rPr>
  </w:style>
  <w:style w:type="character" w:customStyle="1" w:styleId="WW8Num23z3">
    <w:name w:val="WW8Num23z3"/>
    <w:rsid w:val="002E7219"/>
    <w:rPr>
      <w:rFonts w:ascii="Symbol" w:hAnsi="Symbol"/>
    </w:rPr>
  </w:style>
  <w:style w:type="character" w:customStyle="1" w:styleId="WW8Num24z0">
    <w:name w:val="WW8Num24z0"/>
    <w:rsid w:val="002E7219"/>
    <w:rPr>
      <w:rFonts w:ascii="Symbol" w:hAnsi="Symbol"/>
    </w:rPr>
  </w:style>
  <w:style w:type="character" w:customStyle="1" w:styleId="WW8Num24z1">
    <w:name w:val="WW8Num24z1"/>
    <w:rsid w:val="002E7219"/>
    <w:rPr>
      <w:rFonts w:ascii="Courier New" w:hAnsi="Courier New" w:cs="Courier New"/>
    </w:rPr>
  </w:style>
  <w:style w:type="character" w:customStyle="1" w:styleId="WW8Num24z2">
    <w:name w:val="WW8Num24z2"/>
    <w:rsid w:val="002E7219"/>
    <w:rPr>
      <w:rFonts w:ascii="Wingdings" w:hAnsi="Wingdings"/>
    </w:rPr>
  </w:style>
  <w:style w:type="character" w:customStyle="1" w:styleId="WW8Num25z0">
    <w:name w:val="WW8Num25z0"/>
    <w:rsid w:val="002E7219"/>
    <w:rPr>
      <w:rFonts w:ascii="Symbol" w:hAnsi="Symbol"/>
    </w:rPr>
  </w:style>
  <w:style w:type="character" w:customStyle="1" w:styleId="WW8Num25z1">
    <w:name w:val="WW8Num25z1"/>
    <w:rsid w:val="002E7219"/>
    <w:rPr>
      <w:rFonts w:ascii="Courier New" w:hAnsi="Courier New" w:cs="Courier New"/>
    </w:rPr>
  </w:style>
  <w:style w:type="character" w:customStyle="1" w:styleId="WW8Num25z2">
    <w:name w:val="WW8Num25z2"/>
    <w:rsid w:val="002E7219"/>
    <w:rPr>
      <w:rFonts w:ascii="Wingdings" w:hAnsi="Wingdings"/>
    </w:rPr>
  </w:style>
  <w:style w:type="character" w:customStyle="1" w:styleId="WW8Num26z0">
    <w:name w:val="WW8Num26z0"/>
    <w:rsid w:val="002E7219"/>
    <w:rPr>
      <w:rFonts w:ascii="Symbol" w:hAnsi="Symbol"/>
    </w:rPr>
  </w:style>
  <w:style w:type="character" w:customStyle="1" w:styleId="WW8Num26z1">
    <w:name w:val="WW8Num26z1"/>
    <w:rsid w:val="002E7219"/>
    <w:rPr>
      <w:rFonts w:ascii="Courier New" w:hAnsi="Courier New" w:cs="Courier New"/>
    </w:rPr>
  </w:style>
  <w:style w:type="character" w:customStyle="1" w:styleId="WW8Num26z2">
    <w:name w:val="WW8Num26z2"/>
    <w:rsid w:val="002E7219"/>
    <w:rPr>
      <w:rFonts w:ascii="Wingdings" w:hAnsi="Wingdings"/>
    </w:rPr>
  </w:style>
  <w:style w:type="character" w:customStyle="1" w:styleId="WW8Num27z0">
    <w:name w:val="WW8Num27z0"/>
    <w:rsid w:val="002E7219"/>
    <w:rPr>
      <w:rFonts w:ascii="Symbol" w:hAnsi="Symbol"/>
    </w:rPr>
  </w:style>
  <w:style w:type="character" w:customStyle="1" w:styleId="WW8Num27z1">
    <w:name w:val="WW8Num27z1"/>
    <w:rsid w:val="002E7219"/>
    <w:rPr>
      <w:rFonts w:ascii="Courier New" w:hAnsi="Courier New" w:cs="Courier New"/>
    </w:rPr>
  </w:style>
  <w:style w:type="character" w:customStyle="1" w:styleId="WW8Num27z2">
    <w:name w:val="WW8Num27z2"/>
    <w:rsid w:val="002E7219"/>
    <w:rPr>
      <w:rFonts w:ascii="Wingdings" w:hAnsi="Wingdings"/>
    </w:rPr>
  </w:style>
  <w:style w:type="character" w:customStyle="1" w:styleId="WW8Num28z0">
    <w:name w:val="WW8Num28z0"/>
    <w:rsid w:val="002E7219"/>
    <w:rPr>
      <w:rFonts w:ascii="Symbol" w:hAnsi="Symbol"/>
    </w:rPr>
  </w:style>
  <w:style w:type="character" w:customStyle="1" w:styleId="WW8Num28z1">
    <w:name w:val="WW8Num28z1"/>
    <w:rsid w:val="002E7219"/>
    <w:rPr>
      <w:rFonts w:ascii="Courier New" w:hAnsi="Courier New"/>
    </w:rPr>
  </w:style>
  <w:style w:type="character" w:customStyle="1" w:styleId="WW8Num28z2">
    <w:name w:val="WW8Num28z2"/>
    <w:rsid w:val="002E7219"/>
    <w:rPr>
      <w:rFonts w:ascii="Wingdings" w:hAnsi="Wingdings"/>
    </w:rPr>
  </w:style>
  <w:style w:type="character" w:customStyle="1" w:styleId="WW8Num29z0">
    <w:name w:val="WW8Num29z0"/>
    <w:rsid w:val="002E7219"/>
    <w:rPr>
      <w:rFonts w:ascii="Symbol" w:hAnsi="Symbol"/>
    </w:rPr>
  </w:style>
  <w:style w:type="character" w:customStyle="1" w:styleId="WW8Num29z1">
    <w:name w:val="WW8Num29z1"/>
    <w:rsid w:val="002E7219"/>
    <w:rPr>
      <w:rFonts w:ascii="Courier New" w:hAnsi="Courier New" w:cs="Courier New"/>
    </w:rPr>
  </w:style>
  <w:style w:type="character" w:customStyle="1" w:styleId="WW8Num29z2">
    <w:name w:val="WW8Num29z2"/>
    <w:rsid w:val="002E7219"/>
    <w:rPr>
      <w:rFonts w:ascii="Wingdings" w:hAnsi="Wingdings"/>
    </w:rPr>
  </w:style>
  <w:style w:type="character" w:customStyle="1" w:styleId="WW8Num30z0">
    <w:name w:val="WW8Num30z0"/>
    <w:rsid w:val="002E7219"/>
    <w:rPr>
      <w:rFonts w:ascii="Symbol" w:hAnsi="Symbol"/>
    </w:rPr>
  </w:style>
  <w:style w:type="character" w:customStyle="1" w:styleId="WW8Num30z1">
    <w:name w:val="WW8Num30z1"/>
    <w:rsid w:val="002E7219"/>
    <w:rPr>
      <w:rFonts w:ascii="Courier New" w:hAnsi="Courier New"/>
    </w:rPr>
  </w:style>
  <w:style w:type="character" w:customStyle="1" w:styleId="WW8Num30z2">
    <w:name w:val="WW8Num30z2"/>
    <w:rsid w:val="002E7219"/>
    <w:rPr>
      <w:rFonts w:ascii="Wingdings" w:hAnsi="Wingdings"/>
    </w:rPr>
  </w:style>
  <w:style w:type="character" w:customStyle="1" w:styleId="WW8Num31z0">
    <w:name w:val="WW8Num31z0"/>
    <w:rsid w:val="002E7219"/>
    <w:rPr>
      <w:rFonts w:ascii="Geneva" w:hAnsi="Geneva"/>
    </w:rPr>
  </w:style>
  <w:style w:type="character" w:customStyle="1" w:styleId="WW8Num31z1">
    <w:name w:val="WW8Num31z1"/>
    <w:rsid w:val="002E7219"/>
    <w:rPr>
      <w:rFonts w:ascii="Courier New" w:hAnsi="Courier New"/>
    </w:rPr>
  </w:style>
  <w:style w:type="character" w:customStyle="1" w:styleId="WW8Num31z2">
    <w:name w:val="WW8Num31z2"/>
    <w:rsid w:val="002E7219"/>
    <w:rPr>
      <w:rFonts w:ascii="Wingdings" w:hAnsi="Wingdings"/>
    </w:rPr>
  </w:style>
  <w:style w:type="character" w:customStyle="1" w:styleId="WW8Num31z3">
    <w:name w:val="WW8Num31z3"/>
    <w:rsid w:val="002E7219"/>
    <w:rPr>
      <w:rFonts w:ascii="Symbol" w:hAnsi="Symbol"/>
    </w:rPr>
  </w:style>
  <w:style w:type="character" w:customStyle="1" w:styleId="WW8Num32z0">
    <w:name w:val="WW8Num32z0"/>
    <w:rsid w:val="002E7219"/>
    <w:rPr>
      <w:rFonts w:ascii="Courier New" w:hAnsi="Courier New" w:cs="Courier New"/>
    </w:rPr>
  </w:style>
  <w:style w:type="character" w:customStyle="1" w:styleId="WW8Num32z2">
    <w:name w:val="WW8Num32z2"/>
    <w:rsid w:val="002E7219"/>
    <w:rPr>
      <w:rFonts w:ascii="Wingdings" w:hAnsi="Wingdings"/>
    </w:rPr>
  </w:style>
  <w:style w:type="character" w:customStyle="1" w:styleId="WW8Num32z3">
    <w:name w:val="WW8Num32z3"/>
    <w:rsid w:val="002E7219"/>
    <w:rPr>
      <w:rFonts w:ascii="Symbol" w:hAnsi="Symbol"/>
    </w:rPr>
  </w:style>
  <w:style w:type="character" w:customStyle="1" w:styleId="WW8Num33z0">
    <w:name w:val="WW8Num33z0"/>
    <w:rsid w:val="002E7219"/>
    <w:rPr>
      <w:rFonts w:ascii="Symbol" w:hAnsi="Symbol"/>
    </w:rPr>
  </w:style>
  <w:style w:type="character" w:customStyle="1" w:styleId="WW8Num33z1">
    <w:name w:val="WW8Num33z1"/>
    <w:rsid w:val="002E7219"/>
    <w:rPr>
      <w:rFonts w:ascii="Courier New" w:hAnsi="Courier New"/>
    </w:rPr>
  </w:style>
  <w:style w:type="character" w:customStyle="1" w:styleId="WW8Num33z2">
    <w:name w:val="WW8Num33z2"/>
    <w:rsid w:val="002E7219"/>
    <w:rPr>
      <w:rFonts w:ascii="Wingdings" w:hAnsi="Wingdings"/>
    </w:rPr>
  </w:style>
  <w:style w:type="character" w:customStyle="1" w:styleId="WW8Num34z0">
    <w:name w:val="WW8Num34z0"/>
    <w:rsid w:val="002E7219"/>
    <w:rPr>
      <w:rFonts w:ascii="Symbol" w:hAnsi="Symbol"/>
    </w:rPr>
  </w:style>
  <w:style w:type="character" w:customStyle="1" w:styleId="WW8Num34z1">
    <w:name w:val="WW8Num34z1"/>
    <w:rsid w:val="002E7219"/>
    <w:rPr>
      <w:rFonts w:ascii="Courier New" w:hAnsi="Courier New"/>
    </w:rPr>
  </w:style>
  <w:style w:type="character" w:customStyle="1" w:styleId="WW8Num34z2">
    <w:name w:val="WW8Num34z2"/>
    <w:rsid w:val="002E7219"/>
    <w:rPr>
      <w:rFonts w:ascii="Wingdings" w:hAnsi="Wingdings"/>
    </w:rPr>
  </w:style>
  <w:style w:type="character" w:customStyle="1" w:styleId="WW8Num35z0">
    <w:name w:val="WW8Num35z0"/>
    <w:rsid w:val="002E7219"/>
    <w:rPr>
      <w:rFonts w:ascii="Symbol" w:hAnsi="Symbol"/>
    </w:rPr>
  </w:style>
  <w:style w:type="character" w:customStyle="1" w:styleId="WW8Num35z1">
    <w:name w:val="WW8Num35z1"/>
    <w:rsid w:val="002E7219"/>
    <w:rPr>
      <w:rFonts w:ascii="Courier New" w:hAnsi="Courier New"/>
    </w:rPr>
  </w:style>
  <w:style w:type="character" w:customStyle="1" w:styleId="WW8Num35z2">
    <w:name w:val="WW8Num35z2"/>
    <w:rsid w:val="002E7219"/>
    <w:rPr>
      <w:rFonts w:ascii="Wingdings" w:hAnsi="Wingdings"/>
    </w:rPr>
  </w:style>
  <w:style w:type="character" w:customStyle="1" w:styleId="WW8Num37z0">
    <w:name w:val="WW8Num37z0"/>
    <w:rsid w:val="002E7219"/>
    <w:rPr>
      <w:rFonts w:ascii="Courier New" w:hAnsi="Courier New" w:cs="Courier New"/>
    </w:rPr>
  </w:style>
  <w:style w:type="character" w:customStyle="1" w:styleId="WW8Num37z2">
    <w:name w:val="WW8Num37z2"/>
    <w:rsid w:val="002E7219"/>
    <w:rPr>
      <w:rFonts w:ascii="Wingdings" w:hAnsi="Wingdings"/>
    </w:rPr>
  </w:style>
  <w:style w:type="character" w:customStyle="1" w:styleId="WW8Num37z3">
    <w:name w:val="WW8Num37z3"/>
    <w:rsid w:val="002E7219"/>
    <w:rPr>
      <w:rFonts w:ascii="Symbol" w:hAnsi="Symbol"/>
    </w:rPr>
  </w:style>
  <w:style w:type="character" w:customStyle="1" w:styleId="WW8Num38z0">
    <w:name w:val="WW8Num38z0"/>
    <w:rsid w:val="002E7219"/>
    <w:rPr>
      <w:rFonts w:ascii="Courier New" w:hAnsi="Courier New" w:cs="Courier New"/>
    </w:rPr>
  </w:style>
  <w:style w:type="character" w:customStyle="1" w:styleId="WW8Num38z2">
    <w:name w:val="WW8Num38z2"/>
    <w:rsid w:val="002E7219"/>
    <w:rPr>
      <w:rFonts w:ascii="Wingdings" w:hAnsi="Wingdings"/>
    </w:rPr>
  </w:style>
  <w:style w:type="character" w:customStyle="1" w:styleId="WW8Num38z3">
    <w:name w:val="WW8Num38z3"/>
    <w:rsid w:val="002E7219"/>
    <w:rPr>
      <w:rFonts w:ascii="Symbol" w:hAnsi="Symbol"/>
    </w:rPr>
  </w:style>
  <w:style w:type="character" w:customStyle="1" w:styleId="WW8Num39z0">
    <w:name w:val="WW8Num39z0"/>
    <w:rsid w:val="002E7219"/>
    <w:rPr>
      <w:rFonts w:ascii="Symbol" w:hAnsi="Symbol"/>
    </w:rPr>
  </w:style>
  <w:style w:type="character" w:customStyle="1" w:styleId="WW8Num39z1">
    <w:name w:val="WW8Num39z1"/>
    <w:rsid w:val="002E7219"/>
    <w:rPr>
      <w:rFonts w:ascii="Courier New" w:hAnsi="Courier New" w:cs="Courier New"/>
    </w:rPr>
  </w:style>
  <w:style w:type="character" w:customStyle="1" w:styleId="WW8Num39z2">
    <w:name w:val="WW8Num39z2"/>
    <w:rsid w:val="002E7219"/>
    <w:rPr>
      <w:rFonts w:ascii="Wingdings" w:hAnsi="Wingdings"/>
    </w:rPr>
  </w:style>
  <w:style w:type="character" w:customStyle="1" w:styleId="WW8Num40z0">
    <w:name w:val="WW8Num40z0"/>
    <w:rsid w:val="002E7219"/>
    <w:rPr>
      <w:rFonts w:ascii="Symbol" w:hAnsi="Symbol"/>
    </w:rPr>
  </w:style>
  <w:style w:type="character" w:customStyle="1" w:styleId="WW8Num40z1">
    <w:name w:val="WW8Num40z1"/>
    <w:rsid w:val="002E7219"/>
    <w:rPr>
      <w:rFonts w:ascii="Courier New" w:hAnsi="Courier New"/>
    </w:rPr>
  </w:style>
  <w:style w:type="character" w:customStyle="1" w:styleId="WW8Num40z2">
    <w:name w:val="WW8Num40z2"/>
    <w:rsid w:val="002E7219"/>
    <w:rPr>
      <w:rFonts w:ascii="Wingdings" w:hAnsi="Wingdings"/>
    </w:rPr>
  </w:style>
  <w:style w:type="character" w:customStyle="1" w:styleId="WW8Num41z0">
    <w:name w:val="WW8Num41z0"/>
    <w:rsid w:val="002E7219"/>
    <w:rPr>
      <w:rFonts w:ascii="Symbol" w:hAnsi="Symbol"/>
    </w:rPr>
  </w:style>
  <w:style w:type="character" w:customStyle="1" w:styleId="WW8Num41z1">
    <w:name w:val="WW8Num41z1"/>
    <w:rsid w:val="002E7219"/>
    <w:rPr>
      <w:rFonts w:ascii="Courier New" w:hAnsi="Courier New" w:cs="Courier New"/>
    </w:rPr>
  </w:style>
  <w:style w:type="character" w:customStyle="1" w:styleId="WW8Num41z2">
    <w:name w:val="WW8Num41z2"/>
    <w:rsid w:val="002E7219"/>
    <w:rPr>
      <w:rFonts w:ascii="Wingdings" w:hAnsi="Wingdings"/>
    </w:rPr>
  </w:style>
  <w:style w:type="character" w:customStyle="1" w:styleId="WW8Num42z0">
    <w:name w:val="WW8Num42z0"/>
    <w:rsid w:val="002E7219"/>
    <w:rPr>
      <w:rFonts w:ascii="Symbol" w:hAnsi="Symbol"/>
    </w:rPr>
  </w:style>
  <w:style w:type="character" w:customStyle="1" w:styleId="WW8Num42z1">
    <w:name w:val="WW8Num42z1"/>
    <w:rsid w:val="002E7219"/>
    <w:rPr>
      <w:rFonts w:ascii="Courier New" w:hAnsi="Courier New"/>
    </w:rPr>
  </w:style>
  <w:style w:type="character" w:customStyle="1" w:styleId="WW8Num42z2">
    <w:name w:val="WW8Num42z2"/>
    <w:rsid w:val="002E7219"/>
    <w:rPr>
      <w:rFonts w:ascii="Wingdings" w:hAnsi="Wingdings"/>
    </w:rPr>
  </w:style>
  <w:style w:type="character" w:customStyle="1" w:styleId="WW8Num43z0">
    <w:name w:val="WW8Num43z0"/>
    <w:rsid w:val="002E7219"/>
    <w:rPr>
      <w:rFonts w:ascii="Symbol" w:hAnsi="Symbol"/>
    </w:rPr>
  </w:style>
  <w:style w:type="character" w:customStyle="1" w:styleId="WW8Num43z1">
    <w:name w:val="WW8Num43z1"/>
    <w:rsid w:val="002E7219"/>
    <w:rPr>
      <w:rFonts w:ascii="Courier New" w:hAnsi="Courier New"/>
    </w:rPr>
  </w:style>
  <w:style w:type="character" w:customStyle="1" w:styleId="WW8Num43z2">
    <w:name w:val="WW8Num43z2"/>
    <w:rsid w:val="002E7219"/>
    <w:rPr>
      <w:rFonts w:ascii="Wingdings" w:hAnsi="Wingdings"/>
    </w:rPr>
  </w:style>
  <w:style w:type="character" w:customStyle="1" w:styleId="WW8Num45z0">
    <w:name w:val="WW8Num45z0"/>
    <w:rsid w:val="002E7219"/>
    <w:rPr>
      <w:rFonts w:ascii="Symbol" w:hAnsi="Symbol"/>
    </w:rPr>
  </w:style>
  <w:style w:type="character" w:customStyle="1" w:styleId="WW8Num45z1">
    <w:name w:val="WW8Num45z1"/>
    <w:rsid w:val="002E7219"/>
    <w:rPr>
      <w:rFonts w:ascii="Courier New" w:hAnsi="Courier New"/>
    </w:rPr>
  </w:style>
  <w:style w:type="character" w:customStyle="1" w:styleId="WW8Num45z2">
    <w:name w:val="WW8Num45z2"/>
    <w:rsid w:val="002E7219"/>
    <w:rPr>
      <w:rFonts w:ascii="Wingdings" w:hAnsi="Wingdings"/>
    </w:rPr>
  </w:style>
  <w:style w:type="character" w:customStyle="1" w:styleId="WW8Num46z0">
    <w:name w:val="WW8Num46z0"/>
    <w:rsid w:val="002E7219"/>
    <w:rPr>
      <w:rFonts w:ascii="Symbol" w:hAnsi="Symbol"/>
    </w:rPr>
  </w:style>
  <w:style w:type="character" w:customStyle="1" w:styleId="WW8Num46z1">
    <w:name w:val="WW8Num46z1"/>
    <w:rsid w:val="002E7219"/>
    <w:rPr>
      <w:rFonts w:ascii="Courier New" w:hAnsi="Courier New"/>
    </w:rPr>
  </w:style>
  <w:style w:type="character" w:customStyle="1" w:styleId="WW8Num46z2">
    <w:name w:val="WW8Num46z2"/>
    <w:rsid w:val="002E7219"/>
    <w:rPr>
      <w:rFonts w:ascii="Wingdings" w:hAnsi="Wingdings"/>
    </w:rPr>
  </w:style>
  <w:style w:type="character" w:customStyle="1" w:styleId="WW8Num47z0">
    <w:name w:val="WW8Num47z0"/>
    <w:rsid w:val="002E7219"/>
    <w:rPr>
      <w:rFonts w:ascii="Geneva" w:hAnsi="Geneva"/>
    </w:rPr>
  </w:style>
  <w:style w:type="character" w:customStyle="1" w:styleId="WW8Num47z1">
    <w:name w:val="WW8Num47z1"/>
    <w:rsid w:val="002E7219"/>
    <w:rPr>
      <w:rFonts w:ascii="Courier New" w:hAnsi="Courier New"/>
    </w:rPr>
  </w:style>
  <w:style w:type="character" w:customStyle="1" w:styleId="WW8Num47z2">
    <w:name w:val="WW8Num47z2"/>
    <w:rsid w:val="002E7219"/>
    <w:rPr>
      <w:rFonts w:ascii="Wingdings" w:hAnsi="Wingdings"/>
    </w:rPr>
  </w:style>
  <w:style w:type="character" w:customStyle="1" w:styleId="WW8Num47z3">
    <w:name w:val="WW8Num47z3"/>
    <w:rsid w:val="002E7219"/>
    <w:rPr>
      <w:rFonts w:ascii="Symbol" w:hAnsi="Symbol"/>
    </w:rPr>
  </w:style>
  <w:style w:type="character" w:customStyle="1" w:styleId="WW8Num48z0">
    <w:name w:val="WW8Num48z0"/>
    <w:rsid w:val="002E7219"/>
    <w:rPr>
      <w:rFonts w:ascii="Symbol" w:hAnsi="Symbol"/>
    </w:rPr>
  </w:style>
  <w:style w:type="character" w:customStyle="1" w:styleId="WW8Num48z1">
    <w:name w:val="WW8Num48z1"/>
    <w:rsid w:val="002E7219"/>
    <w:rPr>
      <w:rFonts w:ascii="Courier New" w:hAnsi="Courier New"/>
    </w:rPr>
  </w:style>
  <w:style w:type="character" w:customStyle="1" w:styleId="WW8Num48z2">
    <w:name w:val="WW8Num48z2"/>
    <w:rsid w:val="002E7219"/>
    <w:rPr>
      <w:rFonts w:ascii="Wingdings" w:hAnsi="Wingdings"/>
    </w:rPr>
  </w:style>
  <w:style w:type="character" w:customStyle="1" w:styleId="WW8Num49z0">
    <w:name w:val="WW8Num49z0"/>
    <w:rsid w:val="002E7219"/>
    <w:rPr>
      <w:rFonts w:ascii="Symbol" w:hAnsi="Symbol"/>
    </w:rPr>
  </w:style>
  <w:style w:type="character" w:customStyle="1" w:styleId="WW8Num49z1">
    <w:name w:val="WW8Num49z1"/>
    <w:rsid w:val="002E7219"/>
    <w:rPr>
      <w:rFonts w:ascii="Courier New" w:hAnsi="Courier New"/>
    </w:rPr>
  </w:style>
  <w:style w:type="character" w:customStyle="1" w:styleId="WW8Num49z2">
    <w:name w:val="WW8Num49z2"/>
    <w:rsid w:val="002E7219"/>
    <w:rPr>
      <w:rFonts w:ascii="Wingdings" w:hAnsi="Wingdings"/>
    </w:rPr>
  </w:style>
  <w:style w:type="character" w:customStyle="1" w:styleId="WW8Num50z0">
    <w:name w:val="WW8Num50z0"/>
    <w:rsid w:val="002E7219"/>
    <w:rPr>
      <w:rFonts w:ascii="Symbol" w:hAnsi="Symbol"/>
    </w:rPr>
  </w:style>
  <w:style w:type="character" w:customStyle="1" w:styleId="WW8Num50z1">
    <w:name w:val="WW8Num50z1"/>
    <w:rsid w:val="002E7219"/>
    <w:rPr>
      <w:rFonts w:ascii="Courier New" w:hAnsi="Courier New"/>
    </w:rPr>
  </w:style>
  <w:style w:type="character" w:customStyle="1" w:styleId="WW8Num50z2">
    <w:name w:val="WW8Num50z2"/>
    <w:rsid w:val="002E7219"/>
    <w:rPr>
      <w:rFonts w:ascii="Wingdings" w:hAnsi="Wingdings"/>
    </w:rPr>
  </w:style>
  <w:style w:type="character" w:customStyle="1" w:styleId="WW8Num51z0">
    <w:name w:val="WW8Num51z0"/>
    <w:rsid w:val="002E7219"/>
    <w:rPr>
      <w:rFonts w:ascii="Symbol" w:hAnsi="Symbol"/>
    </w:rPr>
  </w:style>
  <w:style w:type="character" w:customStyle="1" w:styleId="WW8Num51z1">
    <w:name w:val="WW8Num51z1"/>
    <w:rsid w:val="002E7219"/>
    <w:rPr>
      <w:rFonts w:ascii="Courier New" w:hAnsi="Courier New"/>
    </w:rPr>
  </w:style>
  <w:style w:type="character" w:customStyle="1" w:styleId="WW8Num51z2">
    <w:name w:val="WW8Num51z2"/>
    <w:rsid w:val="002E7219"/>
    <w:rPr>
      <w:rFonts w:ascii="Wingdings" w:hAnsi="Wingdings"/>
    </w:rPr>
  </w:style>
  <w:style w:type="character" w:customStyle="1" w:styleId="WW8Num52z0">
    <w:name w:val="WW8Num52z0"/>
    <w:rsid w:val="002E7219"/>
    <w:rPr>
      <w:rFonts w:ascii="Symbol" w:hAnsi="Symbol"/>
    </w:rPr>
  </w:style>
  <w:style w:type="character" w:customStyle="1" w:styleId="WW8Num52z1">
    <w:name w:val="WW8Num52z1"/>
    <w:rsid w:val="002E7219"/>
    <w:rPr>
      <w:rFonts w:ascii="Courier New" w:hAnsi="Courier New"/>
    </w:rPr>
  </w:style>
  <w:style w:type="character" w:customStyle="1" w:styleId="WW8Num52z2">
    <w:name w:val="WW8Num52z2"/>
    <w:rsid w:val="002E7219"/>
    <w:rPr>
      <w:rFonts w:ascii="Wingdings" w:hAnsi="Wingdings"/>
    </w:rPr>
  </w:style>
  <w:style w:type="character" w:customStyle="1" w:styleId="WW8Num54z0">
    <w:name w:val="WW8Num54z0"/>
    <w:rsid w:val="002E7219"/>
    <w:rPr>
      <w:rFonts w:ascii="Symbol" w:hAnsi="Symbol"/>
    </w:rPr>
  </w:style>
  <w:style w:type="character" w:customStyle="1" w:styleId="WW8Num54z1">
    <w:name w:val="WW8Num54z1"/>
    <w:rsid w:val="002E7219"/>
    <w:rPr>
      <w:rFonts w:ascii="Courier New" w:hAnsi="Courier New" w:cs="Courier New"/>
    </w:rPr>
  </w:style>
  <w:style w:type="character" w:customStyle="1" w:styleId="WW8Num54z2">
    <w:name w:val="WW8Num54z2"/>
    <w:rsid w:val="002E7219"/>
    <w:rPr>
      <w:rFonts w:ascii="Wingdings" w:hAnsi="Wingdings"/>
    </w:rPr>
  </w:style>
  <w:style w:type="character" w:customStyle="1" w:styleId="WW8Num55z0">
    <w:name w:val="WW8Num55z0"/>
    <w:rsid w:val="002E7219"/>
    <w:rPr>
      <w:rFonts w:ascii="Symbol" w:hAnsi="Symbol"/>
    </w:rPr>
  </w:style>
  <w:style w:type="character" w:customStyle="1" w:styleId="WW8Num55z1">
    <w:name w:val="WW8Num55z1"/>
    <w:rsid w:val="002E7219"/>
    <w:rPr>
      <w:rFonts w:ascii="Courier New" w:hAnsi="Courier New" w:cs="Courier New"/>
    </w:rPr>
  </w:style>
  <w:style w:type="character" w:customStyle="1" w:styleId="WW8Num55z2">
    <w:name w:val="WW8Num55z2"/>
    <w:rsid w:val="002E7219"/>
    <w:rPr>
      <w:rFonts w:ascii="Wingdings" w:hAnsi="Wingdings"/>
    </w:rPr>
  </w:style>
  <w:style w:type="character" w:customStyle="1" w:styleId="WW8Num56z0">
    <w:name w:val="WW8Num56z0"/>
    <w:rsid w:val="002E7219"/>
    <w:rPr>
      <w:rFonts w:ascii="Courier New" w:hAnsi="Courier New" w:cs="Courier New"/>
    </w:rPr>
  </w:style>
  <w:style w:type="character" w:customStyle="1" w:styleId="WW8Num56z2">
    <w:name w:val="WW8Num56z2"/>
    <w:rsid w:val="002E7219"/>
    <w:rPr>
      <w:rFonts w:ascii="Wingdings" w:hAnsi="Wingdings"/>
    </w:rPr>
  </w:style>
  <w:style w:type="character" w:customStyle="1" w:styleId="WW8Num56z3">
    <w:name w:val="WW8Num56z3"/>
    <w:rsid w:val="002E7219"/>
    <w:rPr>
      <w:rFonts w:ascii="Symbol" w:hAnsi="Symbol"/>
    </w:rPr>
  </w:style>
  <w:style w:type="character" w:customStyle="1" w:styleId="WW8Num58z0">
    <w:name w:val="WW8Num58z0"/>
    <w:rsid w:val="002E7219"/>
    <w:rPr>
      <w:rFonts w:ascii="Arial" w:hAnsi="Arial"/>
      <w:b/>
      <w:i w:val="0"/>
      <w:sz w:val="96"/>
    </w:rPr>
  </w:style>
  <w:style w:type="character" w:customStyle="1" w:styleId="WW8Num60z0">
    <w:name w:val="WW8Num60z0"/>
    <w:rsid w:val="002E7219"/>
    <w:rPr>
      <w:rFonts w:ascii="Symbol" w:hAnsi="Symbol"/>
    </w:rPr>
  </w:style>
  <w:style w:type="character" w:customStyle="1" w:styleId="WW8Num60z1">
    <w:name w:val="WW8Num60z1"/>
    <w:rsid w:val="002E7219"/>
    <w:rPr>
      <w:rFonts w:ascii="Courier New" w:hAnsi="Courier New" w:cs="Courier New"/>
    </w:rPr>
  </w:style>
  <w:style w:type="character" w:customStyle="1" w:styleId="WW8Num60z2">
    <w:name w:val="WW8Num60z2"/>
    <w:rsid w:val="002E7219"/>
    <w:rPr>
      <w:rFonts w:ascii="Wingdings" w:hAnsi="Wingdings"/>
    </w:rPr>
  </w:style>
  <w:style w:type="character" w:customStyle="1" w:styleId="WW8Num61z0">
    <w:name w:val="WW8Num61z0"/>
    <w:rsid w:val="002E7219"/>
    <w:rPr>
      <w:rFonts w:ascii="Symbol" w:hAnsi="Symbol"/>
    </w:rPr>
  </w:style>
  <w:style w:type="character" w:customStyle="1" w:styleId="WW8Num61z1">
    <w:name w:val="WW8Num61z1"/>
    <w:rsid w:val="002E7219"/>
    <w:rPr>
      <w:rFonts w:ascii="Courier New" w:hAnsi="Courier New" w:cs="Courier New"/>
    </w:rPr>
  </w:style>
  <w:style w:type="character" w:customStyle="1" w:styleId="WW8Num61z2">
    <w:name w:val="WW8Num61z2"/>
    <w:rsid w:val="002E7219"/>
    <w:rPr>
      <w:rFonts w:ascii="Wingdings" w:hAnsi="Wingdings"/>
    </w:rPr>
  </w:style>
  <w:style w:type="character" w:customStyle="1" w:styleId="WW8Num62z0">
    <w:name w:val="WW8Num62z0"/>
    <w:rsid w:val="002E7219"/>
    <w:rPr>
      <w:rFonts w:ascii="Symbol" w:hAnsi="Symbol"/>
    </w:rPr>
  </w:style>
  <w:style w:type="character" w:customStyle="1" w:styleId="WW8Num62z1">
    <w:name w:val="WW8Num62z1"/>
    <w:rsid w:val="002E7219"/>
    <w:rPr>
      <w:rFonts w:ascii="Courier New" w:hAnsi="Courier New" w:cs="Courier New"/>
    </w:rPr>
  </w:style>
  <w:style w:type="character" w:customStyle="1" w:styleId="WW8Num62z2">
    <w:name w:val="WW8Num62z2"/>
    <w:rsid w:val="002E7219"/>
    <w:rPr>
      <w:rFonts w:ascii="Wingdings" w:hAnsi="Wingdings"/>
    </w:rPr>
  </w:style>
  <w:style w:type="character" w:customStyle="1" w:styleId="WW8Num63z0">
    <w:name w:val="WW8Num63z0"/>
    <w:rsid w:val="002E7219"/>
    <w:rPr>
      <w:rFonts w:ascii="Courier New" w:hAnsi="Courier New" w:cs="Courier New"/>
    </w:rPr>
  </w:style>
  <w:style w:type="character" w:customStyle="1" w:styleId="WW8Num63z2">
    <w:name w:val="WW8Num63z2"/>
    <w:rsid w:val="002E7219"/>
    <w:rPr>
      <w:rFonts w:ascii="Wingdings" w:hAnsi="Wingdings"/>
    </w:rPr>
  </w:style>
  <w:style w:type="character" w:customStyle="1" w:styleId="WW8Num63z3">
    <w:name w:val="WW8Num63z3"/>
    <w:rsid w:val="002E7219"/>
    <w:rPr>
      <w:rFonts w:ascii="Symbol" w:hAnsi="Symbol"/>
    </w:rPr>
  </w:style>
  <w:style w:type="character" w:customStyle="1" w:styleId="WW8Num64z0">
    <w:name w:val="WW8Num64z0"/>
    <w:rsid w:val="002E7219"/>
    <w:rPr>
      <w:rFonts w:ascii="Symbol" w:hAnsi="Symbol"/>
    </w:rPr>
  </w:style>
  <w:style w:type="character" w:customStyle="1" w:styleId="WW8Num64z1">
    <w:name w:val="WW8Num64z1"/>
    <w:rsid w:val="002E7219"/>
    <w:rPr>
      <w:rFonts w:ascii="Courier New" w:hAnsi="Courier New" w:cs="Courier New"/>
    </w:rPr>
  </w:style>
  <w:style w:type="character" w:customStyle="1" w:styleId="WW8Num64z2">
    <w:name w:val="WW8Num64z2"/>
    <w:rsid w:val="002E7219"/>
    <w:rPr>
      <w:rFonts w:ascii="Wingdings" w:hAnsi="Wingdings"/>
    </w:rPr>
  </w:style>
  <w:style w:type="character" w:customStyle="1" w:styleId="WW8Num65z0">
    <w:name w:val="WW8Num65z0"/>
    <w:rsid w:val="002E7219"/>
    <w:rPr>
      <w:rFonts w:ascii="Courier New" w:hAnsi="Courier New" w:cs="Courier New"/>
    </w:rPr>
  </w:style>
  <w:style w:type="character" w:customStyle="1" w:styleId="WW8Num65z2">
    <w:name w:val="WW8Num65z2"/>
    <w:rsid w:val="002E7219"/>
    <w:rPr>
      <w:rFonts w:ascii="Wingdings" w:hAnsi="Wingdings"/>
    </w:rPr>
  </w:style>
  <w:style w:type="character" w:customStyle="1" w:styleId="WW8Num65z3">
    <w:name w:val="WW8Num65z3"/>
    <w:rsid w:val="002E7219"/>
    <w:rPr>
      <w:rFonts w:ascii="Symbol" w:hAnsi="Symbol"/>
    </w:rPr>
  </w:style>
  <w:style w:type="character" w:customStyle="1" w:styleId="WW8Num66z0">
    <w:name w:val="WW8Num66z0"/>
    <w:rsid w:val="002E7219"/>
    <w:rPr>
      <w:rFonts w:ascii="Arial" w:hAnsi="Arial"/>
      <w:b/>
      <w:i w:val="0"/>
      <w:sz w:val="96"/>
    </w:rPr>
  </w:style>
  <w:style w:type="character" w:customStyle="1" w:styleId="WW8Num67z0">
    <w:name w:val="WW8Num67z0"/>
    <w:rsid w:val="002E7219"/>
    <w:rPr>
      <w:rFonts w:ascii="Symbol" w:hAnsi="Symbol"/>
    </w:rPr>
  </w:style>
  <w:style w:type="character" w:customStyle="1" w:styleId="WW8Num67z1">
    <w:name w:val="WW8Num67z1"/>
    <w:rsid w:val="002E7219"/>
    <w:rPr>
      <w:rFonts w:ascii="Courier New" w:hAnsi="Courier New" w:cs="Courier New"/>
    </w:rPr>
  </w:style>
  <w:style w:type="character" w:customStyle="1" w:styleId="WW8Num67z2">
    <w:name w:val="WW8Num67z2"/>
    <w:rsid w:val="002E7219"/>
    <w:rPr>
      <w:rFonts w:ascii="Wingdings" w:hAnsi="Wingdings"/>
    </w:rPr>
  </w:style>
  <w:style w:type="character" w:customStyle="1" w:styleId="WW8Num68z0">
    <w:name w:val="WW8Num68z0"/>
    <w:rsid w:val="002E7219"/>
    <w:rPr>
      <w:rFonts w:ascii="Arial" w:hAnsi="Arial"/>
      <w:b/>
      <w:i w:val="0"/>
      <w:sz w:val="96"/>
    </w:rPr>
  </w:style>
  <w:style w:type="character" w:customStyle="1" w:styleId="WW8Num69z0">
    <w:name w:val="WW8Num69z0"/>
    <w:rsid w:val="002E7219"/>
    <w:rPr>
      <w:rFonts w:ascii="Symbol" w:hAnsi="Symbol"/>
    </w:rPr>
  </w:style>
  <w:style w:type="character" w:customStyle="1" w:styleId="WW8Num69z1">
    <w:name w:val="WW8Num69z1"/>
    <w:rsid w:val="002E7219"/>
    <w:rPr>
      <w:rFonts w:ascii="Courier New" w:hAnsi="Courier New"/>
    </w:rPr>
  </w:style>
  <w:style w:type="character" w:customStyle="1" w:styleId="WW8Num69z2">
    <w:name w:val="WW8Num69z2"/>
    <w:rsid w:val="002E7219"/>
    <w:rPr>
      <w:rFonts w:ascii="Wingdings" w:hAnsi="Wingdings"/>
    </w:rPr>
  </w:style>
  <w:style w:type="character" w:customStyle="1" w:styleId="WW8Num70z0">
    <w:name w:val="WW8Num70z0"/>
    <w:rsid w:val="002E7219"/>
    <w:rPr>
      <w:rFonts w:ascii="Symbol" w:hAnsi="Symbol"/>
    </w:rPr>
  </w:style>
  <w:style w:type="character" w:customStyle="1" w:styleId="WW8Num70z1">
    <w:name w:val="WW8Num70z1"/>
    <w:rsid w:val="002E7219"/>
    <w:rPr>
      <w:rFonts w:ascii="Courier New" w:hAnsi="Courier New"/>
    </w:rPr>
  </w:style>
  <w:style w:type="character" w:customStyle="1" w:styleId="WW8Num70z2">
    <w:name w:val="WW8Num70z2"/>
    <w:rsid w:val="002E7219"/>
    <w:rPr>
      <w:rFonts w:ascii="Wingdings" w:hAnsi="Wingdings"/>
    </w:rPr>
  </w:style>
  <w:style w:type="character" w:customStyle="1" w:styleId="WW8Num71z0">
    <w:name w:val="WW8Num71z0"/>
    <w:rsid w:val="002E7219"/>
    <w:rPr>
      <w:rFonts w:ascii="Symbol" w:hAnsi="Symbol"/>
    </w:rPr>
  </w:style>
  <w:style w:type="character" w:customStyle="1" w:styleId="WW8Num71z1">
    <w:name w:val="WW8Num71z1"/>
    <w:rsid w:val="002E7219"/>
    <w:rPr>
      <w:rFonts w:ascii="Courier New" w:hAnsi="Courier New"/>
    </w:rPr>
  </w:style>
  <w:style w:type="character" w:customStyle="1" w:styleId="WW8Num71z2">
    <w:name w:val="WW8Num71z2"/>
    <w:rsid w:val="002E7219"/>
    <w:rPr>
      <w:rFonts w:ascii="Wingdings" w:hAnsi="Wingdings"/>
    </w:rPr>
  </w:style>
  <w:style w:type="character" w:customStyle="1" w:styleId="WW8Num72z0">
    <w:name w:val="WW8Num72z0"/>
    <w:rsid w:val="002E7219"/>
    <w:rPr>
      <w:rFonts w:ascii="Symbol" w:hAnsi="Symbol"/>
    </w:rPr>
  </w:style>
  <w:style w:type="character" w:customStyle="1" w:styleId="WW8Num72z1">
    <w:name w:val="WW8Num72z1"/>
    <w:rsid w:val="002E7219"/>
    <w:rPr>
      <w:rFonts w:ascii="Courier New" w:hAnsi="Courier New"/>
    </w:rPr>
  </w:style>
  <w:style w:type="character" w:customStyle="1" w:styleId="WW8Num72z2">
    <w:name w:val="WW8Num72z2"/>
    <w:rsid w:val="002E7219"/>
    <w:rPr>
      <w:rFonts w:ascii="Wingdings" w:hAnsi="Wingdings"/>
    </w:rPr>
  </w:style>
  <w:style w:type="character" w:customStyle="1" w:styleId="WW8Num74z0">
    <w:name w:val="WW8Num74z0"/>
    <w:rsid w:val="002E7219"/>
    <w:rPr>
      <w:rFonts w:ascii="Symbol" w:hAnsi="Symbol"/>
    </w:rPr>
  </w:style>
  <w:style w:type="character" w:customStyle="1" w:styleId="WW8Num74z1">
    <w:name w:val="WW8Num74z1"/>
    <w:rsid w:val="002E7219"/>
    <w:rPr>
      <w:rFonts w:ascii="Courier New" w:hAnsi="Courier New"/>
    </w:rPr>
  </w:style>
  <w:style w:type="character" w:customStyle="1" w:styleId="WW8Num74z2">
    <w:name w:val="WW8Num74z2"/>
    <w:rsid w:val="002E7219"/>
    <w:rPr>
      <w:rFonts w:ascii="Wingdings" w:hAnsi="Wingdings"/>
    </w:rPr>
  </w:style>
  <w:style w:type="character" w:customStyle="1" w:styleId="WW8Num75z0">
    <w:name w:val="WW8Num75z0"/>
    <w:rsid w:val="002E7219"/>
    <w:rPr>
      <w:rFonts w:ascii="Symbol" w:hAnsi="Symbol"/>
    </w:rPr>
  </w:style>
  <w:style w:type="character" w:customStyle="1" w:styleId="WW8Num75z1">
    <w:name w:val="WW8Num75z1"/>
    <w:rsid w:val="002E7219"/>
    <w:rPr>
      <w:rFonts w:ascii="Courier New" w:hAnsi="Courier New"/>
    </w:rPr>
  </w:style>
  <w:style w:type="character" w:customStyle="1" w:styleId="WW8Num75z2">
    <w:name w:val="WW8Num75z2"/>
    <w:rsid w:val="002E7219"/>
    <w:rPr>
      <w:rFonts w:ascii="Wingdings" w:hAnsi="Wingdings"/>
    </w:rPr>
  </w:style>
  <w:style w:type="character" w:customStyle="1" w:styleId="WW8Num76z0">
    <w:name w:val="WW8Num76z0"/>
    <w:rsid w:val="002E7219"/>
    <w:rPr>
      <w:rFonts w:ascii="Symbol" w:hAnsi="Symbol"/>
    </w:rPr>
  </w:style>
  <w:style w:type="character" w:customStyle="1" w:styleId="WW8Num76z1">
    <w:name w:val="WW8Num76z1"/>
    <w:rsid w:val="002E7219"/>
    <w:rPr>
      <w:rFonts w:ascii="Courier New" w:hAnsi="Courier New"/>
    </w:rPr>
  </w:style>
  <w:style w:type="character" w:customStyle="1" w:styleId="WW8Num76z2">
    <w:name w:val="WW8Num76z2"/>
    <w:rsid w:val="002E7219"/>
    <w:rPr>
      <w:rFonts w:ascii="Wingdings" w:hAnsi="Wingdings"/>
    </w:rPr>
  </w:style>
  <w:style w:type="character" w:customStyle="1" w:styleId="WW8Num77z0">
    <w:name w:val="WW8Num77z0"/>
    <w:rsid w:val="002E7219"/>
    <w:rPr>
      <w:rFonts w:ascii="Symbol" w:hAnsi="Symbol"/>
    </w:rPr>
  </w:style>
  <w:style w:type="character" w:customStyle="1" w:styleId="WW8Num77z1">
    <w:name w:val="WW8Num77z1"/>
    <w:rsid w:val="002E7219"/>
    <w:rPr>
      <w:rFonts w:ascii="Courier New" w:hAnsi="Courier New"/>
    </w:rPr>
  </w:style>
  <w:style w:type="character" w:customStyle="1" w:styleId="WW8Num77z2">
    <w:name w:val="WW8Num77z2"/>
    <w:rsid w:val="002E7219"/>
    <w:rPr>
      <w:rFonts w:ascii="Wingdings" w:hAnsi="Wingdings"/>
    </w:rPr>
  </w:style>
  <w:style w:type="character" w:customStyle="1" w:styleId="WW8Num78z0">
    <w:name w:val="WW8Num78z0"/>
    <w:rsid w:val="002E7219"/>
    <w:rPr>
      <w:rFonts w:ascii="Symbol" w:hAnsi="Symbol"/>
    </w:rPr>
  </w:style>
  <w:style w:type="character" w:customStyle="1" w:styleId="WW8Num78z1">
    <w:name w:val="WW8Num78z1"/>
    <w:rsid w:val="002E7219"/>
    <w:rPr>
      <w:rFonts w:ascii="Courier New" w:hAnsi="Courier New"/>
    </w:rPr>
  </w:style>
  <w:style w:type="character" w:customStyle="1" w:styleId="WW8Num78z2">
    <w:name w:val="WW8Num78z2"/>
    <w:rsid w:val="002E7219"/>
    <w:rPr>
      <w:rFonts w:ascii="Wingdings" w:hAnsi="Wingdings"/>
    </w:rPr>
  </w:style>
  <w:style w:type="character" w:customStyle="1" w:styleId="WW8Num79z0">
    <w:name w:val="WW8Num79z0"/>
    <w:rsid w:val="002E7219"/>
    <w:rPr>
      <w:rFonts w:ascii="Symbol" w:hAnsi="Symbol"/>
    </w:rPr>
  </w:style>
  <w:style w:type="character" w:customStyle="1" w:styleId="WW8Num79z1">
    <w:name w:val="WW8Num79z1"/>
    <w:rsid w:val="002E7219"/>
    <w:rPr>
      <w:rFonts w:ascii="Courier New" w:hAnsi="Courier New"/>
    </w:rPr>
  </w:style>
  <w:style w:type="character" w:customStyle="1" w:styleId="WW8Num79z2">
    <w:name w:val="WW8Num79z2"/>
    <w:rsid w:val="002E7219"/>
    <w:rPr>
      <w:rFonts w:ascii="Wingdings" w:hAnsi="Wingdings"/>
    </w:rPr>
  </w:style>
  <w:style w:type="character" w:customStyle="1" w:styleId="WW8Num80z0">
    <w:name w:val="WW8Num80z0"/>
    <w:rsid w:val="002E7219"/>
    <w:rPr>
      <w:rFonts w:ascii="Symbol" w:hAnsi="Symbol"/>
    </w:rPr>
  </w:style>
  <w:style w:type="character" w:customStyle="1" w:styleId="WW8Num80z1">
    <w:name w:val="WW8Num80z1"/>
    <w:rsid w:val="002E7219"/>
    <w:rPr>
      <w:rFonts w:ascii="Courier New" w:hAnsi="Courier New"/>
    </w:rPr>
  </w:style>
  <w:style w:type="character" w:customStyle="1" w:styleId="WW8Num80z2">
    <w:name w:val="WW8Num80z2"/>
    <w:rsid w:val="002E7219"/>
    <w:rPr>
      <w:rFonts w:ascii="Wingdings" w:hAnsi="Wingdings"/>
    </w:rPr>
  </w:style>
  <w:style w:type="character" w:customStyle="1" w:styleId="WW8Num81z0">
    <w:name w:val="WW8Num81z0"/>
    <w:rsid w:val="002E7219"/>
    <w:rPr>
      <w:rFonts w:ascii="Symbol" w:hAnsi="Symbol"/>
    </w:rPr>
  </w:style>
  <w:style w:type="character" w:customStyle="1" w:styleId="WW8Num81z1">
    <w:name w:val="WW8Num81z1"/>
    <w:rsid w:val="002E7219"/>
    <w:rPr>
      <w:rFonts w:ascii="Courier New" w:hAnsi="Courier New"/>
    </w:rPr>
  </w:style>
  <w:style w:type="character" w:customStyle="1" w:styleId="WW8Num81z2">
    <w:name w:val="WW8Num81z2"/>
    <w:rsid w:val="002E7219"/>
    <w:rPr>
      <w:rFonts w:ascii="Wingdings" w:hAnsi="Wingdings"/>
    </w:rPr>
  </w:style>
  <w:style w:type="character" w:customStyle="1" w:styleId="WW8Num82z0">
    <w:name w:val="WW8Num82z0"/>
    <w:rsid w:val="002E7219"/>
    <w:rPr>
      <w:rFonts w:ascii="Symbol" w:hAnsi="Symbol"/>
    </w:rPr>
  </w:style>
  <w:style w:type="character" w:customStyle="1" w:styleId="WW8Num82z1">
    <w:name w:val="WW8Num82z1"/>
    <w:rsid w:val="002E7219"/>
    <w:rPr>
      <w:rFonts w:ascii="Courier New" w:hAnsi="Courier New"/>
    </w:rPr>
  </w:style>
  <w:style w:type="character" w:customStyle="1" w:styleId="WW8Num82z2">
    <w:name w:val="WW8Num82z2"/>
    <w:rsid w:val="002E7219"/>
    <w:rPr>
      <w:rFonts w:ascii="Wingdings" w:hAnsi="Wingdings"/>
    </w:rPr>
  </w:style>
  <w:style w:type="character" w:customStyle="1" w:styleId="WW8Num83z0">
    <w:name w:val="WW8Num83z0"/>
    <w:rsid w:val="002E7219"/>
    <w:rPr>
      <w:rFonts w:ascii="Symbol" w:hAnsi="Symbol"/>
    </w:rPr>
  </w:style>
  <w:style w:type="character" w:customStyle="1" w:styleId="WW8Num83z1">
    <w:name w:val="WW8Num83z1"/>
    <w:rsid w:val="002E7219"/>
    <w:rPr>
      <w:rFonts w:ascii="Courier New" w:hAnsi="Courier New" w:cs="Courier New"/>
    </w:rPr>
  </w:style>
  <w:style w:type="character" w:customStyle="1" w:styleId="WW8Num83z2">
    <w:name w:val="WW8Num83z2"/>
    <w:rsid w:val="002E7219"/>
    <w:rPr>
      <w:rFonts w:ascii="Wingdings" w:hAnsi="Wingdings"/>
    </w:rPr>
  </w:style>
  <w:style w:type="character" w:customStyle="1" w:styleId="WW8Num84z0">
    <w:name w:val="WW8Num84z0"/>
    <w:rsid w:val="002E7219"/>
    <w:rPr>
      <w:rFonts w:ascii="Courier New" w:hAnsi="Courier New" w:cs="Courier New"/>
    </w:rPr>
  </w:style>
  <w:style w:type="character" w:customStyle="1" w:styleId="WW8Num84z2">
    <w:name w:val="WW8Num84z2"/>
    <w:rsid w:val="002E7219"/>
    <w:rPr>
      <w:rFonts w:ascii="Wingdings" w:hAnsi="Wingdings"/>
    </w:rPr>
  </w:style>
  <w:style w:type="character" w:customStyle="1" w:styleId="WW8Num84z3">
    <w:name w:val="WW8Num84z3"/>
    <w:rsid w:val="002E7219"/>
    <w:rPr>
      <w:rFonts w:ascii="Symbol" w:hAnsi="Symbol"/>
    </w:rPr>
  </w:style>
  <w:style w:type="character" w:customStyle="1" w:styleId="WW8Num85z0">
    <w:name w:val="WW8Num85z0"/>
    <w:rsid w:val="002E7219"/>
    <w:rPr>
      <w:rFonts w:ascii="Symbol" w:hAnsi="Symbol"/>
    </w:rPr>
  </w:style>
  <w:style w:type="character" w:customStyle="1" w:styleId="WW8Num85z1">
    <w:name w:val="WW8Num85z1"/>
    <w:rsid w:val="002E7219"/>
    <w:rPr>
      <w:rFonts w:ascii="Courier New" w:hAnsi="Courier New"/>
    </w:rPr>
  </w:style>
  <w:style w:type="character" w:customStyle="1" w:styleId="WW8Num85z2">
    <w:name w:val="WW8Num85z2"/>
    <w:rsid w:val="002E7219"/>
    <w:rPr>
      <w:rFonts w:ascii="Wingdings" w:hAnsi="Wingdings"/>
    </w:rPr>
  </w:style>
  <w:style w:type="character" w:customStyle="1" w:styleId="WW8Num86z0">
    <w:name w:val="WW8Num86z0"/>
    <w:rsid w:val="002E7219"/>
    <w:rPr>
      <w:rFonts w:ascii="Symbol" w:hAnsi="Symbol"/>
    </w:rPr>
  </w:style>
  <w:style w:type="character" w:customStyle="1" w:styleId="WW8Num86z1">
    <w:name w:val="WW8Num86z1"/>
    <w:rsid w:val="002E7219"/>
    <w:rPr>
      <w:rFonts w:ascii="Courier New" w:hAnsi="Courier New"/>
    </w:rPr>
  </w:style>
  <w:style w:type="character" w:customStyle="1" w:styleId="WW8Num86z2">
    <w:name w:val="WW8Num86z2"/>
    <w:rsid w:val="002E7219"/>
    <w:rPr>
      <w:rFonts w:ascii="Wingdings" w:hAnsi="Wingdings"/>
    </w:rPr>
  </w:style>
  <w:style w:type="character" w:customStyle="1" w:styleId="WW8Num87z0">
    <w:name w:val="WW8Num87z0"/>
    <w:rsid w:val="002E7219"/>
    <w:rPr>
      <w:rFonts w:ascii="Symbol" w:hAnsi="Symbol"/>
    </w:rPr>
  </w:style>
  <w:style w:type="character" w:customStyle="1" w:styleId="WW8Num87z1">
    <w:name w:val="WW8Num87z1"/>
    <w:rsid w:val="002E7219"/>
    <w:rPr>
      <w:rFonts w:ascii="Courier New" w:hAnsi="Courier New" w:cs="Courier New"/>
    </w:rPr>
  </w:style>
  <w:style w:type="character" w:customStyle="1" w:styleId="WW8Num87z2">
    <w:name w:val="WW8Num87z2"/>
    <w:rsid w:val="002E7219"/>
    <w:rPr>
      <w:rFonts w:ascii="Wingdings" w:hAnsi="Wingdings"/>
    </w:rPr>
  </w:style>
  <w:style w:type="character" w:customStyle="1" w:styleId="WW8Num88z0">
    <w:name w:val="WW8Num88z0"/>
    <w:rsid w:val="002E7219"/>
    <w:rPr>
      <w:rFonts w:ascii="Symbol" w:hAnsi="Symbol"/>
    </w:rPr>
  </w:style>
  <w:style w:type="character" w:customStyle="1" w:styleId="WW8Num88z1">
    <w:name w:val="WW8Num88z1"/>
    <w:rsid w:val="002E7219"/>
    <w:rPr>
      <w:rFonts w:ascii="Courier New" w:hAnsi="Courier New"/>
    </w:rPr>
  </w:style>
  <w:style w:type="character" w:customStyle="1" w:styleId="WW8Num88z2">
    <w:name w:val="WW8Num88z2"/>
    <w:rsid w:val="002E7219"/>
    <w:rPr>
      <w:rFonts w:ascii="Wingdings" w:hAnsi="Wingdings"/>
    </w:rPr>
  </w:style>
  <w:style w:type="character" w:customStyle="1" w:styleId="WW8Num89z0">
    <w:name w:val="WW8Num89z0"/>
    <w:rsid w:val="002E7219"/>
    <w:rPr>
      <w:rFonts w:ascii="Symbol" w:hAnsi="Symbol"/>
    </w:rPr>
  </w:style>
  <w:style w:type="character" w:customStyle="1" w:styleId="WW8Num90z0">
    <w:name w:val="WW8Num90z0"/>
    <w:rsid w:val="002E7219"/>
    <w:rPr>
      <w:rFonts w:ascii="Symbol" w:hAnsi="Symbol"/>
    </w:rPr>
  </w:style>
  <w:style w:type="character" w:customStyle="1" w:styleId="WW8Num90z1">
    <w:name w:val="WW8Num90z1"/>
    <w:rsid w:val="002E7219"/>
    <w:rPr>
      <w:rFonts w:ascii="Courier New" w:hAnsi="Courier New" w:cs="Courier New"/>
    </w:rPr>
  </w:style>
  <w:style w:type="character" w:customStyle="1" w:styleId="WW8Num90z2">
    <w:name w:val="WW8Num90z2"/>
    <w:rsid w:val="002E7219"/>
    <w:rPr>
      <w:rFonts w:ascii="Wingdings" w:hAnsi="Wingdings"/>
    </w:rPr>
  </w:style>
  <w:style w:type="character" w:customStyle="1" w:styleId="WW8Num92z0">
    <w:name w:val="WW8Num92z0"/>
    <w:rsid w:val="002E7219"/>
    <w:rPr>
      <w:rFonts w:ascii="Symbol" w:hAnsi="Symbol"/>
    </w:rPr>
  </w:style>
  <w:style w:type="character" w:customStyle="1" w:styleId="WW8Num92z1">
    <w:name w:val="WW8Num92z1"/>
    <w:rsid w:val="002E7219"/>
    <w:rPr>
      <w:rFonts w:ascii="Courier New" w:hAnsi="Courier New"/>
    </w:rPr>
  </w:style>
  <w:style w:type="character" w:customStyle="1" w:styleId="WW8Num92z2">
    <w:name w:val="WW8Num92z2"/>
    <w:rsid w:val="002E7219"/>
    <w:rPr>
      <w:rFonts w:ascii="Wingdings" w:hAnsi="Wingdings"/>
    </w:rPr>
  </w:style>
  <w:style w:type="character" w:customStyle="1" w:styleId="WW8NumSt9z0">
    <w:name w:val="WW8NumSt9z0"/>
    <w:rsid w:val="002E7219"/>
    <w:rPr>
      <w:rFonts w:ascii="Geneva" w:hAnsi="Geneva"/>
    </w:rPr>
  </w:style>
  <w:style w:type="character" w:customStyle="1" w:styleId="WW8NumSt9z1">
    <w:name w:val="WW8NumSt9z1"/>
    <w:rsid w:val="002E7219"/>
    <w:rPr>
      <w:rFonts w:ascii="Courier New" w:hAnsi="Courier New"/>
    </w:rPr>
  </w:style>
  <w:style w:type="character" w:customStyle="1" w:styleId="WW8NumSt9z2">
    <w:name w:val="WW8NumSt9z2"/>
    <w:rsid w:val="002E7219"/>
    <w:rPr>
      <w:rFonts w:ascii="Wingdings" w:hAnsi="Wingdings"/>
    </w:rPr>
  </w:style>
  <w:style w:type="character" w:customStyle="1" w:styleId="WW8NumSt9z3">
    <w:name w:val="WW8NumSt9z3"/>
    <w:rsid w:val="002E7219"/>
    <w:rPr>
      <w:rFonts w:ascii="Symbol" w:hAnsi="Symbol"/>
    </w:rPr>
  </w:style>
  <w:style w:type="character" w:customStyle="1" w:styleId="WW8NumSt10z0">
    <w:name w:val="WW8NumSt10z0"/>
    <w:rsid w:val="002E7219"/>
    <w:rPr>
      <w:rFonts w:ascii="Times New Roman" w:hAnsi="Times New Roman"/>
    </w:rPr>
  </w:style>
  <w:style w:type="character" w:customStyle="1" w:styleId="Privzetapisavaodstavka">
    <w:name w:val="Privzeta pisava odstavka"/>
    <w:rsid w:val="002E7219"/>
  </w:style>
  <w:style w:type="character" w:customStyle="1" w:styleId="Komentar-sklic">
    <w:name w:val="Komentar - sklic"/>
    <w:rsid w:val="002E7219"/>
    <w:rPr>
      <w:sz w:val="16"/>
      <w:szCs w:val="16"/>
    </w:rPr>
  </w:style>
  <w:style w:type="character" w:customStyle="1" w:styleId="bcode1">
    <w:name w:val="bcode1"/>
    <w:rsid w:val="002E7219"/>
    <w:rPr>
      <w:rFonts w:ascii="Helvetica" w:hAnsi="Helvetica"/>
      <w:color w:val="0000FF"/>
      <w:sz w:val="20"/>
      <w:szCs w:val="20"/>
    </w:rPr>
  </w:style>
  <w:style w:type="character" w:customStyle="1" w:styleId="FootnoteCharacters">
    <w:name w:val="Footnote Characters"/>
    <w:rsid w:val="002E7219"/>
  </w:style>
  <w:style w:type="character" w:styleId="FootnoteReference">
    <w:name w:val="footnote reference"/>
    <w:rsid w:val="002E7219"/>
    <w:rPr>
      <w:vertAlign w:val="superscript"/>
    </w:rPr>
  </w:style>
  <w:style w:type="character" w:customStyle="1" w:styleId="NumberingSymbols">
    <w:name w:val="Numbering Symbols"/>
    <w:rsid w:val="002E7219"/>
  </w:style>
  <w:style w:type="character" w:customStyle="1" w:styleId="Bullets">
    <w:name w:val="Bullets"/>
    <w:rsid w:val="002E7219"/>
    <w:rPr>
      <w:rFonts w:ascii="StarSymbol" w:eastAsia="StarSymbol" w:hAnsi="StarSymbol" w:cs="StarSymbol"/>
      <w:sz w:val="18"/>
      <w:szCs w:val="18"/>
    </w:rPr>
  </w:style>
  <w:style w:type="character" w:styleId="LineNumber">
    <w:name w:val="line number"/>
    <w:rsid w:val="002E7219"/>
  </w:style>
  <w:style w:type="paragraph" w:customStyle="1" w:styleId="Heading">
    <w:name w:val="Heading"/>
    <w:basedOn w:val="Normal"/>
    <w:next w:val="BodyText"/>
    <w:rsid w:val="002E7219"/>
    <w:pPr>
      <w:keepNext/>
      <w:suppressAutoHyphens/>
      <w:spacing w:before="240" w:after="120"/>
      <w:jc w:val="both"/>
    </w:pPr>
    <w:rPr>
      <w:rFonts w:ascii="Arial" w:eastAsia="Lucida Sans Unicode" w:hAnsi="Arial" w:cs="Tahoma"/>
      <w:sz w:val="28"/>
      <w:szCs w:val="28"/>
    </w:rPr>
  </w:style>
  <w:style w:type="paragraph" w:styleId="List">
    <w:name w:val="List"/>
    <w:basedOn w:val="Normal"/>
    <w:rsid w:val="002E7219"/>
    <w:pPr>
      <w:suppressAutoHyphens/>
      <w:spacing w:after="120"/>
      <w:ind w:left="360" w:hanging="360"/>
      <w:jc w:val="both"/>
    </w:pPr>
    <w:rPr>
      <w:rFonts w:ascii="Times New Roman" w:eastAsia="Times New Roman" w:hAnsi="Times New Roman"/>
      <w:szCs w:val="20"/>
    </w:rPr>
  </w:style>
  <w:style w:type="paragraph" w:customStyle="1" w:styleId="Index">
    <w:name w:val="Index"/>
    <w:basedOn w:val="Heading1"/>
    <w:rsid w:val="002E7219"/>
    <w:pPr>
      <w:keepLines w:val="0"/>
      <w:numPr>
        <w:numId w:val="0"/>
      </w:numPr>
      <w:pBdr>
        <w:bottom w:val="double" w:sz="24" w:space="1" w:color="000000"/>
      </w:pBdr>
      <w:tabs>
        <w:tab w:val="right" w:pos="8550"/>
      </w:tabs>
      <w:suppressAutoHyphens/>
      <w:spacing w:before="240" w:after="960"/>
      <w:jc w:val="right"/>
    </w:pPr>
    <w:rPr>
      <w:rFonts w:ascii="Times New Roman" w:eastAsia="Times New Roman" w:hAnsi="Times New Roman"/>
      <w:bCs w:val="0"/>
      <w:sz w:val="96"/>
      <w:szCs w:val="20"/>
    </w:rPr>
  </w:style>
  <w:style w:type="paragraph" w:customStyle="1" w:styleId="Headeing1Name">
    <w:name w:val="Headeing 1 Name"/>
    <w:basedOn w:val="Normal"/>
    <w:next w:val="Normal"/>
    <w:rsid w:val="002E7219"/>
    <w:pPr>
      <w:suppressAutoHyphens/>
      <w:spacing w:after="120"/>
      <w:jc w:val="right"/>
    </w:pPr>
    <w:rPr>
      <w:rFonts w:ascii="Times New Roman" w:eastAsia="Times New Roman" w:hAnsi="Times New Roman"/>
      <w:b/>
      <w:sz w:val="72"/>
      <w:szCs w:val="20"/>
    </w:rPr>
  </w:style>
  <w:style w:type="paragraph" w:customStyle="1" w:styleId="Zgradbadokumenta">
    <w:name w:val="Zgradba dokumenta"/>
    <w:basedOn w:val="Normal"/>
    <w:rsid w:val="002E7219"/>
    <w:pPr>
      <w:shd w:val="clear" w:color="auto" w:fill="000080"/>
      <w:suppressAutoHyphens/>
      <w:spacing w:after="120"/>
      <w:jc w:val="both"/>
    </w:pPr>
    <w:rPr>
      <w:rFonts w:ascii="Geneva" w:eastAsia="Times New Roman" w:hAnsi="Geneva"/>
      <w:szCs w:val="20"/>
    </w:rPr>
  </w:style>
  <w:style w:type="paragraph" w:customStyle="1" w:styleId="Telobesedila2">
    <w:name w:val="Telo besedila 2"/>
    <w:basedOn w:val="Normal"/>
    <w:rsid w:val="002E7219"/>
    <w:pPr>
      <w:suppressAutoHyphens/>
      <w:spacing w:after="120" w:line="480" w:lineRule="auto"/>
      <w:jc w:val="center"/>
    </w:pPr>
    <w:rPr>
      <w:rFonts w:ascii="Times New Roman" w:eastAsia="Times New Roman" w:hAnsi="Times New Roman"/>
      <w:i/>
      <w:iCs/>
      <w:color w:val="FF0000"/>
      <w:sz w:val="36"/>
      <w:szCs w:val="20"/>
    </w:rPr>
  </w:style>
  <w:style w:type="paragraph" w:customStyle="1" w:styleId="Napis">
    <w:name w:val="Napis"/>
    <w:basedOn w:val="Normal"/>
    <w:next w:val="Normal"/>
    <w:rsid w:val="002E7219"/>
    <w:pPr>
      <w:suppressAutoHyphens/>
      <w:spacing w:before="120" w:after="120"/>
      <w:jc w:val="center"/>
    </w:pPr>
    <w:rPr>
      <w:rFonts w:ascii="Garamond" w:eastAsia="Times New Roman" w:hAnsi="Garamond"/>
      <w:b/>
      <w:sz w:val="20"/>
      <w:szCs w:val="20"/>
    </w:rPr>
  </w:style>
  <w:style w:type="paragraph" w:customStyle="1" w:styleId="Telobesedila-zamik2">
    <w:name w:val="Telo besedila - zamik 2"/>
    <w:basedOn w:val="Normal"/>
    <w:rsid w:val="002E7219"/>
    <w:pPr>
      <w:suppressAutoHyphens/>
      <w:spacing w:after="120"/>
      <w:ind w:left="720"/>
      <w:jc w:val="both"/>
    </w:pPr>
    <w:rPr>
      <w:rFonts w:ascii="Times New Roman" w:eastAsia="Times New Roman" w:hAnsi="Times New Roman"/>
      <w:szCs w:val="20"/>
    </w:rPr>
  </w:style>
  <w:style w:type="paragraph" w:customStyle="1" w:styleId="Telobesedila3">
    <w:name w:val="Telo besedila 3"/>
    <w:basedOn w:val="Normal"/>
    <w:rsid w:val="002E7219"/>
    <w:pPr>
      <w:suppressAutoHyphens/>
      <w:spacing w:after="120"/>
      <w:jc w:val="both"/>
    </w:pPr>
    <w:rPr>
      <w:rFonts w:ascii="Times New Roman" w:eastAsia="Times New Roman" w:hAnsi="Times New Roman"/>
      <w:sz w:val="16"/>
      <w:szCs w:val="20"/>
    </w:rPr>
  </w:style>
  <w:style w:type="paragraph" w:customStyle="1" w:styleId="Telobesedila-zamik3">
    <w:name w:val="Telo besedila - zamik 3"/>
    <w:basedOn w:val="Normal"/>
    <w:rsid w:val="002E7219"/>
    <w:pPr>
      <w:suppressAutoHyphens/>
      <w:spacing w:after="120"/>
      <w:ind w:left="742" w:hanging="742"/>
      <w:jc w:val="both"/>
    </w:pPr>
    <w:rPr>
      <w:rFonts w:ascii="Times New Roman" w:eastAsia="Times New Roman" w:hAnsi="Times New Roman"/>
      <w:szCs w:val="20"/>
    </w:rPr>
  </w:style>
  <w:style w:type="paragraph" w:customStyle="1" w:styleId="Podrojebesedila">
    <w:name w:val="Področje besedila"/>
    <w:basedOn w:val="Normal"/>
    <w:rsid w:val="002E7219"/>
    <w:pPr>
      <w:suppressAutoHyphens/>
      <w:spacing w:after="120"/>
      <w:ind w:left="1440" w:right="1440"/>
      <w:jc w:val="both"/>
    </w:pPr>
    <w:rPr>
      <w:rFonts w:ascii="Times New Roman" w:eastAsia="Times New Roman" w:hAnsi="Times New Roman"/>
      <w:szCs w:val="20"/>
    </w:rPr>
  </w:style>
  <w:style w:type="paragraph" w:customStyle="1" w:styleId="Telobesedila-prvizamik">
    <w:name w:val="Telo besedila - prvi zamik"/>
    <w:basedOn w:val="BodyText"/>
    <w:rsid w:val="002E7219"/>
    <w:pPr>
      <w:suppressAutoHyphens/>
      <w:ind w:firstLine="210"/>
      <w:jc w:val="both"/>
    </w:pPr>
    <w:rPr>
      <w:rFonts w:ascii="Times New Roman" w:eastAsia="Times New Roman" w:hAnsi="Times New Roman"/>
      <w:szCs w:val="20"/>
    </w:rPr>
  </w:style>
  <w:style w:type="paragraph" w:customStyle="1" w:styleId="Telobesedila-prvizamik2">
    <w:name w:val="Telo besedila - prvi zamik 2"/>
    <w:basedOn w:val="BodyTextIndent"/>
    <w:rsid w:val="002E7219"/>
    <w:pPr>
      <w:suppressAutoHyphens/>
      <w:ind w:left="283" w:firstLine="210"/>
    </w:pPr>
    <w:rPr>
      <w:rFonts w:ascii="Times New Roman" w:eastAsia="Times New Roman" w:hAnsi="Times New Roman"/>
      <w:szCs w:val="20"/>
    </w:rPr>
  </w:style>
  <w:style w:type="paragraph" w:customStyle="1" w:styleId="Zakljunipozdrav">
    <w:name w:val="Zaključni pozdrav"/>
    <w:basedOn w:val="Normal"/>
    <w:rsid w:val="002E7219"/>
    <w:pPr>
      <w:suppressAutoHyphens/>
      <w:spacing w:after="120"/>
      <w:ind w:left="4252"/>
      <w:jc w:val="both"/>
    </w:pPr>
    <w:rPr>
      <w:rFonts w:ascii="Times New Roman" w:eastAsia="Times New Roman" w:hAnsi="Times New Roman"/>
      <w:szCs w:val="20"/>
    </w:rPr>
  </w:style>
  <w:style w:type="paragraph" w:customStyle="1" w:styleId="Komentar-besedilo">
    <w:name w:val="Komentar - besedilo"/>
    <w:basedOn w:val="Normal"/>
    <w:rsid w:val="002E7219"/>
    <w:pPr>
      <w:suppressAutoHyphens/>
      <w:spacing w:after="120"/>
      <w:jc w:val="both"/>
    </w:pPr>
    <w:rPr>
      <w:rFonts w:ascii="Times New Roman" w:eastAsia="Times New Roman" w:hAnsi="Times New Roman"/>
      <w:sz w:val="20"/>
      <w:szCs w:val="20"/>
    </w:rPr>
  </w:style>
  <w:style w:type="paragraph" w:customStyle="1" w:styleId="Datum">
    <w:name w:val="Datum"/>
    <w:basedOn w:val="Normal"/>
    <w:next w:val="Normal"/>
    <w:rsid w:val="002E7219"/>
    <w:pPr>
      <w:suppressAutoHyphens/>
      <w:spacing w:after="120"/>
      <w:jc w:val="both"/>
    </w:pPr>
    <w:rPr>
      <w:rFonts w:ascii="Times New Roman" w:eastAsia="Times New Roman" w:hAnsi="Times New Roman"/>
      <w:szCs w:val="20"/>
    </w:rPr>
  </w:style>
  <w:style w:type="paragraph" w:customStyle="1" w:styleId="E-potnipodpis">
    <w:name w:val="E-poštni podpis"/>
    <w:basedOn w:val="Normal"/>
    <w:rsid w:val="002E7219"/>
    <w:pPr>
      <w:suppressAutoHyphens/>
      <w:spacing w:after="120"/>
      <w:jc w:val="both"/>
    </w:pPr>
    <w:rPr>
      <w:rFonts w:ascii="Times New Roman" w:eastAsia="Times New Roman" w:hAnsi="Times New Roman"/>
      <w:szCs w:val="20"/>
    </w:rPr>
  </w:style>
  <w:style w:type="paragraph" w:styleId="EndnoteText">
    <w:name w:val="endnote text"/>
    <w:basedOn w:val="Normal"/>
    <w:link w:val="EndnoteTextChar"/>
    <w:rsid w:val="002E7219"/>
    <w:pPr>
      <w:suppressAutoHyphens/>
      <w:spacing w:after="120"/>
      <w:jc w:val="both"/>
    </w:pPr>
    <w:rPr>
      <w:rFonts w:ascii="Times New Roman" w:eastAsia="Times New Roman" w:hAnsi="Times New Roman"/>
      <w:sz w:val="20"/>
      <w:szCs w:val="20"/>
    </w:rPr>
  </w:style>
  <w:style w:type="character" w:customStyle="1" w:styleId="EndnoteTextChar">
    <w:name w:val="Endnote Text Char"/>
    <w:link w:val="EndnoteText"/>
    <w:rsid w:val="002E7219"/>
    <w:rPr>
      <w:rFonts w:ascii="Times New Roman" w:eastAsia="Times New Roman" w:hAnsi="Times New Roman"/>
    </w:rPr>
  </w:style>
  <w:style w:type="paragraph" w:styleId="EnvelopeAddress">
    <w:name w:val="envelope address"/>
    <w:basedOn w:val="Normal"/>
    <w:rsid w:val="002E7219"/>
    <w:pPr>
      <w:suppressAutoHyphens/>
      <w:spacing w:after="120"/>
      <w:ind w:left="2880"/>
      <w:jc w:val="both"/>
    </w:pPr>
    <w:rPr>
      <w:rFonts w:ascii="Arial" w:eastAsia="Times New Roman" w:hAnsi="Arial" w:cs="Arial"/>
      <w:szCs w:val="24"/>
    </w:rPr>
  </w:style>
  <w:style w:type="paragraph" w:styleId="EnvelopeReturn">
    <w:name w:val="envelope return"/>
    <w:basedOn w:val="Normal"/>
    <w:rsid w:val="002E7219"/>
    <w:pPr>
      <w:suppressAutoHyphens/>
      <w:spacing w:after="120"/>
      <w:jc w:val="both"/>
    </w:pPr>
    <w:rPr>
      <w:rFonts w:ascii="Arial" w:eastAsia="Times New Roman" w:hAnsi="Arial" w:cs="Arial"/>
      <w:sz w:val="20"/>
      <w:szCs w:val="20"/>
    </w:rPr>
  </w:style>
  <w:style w:type="paragraph" w:styleId="FootnoteText">
    <w:name w:val="footnote text"/>
    <w:basedOn w:val="Normal"/>
    <w:link w:val="FootnoteTextChar"/>
    <w:rsid w:val="002E7219"/>
    <w:pPr>
      <w:suppressAutoHyphens/>
      <w:spacing w:after="120"/>
      <w:jc w:val="both"/>
    </w:pPr>
    <w:rPr>
      <w:rFonts w:ascii="Times New Roman" w:eastAsia="Times New Roman" w:hAnsi="Times New Roman"/>
      <w:sz w:val="20"/>
      <w:szCs w:val="20"/>
    </w:rPr>
  </w:style>
  <w:style w:type="character" w:customStyle="1" w:styleId="FootnoteTextChar">
    <w:name w:val="Footnote Text Char"/>
    <w:link w:val="FootnoteText"/>
    <w:rsid w:val="002E7219"/>
    <w:rPr>
      <w:rFonts w:ascii="Times New Roman" w:eastAsia="Times New Roman" w:hAnsi="Times New Roman"/>
    </w:rPr>
  </w:style>
  <w:style w:type="paragraph" w:customStyle="1" w:styleId="HTMLnaslov">
    <w:name w:val="HTML naslov"/>
    <w:basedOn w:val="Normal"/>
    <w:rsid w:val="002E7219"/>
    <w:pPr>
      <w:suppressAutoHyphens/>
      <w:spacing w:after="120"/>
      <w:jc w:val="both"/>
    </w:pPr>
    <w:rPr>
      <w:rFonts w:ascii="Times New Roman" w:eastAsia="Times New Roman" w:hAnsi="Times New Roman"/>
      <w:i/>
      <w:iCs/>
      <w:szCs w:val="20"/>
    </w:rPr>
  </w:style>
  <w:style w:type="paragraph" w:customStyle="1" w:styleId="HTMLpredoblikovano">
    <w:name w:val="HTML predoblikovano"/>
    <w:basedOn w:val="Normal"/>
    <w:rsid w:val="002E7219"/>
    <w:pPr>
      <w:suppressAutoHyphens/>
      <w:spacing w:after="120"/>
      <w:jc w:val="both"/>
    </w:pPr>
    <w:rPr>
      <w:rFonts w:ascii="Courier New" w:eastAsia="Times New Roman" w:hAnsi="Courier New" w:cs="Courier New"/>
      <w:sz w:val="20"/>
      <w:szCs w:val="20"/>
    </w:rPr>
  </w:style>
  <w:style w:type="paragraph" w:styleId="Index1">
    <w:name w:val="index 1"/>
    <w:basedOn w:val="Normal"/>
    <w:next w:val="Normal"/>
    <w:rsid w:val="002E7219"/>
    <w:pPr>
      <w:suppressAutoHyphens/>
      <w:spacing w:after="120"/>
      <w:ind w:left="240" w:hanging="240"/>
      <w:jc w:val="both"/>
    </w:pPr>
    <w:rPr>
      <w:rFonts w:ascii="Times New Roman" w:eastAsia="Times New Roman" w:hAnsi="Times New Roman"/>
      <w:szCs w:val="20"/>
    </w:rPr>
  </w:style>
  <w:style w:type="paragraph" w:styleId="Index2">
    <w:name w:val="index 2"/>
    <w:basedOn w:val="Normal"/>
    <w:next w:val="Normal"/>
    <w:rsid w:val="002E7219"/>
    <w:pPr>
      <w:suppressAutoHyphens/>
      <w:spacing w:after="120"/>
      <w:ind w:left="480" w:hanging="240"/>
      <w:jc w:val="both"/>
    </w:pPr>
    <w:rPr>
      <w:rFonts w:ascii="Times New Roman" w:eastAsia="Times New Roman" w:hAnsi="Times New Roman"/>
      <w:szCs w:val="20"/>
    </w:rPr>
  </w:style>
  <w:style w:type="paragraph" w:styleId="Index3">
    <w:name w:val="index 3"/>
    <w:basedOn w:val="Normal"/>
    <w:next w:val="Normal"/>
    <w:rsid w:val="002E7219"/>
    <w:pPr>
      <w:suppressAutoHyphens/>
      <w:spacing w:after="120"/>
      <w:ind w:left="720" w:hanging="240"/>
      <w:jc w:val="both"/>
    </w:pPr>
    <w:rPr>
      <w:rFonts w:ascii="Times New Roman" w:eastAsia="Times New Roman" w:hAnsi="Times New Roman"/>
      <w:szCs w:val="20"/>
    </w:rPr>
  </w:style>
  <w:style w:type="paragraph" w:customStyle="1" w:styleId="Stvarnokazalo4">
    <w:name w:val="Stvarno kazalo 4"/>
    <w:basedOn w:val="Normal"/>
    <w:next w:val="Normal"/>
    <w:rsid w:val="002E7219"/>
    <w:pPr>
      <w:suppressAutoHyphens/>
      <w:spacing w:after="120"/>
      <w:ind w:left="960" w:hanging="240"/>
      <w:jc w:val="both"/>
    </w:pPr>
    <w:rPr>
      <w:rFonts w:ascii="Times New Roman" w:eastAsia="Times New Roman" w:hAnsi="Times New Roman"/>
      <w:szCs w:val="20"/>
    </w:rPr>
  </w:style>
  <w:style w:type="paragraph" w:customStyle="1" w:styleId="Stvarnokazalo5">
    <w:name w:val="Stvarno kazalo 5"/>
    <w:basedOn w:val="Normal"/>
    <w:next w:val="Normal"/>
    <w:rsid w:val="002E7219"/>
    <w:pPr>
      <w:suppressAutoHyphens/>
      <w:spacing w:after="120"/>
      <w:ind w:left="1200" w:hanging="240"/>
      <w:jc w:val="both"/>
    </w:pPr>
    <w:rPr>
      <w:rFonts w:ascii="Times New Roman" w:eastAsia="Times New Roman" w:hAnsi="Times New Roman"/>
      <w:szCs w:val="20"/>
    </w:rPr>
  </w:style>
  <w:style w:type="paragraph" w:customStyle="1" w:styleId="Stvarnokazalo6">
    <w:name w:val="Stvarno kazalo 6"/>
    <w:basedOn w:val="Normal"/>
    <w:next w:val="Normal"/>
    <w:rsid w:val="002E7219"/>
    <w:pPr>
      <w:suppressAutoHyphens/>
      <w:spacing w:after="120"/>
      <w:ind w:left="1440" w:hanging="240"/>
      <w:jc w:val="both"/>
    </w:pPr>
    <w:rPr>
      <w:rFonts w:ascii="Times New Roman" w:eastAsia="Times New Roman" w:hAnsi="Times New Roman"/>
      <w:szCs w:val="20"/>
    </w:rPr>
  </w:style>
  <w:style w:type="paragraph" w:customStyle="1" w:styleId="Stvarnokazalo7">
    <w:name w:val="Stvarno kazalo 7"/>
    <w:basedOn w:val="Normal"/>
    <w:next w:val="Normal"/>
    <w:rsid w:val="002E7219"/>
    <w:pPr>
      <w:suppressAutoHyphens/>
      <w:spacing w:after="120"/>
      <w:ind w:left="1680" w:hanging="240"/>
      <w:jc w:val="both"/>
    </w:pPr>
    <w:rPr>
      <w:rFonts w:ascii="Times New Roman" w:eastAsia="Times New Roman" w:hAnsi="Times New Roman"/>
      <w:szCs w:val="20"/>
    </w:rPr>
  </w:style>
  <w:style w:type="paragraph" w:customStyle="1" w:styleId="Stvarnokazalo8">
    <w:name w:val="Stvarno kazalo 8"/>
    <w:basedOn w:val="Normal"/>
    <w:next w:val="Normal"/>
    <w:rsid w:val="002E7219"/>
    <w:pPr>
      <w:suppressAutoHyphens/>
      <w:spacing w:after="120"/>
      <w:ind w:left="1920" w:hanging="240"/>
      <w:jc w:val="both"/>
    </w:pPr>
    <w:rPr>
      <w:rFonts w:ascii="Times New Roman" w:eastAsia="Times New Roman" w:hAnsi="Times New Roman"/>
      <w:szCs w:val="20"/>
    </w:rPr>
  </w:style>
  <w:style w:type="paragraph" w:customStyle="1" w:styleId="Stvarnokazalo9">
    <w:name w:val="Stvarno kazalo 9"/>
    <w:basedOn w:val="Normal"/>
    <w:next w:val="Normal"/>
    <w:rsid w:val="002E7219"/>
    <w:pPr>
      <w:suppressAutoHyphens/>
      <w:spacing w:after="120"/>
      <w:ind w:left="2160" w:hanging="240"/>
      <w:jc w:val="both"/>
    </w:pPr>
    <w:rPr>
      <w:rFonts w:ascii="Times New Roman" w:eastAsia="Times New Roman" w:hAnsi="Times New Roman"/>
      <w:szCs w:val="20"/>
    </w:rPr>
  </w:style>
  <w:style w:type="paragraph" w:styleId="IndexHeading">
    <w:name w:val="index heading"/>
    <w:basedOn w:val="Normal"/>
    <w:next w:val="Index1"/>
    <w:rsid w:val="002E7219"/>
    <w:pPr>
      <w:suppressAutoHyphens/>
      <w:spacing w:after="120"/>
      <w:jc w:val="both"/>
    </w:pPr>
    <w:rPr>
      <w:rFonts w:ascii="Arial" w:eastAsia="Times New Roman" w:hAnsi="Arial"/>
      <w:b/>
      <w:szCs w:val="20"/>
    </w:rPr>
  </w:style>
  <w:style w:type="paragraph" w:customStyle="1" w:styleId="Seznam2">
    <w:name w:val="Seznam 2"/>
    <w:basedOn w:val="Normal"/>
    <w:rsid w:val="002E7219"/>
    <w:pPr>
      <w:suppressAutoHyphens/>
      <w:spacing w:after="120"/>
      <w:ind w:left="720" w:hanging="360"/>
      <w:jc w:val="both"/>
    </w:pPr>
    <w:rPr>
      <w:rFonts w:ascii="Times New Roman" w:eastAsia="Times New Roman" w:hAnsi="Times New Roman"/>
      <w:szCs w:val="20"/>
    </w:rPr>
  </w:style>
  <w:style w:type="paragraph" w:customStyle="1" w:styleId="Seznam3">
    <w:name w:val="Seznam 3"/>
    <w:basedOn w:val="Normal"/>
    <w:rsid w:val="002E7219"/>
    <w:pPr>
      <w:suppressAutoHyphens/>
      <w:spacing w:after="120"/>
      <w:ind w:left="849" w:hanging="283"/>
      <w:jc w:val="both"/>
    </w:pPr>
    <w:rPr>
      <w:rFonts w:ascii="Times New Roman" w:eastAsia="Times New Roman" w:hAnsi="Times New Roman"/>
      <w:szCs w:val="20"/>
    </w:rPr>
  </w:style>
  <w:style w:type="paragraph" w:customStyle="1" w:styleId="Seznam4">
    <w:name w:val="Seznam 4"/>
    <w:basedOn w:val="Normal"/>
    <w:rsid w:val="002E7219"/>
    <w:pPr>
      <w:suppressAutoHyphens/>
      <w:spacing w:after="120"/>
      <w:ind w:left="1132" w:hanging="283"/>
      <w:jc w:val="both"/>
    </w:pPr>
    <w:rPr>
      <w:rFonts w:ascii="Times New Roman" w:eastAsia="Times New Roman" w:hAnsi="Times New Roman"/>
      <w:szCs w:val="20"/>
    </w:rPr>
  </w:style>
  <w:style w:type="paragraph" w:customStyle="1" w:styleId="Seznam5">
    <w:name w:val="Seznam 5"/>
    <w:basedOn w:val="Normal"/>
    <w:rsid w:val="002E7219"/>
    <w:pPr>
      <w:suppressAutoHyphens/>
      <w:spacing w:after="120"/>
      <w:ind w:left="1415" w:hanging="283"/>
      <w:jc w:val="both"/>
    </w:pPr>
    <w:rPr>
      <w:rFonts w:ascii="Times New Roman" w:eastAsia="Times New Roman" w:hAnsi="Times New Roman"/>
      <w:szCs w:val="20"/>
    </w:rPr>
  </w:style>
  <w:style w:type="paragraph" w:customStyle="1" w:styleId="Oznaenseznam">
    <w:name w:val="Označen seznam"/>
    <w:basedOn w:val="Normal"/>
    <w:rsid w:val="002E7219"/>
    <w:pPr>
      <w:numPr>
        <w:numId w:val="42"/>
      </w:numPr>
      <w:suppressAutoHyphens/>
      <w:spacing w:after="120"/>
      <w:ind w:left="0" w:firstLine="0"/>
      <w:jc w:val="both"/>
    </w:pPr>
    <w:rPr>
      <w:rFonts w:ascii="Times New Roman" w:eastAsia="Times New Roman" w:hAnsi="Times New Roman"/>
      <w:szCs w:val="20"/>
    </w:rPr>
  </w:style>
  <w:style w:type="paragraph" w:customStyle="1" w:styleId="Oznaenseznam2">
    <w:name w:val="Označen seznam 2"/>
    <w:basedOn w:val="Normal"/>
    <w:rsid w:val="002E7219"/>
    <w:pPr>
      <w:numPr>
        <w:numId w:val="40"/>
      </w:numPr>
      <w:suppressAutoHyphens/>
      <w:spacing w:after="120"/>
      <w:ind w:left="0" w:firstLine="0"/>
      <w:jc w:val="both"/>
    </w:pPr>
    <w:rPr>
      <w:rFonts w:ascii="Times New Roman" w:eastAsia="Times New Roman" w:hAnsi="Times New Roman"/>
      <w:szCs w:val="20"/>
    </w:rPr>
  </w:style>
  <w:style w:type="paragraph" w:customStyle="1" w:styleId="Oznaenseznam3">
    <w:name w:val="Označen seznam 3"/>
    <w:basedOn w:val="Normal"/>
    <w:rsid w:val="002E7219"/>
    <w:pPr>
      <w:numPr>
        <w:numId w:val="39"/>
      </w:numPr>
      <w:suppressAutoHyphens/>
      <w:spacing w:after="120"/>
      <w:ind w:left="0" w:firstLine="0"/>
      <w:jc w:val="both"/>
    </w:pPr>
    <w:rPr>
      <w:rFonts w:ascii="Times New Roman" w:eastAsia="Times New Roman" w:hAnsi="Times New Roman"/>
      <w:szCs w:val="20"/>
    </w:rPr>
  </w:style>
  <w:style w:type="paragraph" w:customStyle="1" w:styleId="Oznaenseznam4">
    <w:name w:val="Označen seznam 4"/>
    <w:basedOn w:val="Normal"/>
    <w:rsid w:val="002E7219"/>
    <w:pPr>
      <w:numPr>
        <w:numId w:val="38"/>
      </w:numPr>
      <w:suppressAutoHyphens/>
      <w:spacing w:after="120"/>
      <w:ind w:left="0" w:firstLine="0"/>
      <w:jc w:val="both"/>
    </w:pPr>
    <w:rPr>
      <w:rFonts w:ascii="Times New Roman" w:eastAsia="Times New Roman" w:hAnsi="Times New Roman"/>
      <w:szCs w:val="20"/>
    </w:rPr>
  </w:style>
  <w:style w:type="paragraph" w:customStyle="1" w:styleId="Oznaenseznam5">
    <w:name w:val="Označen seznam 5"/>
    <w:basedOn w:val="Normal"/>
    <w:rsid w:val="002E7219"/>
    <w:pPr>
      <w:numPr>
        <w:numId w:val="37"/>
      </w:numPr>
      <w:suppressAutoHyphens/>
      <w:spacing w:after="120"/>
      <w:ind w:left="0" w:firstLine="0"/>
      <w:jc w:val="both"/>
    </w:pPr>
    <w:rPr>
      <w:rFonts w:ascii="Times New Roman" w:eastAsia="Times New Roman" w:hAnsi="Times New Roman"/>
      <w:szCs w:val="20"/>
    </w:rPr>
  </w:style>
  <w:style w:type="paragraph" w:customStyle="1" w:styleId="Seznam-nadaljevanje">
    <w:name w:val="Seznam - nadaljevanje"/>
    <w:basedOn w:val="Normal"/>
    <w:rsid w:val="002E7219"/>
    <w:pPr>
      <w:suppressAutoHyphens/>
      <w:spacing w:after="120"/>
      <w:ind w:left="283"/>
      <w:jc w:val="both"/>
    </w:pPr>
    <w:rPr>
      <w:rFonts w:ascii="Times New Roman" w:eastAsia="Times New Roman" w:hAnsi="Times New Roman"/>
      <w:szCs w:val="20"/>
    </w:rPr>
  </w:style>
  <w:style w:type="paragraph" w:customStyle="1" w:styleId="Seznam-nadaljevanje2">
    <w:name w:val="Seznam - nadaljevanje 2"/>
    <w:basedOn w:val="Normal"/>
    <w:rsid w:val="002E7219"/>
    <w:pPr>
      <w:suppressAutoHyphens/>
      <w:spacing w:after="120"/>
      <w:ind w:left="566"/>
      <w:jc w:val="both"/>
    </w:pPr>
    <w:rPr>
      <w:rFonts w:ascii="Times New Roman" w:eastAsia="Times New Roman" w:hAnsi="Times New Roman"/>
      <w:szCs w:val="20"/>
    </w:rPr>
  </w:style>
  <w:style w:type="paragraph" w:customStyle="1" w:styleId="Seznam-nadaljevanje3">
    <w:name w:val="Seznam - nadaljevanje 3"/>
    <w:basedOn w:val="Normal"/>
    <w:rsid w:val="002E7219"/>
    <w:pPr>
      <w:suppressAutoHyphens/>
      <w:spacing w:after="120"/>
      <w:ind w:left="849"/>
      <w:jc w:val="both"/>
    </w:pPr>
    <w:rPr>
      <w:rFonts w:ascii="Times New Roman" w:eastAsia="Times New Roman" w:hAnsi="Times New Roman"/>
      <w:szCs w:val="20"/>
    </w:rPr>
  </w:style>
  <w:style w:type="paragraph" w:customStyle="1" w:styleId="Seznam-nadaljevanje4">
    <w:name w:val="Seznam - nadaljevanje 4"/>
    <w:basedOn w:val="Normal"/>
    <w:rsid w:val="002E7219"/>
    <w:pPr>
      <w:suppressAutoHyphens/>
      <w:spacing w:after="120"/>
      <w:ind w:left="1132"/>
      <w:jc w:val="both"/>
    </w:pPr>
    <w:rPr>
      <w:rFonts w:ascii="Times New Roman" w:eastAsia="Times New Roman" w:hAnsi="Times New Roman"/>
      <w:szCs w:val="20"/>
    </w:rPr>
  </w:style>
  <w:style w:type="paragraph" w:customStyle="1" w:styleId="Seznam-nadaljevanje5">
    <w:name w:val="Seznam - nadaljevanje 5"/>
    <w:basedOn w:val="Normal"/>
    <w:rsid w:val="002E7219"/>
    <w:pPr>
      <w:suppressAutoHyphens/>
      <w:spacing w:after="120"/>
      <w:ind w:left="1415"/>
      <w:jc w:val="both"/>
    </w:pPr>
    <w:rPr>
      <w:rFonts w:ascii="Times New Roman" w:eastAsia="Times New Roman" w:hAnsi="Times New Roman"/>
      <w:szCs w:val="20"/>
    </w:rPr>
  </w:style>
  <w:style w:type="paragraph" w:customStyle="1" w:styleId="Otevilenseznam">
    <w:name w:val="Oštevilčen seznam"/>
    <w:basedOn w:val="Normal"/>
    <w:rsid w:val="002E7219"/>
    <w:pPr>
      <w:numPr>
        <w:numId w:val="41"/>
      </w:numPr>
      <w:suppressAutoHyphens/>
      <w:spacing w:after="120"/>
      <w:ind w:left="0" w:firstLine="0"/>
      <w:jc w:val="both"/>
    </w:pPr>
    <w:rPr>
      <w:rFonts w:ascii="Times New Roman" w:eastAsia="Times New Roman" w:hAnsi="Times New Roman"/>
      <w:szCs w:val="20"/>
    </w:rPr>
  </w:style>
  <w:style w:type="paragraph" w:customStyle="1" w:styleId="Otevilenseznam2">
    <w:name w:val="Oštevilčen seznam 2"/>
    <w:basedOn w:val="Normal"/>
    <w:rsid w:val="002E7219"/>
    <w:pPr>
      <w:numPr>
        <w:numId w:val="36"/>
      </w:numPr>
      <w:suppressAutoHyphens/>
      <w:spacing w:after="120"/>
      <w:ind w:left="0" w:firstLine="0"/>
      <w:jc w:val="both"/>
    </w:pPr>
    <w:rPr>
      <w:rFonts w:ascii="Times New Roman" w:eastAsia="Times New Roman" w:hAnsi="Times New Roman"/>
      <w:szCs w:val="20"/>
    </w:rPr>
  </w:style>
  <w:style w:type="paragraph" w:customStyle="1" w:styleId="Otevilenseznam3">
    <w:name w:val="Oštevilčen seznam 3"/>
    <w:basedOn w:val="Normal"/>
    <w:rsid w:val="002E7219"/>
    <w:pPr>
      <w:numPr>
        <w:numId w:val="35"/>
      </w:numPr>
      <w:suppressAutoHyphens/>
      <w:spacing w:after="120"/>
      <w:ind w:left="0" w:firstLine="0"/>
      <w:jc w:val="both"/>
    </w:pPr>
    <w:rPr>
      <w:rFonts w:ascii="Times New Roman" w:eastAsia="Times New Roman" w:hAnsi="Times New Roman"/>
      <w:szCs w:val="20"/>
    </w:rPr>
  </w:style>
  <w:style w:type="paragraph" w:customStyle="1" w:styleId="Otevilenseznam4">
    <w:name w:val="Oštevilčen seznam 4"/>
    <w:basedOn w:val="Normal"/>
    <w:rsid w:val="002E7219"/>
    <w:pPr>
      <w:numPr>
        <w:numId w:val="34"/>
      </w:numPr>
      <w:suppressAutoHyphens/>
      <w:spacing w:after="120"/>
      <w:ind w:left="0" w:firstLine="0"/>
      <w:jc w:val="both"/>
    </w:pPr>
    <w:rPr>
      <w:rFonts w:ascii="Times New Roman" w:eastAsia="Times New Roman" w:hAnsi="Times New Roman"/>
      <w:szCs w:val="20"/>
    </w:rPr>
  </w:style>
  <w:style w:type="paragraph" w:customStyle="1" w:styleId="Otevilenseznam5">
    <w:name w:val="Oštevilčen seznam 5"/>
    <w:basedOn w:val="Normal"/>
    <w:rsid w:val="002E7219"/>
    <w:pPr>
      <w:numPr>
        <w:numId w:val="33"/>
      </w:numPr>
      <w:suppressAutoHyphens/>
      <w:spacing w:after="120"/>
      <w:ind w:left="0" w:firstLine="0"/>
      <w:jc w:val="both"/>
    </w:pPr>
    <w:rPr>
      <w:rFonts w:ascii="Times New Roman" w:eastAsia="Times New Roman" w:hAnsi="Times New Roman"/>
      <w:szCs w:val="20"/>
    </w:rPr>
  </w:style>
  <w:style w:type="paragraph" w:customStyle="1" w:styleId="Makrobesedilo">
    <w:name w:val="Makro besedilo"/>
    <w:rsid w:val="002E7219"/>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rPr>
  </w:style>
  <w:style w:type="paragraph" w:customStyle="1" w:styleId="Glavasporoila">
    <w:name w:val="Glava sporočila"/>
    <w:basedOn w:val="Normal"/>
    <w:rsid w:val="002E7219"/>
    <w:pPr>
      <w:pBdr>
        <w:top w:val="single" w:sz="4" w:space="1" w:color="000000"/>
        <w:left w:val="single" w:sz="4" w:space="1" w:color="000000"/>
        <w:bottom w:val="single" w:sz="4" w:space="1" w:color="000000"/>
        <w:right w:val="single" w:sz="4" w:space="1" w:color="000000"/>
      </w:pBdr>
      <w:shd w:val="clear" w:color="auto" w:fill="CCCCCC"/>
      <w:suppressAutoHyphens/>
      <w:spacing w:after="120"/>
      <w:ind w:left="1134" w:hanging="1134"/>
      <w:jc w:val="both"/>
    </w:pPr>
    <w:rPr>
      <w:rFonts w:ascii="Arial" w:eastAsia="Times New Roman" w:hAnsi="Arial" w:cs="Arial"/>
      <w:szCs w:val="24"/>
    </w:rPr>
  </w:style>
  <w:style w:type="paragraph" w:customStyle="1" w:styleId="Navadensplet">
    <w:name w:val="Navaden (splet)"/>
    <w:basedOn w:val="Normal"/>
    <w:rsid w:val="002E7219"/>
    <w:pPr>
      <w:suppressAutoHyphens/>
      <w:spacing w:after="120"/>
      <w:jc w:val="both"/>
    </w:pPr>
    <w:rPr>
      <w:rFonts w:ascii="Times New Roman" w:eastAsia="Times New Roman" w:hAnsi="Times New Roman"/>
      <w:szCs w:val="24"/>
    </w:rPr>
  </w:style>
  <w:style w:type="paragraph" w:customStyle="1" w:styleId="Navaden-zamik">
    <w:name w:val="Navaden - zamik"/>
    <w:basedOn w:val="Normal"/>
    <w:rsid w:val="002E7219"/>
    <w:pPr>
      <w:suppressAutoHyphens/>
      <w:spacing w:after="120"/>
      <w:ind w:left="720"/>
      <w:jc w:val="both"/>
    </w:pPr>
    <w:rPr>
      <w:rFonts w:ascii="Times New Roman" w:eastAsia="Times New Roman" w:hAnsi="Times New Roman"/>
      <w:szCs w:val="20"/>
    </w:rPr>
  </w:style>
  <w:style w:type="paragraph" w:customStyle="1" w:styleId="Opomba-naslov">
    <w:name w:val="Opomba - naslov"/>
    <w:basedOn w:val="Normal"/>
    <w:next w:val="Normal"/>
    <w:rsid w:val="002E7219"/>
    <w:pPr>
      <w:suppressAutoHyphens/>
      <w:spacing w:after="120"/>
      <w:jc w:val="both"/>
    </w:pPr>
    <w:rPr>
      <w:rFonts w:ascii="Times New Roman" w:eastAsia="Times New Roman" w:hAnsi="Times New Roman"/>
      <w:szCs w:val="20"/>
    </w:rPr>
  </w:style>
  <w:style w:type="paragraph" w:customStyle="1" w:styleId="Golobesedilo">
    <w:name w:val="Golo besedilo"/>
    <w:basedOn w:val="Normal"/>
    <w:rsid w:val="002E7219"/>
    <w:pPr>
      <w:suppressAutoHyphens/>
      <w:spacing w:after="120"/>
      <w:jc w:val="both"/>
    </w:pPr>
    <w:rPr>
      <w:rFonts w:ascii="Courier New" w:eastAsia="Times New Roman" w:hAnsi="Courier New" w:cs="Courier New"/>
      <w:sz w:val="20"/>
      <w:szCs w:val="20"/>
    </w:rPr>
  </w:style>
  <w:style w:type="paragraph" w:customStyle="1" w:styleId="Uvodnipozdrav">
    <w:name w:val="Uvodni pozdrav"/>
    <w:basedOn w:val="Normal"/>
    <w:next w:val="Normal"/>
    <w:rsid w:val="002E7219"/>
    <w:pPr>
      <w:suppressAutoHyphens/>
      <w:spacing w:after="120"/>
      <w:jc w:val="both"/>
    </w:pPr>
    <w:rPr>
      <w:rFonts w:ascii="Times New Roman" w:eastAsia="Times New Roman" w:hAnsi="Times New Roman"/>
      <w:szCs w:val="20"/>
    </w:rPr>
  </w:style>
  <w:style w:type="paragraph" w:styleId="Signature">
    <w:name w:val="Signature"/>
    <w:basedOn w:val="Normal"/>
    <w:link w:val="SignatureChar"/>
    <w:rsid w:val="002E7219"/>
    <w:pPr>
      <w:suppressAutoHyphens/>
      <w:spacing w:after="120"/>
      <w:ind w:left="4252"/>
      <w:jc w:val="both"/>
    </w:pPr>
    <w:rPr>
      <w:rFonts w:ascii="Times New Roman" w:eastAsia="Times New Roman" w:hAnsi="Times New Roman"/>
      <w:szCs w:val="20"/>
    </w:rPr>
  </w:style>
  <w:style w:type="character" w:customStyle="1" w:styleId="SignatureChar">
    <w:name w:val="Signature Char"/>
    <w:link w:val="Signature"/>
    <w:rsid w:val="002E7219"/>
    <w:rPr>
      <w:rFonts w:ascii="Times New Roman" w:eastAsia="Times New Roman" w:hAnsi="Times New Roman"/>
      <w:sz w:val="24"/>
    </w:rPr>
  </w:style>
  <w:style w:type="paragraph" w:customStyle="1" w:styleId="Kazalovirov">
    <w:name w:val="Kazalo virov"/>
    <w:basedOn w:val="Normal"/>
    <w:next w:val="Normal"/>
    <w:rsid w:val="002E7219"/>
    <w:pPr>
      <w:suppressAutoHyphens/>
      <w:spacing w:after="120"/>
      <w:ind w:left="240" w:hanging="240"/>
      <w:jc w:val="both"/>
    </w:pPr>
    <w:rPr>
      <w:rFonts w:ascii="Times New Roman" w:eastAsia="Times New Roman" w:hAnsi="Times New Roman"/>
      <w:szCs w:val="20"/>
    </w:rPr>
  </w:style>
  <w:style w:type="paragraph" w:customStyle="1" w:styleId="Kazaloslik">
    <w:name w:val="Kazalo slik"/>
    <w:basedOn w:val="Normal"/>
    <w:next w:val="Normal"/>
    <w:rsid w:val="002E7219"/>
    <w:pPr>
      <w:suppressAutoHyphens/>
      <w:spacing w:after="120"/>
      <w:ind w:left="480" w:hanging="480"/>
      <w:jc w:val="both"/>
    </w:pPr>
    <w:rPr>
      <w:rFonts w:ascii="Times New Roman" w:eastAsia="Times New Roman" w:hAnsi="Times New Roman"/>
      <w:szCs w:val="20"/>
    </w:rPr>
  </w:style>
  <w:style w:type="paragraph" w:customStyle="1" w:styleId="Kazalovirov-naslov">
    <w:name w:val="Kazalo virov - naslov"/>
    <w:basedOn w:val="Normal"/>
    <w:next w:val="Normal"/>
    <w:rsid w:val="002E7219"/>
    <w:pPr>
      <w:suppressAutoHyphens/>
      <w:spacing w:before="120" w:after="120"/>
      <w:jc w:val="both"/>
    </w:pPr>
    <w:rPr>
      <w:rFonts w:ascii="Arial" w:eastAsia="Times New Roman" w:hAnsi="Arial"/>
      <w:b/>
      <w:szCs w:val="20"/>
    </w:rPr>
  </w:style>
  <w:style w:type="paragraph" w:customStyle="1" w:styleId="Heading1Name">
    <w:name w:val="Heading 1 Name"/>
    <w:basedOn w:val="Normal"/>
    <w:next w:val="Normal"/>
    <w:rsid w:val="002E7219"/>
    <w:pPr>
      <w:suppressAutoHyphens/>
      <w:spacing w:after="1200"/>
      <w:jc w:val="right"/>
    </w:pPr>
    <w:rPr>
      <w:rFonts w:ascii="Times New Roman" w:eastAsia="Times New Roman" w:hAnsi="Times New Roman"/>
      <w:b/>
      <w:sz w:val="72"/>
      <w:szCs w:val="20"/>
    </w:rPr>
  </w:style>
  <w:style w:type="paragraph" w:customStyle="1" w:styleId="AppendixName">
    <w:name w:val="Appendix Name"/>
    <w:basedOn w:val="Normal"/>
    <w:next w:val="Normal"/>
    <w:rsid w:val="002E7219"/>
    <w:pPr>
      <w:suppressAutoHyphens/>
      <w:spacing w:after="960"/>
      <w:jc w:val="right"/>
    </w:pPr>
    <w:rPr>
      <w:rFonts w:ascii="Arial" w:eastAsia="Times New Roman" w:hAnsi="Arial"/>
      <w:b/>
      <w:sz w:val="72"/>
      <w:szCs w:val="20"/>
    </w:rPr>
  </w:style>
  <w:style w:type="paragraph" w:customStyle="1" w:styleId="Appendix">
    <w:name w:val="Appendix"/>
    <w:basedOn w:val="Heading1"/>
    <w:next w:val="Normal"/>
    <w:rsid w:val="002E7219"/>
    <w:pPr>
      <w:keepLines w:val="0"/>
      <w:numPr>
        <w:numId w:val="0"/>
      </w:numPr>
      <w:pBdr>
        <w:bottom w:val="double" w:sz="24" w:space="1" w:color="000000"/>
      </w:pBdr>
      <w:tabs>
        <w:tab w:val="right" w:pos="8550"/>
      </w:tabs>
      <w:suppressAutoHyphens/>
      <w:spacing w:before="240" w:after="960"/>
      <w:jc w:val="right"/>
    </w:pPr>
    <w:rPr>
      <w:rFonts w:ascii="Times New Roman" w:eastAsia="Times New Roman" w:hAnsi="Times New Roman"/>
      <w:bCs w:val="0"/>
      <w:sz w:val="96"/>
      <w:szCs w:val="20"/>
    </w:rPr>
  </w:style>
  <w:style w:type="paragraph" w:customStyle="1" w:styleId="Caption1">
    <w:name w:val="Caption 1"/>
    <w:basedOn w:val="Napis"/>
    <w:next w:val="BodyText"/>
    <w:rsid w:val="002E7219"/>
  </w:style>
  <w:style w:type="paragraph" w:customStyle="1" w:styleId="Besedilooblaka">
    <w:name w:val="Besedilo oblačka"/>
    <w:basedOn w:val="Normal"/>
    <w:rsid w:val="002E7219"/>
    <w:pPr>
      <w:suppressAutoHyphens/>
      <w:spacing w:after="120"/>
      <w:jc w:val="both"/>
    </w:pPr>
    <w:rPr>
      <w:rFonts w:ascii="Tahoma" w:eastAsia="Times New Roman" w:hAnsi="Tahoma" w:cs="Tahoma"/>
      <w:sz w:val="16"/>
      <w:szCs w:val="16"/>
    </w:rPr>
  </w:style>
  <w:style w:type="paragraph" w:customStyle="1" w:styleId="TableContents">
    <w:name w:val="Table Contents"/>
    <w:basedOn w:val="Normal"/>
    <w:rsid w:val="002E7219"/>
    <w:pPr>
      <w:suppressLineNumbers/>
      <w:suppressAutoHyphens/>
      <w:spacing w:after="120"/>
      <w:jc w:val="both"/>
    </w:pPr>
    <w:rPr>
      <w:rFonts w:ascii="Times New Roman" w:eastAsia="Times New Roman" w:hAnsi="Times New Roman"/>
      <w:szCs w:val="20"/>
    </w:rPr>
  </w:style>
  <w:style w:type="paragraph" w:customStyle="1" w:styleId="TableHeading">
    <w:name w:val="Table Heading"/>
    <w:basedOn w:val="TableContents"/>
    <w:rsid w:val="002E7219"/>
    <w:pPr>
      <w:jc w:val="center"/>
    </w:pPr>
    <w:rPr>
      <w:b/>
      <w:bCs/>
    </w:rPr>
  </w:style>
  <w:style w:type="paragraph" w:customStyle="1" w:styleId="Contents10">
    <w:name w:val="Contents 10"/>
    <w:basedOn w:val="Index"/>
    <w:rsid w:val="002E7219"/>
    <w:pPr>
      <w:tabs>
        <w:tab w:val="clear" w:pos="8550"/>
        <w:tab w:val="right" w:leader="dot" w:pos="9972"/>
      </w:tabs>
      <w:ind w:left="2547"/>
    </w:pPr>
  </w:style>
  <w:style w:type="paragraph" w:customStyle="1" w:styleId="FrameContents">
    <w:name w:val="Frame Contents"/>
    <w:basedOn w:val="BodyText"/>
    <w:rsid w:val="002E7219"/>
    <w:pPr>
      <w:suppressAutoHyphens/>
      <w:jc w:val="both"/>
    </w:pPr>
    <w:rPr>
      <w:rFonts w:ascii="Times New Roman" w:eastAsia="Times New Roman" w:hAnsi="Times New Roman"/>
      <w:szCs w:val="20"/>
    </w:rPr>
  </w:style>
  <w:style w:type="paragraph" w:customStyle="1" w:styleId="PreformattedText">
    <w:name w:val="Preformatted Text"/>
    <w:basedOn w:val="Normal"/>
    <w:rsid w:val="002E7219"/>
    <w:pPr>
      <w:suppressAutoHyphens/>
      <w:spacing w:after="0"/>
      <w:jc w:val="both"/>
    </w:pPr>
    <w:rPr>
      <w:rFonts w:ascii="Courier New" w:eastAsia="Courier New" w:hAnsi="Courier New" w:cs="Courier New"/>
      <w:sz w:val="20"/>
      <w:szCs w:val="20"/>
    </w:rPr>
  </w:style>
  <w:style w:type="paragraph" w:customStyle="1" w:styleId="Figure">
    <w:name w:val="Figure"/>
    <w:basedOn w:val="Caption"/>
    <w:rsid w:val="002E7219"/>
    <w:pPr>
      <w:suppressLineNumbers/>
      <w:suppressAutoHyphens/>
      <w:spacing w:before="120" w:after="120"/>
    </w:pPr>
    <w:rPr>
      <w:rFonts w:ascii="Arial" w:eastAsia="Times New Roman" w:hAnsi="Arial" w:cs="Tahoma"/>
      <w:bCs w:val="0"/>
      <w:iCs/>
      <w:szCs w:val="24"/>
    </w:rPr>
  </w:style>
  <w:style w:type="paragraph" w:styleId="TOAHeading">
    <w:name w:val="toa heading"/>
    <w:basedOn w:val="Heading"/>
    <w:rsid w:val="002E7219"/>
    <w:pPr>
      <w:suppressLineNumbers/>
    </w:pPr>
    <w:rPr>
      <w:b/>
      <w:bCs/>
      <w:sz w:val="32"/>
      <w:szCs w:val="32"/>
    </w:rPr>
  </w:style>
  <w:style w:type="paragraph" w:customStyle="1" w:styleId="Heading11">
    <w:name w:val="Heading 11"/>
    <w:basedOn w:val="Normal"/>
    <w:next w:val="Heading1Name"/>
    <w:qFormat/>
    <w:rsid w:val="002E7219"/>
    <w:pPr>
      <w:keepNext/>
      <w:pageBreakBefore/>
      <w:pBdr>
        <w:bottom w:val="double" w:sz="24" w:space="1" w:color="000000"/>
      </w:pBdr>
      <w:tabs>
        <w:tab w:val="right" w:pos="8550"/>
      </w:tabs>
      <w:suppressAutoHyphens/>
      <w:spacing w:before="240" w:after="120"/>
      <w:jc w:val="right"/>
      <w:outlineLvl w:val="0"/>
    </w:pPr>
    <w:rPr>
      <w:rFonts w:ascii="Arial" w:eastAsia="Times New Roman" w:hAnsi="Arial"/>
      <w:b/>
      <w:sz w:val="9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266005">
      <w:bodyDiv w:val="1"/>
      <w:marLeft w:val="0"/>
      <w:marRight w:val="0"/>
      <w:marTop w:val="0"/>
      <w:marBottom w:val="0"/>
      <w:divBdr>
        <w:top w:val="none" w:sz="0" w:space="0" w:color="auto"/>
        <w:left w:val="none" w:sz="0" w:space="0" w:color="auto"/>
        <w:bottom w:val="none" w:sz="0" w:space="0" w:color="auto"/>
        <w:right w:val="none" w:sz="0" w:space="0" w:color="auto"/>
      </w:divBdr>
    </w:div>
    <w:div w:id="1136490624">
      <w:bodyDiv w:val="1"/>
      <w:marLeft w:val="0"/>
      <w:marRight w:val="0"/>
      <w:marTop w:val="0"/>
      <w:marBottom w:val="0"/>
      <w:divBdr>
        <w:top w:val="none" w:sz="0" w:space="0" w:color="auto"/>
        <w:left w:val="none" w:sz="0" w:space="0" w:color="auto"/>
        <w:bottom w:val="none" w:sz="0" w:space="0" w:color="auto"/>
        <w:right w:val="none" w:sz="0" w:space="0" w:color="auto"/>
      </w:divBdr>
    </w:div>
    <w:div w:id="1363748249">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8B29F-8DC3-4979-B3FD-0EB1691A0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4307</Words>
  <Characters>24551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28801</CharactersWithSpaces>
  <SharedDoc>false</SharedDoc>
  <HLinks>
    <vt:vector size="84" baseType="variant">
      <vt:variant>
        <vt:i4>1048626</vt:i4>
      </vt:variant>
      <vt:variant>
        <vt:i4>80</vt:i4>
      </vt:variant>
      <vt:variant>
        <vt:i4>0</vt:i4>
      </vt:variant>
      <vt:variant>
        <vt:i4>5</vt:i4>
      </vt:variant>
      <vt:variant>
        <vt:lpwstr/>
      </vt:variant>
      <vt:variant>
        <vt:lpwstr>_Toc443928722</vt:lpwstr>
      </vt:variant>
      <vt:variant>
        <vt:i4>1048626</vt:i4>
      </vt:variant>
      <vt:variant>
        <vt:i4>74</vt:i4>
      </vt:variant>
      <vt:variant>
        <vt:i4>0</vt:i4>
      </vt:variant>
      <vt:variant>
        <vt:i4>5</vt:i4>
      </vt:variant>
      <vt:variant>
        <vt:lpwstr/>
      </vt:variant>
      <vt:variant>
        <vt:lpwstr>_Toc443928721</vt:lpwstr>
      </vt:variant>
      <vt:variant>
        <vt:i4>1048626</vt:i4>
      </vt:variant>
      <vt:variant>
        <vt:i4>68</vt:i4>
      </vt:variant>
      <vt:variant>
        <vt:i4>0</vt:i4>
      </vt:variant>
      <vt:variant>
        <vt:i4>5</vt:i4>
      </vt:variant>
      <vt:variant>
        <vt:lpwstr/>
      </vt:variant>
      <vt:variant>
        <vt:lpwstr>_Toc443928720</vt:lpwstr>
      </vt:variant>
      <vt:variant>
        <vt:i4>1245234</vt:i4>
      </vt:variant>
      <vt:variant>
        <vt:i4>62</vt:i4>
      </vt:variant>
      <vt:variant>
        <vt:i4>0</vt:i4>
      </vt:variant>
      <vt:variant>
        <vt:i4>5</vt:i4>
      </vt:variant>
      <vt:variant>
        <vt:lpwstr/>
      </vt:variant>
      <vt:variant>
        <vt:lpwstr>_Toc443928719</vt:lpwstr>
      </vt:variant>
      <vt:variant>
        <vt:i4>1245234</vt:i4>
      </vt:variant>
      <vt:variant>
        <vt:i4>56</vt:i4>
      </vt:variant>
      <vt:variant>
        <vt:i4>0</vt:i4>
      </vt:variant>
      <vt:variant>
        <vt:i4>5</vt:i4>
      </vt:variant>
      <vt:variant>
        <vt:lpwstr/>
      </vt:variant>
      <vt:variant>
        <vt:lpwstr>_Toc443928718</vt:lpwstr>
      </vt:variant>
      <vt:variant>
        <vt:i4>1245234</vt:i4>
      </vt:variant>
      <vt:variant>
        <vt:i4>50</vt:i4>
      </vt:variant>
      <vt:variant>
        <vt:i4>0</vt:i4>
      </vt:variant>
      <vt:variant>
        <vt:i4>5</vt:i4>
      </vt:variant>
      <vt:variant>
        <vt:lpwstr/>
      </vt:variant>
      <vt:variant>
        <vt:lpwstr>_Toc443928717</vt:lpwstr>
      </vt:variant>
      <vt:variant>
        <vt:i4>1245234</vt:i4>
      </vt:variant>
      <vt:variant>
        <vt:i4>44</vt:i4>
      </vt:variant>
      <vt:variant>
        <vt:i4>0</vt:i4>
      </vt:variant>
      <vt:variant>
        <vt:i4>5</vt:i4>
      </vt:variant>
      <vt:variant>
        <vt:lpwstr/>
      </vt:variant>
      <vt:variant>
        <vt:lpwstr>_Toc443928716</vt:lpwstr>
      </vt:variant>
      <vt:variant>
        <vt:i4>1245234</vt:i4>
      </vt:variant>
      <vt:variant>
        <vt:i4>38</vt:i4>
      </vt:variant>
      <vt:variant>
        <vt:i4>0</vt:i4>
      </vt:variant>
      <vt:variant>
        <vt:i4>5</vt:i4>
      </vt:variant>
      <vt:variant>
        <vt:lpwstr/>
      </vt:variant>
      <vt:variant>
        <vt:lpwstr>_Toc443928715</vt:lpwstr>
      </vt:variant>
      <vt:variant>
        <vt:i4>1245234</vt:i4>
      </vt:variant>
      <vt:variant>
        <vt:i4>32</vt:i4>
      </vt:variant>
      <vt:variant>
        <vt:i4>0</vt:i4>
      </vt:variant>
      <vt:variant>
        <vt:i4>5</vt:i4>
      </vt:variant>
      <vt:variant>
        <vt:lpwstr/>
      </vt:variant>
      <vt:variant>
        <vt:lpwstr>_Toc443928714</vt:lpwstr>
      </vt:variant>
      <vt:variant>
        <vt:i4>1245234</vt:i4>
      </vt:variant>
      <vt:variant>
        <vt:i4>26</vt:i4>
      </vt:variant>
      <vt:variant>
        <vt:i4>0</vt:i4>
      </vt:variant>
      <vt:variant>
        <vt:i4>5</vt:i4>
      </vt:variant>
      <vt:variant>
        <vt:lpwstr/>
      </vt:variant>
      <vt:variant>
        <vt:lpwstr>_Toc443928713</vt:lpwstr>
      </vt:variant>
      <vt:variant>
        <vt:i4>1245234</vt:i4>
      </vt:variant>
      <vt:variant>
        <vt:i4>20</vt:i4>
      </vt:variant>
      <vt:variant>
        <vt:i4>0</vt:i4>
      </vt:variant>
      <vt:variant>
        <vt:i4>5</vt:i4>
      </vt:variant>
      <vt:variant>
        <vt:lpwstr/>
      </vt:variant>
      <vt:variant>
        <vt:lpwstr>_Toc443928712</vt:lpwstr>
      </vt:variant>
      <vt:variant>
        <vt:i4>1245234</vt:i4>
      </vt:variant>
      <vt:variant>
        <vt:i4>14</vt:i4>
      </vt:variant>
      <vt:variant>
        <vt:i4>0</vt:i4>
      </vt:variant>
      <vt:variant>
        <vt:i4>5</vt:i4>
      </vt:variant>
      <vt:variant>
        <vt:lpwstr/>
      </vt:variant>
      <vt:variant>
        <vt:lpwstr>_Toc443928711</vt:lpwstr>
      </vt:variant>
      <vt:variant>
        <vt:i4>1245234</vt:i4>
      </vt:variant>
      <vt:variant>
        <vt:i4>8</vt:i4>
      </vt:variant>
      <vt:variant>
        <vt:i4>0</vt:i4>
      </vt:variant>
      <vt:variant>
        <vt:i4>5</vt:i4>
      </vt:variant>
      <vt:variant>
        <vt:lpwstr/>
      </vt:variant>
      <vt:variant>
        <vt:lpwstr>_Toc443928710</vt:lpwstr>
      </vt:variant>
      <vt:variant>
        <vt:i4>1179698</vt:i4>
      </vt:variant>
      <vt:variant>
        <vt:i4>2</vt:i4>
      </vt:variant>
      <vt:variant>
        <vt:i4>0</vt:i4>
      </vt:variant>
      <vt:variant>
        <vt:i4>5</vt:i4>
      </vt:variant>
      <vt:variant>
        <vt:lpwstr/>
      </vt:variant>
      <vt:variant>
        <vt:lpwstr>_Toc443928709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Schaffner</dc:creator>
  <cp:lastModifiedBy>politicante</cp:lastModifiedBy>
  <cp:revision>3</cp:revision>
  <cp:lastPrinted>2016-02-26T09:08:00Z</cp:lastPrinted>
  <dcterms:created xsi:type="dcterms:W3CDTF">2018-01-12T11:01:00Z</dcterms:created>
  <dcterms:modified xsi:type="dcterms:W3CDTF">2018-01-12T11:08:00Z</dcterms:modified>
</cp:coreProperties>
</file>